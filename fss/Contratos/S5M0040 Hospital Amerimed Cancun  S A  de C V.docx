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E14" w:rsidRPr="006E74AC" w:rsidRDefault="00706E14" w:rsidP="004A400A">
      <w:pPr>
        <w:ind w:hanging="4"/>
        <w:jc w:val="both"/>
        <w:rPr>
          <w:rFonts w:ascii="Arial" w:hAnsi="Arial" w:cs="Arial"/>
          <w:sz w:val="16"/>
          <w:szCs w:val="16"/>
        </w:rPr>
      </w:pPr>
      <w:bookmarkStart w:id="0" w:name="_GoBack"/>
      <w:bookmarkEnd w:id="0"/>
      <w:r w:rsidRPr="006E74AC">
        <w:rPr>
          <w:rFonts w:ascii="Arial" w:hAnsi="Arial" w:cs="Arial"/>
          <w:b/>
          <w:sz w:val="16"/>
          <w:szCs w:val="16"/>
        </w:rPr>
        <w:t xml:space="preserve">Contrato </w:t>
      </w:r>
      <w:r>
        <w:rPr>
          <w:rFonts w:ascii="Arial" w:hAnsi="Arial" w:cs="Arial"/>
          <w:b/>
          <w:sz w:val="16"/>
          <w:szCs w:val="16"/>
        </w:rPr>
        <w:t>a</w:t>
      </w:r>
      <w:r w:rsidRPr="006E74AC">
        <w:rPr>
          <w:rFonts w:ascii="Arial" w:hAnsi="Arial" w:cs="Arial"/>
          <w:b/>
          <w:sz w:val="16"/>
          <w:szCs w:val="16"/>
        </w:rPr>
        <w:t xml:space="preserve">bierto de prestación de </w:t>
      </w:r>
      <w:r>
        <w:rPr>
          <w:rFonts w:ascii="Arial" w:hAnsi="Arial" w:cs="Arial"/>
          <w:b/>
          <w:sz w:val="16"/>
          <w:szCs w:val="16"/>
        </w:rPr>
        <w:t>S</w:t>
      </w:r>
      <w:r w:rsidRPr="006E74AC">
        <w:rPr>
          <w:rFonts w:ascii="Arial" w:hAnsi="Arial" w:cs="Arial"/>
          <w:b/>
          <w:sz w:val="16"/>
          <w:szCs w:val="16"/>
        </w:rPr>
        <w:t>ervicio</w:t>
      </w:r>
      <w:r>
        <w:rPr>
          <w:rFonts w:ascii="Arial" w:hAnsi="Arial" w:cs="Arial"/>
          <w:b/>
          <w:sz w:val="16"/>
          <w:szCs w:val="16"/>
        </w:rPr>
        <w:t>s</w:t>
      </w:r>
      <w:r w:rsidRPr="006E74AC">
        <w:rPr>
          <w:rFonts w:ascii="Arial" w:hAnsi="Arial" w:cs="Arial"/>
          <w:b/>
          <w:sz w:val="16"/>
          <w:szCs w:val="16"/>
        </w:rPr>
        <w:t xml:space="preserve"> </w:t>
      </w:r>
      <w:r>
        <w:rPr>
          <w:rFonts w:ascii="Arial" w:hAnsi="Arial" w:cs="Arial"/>
          <w:b/>
          <w:sz w:val="16"/>
          <w:szCs w:val="16"/>
        </w:rPr>
        <w:t>Médicos, Estudios Subrogados y Procedimientos Quirúrgicos</w:t>
      </w:r>
      <w:r w:rsidRPr="006E74AC">
        <w:rPr>
          <w:rFonts w:ascii="Arial" w:hAnsi="Arial" w:cs="Arial"/>
          <w:b/>
          <w:sz w:val="16"/>
          <w:szCs w:val="16"/>
        </w:rPr>
        <w:t xml:space="preserve"> </w:t>
      </w:r>
      <w:r w:rsidRPr="006E74AC">
        <w:rPr>
          <w:rFonts w:ascii="Arial" w:hAnsi="Arial" w:cs="Arial"/>
          <w:sz w:val="16"/>
          <w:szCs w:val="16"/>
        </w:rPr>
        <w:t>que celebran por una parte</w:t>
      </w:r>
      <w:r w:rsidRPr="006E74AC">
        <w:rPr>
          <w:rFonts w:ascii="Arial" w:hAnsi="Arial" w:cs="Arial"/>
          <w:b/>
          <w:sz w:val="16"/>
          <w:szCs w:val="16"/>
        </w:rPr>
        <w:t xml:space="preserve"> </w:t>
      </w:r>
      <w:r w:rsidRPr="006E74AC">
        <w:rPr>
          <w:rFonts w:ascii="Arial" w:hAnsi="Arial" w:cs="Arial"/>
          <w:sz w:val="16"/>
          <w:szCs w:val="16"/>
        </w:rPr>
        <w:t xml:space="preserve">el </w:t>
      </w:r>
      <w:r w:rsidRPr="006E74AC">
        <w:rPr>
          <w:rFonts w:ascii="Arial" w:hAnsi="Arial" w:cs="Arial"/>
          <w:b/>
          <w:sz w:val="16"/>
          <w:szCs w:val="16"/>
        </w:rPr>
        <w:t>Instituto Mexicano del Seguro Social</w:t>
      </w:r>
      <w:r w:rsidRPr="006E74AC">
        <w:rPr>
          <w:rFonts w:ascii="Arial" w:hAnsi="Arial" w:cs="Arial"/>
          <w:sz w:val="16"/>
          <w:szCs w:val="16"/>
        </w:rPr>
        <w:t xml:space="preserve">, que en lo sucesivo se denominará </w:t>
      </w:r>
      <w:r w:rsidRPr="006E74AC">
        <w:rPr>
          <w:rFonts w:ascii="Arial" w:hAnsi="Arial" w:cs="Arial"/>
          <w:b/>
          <w:sz w:val="16"/>
          <w:szCs w:val="16"/>
        </w:rPr>
        <w:t>“EL INSTITUTO”</w:t>
      </w:r>
      <w:r w:rsidRPr="006E74AC">
        <w:rPr>
          <w:rFonts w:ascii="Arial" w:hAnsi="Arial" w:cs="Arial"/>
          <w:sz w:val="16"/>
          <w:szCs w:val="16"/>
        </w:rPr>
        <w:t xml:space="preserve">, representado en este acto por el </w:t>
      </w:r>
      <w:r>
        <w:rPr>
          <w:rFonts w:ascii="Arial" w:hAnsi="Arial" w:cs="Arial"/>
          <w:b/>
          <w:sz w:val="16"/>
          <w:szCs w:val="16"/>
        </w:rPr>
        <w:t>Lic. Flavio Carlos Rosado</w:t>
      </w:r>
      <w:r w:rsidRPr="006E74AC">
        <w:rPr>
          <w:rFonts w:ascii="Arial" w:hAnsi="Arial" w:cs="Arial"/>
          <w:sz w:val="16"/>
          <w:szCs w:val="16"/>
        </w:rPr>
        <w:t xml:space="preserve">, en su carácter de Representante Legal y, por la otra la empresa </w:t>
      </w:r>
      <w:r w:rsidRPr="00604A1C">
        <w:rPr>
          <w:rFonts w:ascii="Arial" w:hAnsi="Arial" w:cs="Arial"/>
          <w:b/>
          <w:bCs/>
          <w:noProof/>
          <w:sz w:val="16"/>
          <w:szCs w:val="16"/>
        </w:rPr>
        <w:t>Hospital Amerimed Cancún, S.A. de C.V.</w:t>
      </w:r>
      <w:r w:rsidRPr="006E74AC">
        <w:rPr>
          <w:rFonts w:ascii="Arial" w:hAnsi="Arial" w:cs="Arial"/>
          <w:sz w:val="16"/>
          <w:szCs w:val="16"/>
        </w:rPr>
        <w:t xml:space="preserve">, en lo subsecuente </w:t>
      </w:r>
      <w:r w:rsidRPr="006E74AC">
        <w:rPr>
          <w:rFonts w:ascii="Arial" w:hAnsi="Arial" w:cs="Arial"/>
          <w:b/>
          <w:sz w:val="16"/>
          <w:szCs w:val="16"/>
        </w:rPr>
        <w:t>“EL PRESTADOR”</w:t>
      </w:r>
      <w:r w:rsidRPr="006E74AC">
        <w:rPr>
          <w:rFonts w:ascii="Arial" w:hAnsi="Arial" w:cs="Arial"/>
          <w:sz w:val="16"/>
          <w:szCs w:val="16"/>
        </w:rPr>
        <w:t>, representada por l</w:t>
      </w:r>
      <w:r w:rsidR="003A08BD">
        <w:rPr>
          <w:rFonts w:ascii="Arial" w:hAnsi="Arial" w:cs="Arial"/>
          <w:sz w:val="16"/>
          <w:szCs w:val="16"/>
        </w:rPr>
        <w:t>a</w:t>
      </w:r>
      <w:r w:rsidRPr="006E74AC">
        <w:rPr>
          <w:rFonts w:ascii="Arial" w:hAnsi="Arial" w:cs="Arial"/>
          <w:sz w:val="16"/>
          <w:szCs w:val="16"/>
        </w:rPr>
        <w:t xml:space="preserve"> </w:t>
      </w:r>
      <w:r w:rsidRPr="00604A1C">
        <w:rPr>
          <w:rFonts w:ascii="Arial" w:hAnsi="Arial" w:cs="Arial"/>
          <w:b/>
          <w:noProof/>
          <w:sz w:val="16"/>
          <w:szCs w:val="16"/>
        </w:rPr>
        <w:t>Lic. Gabriela Martínez Hernández</w:t>
      </w:r>
      <w:r w:rsidRPr="006E74AC">
        <w:rPr>
          <w:rFonts w:ascii="Arial" w:hAnsi="Arial" w:cs="Arial"/>
          <w:sz w:val="16"/>
          <w:szCs w:val="16"/>
        </w:rPr>
        <w:t>, en su carácter de Representante Legal, al tenor de las siguientes declaraciones y cláusulas:</w:t>
      </w:r>
    </w:p>
    <w:p w:rsidR="00706E14" w:rsidRDefault="00706E14" w:rsidP="00D82338">
      <w:pPr>
        <w:jc w:val="both"/>
        <w:rPr>
          <w:rFonts w:ascii="Arial" w:hAnsi="Arial" w:cs="Arial"/>
          <w:sz w:val="16"/>
          <w:szCs w:val="16"/>
        </w:rPr>
      </w:pPr>
    </w:p>
    <w:p w:rsidR="00706E14" w:rsidRPr="006E74AC" w:rsidRDefault="00706E14" w:rsidP="00D82338">
      <w:pPr>
        <w:jc w:val="both"/>
        <w:rPr>
          <w:rFonts w:ascii="Arial" w:hAnsi="Arial" w:cs="Arial"/>
          <w:sz w:val="16"/>
          <w:szCs w:val="16"/>
        </w:rPr>
      </w:pPr>
    </w:p>
    <w:p w:rsidR="00706E14" w:rsidRPr="006E74AC" w:rsidRDefault="00706E14" w:rsidP="00D82338">
      <w:pPr>
        <w:jc w:val="center"/>
        <w:rPr>
          <w:rFonts w:ascii="Arial" w:hAnsi="Arial" w:cs="Arial"/>
          <w:b/>
          <w:sz w:val="16"/>
          <w:szCs w:val="16"/>
        </w:rPr>
      </w:pPr>
      <w:r w:rsidRPr="006E74AC">
        <w:rPr>
          <w:rFonts w:ascii="Arial" w:hAnsi="Arial" w:cs="Arial"/>
          <w:b/>
          <w:sz w:val="16"/>
          <w:szCs w:val="16"/>
        </w:rPr>
        <w:t xml:space="preserve">D E C L A R A C I O N E </w:t>
      </w:r>
      <w:proofErr w:type="gramStart"/>
      <w:r w:rsidRPr="006E74AC">
        <w:rPr>
          <w:rFonts w:ascii="Arial" w:hAnsi="Arial" w:cs="Arial"/>
          <w:b/>
          <w:sz w:val="16"/>
          <w:szCs w:val="16"/>
        </w:rPr>
        <w:t>S :</w:t>
      </w:r>
      <w:proofErr w:type="gramEnd"/>
    </w:p>
    <w:p w:rsidR="00706E14" w:rsidRPr="006E74AC" w:rsidRDefault="00706E14" w:rsidP="00D82338">
      <w:pPr>
        <w:jc w:val="both"/>
        <w:rPr>
          <w:rFonts w:ascii="Arial" w:hAnsi="Arial" w:cs="Arial"/>
          <w:sz w:val="16"/>
          <w:szCs w:val="16"/>
        </w:rPr>
      </w:pPr>
    </w:p>
    <w:p w:rsidR="00706E14" w:rsidRPr="00CA4DA5" w:rsidRDefault="00706E14" w:rsidP="00A41479">
      <w:pPr>
        <w:pStyle w:val="Textoindependiente210"/>
        <w:ind w:left="397" w:hanging="397"/>
        <w:rPr>
          <w:rFonts w:cs="Arial"/>
          <w:spacing w:val="-2"/>
          <w:sz w:val="16"/>
          <w:szCs w:val="16"/>
        </w:rPr>
      </w:pPr>
      <w:r w:rsidRPr="00CA4DA5">
        <w:rPr>
          <w:rFonts w:cs="Arial"/>
          <w:b/>
          <w:spacing w:val="-2"/>
          <w:sz w:val="16"/>
          <w:szCs w:val="16"/>
        </w:rPr>
        <w:t>I.</w:t>
      </w:r>
      <w:r w:rsidRPr="00CA4DA5">
        <w:rPr>
          <w:rFonts w:cs="Arial"/>
          <w:b/>
          <w:spacing w:val="-2"/>
          <w:sz w:val="16"/>
          <w:szCs w:val="16"/>
        </w:rPr>
        <w:tab/>
        <w:t>“EL INSTITUTO”</w:t>
      </w:r>
      <w:r w:rsidRPr="00CA4DA5">
        <w:rPr>
          <w:rFonts w:cs="Arial"/>
          <w:spacing w:val="-2"/>
          <w:sz w:val="16"/>
          <w:szCs w:val="16"/>
        </w:rPr>
        <w:t>, declara a través de su representante legal que:</w:t>
      </w:r>
    </w:p>
    <w:p w:rsidR="00706E14" w:rsidRPr="00CA4DA5" w:rsidRDefault="00706E14" w:rsidP="00A41479">
      <w:pPr>
        <w:jc w:val="both"/>
        <w:rPr>
          <w:rFonts w:ascii="Arial" w:hAnsi="Arial" w:cs="Arial"/>
          <w:spacing w:val="-2"/>
          <w:sz w:val="16"/>
          <w:szCs w:val="16"/>
        </w:rPr>
      </w:pPr>
    </w:p>
    <w:p w:rsidR="00706E14" w:rsidRPr="00CA4DA5" w:rsidRDefault="00706E14" w:rsidP="00A41479">
      <w:pPr>
        <w:ind w:left="397" w:hanging="397"/>
        <w:jc w:val="both"/>
        <w:rPr>
          <w:rFonts w:ascii="Arial" w:hAnsi="Arial" w:cs="Arial"/>
          <w:spacing w:val="-2"/>
          <w:sz w:val="16"/>
          <w:szCs w:val="16"/>
        </w:rPr>
      </w:pPr>
      <w:r w:rsidRPr="00CA4DA5">
        <w:rPr>
          <w:rFonts w:ascii="Arial" w:hAnsi="Arial" w:cs="Arial"/>
          <w:b/>
          <w:spacing w:val="-2"/>
          <w:sz w:val="16"/>
          <w:szCs w:val="16"/>
        </w:rPr>
        <w:t>I.1.</w:t>
      </w:r>
      <w:r w:rsidRPr="00CA4DA5">
        <w:rPr>
          <w:rFonts w:ascii="Arial" w:hAnsi="Arial" w:cs="Arial"/>
          <w:b/>
          <w:spacing w:val="-2"/>
          <w:sz w:val="16"/>
          <w:szCs w:val="16"/>
        </w:rPr>
        <w:tab/>
      </w:r>
      <w:r w:rsidRPr="00CA4DA5">
        <w:rPr>
          <w:rFonts w:ascii="Arial" w:hAnsi="Arial" w:cs="Arial"/>
          <w:spacing w:val="-2"/>
          <w:sz w:val="16"/>
          <w:szCs w:val="16"/>
        </w:rPr>
        <w:t xml:space="preserve">Es un organismo público descentralizado de la Administración Pública Federal con personalidad jurídica y </w:t>
      </w:r>
      <w:proofErr w:type="gramStart"/>
      <w:r w:rsidRPr="00CA4DA5">
        <w:rPr>
          <w:rFonts w:ascii="Arial" w:hAnsi="Arial" w:cs="Arial"/>
          <w:spacing w:val="-2"/>
          <w:sz w:val="16"/>
          <w:szCs w:val="16"/>
        </w:rPr>
        <w:t>patrimonio propios</w:t>
      </w:r>
      <w:proofErr w:type="gramEnd"/>
      <w:r w:rsidRPr="00CA4DA5">
        <w:rPr>
          <w:rFonts w:ascii="Arial" w:hAnsi="Arial" w:cs="Arial"/>
          <w:spacing w:val="-2"/>
          <w:sz w:val="16"/>
          <w:szCs w:val="16"/>
        </w:rPr>
        <w:t>, que tiene a su cargo la organización y administración del Seguro Social, como un servicio público de carácter nacional, en términos de los artículos 4 y 5, de la Ley del Seguro Social.</w:t>
      </w:r>
    </w:p>
    <w:p w:rsidR="00706E14" w:rsidRPr="00CA4DA5" w:rsidRDefault="00706E14" w:rsidP="00A41479">
      <w:pPr>
        <w:jc w:val="both"/>
        <w:rPr>
          <w:rFonts w:ascii="Arial" w:hAnsi="Arial" w:cs="Arial"/>
          <w:spacing w:val="-2"/>
          <w:sz w:val="16"/>
          <w:szCs w:val="16"/>
        </w:rPr>
      </w:pPr>
    </w:p>
    <w:p w:rsidR="00706E14" w:rsidRPr="00CA4DA5" w:rsidRDefault="00706E14" w:rsidP="00A41479">
      <w:pPr>
        <w:ind w:left="397" w:hanging="397"/>
        <w:jc w:val="both"/>
        <w:rPr>
          <w:rFonts w:ascii="Arial" w:hAnsi="Arial" w:cs="Arial"/>
          <w:spacing w:val="-2"/>
          <w:sz w:val="16"/>
          <w:szCs w:val="16"/>
        </w:rPr>
      </w:pPr>
      <w:r w:rsidRPr="00CA4DA5">
        <w:rPr>
          <w:rFonts w:ascii="Arial" w:hAnsi="Arial" w:cs="Arial"/>
          <w:b/>
          <w:spacing w:val="-2"/>
          <w:sz w:val="16"/>
          <w:szCs w:val="16"/>
        </w:rPr>
        <w:t>I.2.</w:t>
      </w:r>
      <w:r w:rsidRPr="00CA4DA5">
        <w:rPr>
          <w:rFonts w:ascii="Arial" w:hAnsi="Arial" w:cs="Arial"/>
          <w:b/>
          <w:spacing w:val="-2"/>
          <w:sz w:val="16"/>
          <w:szCs w:val="16"/>
        </w:rPr>
        <w:tab/>
      </w:r>
      <w:r w:rsidRPr="00CA4DA5">
        <w:rPr>
          <w:rFonts w:ascii="Arial" w:hAnsi="Arial" w:cs="Arial"/>
          <w:spacing w:val="-2"/>
          <w:sz w:val="16"/>
          <w:szCs w:val="16"/>
        </w:rPr>
        <w:t>Está facultado para adquirir toda clase de bienes muebles en términos de la legislación vigente, para la consecución de los fines para los que fue creado, de conformidad con el artículo 251, fracciones IV y V, de la Ley del Seguro Social.</w:t>
      </w:r>
    </w:p>
    <w:p w:rsidR="00706E14" w:rsidRPr="00CA4DA5" w:rsidRDefault="00706E14" w:rsidP="00A41479">
      <w:pPr>
        <w:jc w:val="both"/>
        <w:rPr>
          <w:rFonts w:ascii="Arial" w:hAnsi="Arial" w:cs="Arial"/>
          <w:spacing w:val="-2"/>
          <w:sz w:val="16"/>
          <w:szCs w:val="16"/>
        </w:rPr>
      </w:pPr>
    </w:p>
    <w:p w:rsidR="00706E14" w:rsidRPr="0093077C" w:rsidRDefault="00706E14" w:rsidP="005E0398">
      <w:pPr>
        <w:numPr>
          <w:ilvl w:val="12"/>
          <w:numId w:val="0"/>
        </w:numPr>
        <w:ind w:left="397" w:hanging="397"/>
        <w:jc w:val="both"/>
        <w:rPr>
          <w:rFonts w:ascii="Arial" w:hAnsi="Arial" w:cs="Arial"/>
          <w:spacing w:val="2"/>
          <w:sz w:val="16"/>
          <w:szCs w:val="16"/>
        </w:rPr>
      </w:pPr>
      <w:r w:rsidRPr="0093077C">
        <w:rPr>
          <w:rFonts w:ascii="Arial" w:hAnsi="Arial" w:cs="Arial"/>
          <w:b/>
          <w:bCs/>
          <w:spacing w:val="2"/>
          <w:sz w:val="16"/>
          <w:szCs w:val="16"/>
        </w:rPr>
        <w:t>I.3.</w:t>
      </w:r>
      <w:r w:rsidRPr="0093077C">
        <w:rPr>
          <w:rFonts w:ascii="Arial" w:hAnsi="Arial" w:cs="Arial"/>
          <w:b/>
          <w:bCs/>
          <w:spacing w:val="2"/>
          <w:sz w:val="16"/>
          <w:szCs w:val="16"/>
        </w:rPr>
        <w:tab/>
      </w:r>
      <w:r w:rsidRPr="0093077C">
        <w:rPr>
          <w:rFonts w:ascii="Arial" w:hAnsi="Arial" w:cs="Arial"/>
          <w:spacing w:val="2"/>
          <w:sz w:val="16"/>
          <w:szCs w:val="16"/>
        </w:rPr>
        <w:t xml:space="preserve">El </w:t>
      </w:r>
      <w:r w:rsidRPr="0093077C">
        <w:rPr>
          <w:rFonts w:ascii="Arial" w:hAnsi="Arial" w:cs="Arial"/>
          <w:b/>
          <w:spacing w:val="2"/>
          <w:sz w:val="16"/>
          <w:szCs w:val="16"/>
        </w:rPr>
        <w:t>Licenciado Flavio Carlos Rosado</w:t>
      </w:r>
      <w:r w:rsidRPr="0093077C">
        <w:rPr>
          <w:rFonts w:ascii="Arial" w:hAnsi="Arial" w:cs="Arial"/>
          <w:spacing w:val="2"/>
          <w:sz w:val="16"/>
          <w:szCs w:val="16"/>
        </w:rPr>
        <w:t xml:space="preserve">, en su carácter de Representante Legal, se encuentra facultado para suscribir el presente Instrumento Jurídico en representación de </w:t>
      </w:r>
      <w:r w:rsidRPr="0093077C">
        <w:rPr>
          <w:rFonts w:ascii="Arial" w:hAnsi="Arial" w:cs="Arial"/>
          <w:b/>
          <w:spacing w:val="2"/>
          <w:sz w:val="16"/>
          <w:szCs w:val="16"/>
        </w:rPr>
        <w:t>“EL INSTITUTO”</w:t>
      </w:r>
      <w:r w:rsidRPr="0093077C">
        <w:rPr>
          <w:rFonts w:ascii="Arial" w:hAnsi="Arial" w:cs="Arial"/>
          <w:spacing w:val="2"/>
          <w:sz w:val="16"/>
          <w:szCs w:val="16"/>
        </w:rPr>
        <w:t xml:space="preserve">, de conformidad con la Política 34 Fracción II de las Políticas, Bases y Lineamientos en Materia de Adquisiciones, Arrendamientos y Servicios y el Artículo 144, Fracción XXIII del Reglamento Interior del Instituto Mexicano del Seguro Social y de acuerdo al poder que le fue conferido en la escritura pública número </w:t>
      </w:r>
      <w:r w:rsidRPr="0093077C">
        <w:rPr>
          <w:rFonts w:ascii="Arial" w:hAnsi="Arial" w:cs="Arial"/>
          <w:b/>
          <w:spacing w:val="2"/>
          <w:sz w:val="16"/>
          <w:szCs w:val="16"/>
        </w:rPr>
        <w:t>77,906, de fecha 24 de Abril de 2014, pasada ante la fe del Licenciado Benito Iván Guerra Silla, Notario Público número 7 de la Ciudad de México, Distrito Federal</w:t>
      </w:r>
      <w:r w:rsidRPr="0093077C">
        <w:rPr>
          <w:rFonts w:ascii="Arial" w:hAnsi="Arial" w:cs="Arial"/>
          <w:spacing w:val="2"/>
          <w:sz w:val="16"/>
          <w:szCs w:val="16"/>
        </w:rPr>
        <w:t>.</w:t>
      </w:r>
    </w:p>
    <w:p w:rsidR="00706E14" w:rsidRPr="00CA4DA5" w:rsidRDefault="00706E14" w:rsidP="00A41479">
      <w:pPr>
        <w:numPr>
          <w:ilvl w:val="12"/>
          <w:numId w:val="0"/>
        </w:numPr>
        <w:ind w:left="397" w:hanging="397"/>
        <w:jc w:val="both"/>
        <w:rPr>
          <w:rFonts w:ascii="Arial" w:hAnsi="Arial" w:cs="Arial"/>
          <w:spacing w:val="-2"/>
          <w:sz w:val="16"/>
          <w:szCs w:val="16"/>
        </w:rPr>
      </w:pPr>
    </w:p>
    <w:p w:rsidR="00706E14" w:rsidRPr="00CA4DA5" w:rsidRDefault="00706E14" w:rsidP="00A41479">
      <w:pPr>
        <w:ind w:left="397" w:hanging="397"/>
        <w:jc w:val="both"/>
        <w:rPr>
          <w:rFonts w:ascii="Arial" w:hAnsi="Arial" w:cs="Arial"/>
          <w:spacing w:val="-2"/>
          <w:sz w:val="16"/>
          <w:szCs w:val="16"/>
        </w:rPr>
      </w:pPr>
      <w:r w:rsidRPr="00CA4DA5">
        <w:rPr>
          <w:rFonts w:ascii="Arial" w:hAnsi="Arial" w:cs="Arial"/>
          <w:b/>
          <w:spacing w:val="-2"/>
          <w:sz w:val="16"/>
          <w:szCs w:val="16"/>
        </w:rPr>
        <w:t>I.4.</w:t>
      </w:r>
      <w:r w:rsidRPr="00CA4DA5">
        <w:rPr>
          <w:rFonts w:ascii="Arial" w:hAnsi="Arial" w:cs="Arial"/>
          <w:b/>
          <w:spacing w:val="-2"/>
          <w:sz w:val="16"/>
          <w:szCs w:val="16"/>
        </w:rPr>
        <w:tab/>
      </w:r>
      <w:r w:rsidRPr="00CA4DA5">
        <w:rPr>
          <w:rFonts w:ascii="Arial" w:hAnsi="Arial" w:cs="Arial"/>
          <w:spacing w:val="-2"/>
          <w:sz w:val="16"/>
          <w:szCs w:val="16"/>
        </w:rPr>
        <w:t xml:space="preserve">La </w:t>
      </w:r>
      <w:r w:rsidRPr="00CA4DA5">
        <w:rPr>
          <w:rFonts w:ascii="Arial" w:hAnsi="Arial" w:cs="Arial"/>
          <w:b/>
          <w:spacing w:val="-2"/>
          <w:sz w:val="16"/>
          <w:szCs w:val="16"/>
        </w:rPr>
        <w:t>Licenciada Ana Laura Montes de Oca Choreño</w:t>
      </w:r>
      <w:r w:rsidRPr="00CA4DA5">
        <w:rPr>
          <w:rFonts w:ascii="Arial" w:hAnsi="Arial" w:cs="Arial"/>
          <w:spacing w:val="-2"/>
          <w:sz w:val="16"/>
          <w:szCs w:val="16"/>
        </w:rPr>
        <w:t xml:space="preserve">, Titular de la Coordinación de Abastecimiento y Equipamiento del IMSS en Quintana Roo, de </w:t>
      </w:r>
      <w:r w:rsidRPr="00CA4DA5">
        <w:rPr>
          <w:rFonts w:ascii="Arial" w:hAnsi="Arial" w:cs="Arial"/>
          <w:b/>
          <w:spacing w:val="-2"/>
          <w:sz w:val="16"/>
          <w:szCs w:val="16"/>
        </w:rPr>
        <w:t>"EL INSTITUTO"</w:t>
      </w:r>
      <w:r w:rsidRPr="00CA4DA5">
        <w:rPr>
          <w:rFonts w:ascii="Arial" w:hAnsi="Arial" w:cs="Arial"/>
          <w:spacing w:val="-2"/>
          <w:sz w:val="16"/>
          <w:szCs w:val="16"/>
        </w:rPr>
        <w:t xml:space="preserve">, interviene como </w:t>
      </w:r>
      <w:r w:rsidRPr="00CA4DA5">
        <w:rPr>
          <w:rFonts w:ascii="Arial" w:hAnsi="Arial" w:cs="Arial"/>
          <w:b/>
          <w:spacing w:val="-2"/>
          <w:sz w:val="16"/>
          <w:szCs w:val="16"/>
        </w:rPr>
        <w:t>Área Contratante</w:t>
      </w:r>
      <w:r w:rsidRPr="00CA4DA5">
        <w:rPr>
          <w:rFonts w:ascii="Arial" w:hAnsi="Arial" w:cs="Arial"/>
          <w:spacing w:val="-2"/>
          <w:sz w:val="16"/>
          <w:szCs w:val="16"/>
        </w:rPr>
        <w:t xml:space="preserve"> del Procedimiento del cual se deriva el presente instrumento jurídico, de conformidad con lo establecido en el artículo 2 fracción I del reglamento de la Ley de Adquisiciones, Arrendamientos y Servicios del Sector Público </w:t>
      </w:r>
      <w:proofErr w:type="spellStart"/>
      <w:r w:rsidRPr="00CA4DA5">
        <w:rPr>
          <w:rFonts w:ascii="Arial" w:hAnsi="Arial" w:cs="Arial"/>
          <w:spacing w:val="-2"/>
          <w:sz w:val="16"/>
          <w:szCs w:val="16"/>
        </w:rPr>
        <w:t>y,numeral</w:t>
      </w:r>
      <w:proofErr w:type="spellEnd"/>
      <w:r w:rsidRPr="00CA4DA5">
        <w:rPr>
          <w:rFonts w:ascii="Arial" w:hAnsi="Arial" w:cs="Arial"/>
          <w:spacing w:val="-2"/>
          <w:sz w:val="16"/>
          <w:szCs w:val="16"/>
        </w:rPr>
        <w:t xml:space="preserve"> 33 fracción II, 34 y 37 fracción II de las Políticas, Bases y Lineamientos en Materia de Adquisiciones, Arrendamientos y Servicios del Instituto Mexicano del Seguro Social.</w:t>
      </w:r>
    </w:p>
    <w:p w:rsidR="00706E14" w:rsidRPr="00CA4DA5" w:rsidRDefault="00706E14" w:rsidP="00A41479">
      <w:pPr>
        <w:jc w:val="both"/>
        <w:rPr>
          <w:rFonts w:ascii="Arial" w:hAnsi="Arial" w:cs="Arial"/>
          <w:spacing w:val="-2"/>
          <w:sz w:val="16"/>
          <w:szCs w:val="16"/>
        </w:rPr>
      </w:pPr>
    </w:p>
    <w:p w:rsidR="00706E14" w:rsidRPr="00CA4DA5" w:rsidRDefault="00706E14" w:rsidP="00A41479">
      <w:pPr>
        <w:ind w:left="397" w:hanging="397"/>
        <w:jc w:val="both"/>
        <w:rPr>
          <w:rFonts w:ascii="Arial" w:hAnsi="Arial" w:cs="Arial"/>
          <w:spacing w:val="-2"/>
          <w:sz w:val="16"/>
          <w:szCs w:val="16"/>
        </w:rPr>
      </w:pPr>
      <w:r w:rsidRPr="00CA4DA5">
        <w:rPr>
          <w:rFonts w:ascii="Arial" w:hAnsi="Arial" w:cs="Arial"/>
          <w:b/>
          <w:bCs/>
          <w:spacing w:val="-2"/>
          <w:sz w:val="16"/>
          <w:szCs w:val="16"/>
        </w:rPr>
        <w:t>I.5.</w:t>
      </w:r>
      <w:r w:rsidRPr="00CA4DA5">
        <w:rPr>
          <w:rFonts w:ascii="Arial" w:hAnsi="Arial" w:cs="Arial"/>
          <w:b/>
          <w:bCs/>
          <w:spacing w:val="-2"/>
          <w:sz w:val="16"/>
          <w:szCs w:val="16"/>
        </w:rPr>
        <w:tab/>
      </w:r>
      <w:r w:rsidRPr="00CA4DA5">
        <w:rPr>
          <w:rFonts w:ascii="Arial" w:hAnsi="Arial" w:cs="Arial"/>
          <w:spacing w:val="-2"/>
          <w:sz w:val="16"/>
          <w:szCs w:val="16"/>
        </w:rPr>
        <w:t xml:space="preserve">El </w:t>
      </w:r>
      <w:r w:rsidRPr="00CA4DA5">
        <w:rPr>
          <w:rFonts w:ascii="Arial" w:hAnsi="Arial" w:cs="Arial"/>
          <w:b/>
          <w:spacing w:val="-2"/>
          <w:sz w:val="16"/>
          <w:szCs w:val="16"/>
        </w:rPr>
        <w:t>Dr. José David Orgaz Fernández</w:t>
      </w:r>
      <w:r w:rsidRPr="00CA4DA5">
        <w:rPr>
          <w:rFonts w:ascii="Arial" w:hAnsi="Arial" w:cs="Arial"/>
          <w:spacing w:val="-2"/>
          <w:sz w:val="16"/>
          <w:szCs w:val="16"/>
        </w:rPr>
        <w:t xml:space="preserve">, Titular de la Jefatura de Prestaciones Médicas, interviene en la celebración del presente contrato como </w:t>
      </w:r>
      <w:r w:rsidRPr="00CA4DA5">
        <w:rPr>
          <w:rFonts w:ascii="Arial" w:hAnsi="Arial" w:cs="Arial"/>
          <w:b/>
          <w:spacing w:val="-2"/>
          <w:sz w:val="16"/>
          <w:szCs w:val="16"/>
        </w:rPr>
        <w:t xml:space="preserve">Área Requirente del procedimiento del cual se deriva el presente contrato, </w:t>
      </w:r>
      <w:r w:rsidRPr="00CA4DA5">
        <w:rPr>
          <w:rFonts w:ascii="Arial" w:hAnsi="Arial" w:cs="Arial"/>
          <w:spacing w:val="-2"/>
          <w:sz w:val="16"/>
          <w:szCs w:val="16"/>
        </w:rPr>
        <w:t>de conformidad con lo establecido en el artículo 2 fracción II del reglamento de la Ley de Adquisiciones, Arrendamientos y Servicios del Sector Público, numerales 22 primero párrafo, 26 primer párrafo y 34 segundo párrafo, de las Políticas, Bases y Lineamientos en Materia de Adquisiciones, Arrendamientos y Servicios del Instituto Mexicano del Seguro Social.</w:t>
      </w:r>
    </w:p>
    <w:p w:rsidR="00706E14" w:rsidRPr="00CA4DA5" w:rsidRDefault="00706E14" w:rsidP="00A41479">
      <w:pPr>
        <w:ind w:left="340" w:hanging="340"/>
        <w:jc w:val="both"/>
        <w:rPr>
          <w:rFonts w:ascii="Arial" w:hAnsi="Arial" w:cs="Arial"/>
          <w:bCs/>
          <w:spacing w:val="-2"/>
          <w:sz w:val="16"/>
          <w:szCs w:val="16"/>
          <w:lang w:eastAsia="es-MX"/>
        </w:rPr>
      </w:pPr>
    </w:p>
    <w:p w:rsidR="00706E14" w:rsidRPr="00CA4DA5" w:rsidRDefault="00706E14" w:rsidP="00A41479">
      <w:pPr>
        <w:ind w:left="397" w:hanging="397"/>
        <w:jc w:val="both"/>
        <w:rPr>
          <w:rFonts w:ascii="Arial" w:hAnsi="Arial" w:cs="Arial"/>
          <w:spacing w:val="-2"/>
          <w:sz w:val="16"/>
          <w:szCs w:val="16"/>
        </w:rPr>
      </w:pPr>
      <w:r w:rsidRPr="00CA4DA5">
        <w:rPr>
          <w:rFonts w:ascii="Arial" w:hAnsi="Arial" w:cs="Arial"/>
          <w:b/>
          <w:spacing w:val="-2"/>
          <w:sz w:val="16"/>
          <w:szCs w:val="16"/>
        </w:rPr>
        <w:t>I.6.</w:t>
      </w:r>
      <w:r w:rsidRPr="00CA4DA5">
        <w:rPr>
          <w:rFonts w:ascii="Arial" w:hAnsi="Arial" w:cs="Arial"/>
          <w:b/>
          <w:spacing w:val="-2"/>
          <w:sz w:val="16"/>
          <w:szCs w:val="16"/>
        </w:rPr>
        <w:tab/>
      </w:r>
      <w:r w:rsidRPr="00CA4DA5">
        <w:rPr>
          <w:rFonts w:ascii="Arial" w:hAnsi="Arial" w:cs="Arial"/>
          <w:spacing w:val="-2"/>
          <w:sz w:val="16"/>
          <w:szCs w:val="16"/>
        </w:rPr>
        <w:t>Los</w:t>
      </w:r>
      <w:r w:rsidRPr="00CA4DA5">
        <w:rPr>
          <w:rFonts w:ascii="Arial" w:hAnsi="Arial" w:cs="Arial"/>
          <w:b/>
          <w:spacing w:val="-2"/>
          <w:sz w:val="16"/>
          <w:szCs w:val="16"/>
        </w:rPr>
        <w:t xml:space="preserve"> Directores de las Unidades Médicas HGZ 3</w:t>
      </w:r>
      <w:r w:rsidRPr="00CA4DA5">
        <w:rPr>
          <w:rFonts w:ascii="Arial" w:hAnsi="Arial" w:cs="Arial"/>
          <w:spacing w:val="-2"/>
          <w:sz w:val="16"/>
          <w:szCs w:val="16"/>
        </w:rPr>
        <w:t>,</w:t>
      </w:r>
      <w:r w:rsidRPr="00CA4DA5">
        <w:rPr>
          <w:rFonts w:ascii="Arial" w:hAnsi="Arial" w:cs="Arial"/>
          <w:b/>
          <w:spacing w:val="-2"/>
          <w:sz w:val="16"/>
          <w:szCs w:val="16"/>
        </w:rPr>
        <w:t xml:space="preserve"> HGR 17 </w:t>
      </w:r>
      <w:r w:rsidRPr="00CA4DA5">
        <w:rPr>
          <w:rFonts w:ascii="Arial" w:hAnsi="Arial" w:cs="Arial"/>
          <w:spacing w:val="-2"/>
          <w:sz w:val="16"/>
          <w:szCs w:val="16"/>
        </w:rPr>
        <w:t>y</w:t>
      </w:r>
      <w:r w:rsidRPr="00CA4DA5">
        <w:rPr>
          <w:rFonts w:ascii="Arial" w:hAnsi="Arial" w:cs="Arial"/>
          <w:b/>
          <w:spacing w:val="-2"/>
          <w:sz w:val="16"/>
          <w:szCs w:val="16"/>
        </w:rPr>
        <w:t xml:space="preserve"> HGZ 18</w:t>
      </w:r>
      <w:r w:rsidRPr="00CA4DA5">
        <w:rPr>
          <w:rFonts w:ascii="Arial" w:hAnsi="Arial" w:cs="Arial"/>
          <w:spacing w:val="-2"/>
          <w:sz w:val="16"/>
          <w:szCs w:val="16"/>
        </w:rPr>
        <w:t xml:space="preserve"> de </w:t>
      </w:r>
      <w:r w:rsidRPr="00CA4DA5">
        <w:rPr>
          <w:rFonts w:ascii="Arial" w:hAnsi="Arial" w:cs="Arial"/>
          <w:b/>
          <w:spacing w:val="-2"/>
          <w:sz w:val="16"/>
          <w:szCs w:val="16"/>
        </w:rPr>
        <w:t>“EL INSTITUTO”</w:t>
      </w:r>
      <w:r w:rsidRPr="00CA4DA5">
        <w:rPr>
          <w:rFonts w:ascii="Arial" w:hAnsi="Arial" w:cs="Arial"/>
          <w:spacing w:val="-2"/>
          <w:sz w:val="16"/>
          <w:szCs w:val="16"/>
        </w:rPr>
        <w:t xml:space="preserve">, intervienen en la firma de este instrumento jurídico como </w:t>
      </w:r>
      <w:r w:rsidRPr="00CA4DA5">
        <w:rPr>
          <w:rFonts w:ascii="Arial" w:hAnsi="Arial" w:cs="Arial"/>
          <w:b/>
          <w:spacing w:val="-2"/>
          <w:sz w:val="16"/>
          <w:szCs w:val="16"/>
        </w:rPr>
        <w:t>Administradores</w:t>
      </w:r>
      <w:r w:rsidRPr="00CA4DA5">
        <w:rPr>
          <w:rFonts w:ascii="Arial" w:hAnsi="Arial" w:cs="Arial"/>
          <w:spacing w:val="-2"/>
          <w:sz w:val="16"/>
          <w:szCs w:val="16"/>
        </w:rPr>
        <w:t xml:space="preserve"> del mismo, responsables de supervisar y dar seguimiento al correcto, oportuno y puntual cumplimiento de los compromisos contraídos por el Proveedor de bienes y/o Proveedor de servicios, de la aplicación de penas convencionales y en su caso de las deducciones, así como las acciones a emprender por el incumplimiento de éstos, de conformidad con lo establecido en el Artículo 84 penúltimo párrafo del Reglamento de la Ley de Adquisiciones, Arrendamientos y Servicios del Sector Público, numerales 22 y 35 párrafo, de las Políticas, Bases y Lineamientos en Materia de Adquisiciones, Arrendamientos y Servicios del Instituto Mexicano del Seguro Social.</w:t>
      </w:r>
    </w:p>
    <w:p w:rsidR="00706E14" w:rsidRPr="00CA4DA5" w:rsidRDefault="00706E14" w:rsidP="00A41479">
      <w:pPr>
        <w:ind w:left="397" w:hanging="397"/>
        <w:jc w:val="both"/>
        <w:rPr>
          <w:rFonts w:ascii="Arial" w:hAnsi="Arial" w:cs="Arial"/>
          <w:spacing w:val="-2"/>
          <w:sz w:val="16"/>
          <w:szCs w:val="16"/>
        </w:rPr>
      </w:pPr>
    </w:p>
    <w:p w:rsidR="00706E14" w:rsidRPr="00CA4DA5" w:rsidRDefault="00706E14" w:rsidP="00A41479">
      <w:pPr>
        <w:ind w:left="397" w:hanging="397"/>
        <w:jc w:val="both"/>
        <w:rPr>
          <w:rFonts w:ascii="Arial" w:hAnsi="Arial" w:cs="Arial"/>
          <w:spacing w:val="-2"/>
          <w:sz w:val="16"/>
          <w:szCs w:val="16"/>
        </w:rPr>
      </w:pPr>
      <w:r w:rsidRPr="00CA4DA5">
        <w:rPr>
          <w:rFonts w:ascii="Arial" w:hAnsi="Arial" w:cs="Arial"/>
          <w:b/>
          <w:spacing w:val="-2"/>
          <w:sz w:val="16"/>
          <w:szCs w:val="16"/>
        </w:rPr>
        <w:t>I.7.</w:t>
      </w:r>
      <w:r w:rsidRPr="00CA4DA5">
        <w:rPr>
          <w:rFonts w:ascii="Arial" w:hAnsi="Arial" w:cs="Arial"/>
          <w:b/>
          <w:spacing w:val="-2"/>
          <w:sz w:val="16"/>
          <w:szCs w:val="16"/>
        </w:rPr>
        <w:tab/>
      </w:r>
      <w:r w:rsidRPr="00CA4DA5">
        <w:rPr>
          <w:rFonts w:ascii="Arial" w:hAnsi="Arial" w:cs="Arial"/>
          <w:spacing w:val="-2"/>
          <w:sz w:val="16"/>
          <w:szCs w:val="16"/>
        </w:rPr>
        <w:t xml:space="preserve">El </w:t>
      </w:r>
      <w:r w:rsidRPr="00CA4DA5">
        <w:rPr>
          <w:rFonts w:ascii="Arial" w:hAnsi="Arial" w:cs="Arial"/>
          <w:b/>
          <w:spacing w:val="-2"/>
          <w:sz w:val="16"/>
          <w:szCs w:val="16"/>
        </w:rPr>
        <w:t>Dr. Jesús Arturo Hernández Valencia</w:t>
      </w:r>
      <w:r w:rsidRPr="00CA4DA5">
        <w:rPr>
          <w:rFonts w:ascii="Arial" w:hAnsi="Arial" w:cs="Arial"/>
          <w:spacing w:val="-2"/>
          <w:sz w:val="16"/>
          <w:szCs w:val="16"/>
        </w:rPr>
        <w:t xml:space="preserve">, Encargado de la Coordinación de Prevención y Atención a la Salud de </w:t>
      </w:r>
      <w:r w:rsidRPr="00CA4DA5">
        <w:rPr>
          <w:rFonts w:ascii="Arial" w:hAnsi="Arial" w:cs="Arial"/>
          <w:b/>
          <w:spacing w:val="-2"/>
          <w:sz w:val="16"/>
          <w:szCs w:val="16"/>
        </w:rPr>
        <w:t>“EL INSTITUTO”</w:t>
      </w:r>
      <w:r w:rsidRPr="00CA4DA5">
        <w:rPr>
          <w:rFonts w:ascii="Arial" w:hAnsi="Arial" w:cs="Arial"/>
          <w:spacing w:val="-2"/>
          <w:sz w:val="16"/>
          <w:szCs w:val="16"/>
        </w:rPr>
        <w:t>,</w:t>
      </w:r>
      <w:r w:rsidRPr="00CA4DA5">
        <w:rPr>
          <w:rFonts w:ascii="Arial" w:hAnsi="Arial" w:cs="Arial"/>
          <w:b/>
          <w:spacing w:val="-2"/>
          <w:sz w:val="16"/>
          <w:szCs w:val="16"/>
        </w:rPr>
        <w:t xml:space="preserve"> </w:t>
      </w:r>
      <w:r w:rsidRPr="00CA4DA5">
        <w:rPr>
          <w:rFonts w:ascii="Arial" w:hAnsi="Arial" w:cs="Arial"/>
          <w:spacing w:val="-2"/>
          <w:sz w:val="16"/>
          <w:szCs w:val="16"/>
        </w:rPr>
        <w:t xml:space="preserve">interviene como </w:t>
      </w:r>
      <w:r w:rsidRPr="00CA4DA5">
        <w:rPr>
          <w:rFonts w:ascii="Arial" w:hAnsi="Arial" w:cs="Arial"/>
          <w:b/>
          <w:spacing w:val="-2"/>
          <w:sz w:val="16"/>
          <w:szCs w:val="16"/>
        </w:rPr>
        <w:t>Área Técnica</w:t>
      </w:r>
      <w:r w:rsidRPr="00CA4DA5">
        <w:rPr>
          <w:rFonts w:ascii="Arial" w:hAnsi="Arial" w:cs="Arial"/>
          <w:spacing w:val="-2"/>
          <w:sz w:val="16"/>
          <w:szCs w:val="16"/>
        </w:rPr>
        <w:t>, responsable de haber proporcionado los elementos técnico de éste instrumento jurídico y evaluado las proposiciones técnicas del Proveedor,</w:t>
      </w:r>
      <w:r w:rsidRPr="00CA4DA5">
        <w:rPr>
          <w:rFonts w:ascii="Arial" w:hAnsi="Arial" w:cs="Arial"/>
          <w:b/>
          <w:spacing w:val="-2"/>
          <w:sz w:val="16"/>
          <w:szCs w:val="16"/>
        </w:rPr>
        <w:t xml:space="preserve"> </w:t>
      </w:r>
      <w:r w:rsidRPr="00CA4DA5">
        <w:rPr>
          <w:rFonts w:ascii="Arial" w:hAnsi="Arial" w:cs="Arial"/>
          <w:spacing w:val="-2"/>
          <w:sz w:val="16"/>
          <w:szCs w:val="16"/>
        </w:rPr>
        <w:t>de conformidad con lo establecido en el artículo 2 fracción III del reglamento de la Ley de Adquisiciones, Arrendamientos y Servicios del Sector Público, numeral 22 y 35  de las Políticas, Bases y Lineamientos en Materia de Adquisiciones, Arrendamientos y Servicios del Instituto Mexicano del Seguro Social.</w:t>
      </w:r>
    </w:p>
    <w:p w:rsidR="00706E14" w:rsidRPr="006E74AC" w:rsidRDefault="00706E14" w:rsidP="001E096C">
      <w:pPr>
        <w:numPr>
          <w:ilvl w:val="12"/>
          <w:numId w:val="0"/>
        </w:numPr>
        <w:jc w:val="both"/>
        <w:rPr>
          <w:rFonts w:ascii="Arial" w:hAnsi="Arial" w:cs="Arial"/>
          <w:b/>
          <w:sz w:val="16"/>
          <w:szCs w:val="16"/>
        </w:rPr>
      </w:pPr>
    </w:p>
    <w:p w:rsidR="00706E14" w:rsidRPr="006E74AC" w:rsidRDefault="00706E14" w:rsidP="006901AF">
      <w:pPr>
        <w:suppressAutoHyphens/>
        <w:overflowPunct w:val="0"/>
        <w:autoSpaceDE w:val="0"/>
        <w:ind w:left="340" w:hanging="340"/>
        <w:jc w:val="both"/>
        <w:rPr>
          <w:rFonts w:ascii="Arial" w:hAnsi="Arial" w:cs="Arial"/>
          <w:sz w:val="16"/>
          <w:szCs w:val="16"/>
        </w:rPr>
      </w:pPr>
      <w:r w:rsidRPr="006E74AC">
        <w:rPr>
          <w:rFonts w:ascii="Arial" w:hAnsi="Arial" w:cs="Arial"/>
          <w:b/>
          <w:sz w:val="16"/>
          <w:szCs w:val="16"/>
        </w:rPr>
        <w:t>I.</w:t>
      </w:r>
      <w:r>
        <w:rPr>
          <w:rFonts w:ascii="Arial" w:hAnsi="Arial" w:cs="Arial"/>
          <w:b/>
          <w:sz w:val="16"/>
          <w:szCs w:val="16"/>
        </w:rPr>
        <w:t>8</w:t>
      </w:r>
      <w:r w:rsidRPr="006E74AC">
        <w:rPr>
          <w:rFonts w:ascii="Arial" w:hAnsi="Arial" w:cs="Arial"/>
          <w:b/>
          <w:sz w:val="16"/>
          <w:szCs w:val="16"/>
        </w:rPr>
        <w:t>.</w:t>
      </w:r>
      <w:r w:rsidRPr="006E74AC">
        <w:rPr>
          <w:rFonts w:ascii="Arial" w:hAnsi="Arial" w:cs="Arial"/>
          <w:b/>
          <w:sz w:val="16"/>
          <w:szCs w:val="16"/>
        </w:rPr>
        <w:tab/>
      </w:r>
      <w:r w:rsidRPr="006E74AC">
        <w:rPr>
          <w:rFonts w:ascii="Arial" w:hAnsi="Arial" w:cs="Arial"/>
          <w:sz w:val="16"/>
          <w:szCs w:val="16"/>
        </w:rPr>
        <w:t xml:space="preserve">Para el cumplimiento de sus funciones y la realización de sus actividades, requiere de la prestación de </w:t>
      </w:r>
      <w:r>
        <w:rPr>
          <w:rFonts w:ascii="Arial" w:hAnsi="Arial" w:cs="Arial"/>
          <w:b/>
          <w:sz w:val="16"/>
          <w:szCs w:val="16"/>
        </w:rPr>
        <w:t>S</w:t>
      </w:r>
      <w:r w:rsidRPr="006E74AC">
        <w:rPr>
          <w:rFonts w:ascii="Arial" w:hAnsi="Arial" w:cs="Arial"/>
          <w:b/>
          <w:sz w:val="16"/>
          <w:szCs w:val="16"/>
        </w:rPr>
        <w:t>ervicio</w:t>
      </w:r>
      <w:r>
        <w:rPr>
          <w:rFonts w:ascii="Arial" w:hAnsi="Arial" w:cs="Arial"/>
          <w:b/>
          <w:sz w:val="16"/>
          <w:szCs w:val="16"/>
        </w:rPr>
        <w:t>s</w:t>
      </w:r>
      <w:r w:rsidRPr="006E74AC">
        <w:rPr>
          <w:rFonts w:ascii="Arial" w:hAnsi="Arial" w:cs="Arial"/>
          <w:b/>
          <w:sz w:val="16"/>
          <w:szCs w:val="16"/>
        </w:rPr>
        <w:t xml:space="preserve"> </w:t>
      </w:r>
      <w:r>
        <w:rPr>
          <w:rFonts w:ascii="Arial" w:hAnsi="Arial" w:cs="Arial"/>
          <w:b/>
          <w:sz w:val="16"/>
          <w:szCs w:val="16"/>
        </w:rPr>
        <w:t>Médicos, Estudios Subrogados y Procedimientos Quirúrgicos</w:t>
      </w:r>
      <w:r w:rsidRPr="006E74AC">
        <w:rPr>
          <w:rFonts w:ascii="Arial" w:hAnsi="Arial" w:cs="Arial"/>
          <w:sz w:val="16"/>
          <w:szCs w:val="16"/>
        </w:rPr>
        <w:t>.</w:t>
      </w:r>
    </w:p>
    <w:p w:rsidR="00706E14" w:rsidRPr="006E74AC" w:rsidRDefault="00706E14" w:rsidP="009A27A3">
      <w:pPr>
        <w:jc w:val="both"/>
        <w:rPr>
          <w:rFonts w:ascii="Arial" w:hAnsi="Arial" w:cs="Arial"/>
          <w:sz w:val="16"/>
          <w:szCs w:val="16"/>
        </w:rPr>
      </w:pPr>
    </w:p>
    <w:p w:rsidR="00706E14" w:rsidRPr="006E74AC" w:rsidRDefault="00706E14" w:rsidP="006901AF">
      <w:pPr>
        <w:suppressAutoHyphens/>
        <w:overflowPunct w:val="0"/>
        <w:autoSpaceDE w:val="0"/>
        <w:ind w:left="340" w:hanging="340"/>
        <w:jc w:val="both"/>
        <w:rPr>
          <w:rFonts w:ascii="Arial" w:hAnsi="Arial" w:cs="Arial"/>
          <w:sz w:val="16"/>
          <w:szCs w:val="16"/>
        </w:rPr>
      </w:pPr>
      <w:r w:rsidRPr="006E74AC">
        <w:rPr>
          <w:rFonts w:ascii="Arial" w:hAnsi="Arial" w:cs="Arial"/>
          <w:b/>
          <w:sz w:val="16"/>
          <w:szCs w:val="16"/>
        </w:rPr>
        <w:t>I.</w:t>
      </w:r>
      <w:r>
        <w:rPr>
          <w:rFonts w:ascii="Arial" w:hAnsi="Arial" w:cs="Arial"/>
          <w:b/>
          <w:sz w:val="16"/>
          <w:szCs w:val="16"/>
        </w:rPr>
        <w:t>9</w:t>
      </w:r>
      <w:r w:rsidRPr="006E74AC">
        <w:rPr>
          <w:rFonts w:ascii="Arial" w:hAnsi="Arial" w:cs="Arial"/>
          <w:b/>
          <w:sz w:val="16"/>
          <w:szCs w:val="16"/>
        </w:rPr>
        <w:t>.</w:t>
      </w:r>
      <w:r w:rsidRPr="006E74AC">
        <w:rPr>
          <w:rFonts w:ascii="Arial" w:hAnsi="Arial" w:cs="Arial"/>
          <w:b/>
          <w:sz w:val="16"/>
          <w:szCs w:val="16"/>
        </w:rPr>
        <w:tab/>
      </w:r>
      <w:r w:rsidRPr="006E74AC">
        <w:rPr>
          <w:rFonts w:ascii="Arial" w:hAnsi="Arial" w:cs="Arial"/>
          <w:sz w:val="16"/>
          <w:szCs w:val="16"/>
        </w:rPr>
        <w:t xml:space="preserve">Para cubrir las erogaciones que se deriven del presente contrato, cuenta con recursos disponibles suficientes, no comprometidos, en la partida presupuestal número </w:t>
      </w:r>
      <w:r w:rsidRPr="00604A1C">
        <w:rPr>
          <w:rFonts w:ascii="Arial" w:hAnsi="Arial" w:cs="Arial"/>
          <w:b/>
          <w:noProof/>
          <w:sz w:val="16"/>
          <w:szCs w:val="16"/>
        </w:rPr>
        <w:t>4206 2109</w:t>
      </w:r>
      <w:r w:rsidRPr="006E74AC">
        <w:rPr>
          <w:rFonts w:ascii="Arial" w:hAnsi="Arial" w:cs="Arial"/>
          <w:sz w:val="16"/>
          <w:szCs w:val="16"/>
        </w:rPr>
        <w:t xml:space="preserve">, </w:t>
      </w:r>
      <w:r>
        <w:rPr>
          <w:rFonts w:ascii="Arial" w:hAnsi="Arial" w:cs="Arial"/>
          <w:noProof/>
          <w:spacing w:val="4"/>
          <w:sz w:val="16"/>
          <w:szCs w:val="16"/>
        </w:rPr>
        <w:t>de conformidad con el Artículo 85 primer párrafo, del Reglamento de la Ley de Adquisiciones, Arrendamientos y Servicios del Sector Público</w:t>
      </w:r>
      <w:r w:rsidRPr="006E74AC">
        <w:rPr>
          <w:rFonts w:ascii="Arial" w:hAnsi="Arial" w:cs="Arial"/>
          <w:sz w:val="16"/>
          <w:szCs w:val="16"/>
        </w:rPr>
        <w:t xml:space="preserve"> </w:t>
      </w:r>
      <w:r>
        <w:rPr>
          <w:rFonts w:ascii="Arial" w:hAnsi="Arial" w:cs="Arial"/>
          <w:sz w:val="16"/>
          <w:szCs w:val="16"/>
        </w:rPr>
        <w:t xml:space="preserve">y </w:t>
      </w:r>
      <w:r w:rsidRPr="006E74AC">
        <w:rPr>
          <w:rFonts w:ascii="Arial" w:hAnsi="Arial" w:cs="Arial"/>
          <w:sz w:val="16"/>
          <w:szCs w:val="16"/>
        </w:rPr>
        <w:t xml:space="preserve">de </w:t>
      </w:r>
      <w:r>
        <w:rPr>
          <w:rFonts w:ascii="Arial" w:hAnsi="Arial" w:cs="Arial"/>
          <w:sz w:val="16"/>
          <w:szCs w:val="16"/>
        </w:rPr>
        <w:t>acuerdo al</w:t>
      </w:r>
      <w:r w:rsidRPr="006E74AC">
        <w:rPr>
          <w:rFonts w:ascii="Arial" w:hAnsi="Arial" w:cs="Arial"/>
          <w:sz w:val="16"/>
          <w:szCs w:val="16"/>
        </w:rPr>
        <w:t xml:space="preserve"> dictamen de disponibilidad presupuestal número </w:t>
      </w:r>
      <w:r w:rsidRPr="00604A1C">
        <w:rPr>
          <w:rFonts w:ascii="Arial" w:hAnsi="Arial" w:cs="Arial"/>
          <w:b/>
          <w:noProof/>
          <w:sz w:val="16"/>
          <w:szCs w:val="16"/>
        </w:rPr>
        <w:t>0000005759-2015</w:t>
      </w:r>
      <w:r w:rsidRPr="006E74AC">
        <w:rPr>
          <w:rFonts w:ascii="Arial" w:hAnsi="Arial" w:cs="Arial"/>
          <w:sz w:val="16"/>
          <w:szCs w:val="16"/>
        </w:rPr>
        <w:t xml:space="preserve">, </w:t>
      </w:r>
      <w:r>
        <w:rPr>
          <w:rFonts w:ascii="Arial" w:hAnsi="Arial" w:cs="Arial"/>
          <w:sz w:val="16"/>
          <w:szCs w:val="16"/>
        </w:rPr>
        <w:t xml:space="preserve">de fecha </w:t>
      </w:r>
      <w:r w:rsidRPr="00604A1C">
        <w:rPr>
          <w:rFonts w:ascii="Arial" w:hAnsi="Arial" w:cs="Arial"/>
          <w:b/>
          <w:noProof/>
          <w:sz w:val="16"/>
          <w:szCs w:val="16"/>
        </w:rPr>
        <w:t>15 de Enero de 2015</w:t>
      </w:r>
      <w:r>
        <w:rPr>
          <w:rFonts w:ascii="Arial" w:hAnsi="Arial" w:cs="Arial"/>
          <w:sz w:val="16"/>
          <w:szCs w:val="16"/>
        </w:rPr>
        <w:t xml:space="preserve">, por un importe de </w:t>
      </w:r>
      <w:r w:rsidRPr="00604A1C">
        <w:rPr>
          <w:rFonts w:ascii="Arial" w:hAnsi="Arial" w:cs="Arial"/>
          <w:b/>
          <w:noProof/>
          <w:sz w:val="16"/>
          <w:szCs w:val="16"/>
        </w:rPr>
        <w:t>$1'100,000.00</w:t>
      </w:r>
      <w:r>
        <w:rPr>
          <w:rFonts w:ascii="Arial" w:hAnsi="Arial" w:cs="Arial"/>
          <w:sz w:val="16"/>
          <w:szCs w:val="16"/>
        </w:rPr>
        <w:t>.</w:t>
      </w:r>
    </w:p>
    <w:p w:rsidR="00706E14" w:rsidRPr="006E74AC" w:rsidRDefault="00706E14" w:rsidP="001E096C">
      <w:pPr>
        <w:jc w:val="both"/>
        <w:rPr>
          <w:rFonts w:ascii="Arial" w:hAnsi="Arial" w:cs="Arial"/>
          <w:sz w:val="16"/>
          <w:szCs w:val="16"/>
        </w:rPr>
      </w:pPr>
    </w:p>
    <w:p w:rsidR="00706E14" w:rsidRPr="006E74AC" w:rsidRDefault="00706E14" w:rsidP="006901AF">
      <w:pPr>
        <w:suppressAutoHyphens/>
        <w:overflowPunct w:val="0"/>
        <w:autoSpaceDE w:val="0"/>
        <w:ind w:left="340"/>
        <w:jc w:val="both"/>
        <w:rPr>
          <w:rFonts w:ascii="Arial" w:hAnsi="Arial" w:cs="Arial"/>
          <w:sz w:val="16"/>
          <w:szCs w:val="16"/>
        </w:rPr>
      </w:pPr>
      <w:r w:rsidRPr="006E74AC">
        <w:rPr>
          <w:rFonts w:ascii="Arial" w:hAnsi="Arial" w:cs="Arial"/>
          <w:sz w:val="16"/>
          <w:szCs w:val="16"/>
        </w:rPr>
        <w:t xml:space="preserve">El presupuesto disponible o dictaminado para </w:t>
      </w:r>
      <w:r>
        <w:rPr>
          <w:rFonts w:ascii="Arial" w:hAnsi="Arial" w:cs="Arial"/>
          <w:sz w:val="16"/>
          <w:szCs w:val="16"/>
        </w:rPr>
        <w:t>U</w:t>
      </w:r>
      <w:r w:rsidRPr="006E74AC">
        <w:rPr>
          <w:rFonts w:ascii="Arial" w:hAnsi="Arial" w:cs="Arial"/>
          <w:sz w:val="16"/>
          <w:szCs w:val="16"/>
        </w:rPr>
        <w:t xml:space="preserve">nidades </w:t>
      </w:r>
      <w:r>
        <w:rPr>
          <w:rFonts w:ascii="Arial" w:hAnsi="Arial" w:cs="Arial"/>
          <w:sz w:val="16"/>
          <w:szCs w:val="16"/>
        </w:rPr>
        <w:t>M</w:t>
      </w:r>
      <w:r w:rsidRPr="006E74AC">
        <w:rPr>
          <w:rFonts w:ascii="Arial" w:hAnsi="Arial" w:cs="Arial"/>
          <w:sz w:val="16"/>
          <w:szCs w:val="16"/>
        </w:rPr>
        <w:t xml:space="preserve">édicas y/o </w:t>
      </w:r>
      <w:r>
        <w:rPr>
          <w:rFonts w:ascii="Arial" w:hAnsi="Arial" w:cs="Arial"/>
          <w:sz w:val="16"/>
          <w:szCs w:val="16"/>
        </w:rPr>
        <w:t>A</w:t>
      </w:r>
      <w:r w:rsidRPr="006E74AC">
        <w:rPr>
          <w:rFonts w:ascii="Arial" w:hAnsi="Arial" w:cs="Arial"/>
          <w:sz w:val="16"/>
          <w:szCs w:val="16"/>
        </w:rPr>
        <w:t>dministrativas en el presente contrato es</w:t>
      </w:r>
      <w:r>
        <w:rPr>
          <w:rFonts w:ascii="Arial" w:hAnsi="Arial" w:cs="Arial"/>
          <w:sz w:val="16"/>
          <w:szCs w:val="16"/>
        </w:rPr>
        <w:t xml:space="preserve"> solo para referencia. El I</w:t>
      </w:r>
      <w:r w:rsidRPr="006E74AC">
        <w:rPr>
          <w:rFonts w:ascii="Arial" w:hAnsi="Arial" w:cs="Arial"/>
          <w:sz w:val="16"/>
          <w:szCs w:val="16"/>
        </w:rPr>
        <w:t xml:space="preserve">nstituto podrá modificar y/o recalendarizar estos importes en cada </w:t>
      </w:r>
      <w:r>
        <w:rPr>
          <w:rFonts w:ascii="Arial" w:hAnsi="Arial" w:cs="Arial"/>
          <w:sz w:val="16"/>
          <w:szCs w:val="16"/>
        </w:rPr>
        <w:t>U</w:t>
      </w:r>
      <w:r w:rsidRPr="006E74AC">
        <w:rPr>
          <w:rFonts w:ascii="Arial" w:hAnsi="Arial" w:cs="Arial"/>
          <w:sz w:val="16"/>
          <w:szCs w:val="16"/>
        </w:rPr>
        <w:t xml:space="preserve">nidad </w:t>
      </w:r>
      <w:r>
        <w:rPr>
          <w:rFonts w:ascii="Arial" w:hAnsi="Arial" w:cs="Arial"/>
          <w:sz w:val="16"/>
          <w:szCs w:val="16"/>
        </w:rPr>
        <w:t>M</w:t>
      </w:r>
      <w:r w:rsidRPr="006E74AC">
        <w:rPr>
          <w:rFonts w:ascii="Arial" w:hAnsi="Arial" w:cs="Arial"/>
          <w:sz w:val="16"/>
          <w:szCs w:val="16"/>
        </w:rPr>
        <w:t xml:space="preserve">édica y/o </w:t>
      </w:r>
      <w:r>
        <w:rPr>
          <w:rFonts w:ascii="Arial" w:hAnsi="Arial" w:cs="Arial"/>
          <w:sz w:val="16"/>
          <w:szCs w:val="16"/>
        </w:rPr>
        <w:t>A</w:t>
      </w:r>
      <w:r w:rsidRPr="006E74AC">
        <w:rPr>
          <w:rFonts w:ascii="Arial" w:hAnsi="Arial" w:cs="Arial"/>
          <w:sz w:val="16"/>
          <w:szCs w:val="16"/>
        </w:rPr>
        <w:t>dministrativa de acuerdo a sus necesidade</w:t>
      </w:r>
      <w:r>
        <w:rPr>
          <w:rFonts w:ascii="Arial" w:hAnsi="Arial" w:cs="Arial"/>
          <w:sz w:val="16"/>
          <w:szCs w:val="16"/>
        </w:rPr>
        <w:t>s, previa autorización de la Jefatura de Prestaciones Económicas y Sociales</w:t>
      </w:r>
      <w:r w:rsidRPr="006E74AC">
        <w:rPr>
          <w:rFonts w:ascii="Arial" w:hAnsi="Arial" w:cs="Arial"/>
          <w:sz w:val="16"/>
          <w:szCs w:val="16"/>
        </w:rPr>
        <w:t>, lo anterior sin incrementar el importe total contratado.</w:t>
      </w:r>
    </w:p>
    <w:p w:rsidR="00706E14" w:rsidRPr="006E74AC" w:rsidRDefault="00706E14" w:rsidP="009A27A3">
      <w:pPr>
        <w:jc w:val="both"/>
        <w:rPr>
          <w:rFonts w:ascii="Arial" w:hAnsi="Arial" w:cs="Arial"/>
          <w:bCs/>
          <w:sz w:val="16"/>
          <w:szCs w:val="16"/>
        </w:rPr>
      </w:pPr>
    </w:p>
    <w:p w:rsidR="00706E14" w:rsidRPr="006E74AC" w:rsidRDefault="00706E14" w:rsidP="006901AF">
      <w:pPr>
        <w:suppressAutoHyphens/>
        <w:overflowPunct w:val="0"/>
        <w:autoSpaceDE w:val="0"/>
        <w:ind w:left="340" w:hanging="340"/>
        <w:jc w:val="both"/>
        <w:rPr>
          <w:rFonts w:ascii="Arial" w:hAnsi="Arial" w:cs="Arial"/>
          <w:bCs/>
          <w:sz w:val="16"/>
          <w:szCs w:val="16"/>
        </w:rPr>
      </w:pPr>
      <w:r w:rsidRPr="006E74AC">
        <w:rPr>
          <w:rFonts w:ascii="Arial" w:hAnsi="Arial" w:cs="Arial"/>
          <w:b/>
          <w:sz w:val="16"/>
          <w:szCs w:val="16"/>
        </w:rPr>
        <w:t>I.</w:t>
      </w:r>
      <w:r>
        <w:rPr>
          <w:rFonts w:ascii="Arial" w:hAnsi="Arial" w:cs="Arial"/>
          <w:b/>
          <w:sz w:val="16"/>
          <w:szCs w:val="16"/>
        </w:rPr>
        <w:t>10</w:t>
      </w:r>
      <w:r w:rsidRPr="006E74AC">
        <w:rPr>
          <w:rFonts w:ascii="Arial" w:hAnsi="Arial" w:cs="Arial"/>
          <w:b/>
          <w:sz w:val="16"/>
          <w:szCs w:val="16"/>
        </w:rPr>
        <w:t>.</w:t>
      </w:r>
      <w:r w:rsidRPr="006E74AC">
        <w:rPr>
          <w:rFonts w:ascii="Arial" w:hAnsi="Arial" w:cs="Arial"/>
          <w:b/>
          <w:sz w:val="16"/>
          <w:szCs w:val="16"/>
        </w:rPr>
        <w:tab/>
      </w:r>
      <w:r w:rsidRPr="006E74AC">
        <w:rPr>
          <w:rFonts w:ascii="Arial" w:hAnsi="Arial" w:cs="Arial"/>
          <w:sz w:val="16"/>
          <w:szCs w:val="16"/>
        </w:rPr>
        <w:t xml:space="preserve">El presente contrato fue adjudicado a </w:t>
      </w:r>
      <w:r w:rsidRPr="006E74AC">
        <w:rPr>
          <w:rFonts w:ascii="Arial" w:hAnsi="Arial" w:cs="Arial"/>
          <w:b/>
          <w:sz w:val="16"/>
          <w:szCs w:val="16"/>
        </w:rPr>
        <w:t xml:space="preserve">“EL PRESTADOR” </w:t>
      </w:r>
      <w:r w:rsidRPr="006E74AC">
        <w:rPr>
          <w:rFonts w:ascii="Arial" w:hAnsi="Arial" w:cs="Arial"/>
          <w:sz w:val="16"/>
          <w:szCs w:val="16"/>
        </w:rPr>
        <w:t xml:space="preserve">mediante el procedimiento de </w:t>
      </w:r>
      <w:r>
        <w:rPr>
          <w:rFonts w:ascii="Arial" w:hAnsi="Arial" w:cs="Arial"/>
          <w:sz w:val="16"/>
          <w:szCs w:val="16"/>
        </w:rPr>
        <w:t>Invitación a Cuando Menos Tres Personas</w:t>
      </w:r>
      <w:r w:rsidRPr="006E74AC">
        <w:rPr>
          <w:rFonts w:ascii="Arial" w:hAnsi="Arial" w:cs="Arial"/>
          <w:sz w:val="16"/>
          <w:szCs w:val="16"/>
        </w:rPr>
        <w:t xml:space="preserve"> Nacional Mixta número </w:t>
      </w:r>
      <w:r w:rsidRPr="00604A1C">
        <w:rPr>
          <w:rFonts w:ascii="Arial" w:hAnsi="Arial" w:cs="Arial"/>
          <w:b/>
          <w:noProof/>
          <w:sz w:val="16"/>
          <w:szCs w:val="16"/>
        </w:rPr>
        <w:t>IA-019GYR008-N37-2015</w:t>
      </w:r>
      <w:r w:rsidRPr="006E74AC">
        <w:rPr>
          <w:rFonts w:ascii="Arial" w:hAnsi="Arial" w:cs="Arial"/>
          <w:sz w:val="16"/>
          <w:szCs w:val="16"/>
        </w:rPr>
        <w:t xml:space="preserve">, con fundamento en lo dispuesto por los artículos 134, de la </w:t>
      </w:r>
      <w:r w:rsidRPr="006E74AC">
        <w:rPr>
          <w:rFonts w:ascii="Arial" w:hAnsi="Arial" w:cs="Arial"/>
          <w:sz w:val="16"/>
          <w:szCs w:val="16"/>
        </w:rPr>
        <w:lastRenderedPageBreak/>
        <w:t xml:space="preserve">Constitución Política de los Estados Unidos Mexicanos y de conformidad con </w:t>
      </w:r>
      <w:r w:rsidRPr="006E74AC">
        <w:rPr>
          <w:rFonts w:ascii="Arial" w:hAnsi="Arial" w:cs="Arial"/>
          <w:bCs/>
          <w:sz w:val="16"/>
          <w:szCs w:val="16"/>
        </w:rPr>
        <w:t xml:space="preserve">los artículos </w:t>
      </w:r>
      <w:r w:rsidRPr="008E087C">
        <w:rPr>
          <w:rFonts w:ascii="Arial" w:hAnsi="Arial" w:cs="Arial"/>
          <w:bCs/>
          <w:sz w:val="16"/>
          <w:szCs w:val="22"/>
        </w:rPr>
        <w:t xml:space="preserve">25, 26 fracción I, 26 Bis fracción III, </w:t>
      </w:r>
      <w:r w:rsidRPr="009D374C">
        <w:rPr>
          <w:rFonts w:ascii="Arial" w:hAnsi="Arial" w:cs="Arial"/>
          <w:bCs/>
          <w:sz w:val="16"/>
          <w:szCs w:val="22"/>
        </w:rPr>
        <w:t>28 fracción I</w:t>
      </w:r>
      <w:r w:rsidRPr="008E087C">
        <w:rPr>
          <w:rFonts w:ascii="Arial" w:hAnsi="Arial" w:cs="Arial"/>
          <w:bCs/>
          <w:sz w:val="16"/>
          <w:szCs w:val="22"/>
        </w:rPr>
        <w:t>, 29, 30, 32, 33, 33 Bis, 34, 35, 36</w:t>
      </w:r>
      <w:r>
        <w:rPr>
          <w:rFonts w:ascii="Arial" w:hAnsi="Arial" w:cs="Arial"/>
          <w:bCs/>
          <w:sz w:val="16"/>
          <w:szCs w:val="22"/>
        </w:rPr>
        <w:t>,</w:t>
      </w:r>
      <w:r w:rsidRPr="008E087C">
        <w:rPr>
          <w:rFonts w:ascii="Arial" w:hAnsi="Arial" w:cs="Arial"/>
          <w:bCs/>
          <w:sz w:val="16"/>
          <w:szCs w:val="22"/>
        </w:rPr>
        <w:t xml:space="preserve"> 36 Bis, </w:t>
      </w:r>
      <w:r>
        <w:rPr>
          <w:rFonts w:ascii="Arial" w:hAnsi="Arial" w:cs="Arial"/>
          <w:b/>
          <w:bCs/>
          <w:sz w:val="16"/>
          <w:szCs w:val="22"/>
        </w:rPr>
        <w:t>41 fracción VII</w:t>
      </w:r>
      <w:r>
        <w:rPr>
          <w:rFonts w:ascii="Arial" w:hAnsi="Arial" w:cs="Arial"/>
          <w:bCs/>
          <w:sz w:val="16"/>
          <w:szCs w:val="22"/>
        </w:rPr>
        <w:t>,</w:t>
      </w:r>
      <w:r>
        <w:rPr>
          <w:rFonts w:ascii="Arial" w:hAnsi="Arial" w:cs="Arial"/>
          <w:b/>
          <w:bCs/>
          <w:sz w:val="16"/>
          <w:szCs w:val="22"/>
        </w:rPr>
        <w:t xml:space="preserve"> </w:t>
      </w:r>
      <w:r>
        <w:rPr>
          <w:rFonts w:ascii="Arial" w:hAnsi="Arial" w:cs="Arial"/>
          <w:bCs/>
          <w:sz w:val="16"/>
          <w:szCs w:val="22"/>
        </w:rPr>
        <w:t xml:space="preserve">45 y </w:t>
      </w:r>
      <w:r w:rsidRPr="008E087C">
        <w:rPr>
          <w:rFonts w:ascii="Arial" w:hAnsi="Arial" w:cs="Arial"/>
          <w:bCs/>
          <w:sz w:val="16"/>
          <w:szCs w:val="22"/>
        </w:rPr>
        <w:t xml:space="preserve">47 de </w:t>
      </w:r>
      <w:r w:rsidRPr="008E087C">
        <w:rPr>
          <w:rFonts w:ascii="Arial" w:hAnsi="Arial" w:cs="Arial"/>
          <w:sz w:val="16"/>
          <w:szCs w:val="22"/>
        </w:rPr>
        <w:t xml:space="preserve">la Ley de Adquisiciones, Arrendamientos y Servicios del Sector Público (LAASSP), </w:t>
      </w:r>
      <w:r w:rsidRPr="00FD1393">
        <w:rPr>
          <w:rFonts w:ascii="Arial" w:hAnsi="Arial" w:cs="Arial"/>
          <w:sz w:val="16"/>
          <w:szCs w:val="22"/>
        </w:rPr>
        <w:t>39, 42, 46 y 48</w:t>
      </w:r>
      <w:r w:rsidRPr="008E087C">
        <w:rPr>
          <w:rFonts w:ascii="Arial" w:hAnsi="Arial" w:cs="Arial"/>
          <w:b/>
          <w:sz w:val="16"/>
          <w:szCs w:val="22"/>
        </w:rPr>
        <w:t xml:space="preserve"> </w:t>
      </w:r>
      <w:r w:rsidRPr="008E087C">
        <w:rPr>
          <w:rFonts w:ascii="Arial" w:hAnsi="Arial" w:cs="Arial"/>
          <w:bCs/>
          <w:sz w:val="16"/>
          <w:szCs w:val="22"/>
        </w:rPr>
        <w:t>su Reglamento, las Políticas, Bases y Lineamientos en materia de Adquisiciones, Arrendamientos y Prestación de Servicios y demás disposiciones aplicables en la materia</w:t>
      </w:r>
      <w:r w:rsidRPr="006E74AC">
        <w:rPr>
          <w:rFonts w:ascii="Arial" w:hAnsi="Arial" w:cs="Arial"/>
          <w:bCs/>
          <w:sz w:val="16"/>
          <w:szCs w:val="16"/>
        </w:rPr>
        <w:t>.</w:t>
      </w:r>
    </w:p>
    <w:p w:rsidR="00706E14" w:rsidRPr="006E74AC" w:rsidRDefault="00706E14" w:rsidP="001E096C">
      <w:pPr>
        <w:jc w:val="both"/>
        <w:rPr>
          <w:rFonts w:ascii="Arial" w:hAnsi="Arial" w:cs="Arial"/>
          <w:sz w:val="16"/>
          <w:szCs w:val="16"/>
        </w:rPr>
      </w:pPr>
    </w:p>
    <w:p w:rsidR="00706E14" w:rsidRPr="006E74AC" w:rsidRDefault="00706E14" w:rsidP="006901AF">
      <w:pPr>
        <w:suppressAutoHyphens/>
        <w:overflowPunct w:val="0"/>
        <w:autoSpaceDE w:val="0"/>
        <w:ind w:left="340" w:hanging="340"/>
        <w:jc w:val="both"/>
        <w:rPr>
          <w:rFonts w:ascii="Arial" w:hAnsi="Arial" w:cs="Arial"/>
          <w:sz w:val="16"/>
          <w:szCs w:val="16"/>
        </w:rPr>
      </w:pPr>
      <w:r w:rsidRPr="006E74AC">
        <w:rPr>
          <w:rFonts w:ascii="Arial" w:hAnsi="Arial" w:cs="Arial"/>
          <w:b/>
          <w:sz w:val="16"/>
          <w:szCs w:val="16"/>
        </w:rPr>
        <w:t>I.</w:t>
      </w:r>
      <w:r>
        <w:rPr>
          <w:rFonts w:ascii="Arial" w:hAnsi="Arial" w:cs="Arial"/>
          <w:b/>
          <w:sz w:val="16"/>
          <w:szCs w:val="16"/>
        </w:rPr>
        <w:t>11</w:t>
      </w:r>
      <w:r w:rsidRPr="006E74AC">
        <w:rPr>
          <w:rFonts w:ascii="Arial" w:hAnsi="Arial" w:cs="Arial"/>
          <w:b/>
          <w:sz w:val="16"/>
          <w:szCs w:val="16"/>
        </w:rPr>
        <w:t>.</w:t>
      </w:r>
      <w:r w:rsidRPr="006E74AC">
        <w:rPr>
          <w:rFonts w:ascii="Arial" w:hAnsi="Arial" w:cs="Arial"/>
          <w:b/>
          <w:sz w:val="16"/>
          <w:szCs w:val="16"/>
        </w:rPr>
        <w:tab/>
      </w:r>
      <w:r w:rsidRPr="006E74AC">
        <w:rPr>
          <w:rFonts w:ascii="Arial" w:hAnsi="Arial" w:cs="Arial"/>
          <w:sz w:val="16"/>
          <w:szCs w:val="16"/>
        </w:rPr>
        <w:t xml:space="preserve">Con fecha </w:t>
      </w:r>
      <w:r w:rsidRPr="00604A1C">
        <w:rPr>
          <w:rFonts w:ascii="Arial" w:hAnsi="Arial" w:cs="Arial"/>
          <w:b/>
          <w:noProof/>
          <w:sz w:val="16"/>
          <w:szCs w:val="16"/>
        </w:rPr>
        <w:t>06 de Febrero de 2015</w:t>
      </w:r>
      <w:r w:rsidRPr="006E74AC">
        <w:rPr>
          <w:rFonts w:ascii="Arial" w:hAnsi="Arial" w:cs="Arial"/>
          <w:sz w:val="16"/>
          <w:szCs w:val="16"/>
        </w:rPr>
        <w:t xml:space="preserve">, la Coordinación de Abastecimiento y Equipamiento de </w:t>
      </w:r>
      <w:smartTag w:uri="urn:schemas-microsoft-com:office:smarttags" w:element="PersonName">
        <w:smartTagPr>
          <w:attr w:name="ProductID" w:val="la Delegaci￳n Quintana Roo"/>
        </w:smartTagPr>
        <w:smartTag w:uri="urn:schemas-microsoft-com:office:smarttags" w:element="PersonName">
          <w:smartTagPr>
            <w:attr w:name="ProductID" w:val="la Delegaci￳n Quintana"/>
          </w:smartTagPr>
          <w:smartTag w:uri="urn:schemas-microsoft-com:office:smarttags" w:element="PersonName">
            <w:smartTagPr>
              <w:attr w:name="ProductID" w:val="la Delegaci￳n"/>
            </w:smartTagPr>
            <w:r w:rsidRPr="006E74AC">
              <w:rPr>
                <w:rFonts w:ascii="Arial" w:hAnsi="Arial" w:cs="Arial"/>
                <w:sz w:val="16"/>
                <w:szCs w:val="16"/>
              </w:rPr>
              <w:t>la Delegación</w:t>
            </w:r>
          </w:smartTag>
          <w:r w:rsidRPr="006E74AC">
            <w:rPr>
              <w:rFonts w:ascii="Arial" w:hAnsi="Arial" w:cs="Arial"/>
              <w:sz w:val="16"/>
              <w:szCs w:val="16"/>
            </w:rPr>
            <w:t xml:space="preserve"> Quintana</w:t>
          </w:r>
        </w:smartTag>
        <w:r w:rsidRPr="006E74AC">
          <w:rPr>
            <w:rFonts w:ascii="Arial" w:hAnsi="Arial" w:cs="Arial"/>
            <w:sz w:val="16"/>
            <w:szCs w:val="16"/>
          </w:rPr>
          <w:t xml:space="preserve"> Roo</w:t>
        </w:r>
      </w:smartTag>
      <w:r w:rsidRPr="006E74AC">
        <w:rPr>
          <w:rFonts w:ascii="Arial" w:hAnsi="Arial" w:cs="Arial"/>
          <w:sz w:val="16"/>
          <w:szCs w:val="16"/>
        </w:rPr>
        <w:t>, emitió el fallo del procedimiento de contratación mencionado en la Declaración que antecede.</w:t>
      </w:r>
    </w:p>
    <w:p w:rsidR="00706E14" w:rsidRPr="006E74AC" w:rsidRDefault="00706E14" w:rsidP="001E096C">
      <w:pPr>
        <w:jc w:val="both"/>
        <w:rPr>
          <w:rFonts w:ascii="Arial" w:hAnsi="Arial" w:cs="Arial"/>
          <w:b/>
          <w:sz w:val="16"/>
          <w:szCs w:val="16"/>
        </w:rPr>
      </w:pPr>
    </w:p>
    <w:p w:rsidR="00706E14" w:rsidRPr="006E74AC" w:rsidRDefault="00706E14" w:rsidP="006901AF">
      <w:pPr>
        <w:suppressAutoHyphens/>
        <w:overflowPunct w:val="0"/>
        <w:autoSpaceDE w:val="0"/>
        <w:ind w:left="340" w:hanging="340"/>
        <w:jc w:val="both"/>
        <w:rPr>
          <w:rFonts w:ascii="Arial" w:hAnsi="Arial" w:cs="Arial"/>
          <w:sz w:val="16"/>
          <w:szCs w:val="16"/>
          <w:lang w:val="es-ES_tradnl"/>
        </w:rPr>
      </w:pPr>
      <w:r w:rsidRPr="006E74AC">
        <w:rPr>
          <w:rFonts w:ascii="Arial" w:hAnsi="Arial" w:cs="Arial"/>
          <w:b/>
          <w:sz w:val="16"/>
          <w:szCs w:val="16"/>
          <w:lang w:val="es-ES_tradnl"/>
        </w:rPr>
        <w:t>I.</w:t>
      </w:r>
      <w:r>
        <w:rPr>
          <w:rFonts w:ascii="Arial" w:hAnsi="Arial" w:cs="Arial"/>
          <w:b/>
          <w:sz w:val="16"/>
          <w:szCs w:val="16"/>
          <w:lang w:val="es-ES_tradnl"/>
        </w:rPr>
        <w:t>12</w:t>
      </w:r>
      <w:r w:rsidRPr="00BB1258">
        <w:rPr>
          <w:rFonts w:ascii="Arial" w:hAnsi="Arial" w:cs="Arial"/>
          <w:b/>
          <w:sz w:val="16"/>
          <w:szCs w:val="16"/>
          <w:lang w:val="es-ES_tradnl"/>
        </w:rPr>
        <w:t>.</w:t>
      </w:r>
      <w:r w:rsidRPr="006E74AC">
        <w:rPr>
          <w:rFonts w:ascii="Arial" w:hAnsi="Arial" w:cs="Arial"/>
          <w:sz w:val="16"/>
          <w:szCs w:val="16"/>
          <w:lang w:val="es-ES_tradnl"/>
        </w:rPr>
        <w:tab/>
        <w:t>De conformidad con lo previsto en el artículo 81, fracción IV, del Reglamento de la Ley de Adquisiciones, Arrendamientos y Servicios del Sector Público, en caso de discrepancia entre el contenido de la</w:t>
      </w:r>
      <w:r>
        <w:rPr>
          <w:rFonts w:ascii="Arial" w:hAnsi="Arial" w:cs="Arial"/>
          <w:sz w:val="16"/>
          <w:szCs w:val="16"/>
          <w:lang w:val="es-ES_tradnl"/>
        </w:rPr>
        <w:t xml:space="preserve"> Invitación a Cuando Menos Tres Personas </w:t>
      </w:r>
      <w:r w:rsidRPr="006E74AC">
        <w:rPr>
          <w:rFonts w:ascii="Arial" w:hAnsi="Arial" w:cs="Arial"/>
          <w:sz w:val="16"/>
          <w:szCs w:val="16"/>
          <w:lang w:val="es-ES_tradnl"/>
        </w:rPr>
        <w:t xml:space="preserve">y el presente instrumento, prevalecerá lo establecido en la </w:t>
      </w:r>
      <w:r>
        <w:rPr>
          <w:rFonts w:ascii="Arial" w:hAnsi="Arial" w:cs="Arial"/>
          <w:sz w:val="16"/>
          <w:szCs w:val="16"/>
          <w:lang w:val="es-ES_tradnl"/>
        </w:rPr>
        <w:t>Invitación</w:t>
      </w:r>
      <w:r w:rsidRPr="006E74AC">
        <w:rPr>
          <w:rFonts w:ascii="Arial" w:hAnsi="Arial" w:cs="Arial"/>
          <w:sz w:val="16"/>
          <w:szCs w:val="16"/>
          <w:lang w:val="es-ES_tradnl"/>
        </w:rPr>
        <w:t>.</w:t>
      </w:r>
    </w:p>
    <w:p w:rsidR="00706E14" w:rsidRPr="006E74AC" w:rsidRDefault="00706E14" w:rsidP="009A27A3">
      <w:pPr>
        <w:jc w:val="both"/>
        <w:rPr>
          <w:rFonts w:ascii="Arial" w:hAnsi="Arial" w:cs="Arial"/>
          <w:sz w:val="16"/>
          <w:szCs w:val="16"/>
          <w:lang w:val="es-ES"/>
        </w:rPr>
      </w:pPr>
    </w:p>
    <w:p w:rsidR="00706E14" w:rsidRPr="006E74AC" w:rsidRDefault="00706E14" w:rsidP="006901AF">
      <w:pPr>
        <w:suppressAutoHyphens/>
        <w:overflowPunct w:val="0"/>
        <w:autoSpaceDE w:val="0"/>
        <w:ind w:left="340" w:hanging="340"/>
        <w:jc w:val="both"/>
        <w:rPr>
          <w:rFonts w:ascii="Arial" w:hAnsi="Arial" w:cs="Arial"/>
          <w:sz w:val="16"/>
          <w:szCs w:val="16"/>
        </w:rPr>
      </w:pPr>
      <w:r w:rsidRPr="006E74AC">
        <w:rPr>
          <w:rFonts w:ascii="Arial" w:hAnsi="Arial" w:cs="Arial"/>
          <w:b/>
          <w:sz w:val="16"/>
          <w:szCs w:val="16"/>
          <w:lang w:val="es-ES_tradnl"/>
        </w:rPr>
        <w:t>I.1</w:t>
      </w:r>
      <w:r>
        <w:rPr>
          <w:rFonts w:ascii="Arial" w:hAnsi="Arial" w:cs="Arial"/>
          <w:b/>
          <w:sz w:val="16"/>
          <w:szCs w:val="16"/>
          <w:lang w:val="es-ES_tradnl"/>
        </w:rPr>
        <w:t>3</w:t>
      </w:r>
      <w:r w:rsidRPr="006E74AC">
        <w:rPr>
          <w:rFonts w:ascii="Arial" w:hAnsi="Arial" w:cs="Arial"/>
          <w:b/>
          <w:sz w:val="16"/>
          <w:szCs w:val="16"/>
          <w:lang w:val="es-ES_tradnl"/>
        </w:rPr>
        <w:t>.</w:t>
      </w:r>
      <w:r w:rsidRPr="006E74AC">
        <w:rPr>
          <w:rFonts w:ascii="Arial" w:hAnsi="Arial" w:cs="Arial"/>
          <w:b/>
          <w:sz w:val="16"/>
          <w:szCs w:val="16"/>
          <w:lang w:val="es-ES_tradnl"/>
        </w:rPr>
        <w:tab/>
      </w:r>
      <w:r w:rsidRPr="006E74AC">
        <w:rPr>
          <w:rFonts w:ascii="Arial" w:hAnsi="Arial" w:cs="Arial"/>
          <w:sz w:val="16"/>
          <w:szCs w:val="16"/>
        </w:rPr>
        <w:t xml:space="preserve">Señala como domicilio para todos los efectos de este acto jurídico el ubicado en </w:t>
      </w:r>
      <w:smartTag w:uri="urn:schemas-microsoft-com:office:smarttags" w:element="PersonName">
        <w:smartTagPr>
          <w:attr w:name="ProductID" w:val="la Av. H￩roes"/>
        </w:smartTagPr>
        <w:r w:rsidRPr="006E74AC">
          <w:rPr>
            <w:rFonts w:ascii="Arial" w:hAnsi="Arial" w:cs="Arial"/>
            <w:b/>
            <w:sz w:val="16"/>
            <w:szCs w:val="16"/>
          </w:rPr>
          <w:t>la Av. Héroes</w:t>
        </w:r>
      </w:smartTag>
      <w:r w:rsidRPr="006E74AC">
        <w:rPr>
          <w:rFonts w:ascii="Arial" w:hAnsi="Arial" w:cs="Arial"/>
          <w:b/>
          <w:sz w:val="16"/>
          <w:szCs w:val="16"/>
        </w:rPr>
        <w:t xml:space="preserve"> de Chapultepec número 2 Oriente, Col. Centro, C.P. 77000, Chetumal, Quintana Roo</w:t>
      </w:r>
      <w:r w:rsidRPr="006E74AC">
        <w:rPr>
          <w:rFonts w:ascii="Arial" w:hAnsi="Arial" w:cs="Arial"/>
          <w:sz w:val="16"/>
          <w:szCs w:val="16"/>
        </w:rPr>
        <w:t>.</w:t>
      </w:r>
    </w:p>
    <w:p w:rsidR="00706E14" w:rsidRDefault="00706E14" w:rsidP="009A27A3">
      <w:pPr>
        <w:jc w:val="both"/>
        <w:rPr>
          <w:rFonts w:ascii="Arial" w:hAnsi="Arial" w:cs="Arial"/>
          <w:b/>
          <w:sz w:val="16"/>
          <w:szCs w:val="16"/>
        </w:rPr>
      </w:pPr>
    </w:p>
    <w:p w:rsidR="00706E14" w:rsidRPr="006E74AC" w:rsidRDefault="00706E14" w:rsidP="009A27A3">
      <w:pPr>
        <w:jc w:val="both"/>
        <w:rPr>
          <w:rFonts w:ascii="Arial" w:hAnsi="Arial" w:cs="Arial"/>
          <w:b/>
          <w:sz w:val="16"/>
          <w:szCs w:val="16"/>
        </w:rPr>
      </w:pPr>
    </w:p>
    <w:p w:rsidR="00706E14" w:rsidRPr="006E74AC" w:rsidRDefault="00706E14" w:rsidP="006901AF">
      <w:pPr>
        <w:pStyle w:val="Textoindependiente210"/>
        <w:widowControl/>
        <w:ind w:left="340" w:hanging="340"/>
        <w:rPr>
          <w:rFonts w:cs="Arial"/>
          <w:sz w:val="16"/>
          <w:szCs w:val="16"/>
        </w:rPr>
      </w:pPr>
      <w:r w:rsidRPr="006E74AC">
        <w:rPr>
          <w:rFonts w:cs="Arial"/>
          <w:b/>
          <w:sz w:val="16"/>
          <w:szCs w:val="16"/>
        </w:rPr>
        <w:t>II.</w:t>
      </w:r>
      <w:r w:rsidRPr="006E74AC">
        <w:rPr>
          <w:rFonts w:cs="Arial"/>
          <w:b/>
          <w:sz w:val="16"/>
          <w:szCs w:val="16"/>
        </w:rPr>
        <w:tab/>
        <w:t>“EL PRESTADOR” declara que:</w:t>
      </w:r>
      <w:r w:rsidRPr="006E74AC">
        <w:rPr>
          <w:rFonts w:cs="Arial"/>
          <w:sz w:val="16"/>
          <w:szCs w:val="16"/>
        </w:rPr>
        <w:t xml:space="preserve"> </w:t>
      </w:r>
    </w:p>
    <w:p w:rsidR="00706E14" w:rsidRPr="006E74AC" w:rsidRDefault="00706E14" w:rsidP="009A27A3">
      <w:pPr>
        <w:rPr>
          <w:rFonts w:ascii="Arial" w:hAnsi="Arial" w:cs="Arial"/>
          <w:sz w:val="16"/>
          <w:szCs w:val="16"/>
        </w:rPr>
      </w:pPr>
    </w:p>
    <w:p w:rsidR="00706E14" w:rsidRPr="006E74AC" w:rsidRDefault="00706E14" w:rsidP="006901AF">
      <w:pPr>
        <w:suppressAutoHyphens/>
        <w:overflowPunct w:val="0"/>
        <w:autoSpaceDE w:val="0"/>
        <w:ind w:left="340" w:hanging="340"/>
        <w:jc w:val="both"/>
        <w:rPr>
          <w:rFonts w:ascii="Arial" w:hAnsi="Arial" w:cs="Arial"/>
          <w:sz w:val="16"/>
          <w:szCs w:val="16"/>
        </w:rPr>
      </w:pPr>
      <w:r w:rsidRPr="006E74AC">
        <w:rPr>
          <w:rFonts w:ascii="Arial" w:hAnsi="Arial" w:cs="Arial"/>
          <w:b/>
          <w:sz w:val="16"/>
          <w:szCs w:val="16"/>
        </w:rPr>
        <w:t>II.1.</w:t>
      </w:r>
      <w:r w:rsidRPr="006E74AC">
        <w:rPr>
          <w:rFonts w:ascii="Arial" w:hAnsi="Arial" w:cs="Arial"/>
          <w:sz w:val="16"/>
          <w:szCs w:val="16"/>
        </w:rPr>
        <w:tab/>
        <w:t xml:space="preserve">Es una persona moral constituida de conformidad con las leyes de los Estados Unidos Mexicanos, según consta en </w:t>
      </w:r>
      <w:smartTag w:uri="urn:schemas-microsoft-com:office:smarttags" w:element="PersonName">
        <w:smartTagPr>
          <w:attr w:name="ProductID" w:val="la Escritura P￺blica"/>
        </w:smartTagPr>
        <w:r w:rsidRPr="006E74AC">
          <w:rPr>
            <w:rFonts w:ascii="Arial" w:hAnsi="Arial" w:cs="Arial"/>
            <w:sz w:val="16"/>
            <w:szCs w:val="16"/>
          </w:rPr>
          <w:t>la Escritura Pública</w:t>
        </w:r>
      </w:smartTag>
      <w:r w:rsidRPr="006E74AC">
        <w:rPr>
          <w:rFonts w:ascii="Arial" w:hAnsi="Arial" w:cs="Arial"/>
          <w:sz w:val="16"/>
          <w:szCs w:val="16"/>
        </w:rPr>
        <w:t xml:space="preserve"> número </w:t>
      </w:r>
      <w:r w:rsidRPr="00604A1C">
        <w:rPr>
          <w:rFonts w:ascii="Arial" w:hAnsi="Arial" w:cs="Arial"/>
          <w:b/>
          <w:noProof/>
          <w:sz w:val="16"/>
          <w:szCs w:val="16"/>
        </w:rPr>
        <w:t>27,137 de fecha 14 de Junio de 2005, protocolizada ante la fe del Licenciado Benjamín Salvador de la Peña Mora, Notario Público número 20 del Estado de Quintana Roo; inscrita en el Registro Público de la Propiedad y el Comercio bajo el folio mercantil número 15496 de fecha 23 de Agosto de 2005</w:t>
      </w:r>
      <w:r w:rsidRPr="006E74AC">
        <w:rPr>
          <w:rFonts w:ascii="Arial" w:hAnsi="Arial" w:cs="Arial"/>
          <w:sz w:val="16"/>
          <w:szCs w:val="16"/>
        </w:rPr>
        <w:t>.</w:t>
      </w:r>
    </w:p>
    <w:p w:rsidR="00706E14" w:rsidRPr="006E74AC" w:rsidRDefault="00706E14" w:rsidP="009A27A3">
      <w:pPr>
        <w:rPr>
          <w:rFonts w:ascii="Arial" w:hAnsi="Arial" w:cs="Arial"/>
          <w:sz w:val="16"/>
          <w:szCs w:val="16"/>
        </w:rPr>
      </w:pPr>
    </w:p>
    <w:p w:rsidR="00706E14" w:rsidRPr="006E74AC" w:rsidRDefault="00706E14" w:rsidP="006901AF">
      <w:pPr>
        <w:suppressAutoHyphens/>
        <w:overflowPunct w:val="0"/>
        <w:autoSpaceDE w:val="0"/>
        <w:ind w:left="340" w:hanging="340"/>
        <w:jc w:val="both"/>
        <w:rPr>
          <w:rFonts w:ascii="Arial" w:hAnsi="Arial" w:cs="Arial"/>
          <w:sz w:val="16"/>
          <w:szCs w:val="16"/>
        </w:rPr>
      </w:pPr>
      <w:r w:rsidRPr="006E74AC">
        <w:rPr>
          <w:rFonts w:ascii="Arial" w:hAnsi="Arial" w:cs="Arial"/>
          <w:b/>
          <w:sz w:val="16"/>
          <w:szCs w:val="16"/>
        </w:rPr>
        <w:t>II.2.</w:t>
      </w:r>
      <w:r w:rsidRPr="006E74AC">
        <w:rPr>
          <w:rFonts w:ascii="Arial" w:hAnsi="Arial" w:cs="Arial"/>
          <w:b/>
          <w:sz w:val="16"/>
          <w:szCs w:val="16"/>
        </w:rPr>
        <w:tab/>
      </w:r>
      <w:r w:rsidRPr="006E74AC">
        <w:rPr>
          <w:rFonts w:ascii="Arial" w:hAnsi="Arial" w:cs="Arial"/>
          <w:sz w:val="16"/>
          <w:szCs w:val="16"/>
        </w:rPr>
        <w:t>Se encuentra representada para la celebración de este contrato, por l</w:t>
      </w:r>
      <w:r w:rsidR="003A08BD">
        <w:rPr>
          <w:rFonts w:ascii="Arial" w:hAnsi="Arial" w:cs="Arial"/>
          <w:sz w:val="16"/>
          <w:szCs w:val="16"/>
        </w:rPr>
        <w:t>a</w:t>
      </w:r>
      <w:r w:rsidRPr="006E74AC">
        <w:rPr>
          <w:rFonts w:ascii="Arial" w:hAnsi="Arial" w:cs="Arial"/>
          <w:sz w:val="16"/>
          <w:szCs w:val="16"/>
        </w:rPr>
        <w:t xml:space="preserve"> </w:t>
      </w:r>
      <w:r w:rsidRPr="00604A1C">
        <w:rPr>
          <w:rFonts w:ascii="Arial" w:hAnsi="Arial" w:cs="Arial"/>
          <w:b/>
          <w:noProof/>
          <w:sz w:val="16"/>
          <w:szCs w:val="16"/>
        </w:rPr>
        <w:t>Lic. Gabriela Martínez Hernández</w:t>
      </w:r>
      <w:r w:rsidRPr="006E74AC">
        <w:rPr>
          <w:rFonts w:ascii="Arial" w:hAnsi="Arial" w:cs="Arial"/>
          <w:sz w:val="16"/>
          <w:szCs w:val="16"/>
        </w:rPr>
        <w:t xml:space="preserve">, quien acredita su personalidad en términos de la Escritura Pública número </w:t>
      </w:r>
      <w:r w:rsidRPr="00604A1C">
        <w:rPr>
          <w:rFonts w:ascii="Arial" w:hAnsi="Arial" w:cs="Arial"/>
          <w:b/>
          <w:noProof/>
          <w:sz w:val="16"/>
          <w:szCs w:val="16"/>
        </w:rPr>
        <w:t>35,396, Libro 1,316 de fecha 07 de Agosto de 2012, pasada ante la fe del Licenciado Francisco Talavera Autrique, Notario Público número 221 de la Ciudad de México, Distrito Federal</w:t>
      </w:r>
      <w:r w:rsidRPr="006E74AC">
        <w:rPr>
          <w:rFonts w:ascii="Arial" w:hAnsi="Arial" w:cs="Arial"/>
          <w:sz w:val="16"/>
          <w:szCs w:val="16"/>
        </w:rPr>
        <w:t>, y manifiesta bajo protesta de decir verdad, que las facultades que le fueron conferidas no le han sido revocadas, modificadas ni restringidas en forma alguna.</w:t>
      </w:r>
    </w:p>
    <w:p w:rsidR="00706E14" w:rsidRPr="006E74AC" w:rsidRDefault="00706E14" w:rsidP="00721C99">
      <w:pPr>
        <w:jc w:val="both"/>
        <w:rPr>
          <w:rFonts w:ascii="Arial" w:hAnsi="Arial" w:cs="Arial"/>
          <w:sz w:val="16"/>
          <w:szCs w:val="16"/>
        </w:rPr>
      </w:pPr>
    </w:p>
    <w:p w:rsidR="00706E14" w:rsidRPr="006E74AC" w:rsidRDefault="00706E14" w:rsidP="006901AF">
      <w:pPr>
        <w:suppressAutoHyphens/>
        <w:overflowPunct w:val="0"/>
        <w:autoSpaceDE w:val="0"/>
        <w:ind w:left="340" w:hanging="340"/>
        <w:jc w:val="both"/>
        <w:rPr>
          <w:rFonts w:ascii="Arial" w:hAnsi="Arial" w:cs="Arial"/>
          <w:sz w:val="16"/>
          <w:szCs w:val="16"/>
        </w:rPr>
      </w:pPr>
      <w:r w:rsidRPr="006E74AC">
        <w:rPr>
          <w:rFonts w:ascii="Arial" w:hAnsi="Arial" w:cs="Arial"/>
          <w:b/>
          <w:sz w:val="16"/>
          <w:szCs w:val="16"/>
        </w:rPr>
        <w:t>II.3.</w:t>
      </w:r>
      <w:r w:rsidRPr="006E74AC">
        <w:rPr>
          <w:rFonts w:ascii="Arial" w:hAnsi="Arial" w:cs="Arial"/>
          <w:b/>
          <w:sz w:val="16"/>
          <w:szCs w:val="16"/>
        </w:rPr>
        <w:tab/>
      </w:r>
      <w:r w:rsidRPr="006E74AC">
        <w:rPr>
          <w:rFonts w:ascii="Arial" w:hAnsi="Arial" w:cs="Arial"/>
          <w:sz w:val="16"/>
          <w:szCs w:val="16"/>
        </w:rPr>
        <w:t xml:space="preserve">De acuerdo con sus estatutos, su objeto social consiste entre otras actividades, en </w:t>
      </w:r>
      <w:r w:rsidRPr="00604A1C">
        <w:rPr>
          <w:rFonts w:ascii="Arial" w:hAnsi="Arial" w:cs="Arial"/>
          <w:b/>
          <w:noProof/>
          <w:sz w:val="16"/>
          <w:szCs w:val="16"/>
        </w:rPr>
        <w:t>establecer, desarrollar, arrendar, operar y administrar toda clase de clínicas, centros médicos, hospitales e instituciones de salud, farmacias, laboratorios dentro de la República Mexicana y el extranjero</w:t>
      </w:r>
      <w:r w:rsidRPr="006E74AC">
        <w:rPr>
          <w:rFonts w:ascii="Arial" w:hAnsi="Arial" w:cs="Arial"/>
          <w:sz w:val="16"/>
          <w:szCs w:val="16"/>
        </w:rPr>
        <w:t>.</w:t>
      </w:r>
    </w:p>
    <w:p w:rsidR="00706E14" w:rsidRPr="006E74AC" w:rsidRDefault="00706E14" w:rsidP="00721C99">
      <w:pPr>
        <w:jc w:val="both"/>
        <w:rPr>
          <w:rFonts w:ascii="Arial" w:hAnsi="Arial" w:cs="Arial"/>
          <w:sz w:val="16"/>
          <w:szCs w:val="16"/>
        </w:rPr>
      </w:pPr>
    </w:p>
    <w:p w:rsidR="00706E14" w:rsidRPr="006E74AC" w:rsidRDefault="00706E14" w:rsidP="006901AF">
      <w:pPr>
        <w:suppressAutoHyphens/>
        <w:overflowPunct w:val="0"/>
        <w:autoSpaceDE w:val="0"/>
        <w:ind w:left="340" w:hanging="340"/>
        <w:jc w:val="both"/>
        <w:rPr>
          <w:rFonts w:ascii="Arial" w:hAnsi="Arial" w:cs="Arial"/>
          <w:sz w:val="16"/>
          <w:szCs w:val="16"/>
        </w:rPr>
      </w:pPr>
      <w:r w:rsidRPr="006E74AC">
        <w:rPr>
          <w:rFonts w:ascii="Arial" w:hAnsi="Arial" w:cs="Arial"/>
          <w:b/>
          <w:sz w:val="16"/>
          <w:szCs w:val="16"/>
        </w:rPr>
        <w:t>II.4.</w:t>
      </w:r>
      <w:r w:rsidRPr="006E74AC">
        <w:rPr>
          <w:rFonts w:ascii="Arial" w:hAnsi="Arial" w:cs="Arial"/>
          <w:b/>
          <w:sz w:val="16"/>
          <w:szCs w:val="16"/>
        </w:rPr>
        <w:tab/>
      </w:r>
      <w:smartTag w:uri="urn:schemas-microsoft-com:office:smarttags" w:element="PersonName">
        <w:smartTagPr>
          <w:attr w:name="ProductID" w:val="la Ley Federal"/>
        </w:smartTagPr>
        <w:r w:rsidRPr="006E74AC">
          <w:rPr>
            <w:rFonts w:ascii="Arial" w:hAnsi="Arial" w:cs="Arial"/>
            <w:sz w:val="16"/>
            <w:szCs w:val="16"/>
          </w:rPr>
          <w:t>La Secretaría</w:t>
        </w:r>
      </w:smartTag>
      <w:r w:rsidRPr="006E74AC">
        <w:rPr>
          <w:rFonts w:ascii="Arial" w:hAnsi="Arial" w:cs="Arial"/>
          <w:sz w:val="16"/>
          <w:szCs w:val="16"/>
        </w:rPr>
        <w:t xml:space="preserve"> de Hacienda y Crédito Público le otorgó el Registro Federal de Contribuyentes número </w:t>
      </w:r>
      <w:r w:rsidRPr="00604A1C">
        <w:rPr>
          <w:rFonts w:ascii="Arial" w:hAnsi="Arial" w:cs="Arial"/>
          <w:b/>
          <w:noProof/>
          <w:sz w:val="16"/>
          <w:szCs w:val="16"/>
        </w:rPr>
        <w:t>HAC-050614-DZA</w:t>
      </w:r>
      <w:r w:rsidRPr="006E74AC">
        <w:rPr>
          <w:rFonts w:ascii="Arial" w:hAnsi="Arial" w:cs="Arial"/>
          <w:sz w:val="16"/>
          <w:szCs w:val="16"/>
        </w:rPr>
        <w:t xml:space="preserve">. </w:t>
      </w:r>
      <w:r w:rsidRPr="000C0150">
        <w:rPr>
          <w:rFonts w:ascii="Arial" w:hAnsi="Arial" w:cs="Arial"/>
          <w:spacing w:val="-2"/>
          <w:sz w:val="16"/>
          <w:szCs w:val="16"/>
        </w:rPr>
        <w:t>Cuenta con Registro Patronal ante el IMSS e INFONAVIT</w:t>
      </w:r>
      <w:r>
        <w:rPr>
          <w:rFonts w:ascii="Arial" w:hAnsi="Arial" w:cs="Arial"/>
          <w:spacing w:val="-2"/>
          <w:sz w:val="16"/>
          <w:szCs w:val="16"/>
        </w:rPr>
        <w:t>; y c</w:t>
      </w:r>
      <w:r w:rsidRPr="006E74AC">
        <w:rPr>
          <w:rFonts w:ascii="Arial" w:hAnsi="Arial" w:cs="Arial"/>
          <w:sz w:val="16"/>
          <w:szCs w:val="16"/>
        </w:rPr>
        <w:t xml:space="preserve">uenta </w:t>
      </w:r>
      <w:r>
        <w:rPr>
          <w:rFonts w:ascii="Arial" w:hAnsi="Arial" w:cs="Arial"/>
          <w:sz w:val="16"/>
          <w:szCs w:val="16"/>
        </w:rPr>
        <w:t xml:space="preserve">también </w:t>
      </w:r>
      <w:r w:rsidRPr="006E74AC">
        <w:rPr>
          <w:rFonts w:ascii="Arial" w:hAnsi="Arial" w:cs="Arial"/>
          <w:sz w:val="16"/>
          <w:szCs w:val="16"/>
        </w:rPr>
        <w:t xml:space="preserve">con número de prestador ante </w:t>
      </w:r>
      <w:r w:rsidRPr="006E74AC">
        <w:rPr>
          <w:rFonts w:ascii="Arial" w:hAnsi="Arial" w:cs="Arial"/>
          <w:b/>
          <w:sz w:val="16"/>
          <w:szCs w:val="16"/>
        </w:rPr>
        <w:t>“EL INSTITUTO”</w:t>
      </w:r>
      <w:r w:rsidRPr="006E74AC">
        <w:rPr>
          <w:rFonts w:ascii="Arial" w:hAnsi="Arial" w:cs="Arial"/>
          <w:sz w:val="16"/>
          <w:szCs w:val="16"/>
        </w:rPr>
        <w:t xml:space="preserve">: </w:t>
      </w:r>
      <w:r w:rsidRPr="00604A1C">
        <w:rPr>
          <w:rFonts w:ascii="Arial" w:hAnsi="Arial" w:cs="Arial"/>
          <w:b/>
          <w:noProof/>
          <w:sz w:val="16"/>
          <w:szCs w:val="16"/>
        </w:rPr>
        <w:t>0000104950</w:t>
      </w:r>
      <w:r w:rsidRPr="006E74AC">
        <w:rPr>
          <w:rFonts w:ascii="Arial" w:hAnsi="Arial" w:cs="Arial"/>
          <w:sz w:val="16"/>
          <w:szCs w:val="16"/>
        </w:rPr>
        <w:t>.</w:t>
      </w:r>
    </w:p>
    <w:p w:rsidR="00706E14" w:rsidRPr="006E74AC" w:rsidRDefault="00706E14" w:rsidP="00721C99">
      <w:pPr>
        <w:jc w:val="both"/>
        <w:rPr>
          <w:rFonts w:ascii="Arial" w:hAnsi="Arial" w:cs="Arial"/>
          <w:sz w:val="16"/>
          <w:szCs w:val="16"/>
        </w:rPr>
      </w:pPr>
    </w:p>
    <w:p w:rsidR="00706E14" w:rsidRPr="000C0150" w:rsidRDefault="00706E14" w:rsidP="009A3F50">
      <w:pPr>
        <w:suppressAutoHyphens/>
        <w:overflowPunct w:val="0"/>
        <w:autoSpaceDE w:val="0"/>
        <w:ind w:left="397" w:hanging="397"/>
        <w:jc w:val="both"/>
        <w:rPr>
          <w:rFonts w:ascii="Arial" w:hAnsi="Arial" w:cs="Arial"/>
          <w:b/>
          <w:spacing w:val="-2"/>
          <w:sz w:val="16"/>
          <w:szCs w:val="16"/>
        </w:rPr>
      </w:pPr>
      <w:r w:rsidRPr="000C0150">
        <w:rPr>
          <w:rFonts w:ascii="Arial" w:hAnsi="Arial" w:cs="Arial"/>
          <w:b/>
          <w:spacing w:val="-2"/>
          <w:sz w:val="16"/>
          <w:szCs w:val="16"/>
        </w:rPr>
        <w:t>II.5.</w:t>
      </w:r>
      <w:r w:rsidRPr="000C0150">
        <w:rPr>
          <w:rFonts w:ascii="Arial" w:hAnsi="Arial" w:cs="Arial"/>
          <w:b/>
          <w:spacing w:val="-2"/>
          <w:sz w:val="16"/>
          <w:szCs w:val="16"/>
        </w:rPr>
        <w:tab/>
      </w:r>
      <w:r w:rsidRPr="000C0150">
        <w:rPr>
          <w:rFonts w:ascii="Arial" w:hAnsi="Arial" w:cs="Arial"/>
          <w:spacing w:val="-2"/>
          <w:sz w:val="16"/>
          <w:szCs w:val="16"/>
        </w:rPr>
        <w:t xml:space="preserve">Que sus trabajadores se encuentran inscritos en el régimen obligatorio del Seguro Social, y que se encuentra al corriente en el pago de las cuotas obrero patronales a que haya lugar, conforme a lo dispuesto en la Ley del Seguro Social. Para tal efecto, exhibe en este acto las constancias correspondientes, debidamente emitidas por </w:t>
      </w:r>
      <w:r w:rsidRPr="000C0150">
        <w:rPr>
          <w:rFonts w:ascii="Arial" w:hAnsi="Arial" w:cs="Arial"/>
          <w:b/>
          <w:spacing w:val="-2"/>
          <w:sz w:val="16"/>
          <w:szCs w:val="16"/>
        </w:rPr>
        <w:t>“EL INSTITUTO”</w:t>
      </w:r>
      <w:r w:rsidRPr="000C0150">
        <w:rPr>
          <w:rFonts w:ascii="Arial" w:hAnsi="Arial" w:cs="Arial"/>
          <w:spacing w:val="-2"/>
          <w:sz w:val="16"/>
          <w:szCs w:val="16"/>
        </w:rPr>
        <w:t>, las cuales se agregan al presente instrumento jurídico como Anexo.</w:t>
      </w:r>
    </w:p>
    <w:p w:rsidR="00706E14" w:rsidRPr="000C0150" w:rsidRDefault="00706E14" w:rsidP="009A3F50">
      <w:pPr>
        <w:jc w:val="both"/>
        <w:rPr>
          <w:rFonts w:ascii="Arial" w:hAnsi="Arial" w:cs="Arial"/>
          <w:spacing w:val="-2"/>
          <w:sz w:val="16"/>
          <w:szCs w:val="16"/>
        </w:rPr>
      </w:pPr>
    </w:p>
    <w:p w:rsidR="00706E14" w:rsidRPr="000C0150" w:rsidRDefault="00706E14" w:rsidP="009A3F50">
      <w:pPr>
        <w:suppressAutoHyphens/>
        <w:overflowPunct w:val="0"/>
        <w:autoSpaceDE w:val="0"/>
        <w:ind w:left="397" w:hanging="397"/>
        <w:jc w:val="both"/>
        <w:rPr>
          <w:rFonts w:ascii="Arial" w:hAnsi="Arial" w:cs="Arial"/>
          <w:spacing w:val="-2"/>
          <w:sz w:val="16"/>
          <w:szCs w:val="16"/>
        </w:rPr>
      </w:pPr>
      <w:r w:rsidRPr="000C0150">
        <w:rPr>
          <w:rFonts w:ascii="Arial" w:hAnsi="Arial" w:cs="Arial"/>
          <w:b/>
          <w:spacing w:val="-2"/>
          <w:sz w:val="16"/>
          <w:szCs w:val="16"/>
        </w:rPr>
        <w:t>II.6.</w:t>
      </w:r>
      <w:r w:rsidRPr="000C0150">
        <w:rPr>
          <w:rFonts w:ascii="Arial" w:hAnsi="Arial" w:cs="Arial"/>
          <w:b/>
          <w:spacing w:val="-2"/>
          <w:sz w:val="16"/>
          <w:szCs w:val="16"/>
        </w:rPr>
        <w:tab/>
      </w:r>
      <w:r w:rsidRPr="000C0150">
        <w:rPr>
          <w:rFonts w:ascii="Arial" w:hAnsi="Arial" w:cs="Arial"/>
          <w:spacing w:val="-2"/>
          <w:sz w:val="16"/>
          <w:szCs w:val="16"/>
        </w:rPr>
        <w:t>Manifiesta bajo protesta de decir verdad, no encontrarse en los supuestos de los artículos 50 y 60 de la Ley de Adquisiciones, Arrendamientos y Servicios del Sector Público.</w:t>
      </w:r>
    </w:p>
    <w:p w:rsidR="00706E14" w:rsidRPr="000C0150" w:rsidRDefault="00706E14" w:rsidP="009A3F50">
      <w:pPr>
        <w:jc w:val="both"/>
        <w:rPr>
          <w:rFonts w:ascii="Arial" w:hAnsi="Arial" w:cs="Arial"/>
          <w:spacing w:val="-2"/>
          <w:sz w:val="16"/>
          <w:szCs w:val="16"/>
        </w:rPr>
      </w:pPr>
    </w:p>
    <w:p w:rsidR="00706E14" w:rsidRPr="000C0150" w:rsidRDefault="00706E14" w:rsidP="009A3F50">
      <w:pPr>
        <w:suppressAutoHyphens/>
        <w:overflowPunct w:val="0"/>
        <w:autoSpaceDE w:val="0"/>
        <w:ind w:left="397" w:hanging="397"/>
        <w:jc w:val="both"/>
        <w:rPr>
          <w:rFonts w:ascii="Arial" w:hAnsi="Arial" w:cs="Arial"/>
          <w:spacing w:val="-2"/>
          <w:sz w:val="16"/>
          <w:szCs w:val="16"/>
        </w:rPr>
      </w:pPr>
      <w:r w:rsidRPr="000C0150">
        <w:rPr>
          <w:rFonts w:ascii="Arial" w:hAnsi="Arial" w:cs="Arial"/>
          <w:b/>
          <w:spacing w:val="-2"/>
          <w:sz w:val="16"/>
          <w:szCs w:val="16"/>
        </w:rPr>
        <w:t>II.7.</w:t>
      </w:r>
      <w:r w:rsidRPr="000C0150">
        <w:rPr>
          <w:rFonts w:ascii="Arial" w:hAnsi="Arial" w:cs="Arial"/>
          <w:spacing w:val="-2"/>
          <w:sz w:val="16"/>
          <w:szCs w:val="16"/>
        </w:rPr>
        <w:tab/>
        <w:t xml:space="preserve">Cuenta con el acuse de recepción de la solicitud de opinión ante el Servicio de Administración Tributaria (SAT), relacionada con el cumplimiento de sus obligaciones fiscales en los términos que establece la fracción I, de la Regla I.2.1.15 de la Segunda Resolución Miscelánea Fiscal para el presente ejercicio, de conformidad con el artículo 32 D, del Código Fiscal de la Federación, del cual presenta copia a </w:t>
      </w:r>
      <w:r w:rsidRPr="000C0150">
        <w:rPr>
          <w:rFonts w:ascii="Arial" w:hAnsi="Arial" w:cs="Arial"/>
          <w:b/>
          <w:spacing w:val="-2"/>
          <w:sz w:val="16"/>
          <w:szCs w:val="16"/>
        </w:rPr>
        <w:t>“EL INSTITUTO”</w:t>
      </w:r>
      <w:r w:rsidRPr="000C0150">
        <w:rPr>
          <w:rFonts w:ascii="Arial" w:hAnsi="Arial" w:cs="Arial"/>
          <w:spacing w:val="-2"/>
          <w:sz w:val="16"/>
          <w:szCs w:val="16"/>
        </w:rPr>
        <w:t>, para efectos de la suscripción del presente contrato.</w:t>
      </w:r>
    </w:p>
    <w:p w:rsidR="00706E14" w:rsidRPr="000C0150" w:rsidRDefault="00706E14" w:rsidP="009A3F50">
      <w:pPr>
        <w:jc w:val="both"/>
        <w:rPr>
          <w:rFonts w:ascii="Arial" w:hAnsi="Arial" w:cs="Arial"/>
          <w:spacing w:val="-2"/>
          <w:sz w:val="16"/>
          <w:szCs w:val="16"/>
        </w:rPr>
      </w:pPr>
    </w:p>
    <w:p w:rsidR="00706E14" w:rsidRPr="000C0150" w:rsidRDefault="00706E14" w:rsidP="009A3F50">
      <w:pPr>
        <w:suppressAutoHyphens/>
        <w:overflowPunct w:val="0"/>
        <w:autoSpaceDE w:val="0"/>
        <w:ind w:left="397" w:hanging="397"/>
        <w:jc w:val="both"/>
        <w:rPr>
          <w:rFonts w:ascii="Arial" w:hAnsi="Arial" w:cs="Arial"/>
          <w:spacing w:val="-2"/>
          <w:sz w:val="16"/>
          <w:szCs w:val="16"/>
          <w:lang w:val="es-ES_tradnl"/>
        </w:rPr>
      </w:pPr>
      <w:r w:rsidRPr="000C0150">
        <w:rPr>
          <w:rFonts w:ascii="Arial" w:hAnsi="Arial" w:cs="Arial"/>
          <w:b/>
          <w:spacing w:val="-2"/>
          <w:sz w:val="16"/>
          <w:szCs w:val="16"/>
        </w:rPr>
        <w:t xml:space="preserve">II.8. </w:t>
      </w:r>
      <w:r w:rsidRPr="000C0150">
        <w:rPr>
          <w:rFonts w:ascii="Arial" w:hAnsi="Arial" w:cs="Arial"/>
          <w:b/>
          <w:spacing w:val="-2"/>
          <w:sz w:val="16"/>
          <w:szCs w:val="16"/>
        </w:rPr>
        <w:tab/>
      </w:r>
      <w:r w:rsidRPr="000C0150">
        <w:rPr>
          <w:rFonts w:ascii="Arial" w:hAnsi="Arial" w:cs="Arial"/>
          <w:spacing w:val="-2"/>
          <w:sz w:val="16"/>
          <w:szCs w:val="16"/>
        </w:rPr>
        <w:t>Conforme</w:t>
      </w:r>
      <w:r w:rsidRPr="000C0150">
        <w:rPr>
          <w:rFonts w:ascii="Arial" w:hAnsi="Arial" w:cs="Arial"/>
          <w:spacing w:val="-2"/>
          <w:sz w:val="16"/>
          <w:szCs w:val="16"/>
          <w:lang w:val="es-ES_tradnl"/>
        </w:rPr>
        <w:t xml:space="preserve"> a lo previsto en los artículos 57 de la Ley de Adquisiciones, Arrendamientos y Servicios del Sector Público y 107 de su Reglamento, </w:t>
      </w:r>
      <w:r w:rsidRPr="000C0150">
        <w:rPr>
          <w:rFonts w:ascii="Arial" w:hAnsi="Arial" w:cs="Arial"/>
          <w:b/>
          <w:spacing w:val="-2"/>
          <w:sz w:val="16"/>
          <w:szCs w:val="16"/>
          <w:lang w:val="es-ES_tradnl"/>
        </w:rPr>
        <w:t>“EL PRESTADOR”</w:t>
      </w:r>
      <w:r w:rsidRPr="000C0150">
        <w:rPr>
          <w:rFonts w:ascii="Arial" w:hAnsi="Arial" w:cs="Arial"/>
          <w:spacing w:val="-2"/>
          <w:sz w:val="16"/>
          <w:szCs w:val="16"/>
          <w:lang w:val="es-ES_tradnl"/>
        </w:rPr>
        <w:t xml:space="preserve"> en caso de auditorías, visitas o inspecciones que practique la Secretaría de la Función Pública y el Órgano Interno de Control en </w:t>
      </w:r>
      <w:r w:rsidRPr="000C0150">
        <w:rPr>
          <w:rFonts w:ascii="Arial" w:hAnsi="Arial" w:cs="Arial"/>
          <w:b/>
          <w:spacing w:val="-2"/>
          <w:sz w:val="16"/>
          <w:szCs w:val="16"/>
          <w:lang w:val="es-ES_tradnl"/>
        </w:rPr>
        <w:t>“EL INSTITUTO”</w:t>
      </w:r>
      <w:r w:rsidRPr="000C0150">
        <w:rPr>
          <w:rFonts w:ascii="Arial" w:hAnsi="Arial" w:cs="Arial"/>
          <w:spacing w:val="-2"/>
          <w:sz w:val="16"/>
          <w:szCs w:val="16"/>
          <w:lang w:val="es-ES_tradnl"/>
        </w:rPr>
        <w:t>, deberá proporcionar la información que en su momento se requiera, relativa al presente contrato.</w:t>
      </w:r>
    </w:p>
    <w:p w:rsidR="00706E14" w:rsidRPr="000C0150" w:rsidRDefault="00706E14" w:rsidP="009A3F50">
      <w:pPr>
        <w:jc w:val="both"/>
        <w:rPr>
          <w:rFonts w:ascii="Arial" w:hAnsi="Arial" w:cs="Arial"/>
          <w:spacing w:val="-2"/>
          <w:sz w:val="16"/>
          <w:szCs w:val="16"/>
          <w:lang w:val="es-ES_tradnl"/>
        </w:rPr>
      </w:pPr>
    </w:p>
    <w:p w:rsidR="00706E14" w:rsidRPr="000C0150" w:rsidRDefault="00706E14" w:rsidP="009A3F50">
      <w:pPr>
        <w:suppressAutoHyphens/>
        <w:overflowPunct w:val="0"/>
        <w:autoSpaceDE w:val="0"/>
        <w:ind w:left="397" w:hanging="397"/>
        <w:jc w:val="both"/>
        <w:rPr>
          <w:rFonts w:ascii="Arial" w:hAnsi="Arial" w:cs="Arial"/>
          <w:spacing w:val="-2"/>
          <w:sz w:val="16"/>
          <w:szCs w:val="16"/>
        </w:rPr>
      </w:pPr>
      <w:r w:rsidRPr="000C0150">
        <w:rPr>
          <w:rFonts w:ascii="Arial" w:hAnsi="Arial" w:cs="Arial"/>
          <w:b/>
          <w:spacing w:val="-2"/>
          <w:sz w:val="16"/>
          <w:szCs w:val="16"/>
        </w:rPr>
        <w:t>II.9.</w:t>
      </w:r>
      <w:r w:rsidRPr="000C0150">
        <w:rPr>
          <w:rFonts w:ascii="Arial" w:hAnsi="Arial" w:cs="Arial"/>
          <w:b/>
          <w:spacing w:val="-2"/>
          <w:sz w:val="16"/>
          <w:szCs w:val="16"/>
        </w:rPr>
        <w:tab/>
      </w:r>
      <w:r w:rsidRPr="000C0150">
        <w:rPr>
          <w:rFonts w:ascii="Arial" w:hAnsi="Arial" w:cs="Arial"/>
          <w:spacing w:val="-2"/>
          <w:sz w:val="16"/>
          <w:szCs w:val="16"/>
        </w:rPr>
        <w:t>Manifiesta bajo protesta de decir verdad, que dispone de la organización, experiencia, elementos técnicos, humanos y económicos necesarios, así como con la capacidad suficiente para cumplir con las obligaciones que asume en el presente contrato.</w:t>
      </w:r>
    </w:p>
    <w:p w:rsidR="00706E14" w:rsidRPr="000C0150" w:rsidRDefault="00706E14" w:rsidP="009A3F50">
      <w:pPr>
        <w:jc w:val="both"/>
        <w:rPr>
          <w:rFonts w:ascii="Arial" w:hAnsi="Arial" w:cs="Arial"/>
          <w:b/>
          <w:spacing w:val="-2"/>
          <w:sz w:val="16"/>
          <w:szCs w:val="16"/>
        </w:rPr>
      </w:pPr>
    </w:p>
    <w:p w:rsidR="00706E14" w:rsidRPr="000C0150" w:rsidRDefault="00706E14" w:rsidP="009A3F50">
      <w:pPr>
        <w:suppressAutoHyphens/>
        <w:overflowPunct w:val="0"/>
        <w:autoSpaceDE w:val="0"/>
        <w:ind w:left="397" w:hanging="397"/>
        <w:jc w:val="both"/>
        <w:rPr>
          <w:rFonts w:ascii="Arial" w:hAnsi="Arial" w:cs="Arial"/>
          <w:spacing w:val="-2"/>
          <w:sz w:val="16"/>
          <w:szCs w:val="16"/>
        </w:rPr>
      </w:pPr>
      <w:r w:rsidRPr="000C0150">
        <w:rPr>
          <w:rFonts w:ascii="Arial" w:hAnsi="Arial" w:cs="Arial"/>
          <w:b/>
          <w:spacing w:val="-2"/>
          <w:sz w:val="16"/>
          <w:szCs w:val="16"/>
        </w:rPr>
        <w:t>II.10.</w:t>
      </w:r>
      <w:r w:rsidRPr="000C0150">
        <w:rPr>
          <w:rFonts w:ascii="Arial" w:hAnsi="Arial" w:cs="Arial"/>
          <w:b/>
          <w:spacing w:val="-2"/>
          <w:sz w:val="16"/>
          <w:szCs w:val="16"/>
        </w:rPr>
        <w:tab/>
      </w:r>
      <w:r w:rsidRPr="006E74AC">
        <w:rPr>
          <w:rFonts w:ascii="Arial" w:hAnsi="Arial" w:cs="Arial"/>
          <w:sz w:val="16"/>
          <w:szCs w:val="16"/>
        </w:rPr>
        <w:t xml:space="preserve">Señala como domicilio legal para todos los efectos de este acto jurídico, el ubicado en </w:t>
      </w:r>
      <w:r w:rsidRPr="00604A1C">
        <w:rPr>
          <w:rFonts w:ascii="Arial" w:hAnsi="Arial" w:cs="Arial"/>
          <w:b/>
          <w:noProof/>
          <w:sz w:val="16"/>
          <w:szCs w:val="16"/>
        </w:rPr>
        <w:t>la Avenida Tulum Sur número 260, Manzana 4, 5 y 9, Colonia Supermanzana 7, Código Postal 77500, Municipio Benito Juárez, Ciudad Cancún, Quintana Roo</w:t>
      </w:r>
      <w:r w:rsidRPr="006E74AC">
        <w:rPr>
          <w:rFonts w:ascii="Arial" w:hAnsi="Arial" w:cs="Arial"/>
          <w:sz w:val="16"/>
          <w:szCs w:val="16"/>
        </w:rPr>
        <w:t xml:space="preserve">, teléfono: </w:t>
      </w:r>
      <w:r w:rsidRPr="00604A1C">
        <w:rPr>
          <w:rFonts w:ascii="Arial" w:hAnsi="Arial" w:cs="Arial"/>
          <w:b/>
          <w:noProof/>
          <w:sz w:val="16"/>
          <w:szCs w:val="16"/>
        </w:rPr>
        <w:t>(01 998) 991 3400, Fax: 881 3466</w:t>
      </w:r>
      <w:r w:rsidRPr="006E74AC">
        <w:rPr>
          <w:rFonts w:ascii="Arial" w:hAnsi="Arial" w:cs="Arial"/>
          <w:sz w:val="16"/>
          <w:szCs w:val="16"/>
        </w:rPr>
        <w:t xml:space="preserve">, correo electrónico: </w:t>
      </w:r>
      <w:r w:rsidRPr="00604A1C">
        <w:rPr>
          <w:rFonts w:ascii="Arial" w:hAnsi="Arial" w:cs="Arial"/>
          <w:b/>
          <w:noProof/>
          <w:sz w:val="16"/>
          <w:szCs w:val="16"/>
        </w:rPr>
        <w:t>gabrielamartinez@amerimed-hospitals.com; jcervera@amerimed-hospitals.com</w:t>
      </w:r>
      <w:r w:rsidRPr="000C0150">
        <w:rPr>
          <w:rFonts w:ascii="Arial" w:hAnsi="Arial" w:cs="Arial"/>
          <w:spacing w:val="-2"/>
          <w:sz w:val="16"/>
          <w:szCs w:val="16"/>
        </w:rPr>
        <w:t>. Obligándose a recibir toda clase de documentos y/o notificaciones, incluso las de carácter personal mediante el correo manifestado, de conformidad con el Artículo 35 Fracción II de la Ley Federal de Procedimiento Administrativo; debiendo manifestar por escrito a</w:t>
      </w:r>
      <w:r w:rsidRPr="000C0150">
        <w:rPr>
          <w:rFonts w:ascii="Arial" w:hAnsi="Arial" w:cs="Arial"/>
          <w:caps/>
          <w:spacing w:val="-2"/>
          <w:sz w:val="16"/>
          <w:szCs w:val="16"/>
        </w:rPr>
        <w:t xml:space="preserve"> </w:t>
      </w:r>
      <w:r w:rsidRPr="000C0150">
        <w:rPr>
          <w:rFonts w:ascii="Arial" w:hAnsi="Arial" w:cs="Arial"/>
          <w:b/>
          <w:spacing w:val="-2"/>
          <w:sz w:val="16"/>
          <w:szCs w:val="16"/>
        </w:rPr>
        <w:t>“EL INSTITUTO”</w:t>
      </w:r>
      <w:r w:rsidRPr="000C0150">
        <w:rPr>
          <w:rFonts w:ascii="Arial" w:hAnsi="Arial" w:cs="Arial"/>
          <w:spacing w:val="-2"/>
          <w:sz w:val="16"/>
          <w:szCs w:val="16"/>
        </w:rPr>
        <w:t xml:space="preserve"> cualquier cambio de domicilio.</w:t>
      </w:r>
    </w:p>
    <w:p w:rsidR="00706E14" w:rsidRPr="006E74AC" w:rsidRDefault="00706E14" w:rsidP="00721C99">
      <w:pPr>
        <w:jc w:val="both"/>
        <w:rPr>
          <w:rFonts w:ascii="Arial" w:hAnsi="Arial" w:cs="Arial"/>
          <w:sz w:val="16"/>
          <w:szCs w:val="16"/>
        </w:rPr>
      </w:pPr>
    </w:p>
    <w:p w:rsidR="00706E14" w:rsidRPr="006E74AC" w:rsidRDefault="00706E14" w:rsidP="00721C99">
      <w:pPr>
        <w:jc w:val="both"/>
        <w:rPr>
          <w:rFonts w:ascii="Arial" w:hAnsi="Arial" w:cs="Arial"/>
          <w:sz w:val="16"/>
          <w:szCs w:val="16"/>
        </w:rPr>
      </w:pPr>
      <w:r w:rsidRPr="006E74AC">
        <w:rPr>
          <w:rFonts w:ascii="Arial" w:hAnsi="Arial" w:cs="Arial"/>
          <w:sz w:val="16"/>
          <w:szCs w:val="16"/>
        </w:rPr>
        <w:t>Hechas las declaraciones anteriores, las partes convienen en otorgar el presente contrato, de conformidad con las siguientes:</w:t>
      </w:r>
    </w:p>
    <w:p w:rsidR="00706E14" w:rsidRPr="006E74AC" w:rsidRDefault="00706E14" w:rsidP="00721C99">
      <w:pPr>
        <w:jc w:val="both"/>
        <w:rPr>
          <w:rFonts w:ascii="Arial" w:hAnsi="Arial" w:cs="Arial"/>
          <w:sz w:val="16"/>
          <w:szCs w:val="16"/>
        </w:rPr>
      </w:pPr>
    </w:p>
    <w:p w:rsidR="00706E14" w:rsidRPr="006E74AC" w:rsidRDefault="00706E14" w:rsidP="00721C99">
      <w:pPr>
        <w:pStyle w:val="Ttulo9"/>
        <w:spacing w:before="0" w:after="0"/>
        <w:jc w:val="center"/>
        <w:rPr>
          <w:rFonts w:cs="Arial"/>
          <w:b/>
          <w:i w:val="0"/>
          <w:sz w:val="16"/>
          <w:szCs w:val="16"/>
        </w:rPr>
      </w:pPr>
      <w:r w:rsidRPr="006E74AC">
        <w:rPr>
          <w:rFonts w:cs="Arial"/>
          <w:b/>
          <w:i w:val="0"/>
          <w:sz w:val="16"/>
          <w:szCs w:val="16"/>
        </w:rPr>
        <w:t>C L Á U S U L A S :</w:t>
      </w:r>
    </w:p>
    <w:p w:rsidR="00706E14" w:rsidRPr="006E74AC" w:rsidRDefault="00706E14" w:rsidP="00721C99">
      <w:pPr>
        <w:jc w:val="both"/>
        <w:rPr>
          <w:rFonts w:ascii="Arial" w:hAnsi="Arial" w:cs="Arial"/>
          <w:b/>
          <w:sz w:val="16"/>
          <w:szCs w:val="16"/>
        </w:rPr>
      </w:pPr>
    </w:p>
    <w:p w:rsidR="00706E14" w:rsidRPr="006E74AC" w:rsidRDefault="00706E14" w:rsidP="00721C99">
      <w:pPr>
        <w:jc w:val="both"/>
        <w:rPr>
          <w:rFonts w:ascii="Arial" w:hAnsi="Arial" w:cs="Arial"/>
          <w:sz w:val="16"/>
          <w:szCs w:val="16"/>
        </w:rPr>
      </w:pPr>
      <w:r w:rsidRPr="006E74AC">
        <w:rPr>
          <w:rFonts w:ascii="Arial" w:hAnsi="Arial" w:cs="Arial"/>
          <w:b/>
          <w:sz w:val="16"/>
          <w:szCs w:val="16"/>
        </w:rPr>
        <w:t>PRIMERA.- OBJETO DEL CONTRATO.- “EL INSTITUTO”</w:t>
      </w:r>
      <w:r w:rsidRPr="006E74AC">
        <w:rPr>
          <w:rFonts w:ascii="Arial" w:hAnsi="Arial" w:cs="Arial"/>
          <w:sz w:val="16"/>
          <w:szCs w:val="16"/>
        </w:rPr>
        <w:t xml:space="preserve"> se obliga a contratar de </w:t>
      </w:r>
      <w:r w:rsidRPr="006E74AC">
        <w:rPr>
          <w:rFonts w:ascii="Arial" w:hAnsi="Arial" w:cs="Arial"/>
          <w:b/>
          <w:sz w:val="16"/>
          <w:szCs w:val="16"/>
        </w:rPr>
        <w:t>“EL PRESTADOR”</w:t>
      </w:r>
      <w:r w:rsidRPr="006E74AC">
        <w:rPr>
          <w:rFonts w:ascii="Arial" w:hAnsi="Arial" w:cs="Arial"/>
          <w:sz w:val="16"/>
          <w:szCs w:val="16"/>
        </w:rPr>
        <w:t xml:space="preserve"> y éste se obliga a prestar el servicio cuyas características y especificaciones se describen en el </w:t>
      </w:r>
      <w:r w:rsidRPr="006E74AC">
        <w:rPr>
          <w:rFonts w:ascii="Arial" w:hAnsi="Arial" w:cs="Arial"/>
          <w:b/>
          <w:sz w:val="16"/>
          <w:szCs w:val="16"/>
        </w:rPr>
        <w:t xml:space="preserve">Anexo </w:t>
      </w:r>
      <w:r>
        <w:rPr>
          <w:rFonts w:ascii="Arial" w:hAnsi="Arial" w:cs="Arial"/>
          <w:b/>
          <w:sz w:val="16"/>
          <w:szCs w:val="16"/>
        </w:rPr>
        <w:t>1</w:t>
      </w:r>
      <w:r w:rsidRPr="006E74AC">
        <w:rPr>
          <w:rFonts w:ascii="Arial" w:hAnsi="Arial" w:cs="Arial"/>
          <w:b/>
          <w:sz w:val="16"/>
          <w:szCs w:val="16"/>
        </w:rPr>
        <w:t xml:space="preserve"> (</w:t>
      </w:r>
      <w:r>
        <w:rPr>
          <w:rFonts w:ascii="Arial" w:hAnsi="Arial" w:cs="Arial"/>
          <w:b/>
          <w:sz w:val="16"/>
          <w:szCs w:val="16"/>
        </w:rPr>
        <w:t>Uno</w:t>
      </w:r>
      <w:r w:rsidRPr="006E74AC">
        <w:rPr>
          <w:rFonts w:ascii="Arial" w:hAnsi="Arial" w:cs="Arial"/>
          <w:b/>
          <w:sz w:val="16"/>
          <w:szCs w:val="16"/>
        </w:rPr>
        <w:t>)</w:t>
      </w:r>
      <w:r w:rsidRPr="006E74AC">
        <w:rPr>
          <w:rFonts w:ascii="Arial" w:hAnsi="Arial" w:cs="Arial"/>
          <w:sz w:val="16"/>
          <w:szCs w:val="16"/>
        </w:rPr>
        <w:t>, en el que se identifica la cantidad mínima de partidas como compromiso de contratación y la cantidad máxima de partidas susceptibles de contratación.</w:t>
      </w:r>
    </w:p>
    <w:p w:rsidR="00706E14" w:rsidRPr="006E74AC" w:rsidRDefault="00706E14" w:rsidP="007741BA">
      <w:pPr>
        <w:jc w:val="both"/>
        <w:rPr>
          <w:rFonts w:ascii="Arial" w:hAnsi="Arial" w:cs="Arial"/>
          <w:b/>
          <w:sz w:val="16"/>
          <w:szCs w:val="16"/>
        </w:rPr>
      </w:pPr>
    </w:p>
    <w:p w:rsidR="00706E14" w:rsidRPr="000E53C9" w:rsidRDefault="00706E14" w:rsidP="007741BA">
      <w:pPr>
        <w:tabs>
          <w:tab w:val="left" w:pos="-1701"/>
          <w:tab w:val="left" w:pos="-142"/>
        </w:tabs>
        <w:jc w:val="both"/>
        <w:rPr>
          <w:rFonts w:ascii="Arial" w:hAnsi="Arial" w:cs="Arial"/>
          <w:bCs/>
          <w:spacing w:val="-2"/>
          <w:sz w:val="16"/>
          <w:szCs w:val="16"/>
        </w:rPr>
      </w:pPr>
      <w:r w:rsidRPr="000E53C9">
        <w:rPr>
          <w:rFonts w:ascii="Arial" w:hAnsi="Arial" w:cs="Arial"/>
          <w:b/>
          <w:spacing w:val="-2"/>
          <w:sz w:val="16"/>
          <w:szCs w:val="16"/>
        </w:rPr>
        <w:t>SEGUNDA- IMPORTE DEL CONTRATO.- “EL INSTITUTO”</w:t>
      </w:r>
      <w:r w:rsidRPr="000E53C9">
        <w:rPr>
          <w:rFonts w:ascii="Arial" w:hAnsi="Arial" w:cs="Arial"/>
          <w:spacing w:val="-2"/>
          <w:sz w:val="16"/>
          <w:szCs w:val="16"/>
        </w:rPr>
        <w:t xml:space="preserve"> cuenta con un presupuesto mínimo como compromiso de pago por el servicio objeto del presente instrumento jurídico, por un importe de</w:t>
      </w:r>
      <w:r>
        <w:rPr>
          <w:rFonts w:ascii="Arial" w:hAnsi="Arial" w:cs="Arial"/>
          <w:spacing w:val="-2"/>
          <w:sz w:val="16"/>
          <w:szCs w:val="16"/>
        </w:rPr>
        <w:t xml:space="preserve"> </w:t>
      </w:r>
      <w:r>
        <w:rPr>
          <w:rFonts w:ascii="Arial" w:hAnsi="Arial" w:cs="Arial"/>
          <w:b/>
          <w:spacing w:val="-2"/>
          <w:sz w:val="16"/>
          <w:szCs w:val="16"/>
        </w:rPr>
        <w:t>$</w:t>
      </w:r>
      <w:r w:rsidRPr="00604A1C">
        <w:rPr>
          <w:rFonts w:ascii="Arial" w:hAnsi="Arial" w:cs="Arial"/>
          <w:b/>
          <w:noProof/>
          <w:spacing w:val="-2"/>
          <w:sz w:val="16"/>
          <w:szCs w:val="16"/>
        </w:rPr>
        <w:t>478,000.00</w:t>
      </w:r>
      <w:r w:rsidRPr="000E53C9">
        <w:rPr>
          <w:rFonts w:ascii="Arial" w:hAnsi="Arial" w:cs="Arial"/>
          <w:spacing w:val="-2"/>
          <w:sz w:val="16"/>
          <w:szCs w:val="16"/>
        </w:rPr>
        <w:t xml:space="preserve"> </w:t>
      </w:r>
      <w:r w:rsidRPr="00604A1C">
        <w:rPr>
          <w:rFonts w:ascii="Arial" w:hAnsi="Arial" w:cs="Arial"/>
          <w:b/>
          <w:noProof/>
          <w:spacing w:val="-2"/>
          <w:sz w:val="16"/>
          <w:szCs w:val="16"/>
        </w:rPr>
        <w:t>(Son: Cuatrocientos setenta y ocho mil pesos 00/100 M.N.)</w:t>
      </w:r>
      <w:r w:rsidRPr="000E53C9">
        <w:rPr>
          <w:rFonts w:ascii="Arial" w:hAnsi="Arial" w:cs="Arial"/>
          <w:b/>
          <w:spacing w:val="-2"/>
          <w:sz w:val="16"/>
          <w:szCs w:val="16"/>
        </w:rPr>
        <w:t xml:space="preserve"> </w:t>
      </w:r>
      <w:r w:rsidRPr="000E53C9">
        <w:rPr>
          <w:rFonts w:ascii="Arial" w:hAnsi="Arial" w:cs="Arial"/>
          <w:spacing w:val="-2"/>
          <w:sz w:val="16"/>
          <w:szCs w:val="16"/>
        </w:rPr>
        <w:t xml:space="preserve">más </w:t>
      </w:r>
      <w:r w:rsidRPr="000E53C9">
        <w:rPr>
          <w:rFonts w:ascii="Arial" w:hAnsi="Arial" w:cs="Arial"/>
          <w:bCs/>
          <w:spacing w:val="-2"/>
          <w:sz w:val="16"/>
          <w:szCs w:val="16"/>
        </w:rPr>
        <w:t>el Impuesto al Valor Agregado (</w:t>
      </w:r>
      <w:r w:rsidRPr="00604A1C">
        <w:rPr>
          <w:rFonts w:ascii="Arial" w:hAnsi="Arial" w:cs="Arial"/>
          <w:bCs/>
          <w:noProof/>
          <w:spacing w:val="-2"/>
          <w:sz w:val="16"/>
          <w:szCs w:val="16"/>
        </w:rPr>
        <w:t>16%</w:t>
      </w:r>
      <w:r w:rsidRPr="000E53C9">
        <w:rPr>
          <w:rFonts w:ascii="Arial" w:hAnsi="Arial" w:cs="Arial"/>
          <w:bCs/>
          <w:spacing w:val="-2"/>
          <w:sz w:val="16"/>
          <w:szCs w:val="16"/>
        </w:rPr>
        <w:t>)</w:t>
      </w:r>
      <w:r w:rsidRPr="000E53C9">
        <w:rPr>
          <w:rFonts w:ascii="Arial" w:hAnsi="Arial" w:cs="Arial"/>
          <w:spacing w:val="-2"/>
          <w:sz w:val="16"/>
          <w:szCs w:val="16"/>
        </w:rPr>
        <w:t xml:space="preserve"> y un presupuesto máximo susceptible de ser ejercido por la cantidad de </w:t>
      </w:r>
      <w:r>
        <w:rPr>
          <w:rFonts w:ascii="Arial" w:hAnsi="Arial" w:cs="Arial"/>
          <w:b/>
          <w:spacing w:val="-2"/>
          <w:sz w:val="16"/>
          <w:szCs w:val="16"/>
        </w:rPr>
        <w:t>$</w:t>
      </w:r>
      <w:r w:rsidRPr="00604A1C">
        <w:rPr>
          <w:rFonts w:ascii="Arial" w:hAnsi="Arial" w:cs="Arial"/>
          <w:b/>
          <w:noProof/>
          <w:spacing w:val="-2"/>
          <w:sz w:val="16"/>
          <w:szCs w:val="16"/>
        </w:rPr>
        <w:t>1'195,000.00</w:t>
      </w:r>
      <w:r>
        <w:rPr>
          <w:rFonts w:ascii="Arial" w:hAnsi="Arial" w:cs="Arial"/>
          <w:b/>
          <w:spacing w:val="-2"/>
          <w:sz w:val="16"/>
          <w:szCs w:val="16"/>
        </w:rPr>
        <w:t xml:space="preserve"> </w:t>
      </w:r>
      <w:r w:rsidRPr="00604A1C">
        <w:rPr>
          <w:rFonts w:ascii="Arial" w:hAnsi="Arial" w:cs="Arial"/>
          <w:b/>
          <w:noProof/>
          <w:spacing w:val="-2"/>
          <w:sz w:val="16"/>
          <w:szCs w:val="16"/>
        </w:rPr>
        <w:t>(Son: Un millón ciento noventa y cinco mil pesos 00/100 M.N.)</w:t>
      </w:r>
      <w:r w:rsidRPr="000E53C9">
        <w:rPr>
          <w:rFonts w:ascii="Arial" w:hAnsi="Arial" w:cs="Arial"/>
          <w:spacing w:val="-2"/>
          <w:sz w:val="16"/>
          <w:szCs w:val="16"/>
        </w:rPr>
        <w:t xml:space="preserve"> </w:t>
      </w:r>
      <w:r w:rsidRPr="000E53C9">
        <w:rPr>
          <w:rFonts w:ascii="Arial" w:hAnsi="Arial" w:cs="Arial"/>
          <w:bCs/>
          <w:spacing w:val="-2"/>
          <w:sz w:val="16"/>
          <w:szCs w:val="16"/>
        </w:rPr>
        <w:t>más I.V.A. (</w:t>
      </w:r>
      <w:r w:rsidRPr="00604A1C">
        <w:rPr>
          <w:rFonts w:ascii="Arial" w:hAnsi="Arial" w:cs="Arial"/>
          <w:bCs/>
          <w:noProof/>
          <w:spacing w:val="-2"/>
          <w:sz w:val="16"/>
          <w:szCs w:val="16"/>
        </w:rPr>
        <w:t>16%</w:t>
      </w:r>
      <w:r w:rsidRPr="000E53C9">
        <w:rPr>
          <w:rFonts w:ascii="Arial" w:hAnsi="Arial" w:cs="Arial"/>
          <w:bCs/>
          <w:spacing w:val="-2"/>
          <w:sz w:val="16"/>
          <w:szCs w:val="16"/>
        </w:rPr>
        <w:t xml:space="preserve">), de conformidad con los precios unitarios que se relacionan en el </w:t>
      </w:r>
      <w:r w:rsidRPr="000E53C9">
        <w:rPr>
          <w:rFonts w:ascii="Arial" w:hAnsi="Arial" w:cs="Arial"/>
          <w:b/>
          <w:bCs/>
          <w:spacing w:val="-2"/>
          <w:sz w:val="16"/>
          <w:szCs w:val="16"/>
        </w:rPr>
        <w:t>Anexo 3 (Tres)</w:t>
      </w:r>
      <w:r w:rsidRPr="000E53C9">
        <w:rPr>
          <w:rFonts w:ascii="Arial" w:hAnsi="Arial" w:cs="Arial"/>
          <w:bCs/>
          <w:spacing w:val="-2"/>
          <w:sz w:val="16"/>
          <w:szCs w:val="16"/>
        </w:rPr>
        <w:t>.</w:t>
      </w:r>
    </w:p>
    <w:p w:rsidR="00706E14" w:rsidRPr="006E74AC" w:rsidRDefault="00706E14" w:rsidP="007741BA">
      <w:pPr>
        <w:tabs>
          <w:tab w:val="left" w:pos="-1701"/>
          <w:tab w:val="left" w:pos="-142"/>
        </w:tabs>
        <w:jc w:val="both"/>
        <w:rPr>
          <w:rFonts w:ascii="Arial" w:hAnsi="Arial" w:cs="Arial"/>
          <w:b/>
          <w:sz w:val="16"/>
          <w:szCs w:val="16"/>
        </w:rPr>
      </w:pPr>
    </w:p>
    <w:p w:rsidR="00706E14" w:rsidRPr="006E74AC" w:rsidRDefault="00706E14" w:rsidP="007741BA">
      <w:pPr>
        <w:tabs>
          <w:tab w:val="left" w:pos="-1701"/>
          <w:tab w:val="left" w:pos="-142"/>
        </w:tabs>
        <w:jc w:val="both"/>
        <w:rPr>
          <w:rFonts w:ascii="Arial" w:hAnsi="Arial" w:cs="Arial"/>
          <w:sz w:val="16"/>
          <w:szCs w:val="16"/>
        </w:rPr>
      </w:pPr>
      <w:r w:rsidRPr="006E74AC">
        <w:rPr>
          <w:rFonts w:ascii="Arial" w:hAnsi="Arial" w:cs="Arial"/>
          <w:sz w:val="16"/>
          <w:szCs w:val="16"/>
        </w:rPr>
        <w:t xml:space="preserve">Las partes convienen que el presente contrato se celebra bajo la modalidad de precios fijos, por lo que el monto de los mismos no cambiará durante la vigencia del mismo. </w:t>
      </w:r>
    </w:p>
    <w:p w:rsidR="00706E14" w:rsidRPr="006E74AC" w:rsidRDefault="00706E14" w:rsidP="009A27A3">
      <w:pPr>
        <w:jc w:val="both"/>
        <w:rPr>
          <w:rFonts w:ascii="Arial" w:hAnsi="Arial" w:cs="Arial"/>
          <w:sz w:val="16"/>
          <w:szCs w:val="16"/>
        </w:rPr>
      </w:pPr>
    </w:p>
    <w:p w:rsidR="00706E14" w:rsidRPr="006E74AC" w:rsidRDefault="00706E14" w:rsidP="00987138">
      <w:pPr>
        <w:pStyle w:val="Sangra2detindependiente10"/>
        <w:tabs>
          <w:tab w:val="left" w:pos="-284"/>
        </w:tabs>
        <w:spacing w:after="0" w:line="240" w:lineRule="auto"/>
        <w:ind w:left="0"/>
        <w:jc w:val="both"/>
        <w:rPr>
          <w:rFonts w:ascii="Arial" w:hAnsi="Arial" w:cs="Arial"/>
          <w:sz w:val="16"/>
          <w:szCs w:val="16"/>
        </w:rPr>
      </w:pPr>
      <w:r w:rsidRPr="006E74AC">
        <w:rPr>
          <w:rFonts w:ascii="Arial" w:hAnsi="Arial" w:cs="Arial"/>
          <w:b/>
          <w:bCs/>
          <w:sz w:val="16"/>
          <w:szCs w:val="16"/>
        </w:rPr>
        <w:t xml:space="preserve">TERCERA.- FORMA DE PAGO.- “EL INSTITUTO” </w:t>
      </w:r>
      <w:r w:rsidRPr="006E74AC">
        <w:rPr>
          <w:rFonts w:ascii="Arial" w:hAnsi="Arial" w:cs="Arial"/>
          <w:sz w:val="16"/>
          <w:szCs w:val="16"/>
        </w:rPr>
        <w:t xml:space="preserve">se obliga a pagar a </w:t>
      </w:r>
      <w:r w:rsidRPr="006E74AC">
        <w:rPr>
          <w:rFonts w:ascii="Arial" w:hAnsi="Arial" w:cs="Arial"/>
          <w:b/>
          <w:bCs/>
          <w:sz w:val="16"/>
          <w:szCs w:val="16"/>
        </w:rPr>
        <w:t>“EL PRESTADOR”</w:t>
      </w:r>
      <w:r w:rsidRPr="006E74AC">
        <w:rPr>
          <w:rFonts w:ascii="Arial" w:hAnsi="Arial" w:cs="Arial"/>
          <w:sz w:val="16"/>
          <w:szCs w:val="16"/>
        </w:rPr>
        <w:t xml:space="preserve">, la cantidad señalada en la Cláusula inmediata anterior en pesos mexicanos, a los </w:t>
      </w:r>
      <w:r>
        <w:rPr>
          <w:rFonts w:ascii="Arial" w:hAnsi="Arial" w:cs="Arial"/>
          <w:sz w:val="16"/>
          <w:szCs w:val="16"/>
        </w:rPr>
        <w:t>15</w:t>
      </w:r>
      <w:r w:rsidRPr="006E74AC">
        <w:rPr>
          <w:rFonts w:ascii="Arial" w:hAnsi="Arial" w:cs="Arial"/>
          <w:sz w:val="16"/>
          <w:szCs w:val="16"/>
        </w:rPr>
        <w:t xml:space="preserve"> días naturales posteriores a la entrega</w:t>
      </w:r>
      <w:r>
        <w:rPr>
          <w:rFonts w:ascii="Arial" w:hAnsi="Arial" w:cs="Arial"/>
          <w:sz w:val="16"/>
          <w:szCs w:val="16"/>
        </w:rPr>
        <w:t xml:space="preserve"> </w:t>
      </w:r>
      <w:r w:rsidRPr="006E74AC">
        <w:rPr>
          <w:rFonts w:ascii="Arial" w:hAnsi="Arial" w:cs="Arial"/>
          <w:sz w:val="16"/>
          <w:szCs w:val="16"/>
        </w:rPr>
        <w:t xml:space="preserve">por parte de </w:t>
      </w:r>
      <w:r w:rsidRPr="006E74AC">
        <w:rPr>
          <w:rFonts w:ascii="Arial" w:hAnsi="Arial" w:cs="Arial"/>
          <w:b/>
          <w:sz w:val="16"/>
          <w:szCs w:val="16"/>
        </w:rPr>
        <w:t>“EL PRESTADOR”</w:t>
      </w:r>
      <w:r w:rsidRPr="006E74AC">
        <w:rPr>
          <w:rFonts w:ascii="Arial" w:hAnsi="Arial" w:cs="Arial"/>
          <w:sz w:val="16"/>
          <w:szCs w:val="16"/>
        </w:rPr>
        <w:t>, de los siguientes documentos:</w:t>
      </w:r>
    </w:p>
    <w:p w:rsidR="00706E14" w:rsidRPr="006E74AC" w:rsidRDefault="00706E14" w:rsidP="009A27A3">
      <w:pPr>
        <w:tabs>
          <w:tab w:val="left" w:pos="-284"/>
        </w:tabs>
        <w:overflowPunct w:val="0"/>
        <w:autoSpaceDE w:val="0"/>
        <w:jc w:val="both"/>
        <w:textAlignment w:val="baseline"/>
        <w:rPr>
          <w:rFonts w:ascii="Arial" w:hAnsi="Arial" w:cs="Arial"/>
          <w:sz w:val="16"/>
          <w:szCs w:val="16"/>
        </w:rPr>
      </w:pPr>
    </w:p>
    <w:p w:rsidR="00706E14" w:rsidRPr="006E74AC" w:rsidRDefault="00706E14" w:rsidP="005521E7">
      <w:pPr>
        <w:numPr>
          <w:ilvl w:val="0"/>
          <w:numId w:val="1"/>
        </w:numPr>
        <w:tabs>
          <w:tab w:val="clear" w:pos="360"/>
        </w:tabs>
        <w:suppressAutoHyphens/>
        <w:overflowPunct w:val="0"/>
        <w:autoSpaceDE w:val="0"/>
        <w:ind w:left="227" w:hanging="227"/>
        <w:jc w:val="both"/>
        <w:textAlignment w:val="baseline"/>
        <w:rPr>
          <w:rFonts w:ascii="Arial" w:hAnsi="Arial" w:cs="Arial"/>
          <w:b/>
          <w:i/>
          <w:sz w:val="16"/>
          <w:szCs w:val="16"/>
          <w:u w:val="single"/>
        </w:rPr>
      </w:pPr>
      <w:r w:rsidRPr="00E648C5">
        <w:rPr>
          <w:rFonts w:ascii="Arial" w:hAnsi="Arial" w:cs="Arial"/>
          <w:sz w:val="16"/>
          <w:szCs w:val="18"/>
        </w:rPr>
        <w:t>Original de la factura que reúna los requisitos fiscales respectivos, en la que se indique el servicio prestado, número de proveedor, número de contrato y número de fianza, copia del contrato, copia de la fianza y Solicitud de subrogación de servicios (4-30-2/03)</w:t>
      </w:r>
      <w:r w:rsidRPr="00E648C5">
        <w:rPr>
          <w:rFonts w:ascii="Arial" w:hAnsi="Arial" w:cs="Arial"/>
          <w:iCs/>
          <w:sz w:val="16"/>
          <w:szCs w:val="18"/>
        </w:rPr>
        <w:t>, Constancia de retención del IVA</w:t>
      </w:r>
      <w:r w:rsidRPr="00E648C5">
        <w:rPr>
          <w:rFonts w:ascii="Arial" w:hAnsi="Arial" w:cs="Arial"/>
          <w:sz w:val="16"/>
          <w:szCs w:val="18"/>
        </w:rPr>
        <w:t>, en su caso</w:t>
      </w:r>
      <w:r w:rsidRPr="006E74AC">
        <w:rPr>
          <w:rFonts w:ascii="Arial" w:hAnsi="Arial" w:cs="Arial"/>
          <w:sz w:val="16"/>
          <w:szCs w:val="16"/>
        </w:rPr>
        <w:t xml:space="preserve">, misma que deberá ser entregada en </w:t>
      </w:r>
      <w:smartTag w:uri="urn:schemas-microsoft-com:office:smarttags" w:element="PersonName">
        <w:smartTagPr>
          <w:attr w:name="ProductID" w:val="la Av. Chapultepec"/>
        </w:smartTagPr>
        <w:r w:rsidRPr="006E74AC">
          <w:rPr>
            <w:rFonts w:ascii="Arial" w:hAnsi="Arial" w:cs="Arial"/>
            <w:sz w:val="16"/>
            <w:szCs w:val="16"/>
          </w:rPr>
          <w:t>la Av. Chapultepec</w:t>
        </w:r>
      </w:smartTag>
      <w:r w:rsidRPr="006E74AC">
        <w:rPr>
          <w:rFonts w:ascii="Arial" w:hAnsi="Arial" w:cs="Arial"/>
          <w:sz w:val="16"/>
          <w:szCs w:val="16"/>
        </w:rPr>
        <w:t xml:space="preserve"> núm. 2 Oriente, Colonia Centro, C.P. 77000, Chetumal, Quintana Roo los días hábiles de 09:00 a 13:00 horas.</w:t>
      </w:r>
    </w:p>
    <w:p w:rsidR="00706E14" w:rsidRPr="006E74AC" w:rsidRDefault="00706E14" w:rsidP="001115A9">
      <w:pPr>
        <w:tabs>
          <w:tab w:val="left" w:pos="11658"/>
        </w:tabs>
        <w:jc w:val="both"/>
        <w:rPr>
          <w:rFonts w:ascii="Arial" w:hAnsi="Arial" w:cs="Arial"/>
          <w:sz w:val="16"/>
          <w:szCs w:val="16"/>
        </w:rPr>
      </w:pPr>
    </w:p>
    <w:p w:rsidR="00706E14" w:rsidRPr="006E74AC" w:rsidRDefault="00706E14" w:rsidP="002658D7">
      <w:pPr>
        <w:suppressAutoHyphens/>
        <w:overflowPunct w:val="0"/>
        <w:autoSpaceDE w:val="0"/>
        <w:jc w:val="both"/>
        <w:textAlignment w:val="baseline"/>
        <w:rPr>
          <w:rFonts w:ascii="Arial" w:hAnsi="Arial" w:cs="Arial"/>
          <w:sz w:val="16"/>
          <w:szCs w:val="16"/>
        </w:rPr>
      </w:pPr>
      <w:r w:rsidRPr="006E74AC">
        <w:rPr>
          <w:rFonts w:ascii="Arial" w:hAnsi="Arial" w:cs="Arial"/>
          <w:sz w:val="16"/>
          <w:szCs w:val="16"/>
        </w:rPr>
        <w:t xml:space="preserve">En caso de que </w:t>
      </w:r>
      <w:r w:rsidRPr="006E74AC">
        <w:rPr>
          <w:rFonts w:ascii="Arial" w:hAnsi="Arial" w:cs="Arial"/>
          <w:b/>
          <w:sz w:val="16"/>
          <w:szCs w:val="16"/>
        </w:rPr>
        <w:t>“EL PRESTADOR”</w:t>
      </w:r>
      <w:r w:rsidRPr="006E74AC">
        <w:rPr>
          <w:rFonts w:ascii="Arial" w:hAnsi="Arial" w:cs="Arial"/>
          <w:sz w:val="16"/>
          <w:szCs w:val="16"/>
        </w:rPr>
        <w:t xml:space="preserve"> presente su factura con errores o deficiencias, conforme a lo previsto en el artículo 90 del Reglamento de la Ley, </w:t>
      </w:r>
      <w:r w:rsidRPr="006E74AC">
        <w:rPr>
          <w:rFonts w:ascii="Arial" w:hAnsi="Arial" w:cs="Arial"/>
          <w:b/>
          <w:bCs/>
          <w:iCs/>
          <w:sz w:val="16"/>
          <w:szCs w:val="16"/>
        </w:rPr>
        <w:t xml:space="preserve">“EL INSTITUTO” </w:t>
      </w:r>
      <w:r w:rsidRPr="006E74AC">
        <w:rPr>
          <w:rFonts w:ascii="Arial" w:hAnsi="Arial" w:cs="Arial"/>
          <w:sz w:val="16"/>
          <w:szCs w:val="16"/>
        </w:rPr>
        <w:t xml:space="preserve">dentro de los tres días hábiles siguientes a la recepción, indicará por escrito a </w:t>
      </w:r>
      <w:r w:rsidRPr="006E74AC">
        <w:rPr>
          <w:rFonts w:ascii="Arial" w:hAnsi="Arial" w:cs="Arial"/>
          <w:b/>
          <w:sz w:val="16"/>
          <w:szCs w:val="16"/>
        </w:rPr>
        <w:t xml:space="preserve">“EL PRESTADOR” </w:t>
      </w:r>
      <w:r w:rsidRPr="006E74AC">
        <w:rPr>
          <w:rFonts w:ascii="Arial" w:hAnsi="Arial" w:cs="Arial"/>
          <w:sz w:val="16"/>
          <w:szCs w:val="16"/>
        </w:rPr>
        <w:t>las deficiencias que se deberán corregir.</w:t>
      </w:r>
    </w:p>
    <w:p w:rsidR="00706E14" w:rsidRPr="006E74AC" w:rsidRDefault="00706E14" w:rsidP="001115A9">
      <w:pPr>
        <w:overflowPunct w:val="0"/>
        <w:autoSpaceDE w:val="0"/>
        <w:jc w:val="both"/>
        <w:textAlignment w:val="baseline"/>
        <w:rPr>
          <w:rFonts w:ascii="Arial" w:hAnsi="Arial" w:cs="Arial"/>
          <w:sz w:val="16"/>
          <w:szCs w:val="16"/>
        </w:rPr>
      </w:pPr>
    </w:p>
    <w:p w:rsidR="00706E14" w:rsidRPr="006E74AC" w:rsidRDefault="00706E14" w:rsidP="002658D7">
      <w:pPr>
        <w:tabs>
          <w:tab w:val="left" w:pos="-284"/>
        </w:tabs>
        <w:suppressAutoHyphens/>
        <w:overflowPunct w:val="0"/>
        <w:autoSpaceDE w:val="0"/>
        <w:jc w:val="both"/>
        <w:textAlignment w:val="baseline"/>
        <w:rPr>
          <w:rFonts w:ascii="Arial" w:hAnsi="Arial" w:cs="Arial"/>
          <w:sz w:val="16"/>
          <w:szCs w:val="16"/>
        </w:rPr>
      </w:pPr>
      <w:r w:rsidRPr="006E74AC">
        <w:rPr>
          <w:rFonts w:ascii="Arial" w:hAnsi="Arial" w:cs="Arial"/>
          <w:b/>
          <w:sz w:val="16"/>
          <w:szCs w:val="16"/>
        </w:rPr>
        <w:t>“EL PRESTADOR”</w:t>
      </w:r>
      <w:r w:rsidRPr="006E74AC">
        <w:rPr>
          <w:rFonts w:ascii="Arial" w:hAnsi="Arial" w:cs="Arial"/>
          <w:bCs/>
          <w:iCs/>
          <w:sz w:val="16"/>
          <w:szCs w:val="16"/>
        </w:rPr>
        <w:t xml:space="preserve"> podrá optar porque </w:t>
      </w:r>
      <w:r w:rsidRPr="006E74AC">
        <w:rPr>
          <w:rFonts w:ascii="Arial" w:hAnsi="Arial" w:cs="Arial"/>
          <w:b/>
          <w:bCs/>
          <w:iCs/>
          <w:sz w:val="16"/>
          <w:szCs w:val="16"/>
        </w:rPr>
        <w:t>“EL INSTITUTO”</w:t>
      </w:r>
      <w:r w:rsidRPr="006E74AC">
        <w:rPr>
          <w:rFonts w:ascii="Arial" w:hAnsi="Arial" w:cs="Arial"/>
          <w:bCs/>
          <w:iCs/>
          <w:sz w:val="16"/>
          <w:szCs w:val="16"/>
        </w:rPr>
        <w:t xml:space="preserve"> efectúe el pago del servicio prestado, a través del </w:t>
      </w:r>
      <w:r w:rsidRPr="006E74AC">
        <w:rPr>
          <w:rFonts w:ascii="Arial" w:hAnsi="Arial" w:cs="Arial"/>
          <w:sz w:val="16"/>
          <w:szCs w:val="16"/>
        </w:rPr>
        <w:t>esquema</w:t>
      </w:r>
      <w:r w:rsidRPr="006E74AC">
        <w:rPr>
          <w:rFonts w:ascii="Arial" w:hAnsi="Arial" w:cs="Arial"/>
          <w:bCs/>
          <w:iCs/>
          <w:sz w:val="16"/>
          <w:szCs w:val="16"/>
        </w:rPr>
        <w:t xml:space="preserve"> electrónico intrabancario que tiene en operación, con </w:t>
      </w:r>
      <w:r w:rsidRPr="006E74AC">
        <w:rPr>
          <w:rFonts w:ascii="Arial" w:hAnsi="Arial" w:cs="Arial"/>
          <w:sz w:val="16"/>
          <w:szCs w:val="16"/>
        </w:rPr>
        <w:t xml:space="preserve">las instituciones bancarias siguientes: Banamex, S.A., BBVA, Bancomer, S.A., Banorte, S.A. y </w:t>
      </w:r>
      <w:proofErr w:type="spellStart"/>
      <w:r w:rsidRPr="006E74AC">
        <w:rPr>
          <w:rFonts w:ascii="Arial" w:hAnsi="Arial" w:cs="Arial"/>
          <w:sz w:val="16"/>
          <w:szCs w:val="16"/>
        </w:rPr>
        <w:t>Scotiabank</w:t>
      </w:r>
      <w:proofErr w:type="spellEnd"/>
      <w:r w:rsidRPr="006E74AC">
        <w:rPr>
          <w:rFonts w:ascii="Arial" w:hAnsi="Arial" w:cs="Arial"/>
          <w:sz w:val="16"/>
          <w:szCs w:val="16"/>
        </w:rPr>
        <w:t xml:space="preserve"> Inverlat, S.A., para tal efecto deberá presentar su petición por escrito en la Av. Chapultepec núm. 2 Oriente, Colonia Centro, C.P. 77000, Chetumal, Quintana Roo los días hábiles de 09:00 a 13:00 horas, indicando: razón social, domicilio fiscal, número telefónico y fax, nombre completo del apoderado legal con facultades de cobro y su firma, número de cuenta de cheques (número de </w:t>
      </w:r>
      <w:proofErr w:type="spellStart"/>
      <w:r w:rsidRPr="006E74AC">
        <w:rPr>
          <w:rFonts w:ascii="Arial" w:hAnsi="Arial" w:cs="Arial"/>
          <w:sz w:val="16"/>
          <w:szCs w:val="16"/>
        </w:rPr>
        <w:t>clabe</w:t>
      </w:r>
      <w:proofErr w:type="spellEnd"/>
      <w:r w:rsidRPr="006E74AC">
        <w:rPr>
          <w:rFonts w:ascii="Arial" w:hAnsi="Arial" w:cs="Arial"/>
          <w:sz w:val="16"/>
          <w:szCs w:val="16"/>
        </w:rPr>
        <w:t xml:space="preserve"> bancaria estandarizada), banco, sucursal y plaza, así como, número de prestador asignado por </w:t>
      </w:r>
      <w:r w:rsidRPr="006E74AC">
        <w:rPr>
          <w:rFonts w:ascii="Arial" w:hAnsi="Arial" w:cs="Arial"/>
          <w:b/>
          <w:bCs/>
          <w:iCs/>
          <w:sz w:val="16"/>
          <w:szCs w:val="16"/>
        </w:rPr>
        <w:t>“EL INSTITUTO”</w:t>
      </w:r>
      <w:r w:rsidRPr="006E74AC">
        <w:rPr>
          <w:rFonts w:ascii="Arial" w:hAnsi="Arial" w:cs="Arial"/>
          <w:sz w:val="16"/>
          <w:szCs w:val="16"/>
        </w:rPr>
        <w:t xml:space="preserve">. </w:t>
      </w:r>
    </w:p>
    <w:p w:rsidR="00706E14" w:rsidRPr="006E74AC" w:rsidRDefault="00706E14" w:rsidP="007741BA">
      <w:pPr>
        <w:jc w:val="both"/>
        <w:rPr>
          <w:rFonts w:ascii="Arial" w:hAnsi="Arial" w:cs="Arial"/>
          <w:sz w:val="16"/>
          <w:szCs w:val="16"/>
        </w:rPr>
      </w:pPr>
    </w:p>
    <w:p w:rsidR="00706E14" w:rsidRPr="000E53C9" w:rsidRDefault="00706E14" w:rsidP="002658D7">
      <w:pPr>
        <w:suppressAutoHyphens/>
        <w:overflowPunct w:val="0"/>
        <w:autoSpaceDE w:val="0"/>
        <w:jc w:val="both"/>
        <w:textAlignment w:val="baseline"/>
        <w:rPr>
          <w:rFonts w:ascii="Arial" w:hAnsi="Arial" w:cs="Arial"/>
          <w:b/>
          <w:sz w:val="16"/>
          <w:szCs w:val="16"/>
        </w:rPr>
      </w:pPr>
      <w:r w:rsidRPr="000E53C9">
        <w:rPr>
          <w:rFonts w:ascii="Arial" w:hAnsi="Arial" w:cs="Arial"/>
          <w:sz w:val="16"/>
          <w:szCs w:val="16"/>
        </w:rPr>
        <w:t xml:space="preserve">En caso de que </w:t>
      </w:r>
      <w:r w:rsidRPr="000E53C9">
        <w:rPr>
          <w:rFonts w:ascii="Arial" w:hAnsi="Arial" w:cs="Arial"/>
          <w:b/>
          <w:sz w:val="16"/>
          <w:szCs w:val="16"/>
        </w:rPr>
        <w:t>“EL PRESTADOR”</w:t>
      </w:r>
      <w:r w:rsidRPr="000E53C9">
        <w:rPr>
          <w:rFonts w:ascii="Arial" w:hAnsi="Arial" w:cs="Arial"/>
          <w:sz w:val="16"/>
          <w:szCs w:val="16"/>
        </w:rPr>
        <w:t xml:space="preserve"> solicite el abono en una cuenta contratada en un banco diferente a los antes citados (interbancario), </w:t>
      </w:r>
      <w:r w:rsidRPr="000E53C9">
        <w:rPr>
          <w:rFonts w:ascii="Arial" w:hAnsi="Arial" w:cs="Arial"/>
          <w:b/>
          <w:bCs/>
          <w:iCs/>
          <w:sz w:val="16"/>
          <w:szCs w:val="16"/>
        </w:rPr>
        <w:t xml:space="preserve">“EL INSTITUTO” </w:t>
      </w:r>
      <w:r w:rsidRPr="000E53C9">
        <w:rPr>
          <w:rFonts w:ascii="Arial" w:hAnsi="Arial" w:cs="Arial"/>
          <w:sz w:val="16"/>
          <w:szCs w:val="16"/>
        </w:rPr>
        <w:t xml:space="preserve">realizará la instrucción de pago en la fecha de vencimiento del </w:t>
      </w:r>
      <w:proofErr w:type="spellStart"/>
      <w:r w:rsidRPr="000E53C9">
        <w:rPr>
          <w:rFonts w:ascii="Arial" w:hAnsi="Arial" w:cs="Arial"/>
          <w:sz w:val="16"/>
          <w:szCs w:val="16"/>
        </w:rPr>
        <w:t>contrarecibo</w:t>
      </w:r>
      <w:proofErr w:type="spellEnd"/>
      <w:r w:rsidRPr="000E53C9">
        <w:rPr>
          <w:rFonts w:ascii="Arial" w:hAnsi="Arial" w:cs="Arial"/>
          <w:sz w:val="16"/>
          <w:szCs w:val="16"/>
        </w:rPr>
        <w:t xml:space="preserve"> y su aplicación se llevará a cabo al día hábil siguiente, de acuerdo con el mecanismo establecido por el Centro de Compensación Bancaria</w:t>
      </w:r>
      <w:r w:rsidRPr="000E53C9">
        <w:rPr>
          <w:rFonts w:ascii="Arial" w:hAnsi="Arial" w:cs="Arial"/>
          <w:b/>
          <w:bCs/>
          <w:iCs/>
          <w:sz w:val="16"/>
          <w:szCs w:val="16"/>
        </w:rPr>
        <w:t xml:space="preserve"> (C</w:t>
      </w:r>
      <w:r w:rsidRPr="000E53C9">
        <w:rPr>
          <w:rFonts w:ascii="Arial" w:hAnsi="Arial" w:cs="Arial"/>
          <w:b/>
          <w:sz w:val="16"/>
          <w:szCs w:val="16"/>
        </w:rPr>
        <w:t>ECOBAN)</w:t>
      </w:r>
      <w:r w:rsidRPr="000E53C9">
        <w:rPr>
          <w:rFonts w:ascii="Arial" w:hAnsi="Arial" w:cs="Arial"/>
          <w:sz w:val="16"/>
          <w:szCs w:val="16"/>
        </w:rPr>
        <w:t>.</w:t>
      </w:r>
    </w:p>
    <w:p w:rsidR="00706E14" w:rsidRPr="006E74AC" w:rsidRDefault="00706E14" w:rsidP="00D85C75">
      <w:pPr>
        <w:jc w:val="both"/>
        <w:rPr>
          <w:rFonts w:ascii="Arial" w:hAnsi="Arial" w:cs="Arial"/>
          <w:sz w:val="16"/>
          <w:szCs w:val="16"/>
        </w:rPr>
      </w:pPr>
    </w:p>
    <w:p w:rsidR="00706E14" w:rsidRDefault="00706E14" w:rsidP="002658D7">
      <w:pPr>
        <w:suppressAutoHyphens/>
        <w:overflowPunct w:val="0"/>
        <w:autoSpaceDE w:val="0"/>
        <w:jc w:val="both"/>
        <w:textAlignment w:val="baseline"/>
        <w:rPr>
          <w:rFonts w:ascii="Arial" w:hAnsi="Arial" w:cs="Arial"/>
          <w:sz w:val="16"/>
          <w:szCs w:val="16"/>
        </w:rPr>
      </w:pPr>
      <w:r w:rsidRPr="006E74AC">
        <w:rPr>
          <w:rFonts w:ascii="Arial" w:hAnsi="Arial" w:cs="Arial"/>
          <w:sz w:val="16"/>
          <w:szCs w:val="16"/>
        </w:rPr>
        <w:t xml:space="preserve">Anexo a la solicitud de pago electrónico (intrabancario e interbancario) </w:t>
      </w:r>
      <w:r w:rsidRPr="006E74AC">
        <w:rPr>
          <w:rFonts w:ascii="Arial" w:hAnsi="Arial" w:cs="Arial"/>
          <w:b/>
          <w:sz w:val="16"/>
          <w:szCs w:val="16"/>
        </w:rPr>
        <w:t>“EL PRESTADOR”</w:t>
      </w:r>
      <w:r w:rsidRPr="006E74AC">
        <w:rPr>
          <w:rFonts w:ascii="Arial" w:hAnsi="Arial" w:cs="Arial"/>
          <w:sz w:val="16"/>
          <w:szCs w:val="16"/>
        </w:rPr>
        <w:t xml:space="preserve"> deberá presentar original y copia de la cédula del Registro Federal de Contribuyentes, poder notarial e identificación oficial; los originales se solicitan únicamente para cotejar los datos y le serán devueltos en el mismo acto a </w:t>
      </w:r>
      <w:r w:rsidRPr="006E74AC">
        <w:rPr>
          <w:rFonts w:ascii="Arial" w:hAnsi="Arial" w:cs="Arial"/>
          <w:b/>
          <w:sz w:val="16"/>
          <w:szCs w:val="16"/>
        </w:rPr>
        <w:t>“EL PRESTADOR”</w:t>
      </w:r>
      <w:r w:rsidRPr="006E74AC">
        <w:rPr>
          <w:rFonts w:ascii="Arial" w:hAnsi="Arial" w:cs="Arial"/>
          <w:sz w:val="16"/>
          <w:szCs w:val="16"/>
        </w:rPr>
        <w:t>.</w:t>
      </w:r>
    </w:p>
    <w:p w:rsidR="00706E14" w:rsidRDefault="00706E14" w:rsidP="00D85C75">
      <w:pPr>
        <w:suppressAutoHyphens/>
        <w:overflowPunct w:val="0"/>
        <w:autoSpaceDE w:val="0"/>
        <w:ind w:left="227"/>
        <w:jc w:val="both"/>
        <w:textAlignment w:val="baseline"/>
        <w:rPr>
          <w:rFonts w:ascii="Arial" w:hAnsi="Arial" w:cs="Arial"/>
          <w:sz w:val="16"/>
          <w:szCs w:val="16"/>
        </w:rPr>
      </w:pPr>
    </w:p>
    <w:p w:rsidR="00706E14" w:rsidRPr="00BE3C07" w:rsidRDefault="00706E14" w:rsidP="002658D7">
      <w:pPr>
        <w:autoSpaceDE w:val="0"/>
        <w:autoSpaceDN w:val="0"/>
        <w:adjustRightInd w:val="0"/>
        <w:jc w:val="both"/>
        <w:rPr>
          <w:rFonts w:ascii="Arial" w:hAnsi="Arial" w:cs="Arial"/>
          <w:sz w:val="16"/>
          <w:szCs w:val="16"/>
        </w:rPr>
      </w:pPr>
      <w:r w:rsidRPr="00BE3C07">
        <w:rPr>
          <w:rFonts w:ascii="Arial" w:hAnsi="Arial" w:cs="Arial"/>
          <w:sz w:val="16"/>
          <w:szCs w:val="16"/>
        </w:rPr>
        <w:t>Los contratos y su dictamen presupuestal deberán estar registrados en el Sistema PREI para el trámite de pago correspondiente.</w:t>
      </w:r>
    </w:p>
    <w:p w:rsidR="00706E14" w:rsidRPr="00BE3C07" w:rsidRDefault="00706E14" w:rsidP="002658D7">
      <w:pPr>
        <w:autoSpaceDE w:val="0"/>
        <w:autoSpaceDN w:val="0"/>
        <w:adjustRightInd w:val="0"/>
        <w:jc w:val="both"/>
        <w:rPr>
          <w:rFonts w:ascii="Arial" w:hAnsi="Arial" w:cs="Arial"/>
          <w:sz w:val="16"/>
          <w:szCs w:val="16"/>
        </w:rPr>
      </w:pPr>
    </w:p>
    <w:p w:rsidR="00706E14" w:rsidRPr="00BE3C07" w:rsidRDefault="00706E14" w:rsidP="002658D7">
      <w:pPr>
        <w:autoSpaceDE w:val="0"/>
        <w:autoSpaceDN w:val="0"/>
        <w:adjustRightInd w:val="0"/>
        <w:jc w:val="both"/>
        <w:rPr>
          <w:rFonts w:ascii="Arial" w:hAnsi="Arial" w:cs="Arial"/>
          <w:sz w:val="16"/>
          <w:szCs w:val="16"/>
        </w:rPr>
      </w:pPr>
      <w:r w:rsidRPr="00BE3C07">
        <w:rPr>
          <w:rFonts w:ascii="Arial" w:hAnsi="Arial" w:cs="Arial"/>
          <w:sz w:val="16"/>
          <w:szCs w:val="16"/>
        </w:rPr>
        <w:t xml:space="preserve">En caso de que </w:t>
      </w:r>
      <w:r w:rsidRPr="006E74AC">
        <w:rPr>
          <w:rFonts w:ascii="Arial" w:hAnsi="Arial" w:cs="Arial"/>
          <w:b/>
          <w:sz w:val="16"/>
          <w:szCs w:val="16"/>
        </w:rPr>
        <w:t>“EL PRESTADOR”</w:t>
      </w:r>
      <w:r w:rsidRPr="00BE3C07">
        <w:rPr>
          <w:rFonts w:ascii="Arial" w:hAnsi="Arial" w:cs="Arial"/>
          <w:sz w:val="16"/>
          <w:szCs w:val="16"/>
        </w:rPr>
        <w:t xml:space="preserve"> expida facturas  en el esquema de facturación electrónica, la recepción de las mismas será  a través del Portal de Servicios a Proveedores, y deberán ser proporcionadas en su formato XML; la validez de las mismas será determinada durante la carga y únicamente las facturas fiscalmente validas serán procedentes para pago. El proveedor deberá proporcionar a las áreas financieras una representación impresa de la misma que cumpla con las especificaciones normadas por el SAT, la representación impresa por sí misma no será sustento para pago si no se hace la carga del XML del cual se originó o si la misma no es una representación fiel del XML origen.</w:t>
      </w:r>
    </w:p>
    <w:p w:rsidR="00706E14" w:rsidRPr="00BE3C07" w:rsidRDefault="00706E14" w:rsidP="002658D7">
      <w:pPr>
        <w:autoSpaceDE w:val="0"/>
        <w:autoSpaceDN w:val="0"/>
        <w:adjustRightInd w:val="0"/>
        <w:jc w:val="both"/>
        <w:rPr>
          <w:rFonts w:ascii="Arial" w:hAnsi="Arial" w:cs="Arial"/>
          <w:sz w:val="16"/>
          <w:szCs w:val="16"/>
        </w:rPr>
      </w:pPr>
    </w:p>
    <w:p w:rsidR="00706E14" w:rsidRPr="00BE3C07" w:rsidRDefault="00706E14" w:rsidP="002658D7">
      <w:pPr>
        <w:autoSpaceDE w:val="0"/>
        <w:autoSpaceDN w:val="0"/>
        <w:adjustRightInd w:val="0"/>
        <w:jc w:val="both"/>
        <w:rPr>
          <w:rFonts w:ascii="Arial" w:hAnsi="Arial" w:cs="Arial"/>
          <w:sz w:val="16"/>
          <w:szCs w:val="16"/>
        </w:rPr>
      </w:pPr>
      <w:r w:rsidRPr="00BE3C07">
        <w:rPr>
          <w:rFonts w:ascii="Arial" w:hAnsi="Arial" w:cs="Arial"/>
          <w:sz w:val="16"/>
          <w:szCs w:val="16"/>
        </w:rPr>
        <w:t>Las facturas que amparen bienes y servicios cuya recepción no genere alta a través del SAI ni realice enlace al PREI de manera electrónica, deberán contener la firma de recepción y de autorización para el trámite de pago de acuerdo a lo establecido en el “Procedimiento para la recepción, glosa y aprobación de documentos para trámite de pago” vigente.</w:t>
      </w:r>
    </w:p>
    <w:p w:rsidR="00706E14" w:rsidRDefault="00706E14" w:rsidP="002658D7">
      <w:pPr>
        <w:jc w:val="both"/>
        <w:rPr>
          <w:rFonts w:ascii="Arial" w:hAnsi="Arial" w:cs="Arial"/>
          <w:b/>
          <w:sz w:val="16"/>
          <w:szCs w:val="16"/>
        </w:rPr>
      </w:pPr>
    </w:p>
    <w:p w:rsidR="00706E14" w:rsidRPr="00620FE7" w:rsidRDefault="00706E14" w:rsidP="002658D7">
      <w:pPr>
        <w:jc w:val="both"/>
        <w:rPr>
          <w:rFonts w:ascii="Arial" w:hAnsi="Arial" w:cs="Arial"/>
          <w:sz w:val="16"/>
          <w:szCs w:val="16"/>
        </w:rPr>
      </w:pPr>
      <w:r w:rsidRPr="00620FE7">
        <w:rPr>
          <w:rFonts w:ascii="Arial" w:hAnsi="Arial" w:cs="Arial"/>
          <w:b/>
          <w:sz w:val="16"/>
          <w:szCs w:val="16"/>
        </w:rPr>
        <w:t>“EL PRE</w:t>
      </w:r>
      <w:r>
        <w:rPr>
          <w:rFonts w:ascii="Arial" w:hAnsi="Arial" w:cs="Arial"/>
          <w:b/>
          <w:sz w:val="16"/>
          <w:szCs w:val="16"/>
        </w:rPr>
        <w:t>STA</w:t>
      </w:r>
      <w:r w:rsidRPr="00620FE7">
        <w:rPr>
          <w:rFonts w:ascii="Arial" w:hAnsi="Arial" w:cs="Arial"/>
          <w:b/>
          <w:sz w:val="16"/>
          <w:szCs w:val="16"/>
        </w:rPr>
        <w:t>DOR”</w:t>
      </w:r>
      <w:r w:rsidRPr="00620FE7">
        <w:rPr>
          <w:rFonts w:ascii="Arial" w:hAnsi="Arial" w:cs="Arial"/>
          <w:sz w:val="16"/>
          <w:szCs w:val="16"/>
        </w:rPr>
        <w:t xml:space="preserve"> cumplirá con la inscripción de sus trabajadores en el régimen obligatorio del Seguro Social así como con el pago de las cuotas obrero patronal a que haya lugar, conforme a lo dispuesto en la Ley del Seguro Social. </w:t>
      </w:r>
      <w:r w:rsidRPr="00620FE7">
        <w:rPr>
          <w:rFonts w:ascii="Arial" w:hAnsi="Arial" w:cs="Arial"/>
          <w:b/>
          <w:sz w:val="16"/>
          <w:szCs w:val="16"/>
        </w:rPr>
        <w:t>“EL INSTITUTO”</w:t>
      </w:r>
      <w:r w:rsidRPr="00620FE7">
        <w:rPr>
          <w:rFonts w:ascii="Arial" w:hAnsi="Arial" w:cs="Arial"/>
          <w:sz w:val="16"/>
          <w:szCs w:val="16"/>
        </w:rPr>
        <w:t xml:space="preserve"> podrá verificar en cualquier momento el cumplimiento de dicha obligación.</w:t>
      </w:r>
    </w:p>
    <w:p w:rsidR="00706E14" w:rsidRPr="00620FE7" w:rsidRDefault="00706E14" w:rsidP="002658D7">
      <w:pPr>
        <w:tabs>
          <w:tab w:val="left" w:pos="-284"/>
          <w:tab w:val="left" w:pos="9498"/>
        </w:tabs>
        <w:jc w:val="both"/>
        <w:rPr>
          <w:rFonts w:ascii="Arial" w:hAnsi="Arial" w:cs="Arial"/>
          <w:sz w:val="16"/>
          <w:szCs w:val="16"/>
        </w:rPr>
      </w:pPr>
    </w:p>
    <w:p w:rsidR="00706E14" w:rsidRPr="00E36D2A" w:rsidRDefault="00706E14" w:rsidP="002658D7">
      <w:pPr>
        <w:tabs>
          <w:tab w:val="left" w:pos="-284"/>
          <w:tab w:val="left" w:pos="9498"/>
        </w:tabs>
        <w:jc w:val="both"/>
        <w:rPr>
          <w:rFonts w:ascii="Arial" w:hAnsi="Arial" w:cs="Arial"/>
          <w:sz w:val="16"/>
          <w:szCs w:val="16"/>
        </w:rPr>
      </w:pPr>
      <w:r w:rsidRPr="00E36D2A">
        <w:rPr>
          <w:rFonts w:ascii="Arial" w:hAnsi="Arial" w:cs="Arial"/>
          <w:sz w:val="16"/>
          <w:szCs w:val="16"/>
        </w:rPr>
        <w:lastRenderedPageBreak/>
        <w:t xml:space="preserve">Asimismo, </w:t>
      </w:r>
      <w:r w:rsidRPr="00E36D2A">
        <w:rPr>
          <w:rFonts w:ascii="Arial" w:hAnsi="Arial" w:cs="Arial"/>
          <w:b/>
          <w:sz w:val="16"/>
          <w:szCs w:val="16"/>
        </w:rPr>
        <w:t xml:space="preserve">“EL INSTITUTO” </w:t>
      </w:r>
      <w:r w:rsidRPr="00E36D2A">
        <w:rPr>
          <w:rFonts w:ascii="Arial" w:hAnsi="Arial" w:cs="Arial"/>
          <w:sz w:val="16"/>
          <w:szCs w:val="16"/>
        </w:rPr>
        <w:t xml:space="preserve">podrá aceptar de </w:t>
      </w:r>
      <w:r w:rsidRPr="00E36D2A">
        <w:rPr>
          <w:rFonts w:ascii="Arial" w:hAnsi="Arial" w:cs="Arial"/>
          <w:b/>
          <w:sz w:val="16"/>
          <w:szCs w:val="16"/>
        </w:rPr>
        <w:t xml:space="preserve">“EL PRESTADOR” </w:t>
      </w:r>
      <w:r w:rsidRPr="00E36D2A">
        <w:rPr>
          <w:rFonts w:ascii="Arial" w:hAnsi="Arial" w:cs="Arial"/>
          <w:sz w:val="16"/>
          <w:szCs w:val="16"/>
        </w:rPr>
        <w:t>que tenga cuentas líquidas y exigibles a su cargo, que éstas se apliquen por concepto de cuotas obrero patronales, conforme a lo previsto en el artículo 40 B, de la Ley del Seguro Social.</w:t>
      </w:r>
    </w:p>
    <w:p w:rsidR="00706E14" w:rsidRPr="00E36D2A" w:rsidRDefault="00706E14" w:rsidP="002658D7">
      <w:pPr>
        <w:tabs>
          <w:tab w:val="left" w:pos="-284"/>
          <w:tab w:val="left" w:pos="9498"/>
        </w:tabs>
        <w:jc w:val="both"/>
        <w:rPr>
          <w:rFonts w:ascii="Arial" w:hAnsi="Arial" w:cs="Arial"/>
          <w:sz w:val="16"/>
          <w:szCs w:val="16"/>
        </w:rPr>
      </w:pPr>
    </w:p>
    <w:p w:rsidR="00706E14" w:rsidRPr="00E36D2A" w:rsidRDefault="00706E14" w:rsidP="002658D7">
      <w:pPr>
        <w:jc w:val="both"/>
        <w:rPr>
          <w:rFonts w:ascii="Arial" w:hAnsi="Arial" w:cs="Arial"/>
          <w:sz w:val="16"/>
          <w:szCs w:val="16"/>
        </w:rPr>
      </w:pPr>
      <w:r w:rsidRPr="00E36D2A">
        <w:rPr>
          <w:rFonts w:ascii="Arial" w:hAnsi="Arial" w:cs="Arial"/>
          <w:b/>
          <w:sz w:val="16"/>
          <w:szCs w:val="16"/>
        </w:rPr>
        <w:t>“EL PRESTADOR”</w:t>
      </w:r>
      <w:r w:rsidRPr="00E36D2A">
        <w:rPr>
          <w:rFonts w:ascii="Arial" w:hAnsi="Arial" w:cs="Arial"/>
          <w:sz w:val="16"/>
          <w:szCs w:val="16"/>
        </w:rPr>
        <w:t xml:space="preserve"> podrá solicitar a </w:t>
      </w:r>
      <w:r w:rsidRPr="00E36D2A">
        <w:rPr>
          <w:rFonts w:ascii="Arial" w:hAnsi="Arial" w:cs="Arial"/>
          <w:b/>
          <w:sz w:val="16"/>
          <w:szCs w:val="16"/>
        </w:rPr>
        <w:t>“EL INSTITUTO”,</w:t>
      </w:r>
      <w:r>
        <w:rPr>
          <w:rFonts w:ascii="Arial" w:hAnsi="Arial" w:cs="Arial"/>
          <w:sz w:val="16"/>
          <w:szCs w:val="16"/>
        </w:rPr>
        <w:t xml:space="preserve"> a través del Departamento de Contabilidad y Erogaciones</w:t>
      </w:r>
      <w:r w:rsidRPr="00E36D2A">
        <w:rPr>
          <w:rFonts w:ascii="Arial" w:hAnsi="Arial" w:cs="Arial"/>
          <w:sz w:val="16"/>
          <w:szCs w:val="16"/>
        </w:rPr>
        <w:t xml:space="preserve">, por escrito y previo al cobro de cualquier factura, que de conformidad con lo dispuesto en el artículo 40 B, último párrafo, de la Ley del Seguro Social, en el supuesto de que durante la vigencia del presente contrato, se generen cuentas por liquidar a su cargo, líquidas y exigibles a favor de </w:t>
      </w:r>
      <w:r w:rsidRPr="00E36D2A">
        <w:rPr>
          <w:rFonts w:ascii="Arial" w:hAnsi="Arial" w:cs="Arial"/>
          <w:b/>
          <w:sz w:val="16"/>
          <w:szCs w:val="16"/>
        </w:rPr>
        <w:t>“EL INSTITUTO”,</w:t>
      </w:r>
      <w:r w:rsidRPr="00E36D2A">
        <w:rPr>
          <w:rFonts w:ascii="Arial" w:hAnsi="Arial" w:cs="Arial"/>
          <w:sz w:val="16"/>
          <w:szCs w:val="16"/>
        </w:rPr>
        <w:t xml:space="preserve"> le sean aplicados como descuento en los recursos que le corresponda percibir con motivo del presente instrumento jurídico, contra los adeudos que, en su caso, tuviera por concepto de cuotas obrero patronales.</w:t>
      </w:r>
    </w:p>
    <w:p w:rsidR="00706E14" w:rsidRDefault="00706E14" w:rsidP="002658D7">
      <w:pPr>
        <w:tabs>
          <w:tab w:val="left" w:pos="-284"/>
          <w:tab w:val="left" w:pos="9498"/>
        </w:tabs>
        <w:jc w:val="both"/>
        <w:rPr>
          <w:rFonts w:ascii="Arial" w:hAnsi="Arial" w:cs="Arial"/>
          <w:sz w:val="16"/>
          <w:szCs w:val="16"/>
        </w:rPr>
      </w:pPr>
    </w:p>
    <w:p w:rsidR="00706E14" w:rsidRPr="00A44849" w:rsidRDefault="00706E14" w:rsidP="002658D7">
      <w:pPr>
        <w:tabs>
          <w:tab w:val="left" w:pos="-284"/>
          <w:tab w:val="left" w:pos="9498"/>
        </w:tabs>
        <w:jc w:val="both"/>
        <w:rPr>
          <w:rFonts w:ascii="Arial" w:hAnsi="Arial" w:cs="Arial"/>
          <w:sz w:val="16"/>
          <w:szCs w:val="16"/>
        </w:rPr>
      </w:pPr>
      <w:r w:rsidRPr="00A44849">
        <w:rPr>
          <w:rFonts w:ascii="Arial" w:hAnsi="Arial" w:cs="Arial"/>
          <w:b/>
          <w:sz w:val="16"/>
          <w:szCs w:val="16"/>
        </w:rPr>
        <w:t>“EL PRE</w:t>
      </w:r>
      <w:r>
        <w:rPr>
          <w:rFonts w:ascii="Arial" w:hAnsi="Arial" w:cs="Arial"/>
          <w:b/>
          <w:sz w:val="16"/>
          <w:szCs w:val="16"/>
        </w:rPr>
        <w:t>STA</w:t>
      </w:r>
      <w:r w:rsidRPr="00A44849">
        <w:rPr>
          <w:rFonts w:ascii="Arial" w:hAnsi="Arial" w:cs="Arial"/>
          <w:b/>
          <w:sz w:val="16"/>
          <w:szCs w:val="16"/>
        </w:rPr>
        <w:t>DOR”</w:t>
      </w:r>
      <w:r>
        <w:rPr>
          <w:rFonts w:ascii="Arial" w:hAnsi="Arial" w:cs="Arial"/>
          <w:b/>
          <w:sz w:val="16"/>
          <w:szCs w:val="16"/>
        </w:rPr>
        <w:t xml:space="preserve"> </w:t>
      </w:r>
      <w:r w:rsidRPr="00A44849">
        <w:rPr>
          <w:rFonts w:ascii="Arial" w:hAnsi="Arial" w:cs="Arial"/>
          <w:sz w:val="16"/>
          <w:szCs w:val="16"/>
        </w:rPr>
        <w:t xml:space="preserve">que celebre contrato de cesión de derechos de cobro, deberá notificarlo por escrito a </w:t>
      </w:r>
      <w:r w:rsidRPr="00A44849">
        <w:rPr>
          <w:rFonts w:ascii="Arial" w:hAnsi="Arial" w:cs="Arial"/>
          <w:b/>
          <w:sz w:val="16"/>
          <w:szCs w:val="16"/>
        </w:rPr>
        <w:t>“EL INSTITUTO”</w:t>
      </w:r>
      <w:r w:rsidRPr="00A44849">
        <w:rPr>
          <w:rFonts w:ascii="Arial" w:hAnsi="Arial" w:cs="Arial"/>
          <w:sz w:val="16"/>
          <w:szCs w:val="16"/>
        </w:rPr>
        <w:t>, con un mínimo de 5 (</w:t>
      </w:r>
      <w:r>
        <w:rPr>
          <w:rFonts w:ascii="Arial" w:hAnsi="Arial" w:cs="Arial"/>
          <w:sz w:val="16"/>
          <w:szCs w:val="16"/>
        </w:rPr>
        <w:t>C</w:t>
      </w:r>
      <w:r w:rsidRPr="00A44849">
        <w:rPr>
          <w:rFonts w:ascii="Arial" w:hAnsi="Arial" w:cs="Arial"/>
          <w:sz w:val="16"/>
          <w:szCs w:val="16"/>
        </w:rPr>
        <w:t xml:space="preserve">inco) días naturales anteriores a la fecha de pago programada, entregando invariablemente una copia de los contra-recibos cuyo importe se cede, además de los documentos sustantivos de dicha cesión. El mismo procedimiento aplicará en el caso de que </w:t>
      </w:r>
      <w:r w:rsidRPr="00A44849">
        <w:rPr>
          <w:rFonts w:ascii="Arial" w:hAnsi="Arial" w:cs="Arial"/>
          <w:b/>
          <w:sz w:val="16"/>
          <w:szCs w:val="16"/>
        </w:rPr>
        <w:t>“EL PRE</w:t>
      </w:r>
      <w:r>
        <w:rPr>
          <w:rFonts w:ascii="Arial" w:hAnsi="Arial" w:cs="Arial"/>
          <w:b/>
          <w:sz w:val="16"/>
          <w:szCs w:val="16"/>
        </w:rPr>
        <w:t>STA</w:t>
      </w:r>
      <w:r w:rsidRPr="00A44849">
        <w:rPr>
          <w:rFonts w:ascii="Arial" w:hAnsi="Arial" w:cs="Arial"/>
          <w:b/>
          <w:sz w:val="16"/>
          <w:szCs w:val="16"/>
        </w:rPr>
        <w:t xml:space="preserve">DOR” </w:t>
      </w:r>
      <w:r w:rsidRPr="00A44849">
        <w:rPr>
          <w:rFonts w:ascii="Arial" w:hAnsi="Arial" w:cs="Arial"/>
          <w:sz w:val="16"/>
          <w:szCs w:val="16"/>
        </w:rPr>
        <w:t>celebre contrato de cesión de derechos de cobro a través de factoraje financiero conforme al Programa de Cadenas Productivas de Nacional Financiera, S.N.C., Institución de Banca de Desarrollo</w:t>
      </w:r>
      <w:r>
        <w:rPr>
          <w:rFonts w:ascii="Arial" w:hAnsi="Arial" w:cs="Arial"/>
          <w:sz w:val="16"/>
          <w:szCs w:val="16"/>
        </w:rPr>
        <w:t>.</w:t>
      </w:r>
    </w:p>
    <w:p w:rsidR="00706E14" w:rsidRPr="00A44849" w:rsidRDefault="00706E14" w:rsidP="002658D7">
      <w:pPr>
        <w:tabs>
          <w:tab w:val="left" w:pos="-284"/>
          <w:tab w:val="left" w:pos="9498"/>
        </w:tabs>
        <w:jc w:val="both"/>
        <w:rPr>
          <w:rFonts w:ascii="Arial" w:hAnsi="Arial" w:cs="Arial"/>
          <w:sz w:val="16"/>
          <w:szCs w:val="16"/>
        </w:rPr>
      </w:pPr>
    </w:p>
    <w:p w:rsidR="00706E14" w:rsidRPr="00A44849" w:rsidRDefault="00706E14" w:rsidP="002658D7">
      <w:pPr>
        <w:tabs>
          <w:tab w:val="left" w:pos="-284"/>
          <w:tab w:val="left" w:pos="9498"/>
        </w:tabs>
        <w:jc w:val="both"/>
        <w:rPr>
          <w:rFonts w:ascii="Arial" w:hAnsi="Arial" w:cs="Arial"/>
          <w:sz w:val="16"/>
          <w:szCs w:val="16"/>
        </w:rPr>
      </w:pPr>
      <w:r w:rsidRPr="00A44849">
        <w:rPr>
          <w:rFonts w:ascii="Arial" w:hAnsi="Arial" w:cs="Arial"/>
          <w:sz w:val="16"/>
          <w:szCs w:val="16"/>
        </w:rPr>
        <w:t xml:space="preserve">El pago del servicio prestado, quedará condicionado proporcionalmente al pago que </w:t>
      </w:r>
      <w:r w:rsidRPr="00A44849">
        <w:rPr>
          <w:rFonts w:ascii="Arial" w:hAnsi="Arial" w:cs="Arial"/>
          <w:b/>
          <w:sz w:val="16"/>
          <w:szCs w:val="16"/>
        </w:rPr>
        <w:t>“EL PRE</w:t>
      </w:r>
      <w:r>
        <w:rPr>
          <w:rFonts w:ascii="Arial" w:hAnsi="Arial" w:cs="Arial"/>
          <w:b/>
          <w:sz w:val="16"/>
          <w:szCs w:val="16"/>
        </w:rPr>
        <w:t>STA</w:t>
      </w:r>
      <w:r w:rsidRPr="00A44849">
        <w:rPr>
          <w:rFonts w:ascii="Arial" w:hAnsi="Arial" w:cs="Arial"/>
          <w:b/>
          <w:sz w:val="16"/>
          <w:szCs w:val="16"/>
        </w:rPr>
        <w:t>DOR”</w:t>
      </w:r>
      <w:r w:rsidRPr="00A44849">
        <w:rPr>
          <w:rFonts w:ascii="Arial" w:hAnsi="Arial" w:cs="Arial"/>
          <w:sz w:val="16"/>
          <w:szCs w:val="16"/>
        </w:rPr>
        <w:t xml:space="preserve"> deba efectuar por concepto de penas convencionales por atraso.</w:t>
      </w:r>
    </w:p>
    <w:p w:rsidR="00706E14" w:rsidRPr="006E74AC" w:rsidRDefault="00706E14" w:rsidP="007741BA">
      <w:pPr>
        <w:jc w:val="both"/>
        <w:rPr>
          <w:rFonts w:ascii="Arial" w:hAnsi="Arial" w:cs="Arial"/>
          <w:sz w:val="16"/>
          <w:szCs w:val="16"/>
        </w:rPr>
      </w:pPr>
    </w:p>
    <w:p w:rsidR="00706E14" w:rsidRPr="006E74AC" w:rsidRDefault="00706E14" w:rsidP="00401A8D">
      <w:pPr>
        <w:tabs>
          <w:tab w:val="left" w:pos="-284"/>
          <w:tab w:val="left" w:pos="9498"/>
        </w:tabs>
        <w:jc w:val="both"/>
        <w:rPr>
          <w:rFonts w:ascii="Arial" w:hAnsi="Arial" w:cs="Arial"/>
          <w:sz w:val="16"/>
          <w:szCs w:val="16"/>
        </w:rPr>
      </w:pPr>
      <w:r w:rsidRPr="006E74AC">
        <w:rPr>
          <w:rFonts w:ascii="Arial" w:hAnsi="Arial" w:cs="Arial"/>
          <w:b/>
          <w:sz w:val="16"/>
          <w:szCs w:val="16"/>
          <w:lang w:val="es-ES_tradnl"/>
        </w:rPr>
        <w:t xml:space="preserve">CUARTA.- PLAZO, LUGAR Y CONDICIONES DE </w:t>
      </w:r>
      <w:smartTag w:uri="urn:schemas-microsoft-com:office:smarttags" w:element="PersonName">
        <w:smartTagPr>
          <w:attr w:name="ProductID" w:val="LA PRESTACIￓN DEL SERVICIO.-"/>
        </w:smartTagPr>
        <w:smartTag w:uri="urn:schemas-microsoft-com:office:smarttags" w:element="PersonName">
          <w:smartTagPr>
            <w:attr w:name="ProductID" w:val="LA PRESTACIￓN DEL"/>
          </w:smartTagPr>
          <w:r w:rsidRPr="006E74AC">
            <w:rPr>
              <w:rFonts w:ascii="Arial" w:hAnsi="Arial" w:cs="Arial"/>
              <w:b/>
              <w:sz w:val="16"/>
              <w:szCs w:val="16"/>
              <w:lang w:val="es-ES_tradnl"/>
            </w:rPr>
            <w:t>LA PRESTACIÓN DEL</w:t>
          </w:r>
        </w:smartTag>
        <w:r w:rsidRPr="006E74AC">
          <w:rPr>
            <w:rFonts w:ascii="Arial" w:hAnsi="Arial" w:cs="Arial"/>
            <w:b/>
            <w:sz w:val="16"/>
            <w:szCs w:val="16"/>
            <w:lang w:val="es-ES_tradnl"/>
          </w:rPr>
          <w:t xml:space="preserve"> SERVICIO.-</w:t>
        </w:r>
      </w:smartTag>
      <w:r w:rsidRPr="006E74AC">
        <w:rPr>
          <w:rFonts w:ascii="Arial" w:hAnsi="Arial" w:cs="Arial"/>
          <w:sz w:val="16"/>
          <w:szCs w:val="16"/>
          <w:lang w:val="es-ES_tradnl"/>
        </w:rPr>
        <w:t xml:space="preserve"> </w:t>
      </w:r>
      <w:r w:rsidRPr="006E74AC">
        <w:rPr>
          <w:rFonts w:ascii="Arial" w:hAnsi="Arial" w:cs="Arial"/>
          <w:b/>
          <w:sz w:val="16"/>
          <w:szCs w:val="16"/>
        </w:rPr>
        <w:t xml:space="preserve">“EL PRESTADOR” </w:t>
      </w:r>
      <w:r w:rsidRPr="006E74AC">
        <w:rPr>
          <w:rFonts w:ascii="Arial" w:hAnsi="Arial" w:cs="Arial"/>
          <w:sz w:val="16"/>
          <w:szCs w:val="16"/>
        </w:rPr>
        <w:t>se compromete</w:t>
      </w:r>
      <w:r w:rsidRPr="006E74AC">
        <w:rPr>
          <w:rFonts w:ascii="Arial" w:hAnsi="Arial" w:cs="Arial"/>
          <w:bCs/>
          <w:sz w:val="16"/>
          <w:szCs w:val="16"/>
        </w:rPr>
        <w:t xml:space="preserve"> a iniciar la prestación de los servicios </w:t>
      </w:r>
      <w:r w:rsidRPr="006E74AC">
        <w:rPr>
          <w:rFonts w:ascii="Arial" w:hAnsi="Arial" w:cs="Arial"/>
          <w:sz w:val="16"/>
          <w:szCs w:val="16"/>
        </w:rPr>
        <w:t xml:space="preserve">el día </w:t>
      </w:r>
      <w:r w:rsidRPr="006E74AC">
        <w:rPr>
          <w:rFonts w:ascii="Arial" w:hAnsi="Arial" w:cs="Arial"/>
          <w:b/>
          <w:sz w:val="16"/>
          <w:szCs w:val="16"/>
        </w:rPr>
        <w:t>0</w:t>
      </w:r>
      <w:r>
        <w:rPr>
          <w:rFonts w:ascii="Arial" w:hAnsi="Arial" w:cs="Arial"/>
          <w:b/>
          <w:sz w:val="16"/>
          <w:szCs w:val="16"/>
        </w:rPr>
        <w:t>7</w:t>
      </w:r>
      <w:r w:rsidRPr="006E74AC">
        <w:rPr>
          <w:rFonts w:ascii="Arial" w:hAnsi="Arial" w:cs="Arial"/>
          <w:b/>
          <w:sz w:val="16"/>
          <w:szCs w:val="16"/>
        </w:rPr>
        <w:t xml:space="preserve"> de </w:t>
      </w:r>
      <w:r>
        <w:rPr>
          <w:rFonts w:ascii="Arial" w:hAnsi="Arial" w:cs="Arial"/>
          <w:b/>
          <w:sz w:val="16"/>
          <w:szCs w:val="16"/>
        </w:rPr>
        <w:t>Febrero</w:t>
      </w:r>
      <w:r w:rsidRPr="006E74AC">
        <w:rPr>
          <w:rFonts w:ascii="Arial" w:hAnsi="Arial" w:cs="Arial"/>
          <w:b/>
          <w:sz w:val="16"/>
          <w:szCs w:val="16"/>
        </w:rPr>
        <w:t xml:space="preserve"> de 201</w:t>
      </w:r>
      <w:r>
        <w:rPr>
          <w:rFonts w:ascii="Arial" w:hAnsi="Arial" w:cs="Arial"/>
          <w:b/>
          <w:sz w:val="16"/>
          <w:szCs w:val="16"/>
        </w:rPr>
        <w:t>5</w:t>
      </w:r>
      <w:r w:rsidRPr="006E74AC">
        <w:rPr>
          <w:rFonts w:ascii="Arial" w:hAnsi="Arial" w:cs="Arial"/>
          <w:sz w:val="16"/>
          <w:szCs w:val="16"/>
        </w:rPr>
        <w:t xml:space="preserve">. Los servicios subsecuentes deberán realizarse dentro de los plazos establecidos en los </w:t>
      </w:r>
      <w:r>
        <w:rPr>
          <w:rFonts w:ascii="Arial" w:hAnsi="Arial" w:cs="Arial"/>
          <w:b/>
          <w:sz w:val="16"/>
          <w:szCs w:val="16"/>
        </w:rPr>
        <w:t>A</w:t>
      </w:r>
      <w:r w:rsidRPr="006E74AC">
        <w:rPr>
          <w:rFonts w:ascii="Arial" w:hAnsi="Arial" w:cs="Arial"/>
          <w:b/>
          <w:sz w:val="16"/>
          <w:szCs w:val="16"/>
        </w:rPr>
        <w:t xml:space="preserve">nexos </w:t>
      </w:r>
      <w:r>
        <w:rPr>
          <w:rFonts w:ascii="Arial" w:hAnsi="Arial" w:cs="Arial"/>
          <w:b/>
          <w:sz w:val="16"/>
          <w:szCs w:val="16"/>
        </w:rPr>
        <w:t xml:space="preserve">1 y </w:t>
      </w:r>
      <w:r w:rsidRPr="006E74AC">
        <w:rPr>
          <w:rFonts w:ascii="Arial" w:hAnsi="Arial" w:cs="Arial"/>
          <w:b/>
          <w:sz w:val="16"/>
          <w:szCs w:val="16"/>
        </w:rPr>
        <w:t>2</w:t>
      </w:r>
      <w:r w:rsidRPr="006E74AC">
        <w:rPr>
          <w:rFonts w:ascii="Arial" w:hAnsi="Arial" w:cs="Arial"/>
          <w:sz w:val="16"/>
          <w:szCs w:val="16"/>
        </w:rPr>
        <w:t xml:space="preserve"> del presente instrumento jurídico</w:t>
      </w:r>
      <w:r w:rsidRPr="006E74AC">
        <w:rPr>
          <w:rFonts w:ascii="Arial" w:hAnsi="Arial" w:cs="Arial"/>
          <w:bCs/>
          <w:sz w:val="16"/>
          <w:szCs w:val="16"/>
        </w:rPr>
        <w:t>.</w:t>
      </w:r>
    </w:p>
    <w:p w:rsidR="00706E14" w:rsidRPr="006E74AC" w:rsidRDefault="00706E14" w:rsidP="00401A8D">
      <w:pPr>
        <w:tabs>
          <w:tab w:val="left" w:pos="-284"/>
        </w:tabs>
        <w:jc w:val="both"/>
        <w:rPr>
          <w:rFonts w:ascii="Arial" w:hAnsi="Arial" w:cs="Arial"/>
          <w:sz w:val="16"/>
          <w:szCs w:val="16"/>
        </w:rPr>
      </w:pPr>
    </w:p>
    <w:p w:rsidR="00706E14" w:rsidRPr="006E74AC" w:rsidRDefault="00706E14" w:rsidP="00A64F94">
      <w:pPr>
        <w:jc w:val="both"/>
        <w:rPr>
          <w:rFonts w:ascii="Arial" w:hAnsi="Arial" w:cs="Arial"/>
          <w:sz w:val="16"/>
          <w:szCs w:val="16"/>
        </w:rPr>
      </w:pPr>
      <w:r w:rsidRPr="006E74AC">
        <w:rPr>
          <w:rFonts w:ascii="Arial" w:hAnsi="Arial" w:cs="Arial"/>
          <w:sz w:val="16"/>
          <w:szCs w:val="16"/>
        </w:rPr>
        <w:t xml:space="preserve">En el supuesto de que </w:t>
      </w:r>
      <w:r w:rsidRPr="006E74AC">
        <w:rPr>
          <w:rFonts w:ascii="Arial" w:hAnsi="Arial" w:cs="Arial"/>
          <w:b/>
          <w:sz w:val="16"/>
          <w:szCs w:val="16"/>
        </w:rPr>
        <w:t xml:space="preserve">“EL PRESTADOR” </w:t>
      </w:r>
      <w:r w:rsidRPr="006E74AC">
        <w:rPr>
          <w:rFonts w:ascii="Arial" w:hAnsi="Arial" w:cs="Arial"/>
          <w:sz w:val="16"/>
          <w:szCs w:val="16"/>
        </w:rPr>
        <w:t xml:space="preserve">para la prestación del servicio requiera de un espacio para resguardar bienes de su propiedad y que éstos sean necesarios para la prestación del servicio; previo al inicio de éste, deberá solicitarlo a </w:t>
      </w:r>
      <w:r w:rsidRPr="006E74AC">
        <w:rPr>
          <w:rFonts w:ascii="Arial" w:hAnsi="Arial" w:cs="Arial"/>
          <w:b/>
          <w:sz w:val="16"/>
          <w:szCs w:val="16"/>
        </w:rPr>
        <w:t xml:space="preserve">“EL INSTITUTO”, </w:t>
      </w:r>
      <w:r w:rsidRPr="006E74AC">
        <w:rPr>
          <w:rFonts w:ascii="Arial" w:hAnsi="Arial" w:cs="Arial"/>
          <w:sz w:val="16"/>
          <w:szCs w:val="16"/>
        </w:rPr>
        <w:t>sin que el hecho de que no le sea proporcionado el espacio, sea un obstáculo para no iniciar en tiempo con la prestación del servicio.</w:t>
      </w:r>
    </w:p>
    <w:p w:rsidR="00706E14" w:rsidRPr="006E74AC" w:rsidRDefault="00706E14" w:rsidP="00C3515F">
      <w:pPr>
        <w:ind w:right="-93"/>
        <w:jc w:val="both"/>
        <w:rPr>
          <w:rFonts w:ascii="Arial" w:hAnsi="Arial" w:cs="Arial"/>
          <w:sz w:val="16"/>
          <w:szCs w:val="16"/>
        </w:rPr>
      </w:pPr>
    </w:p>
    <w:p w:rsidR="00706E14" w:rsidRPr="006E74AC" w:rsidRDefault="00706E14" w:rsidP="00C3515F">
      <w:pPr>
        <w:ind w:right="12"/>
        <w:jc w:val="both"/>
        <w:rPr>
          <w:rFonts w:ascii="Arial" w:hAnsi="Arial" w:cs="Arial"/>
          <w:sz w:val="16"/>
          <w:szCs w:val="16"/>
        </w:rPr>
      </w:pPr>
      <w:r w:rsidRPr="006E74AC">
        <w:rPr>
          <w:rFonts w:ascii="Arial" w:hAnsi="Arial" w:cs="Arial"/>
          <w:sz w:val="16"/>
          <w:szCs w:val="16"/>
        </w:rPr>
        <w:t>Durante la prestación del servicio,</w:t>
      </w:r>
      <w:r w:rsidRPr="006E74AC">
        <w:rPr>
          <w:rFonts w:ascii="Arial" w:hAnsi="Arial" w:cs="Arial"/>
          <w:b/>
          <w:sz w:val="16"/>
          <w:szCs w:val="16"/>
        </w:rPr>
        <w:t xml:space="preserve"> </w:t>
      </w:r>
      <w:r w:rsidRPr="006E74AC">
        <w:rPr>
          <w:rFonts w:ascii="Arial" w:hAnsi="Arial" w:cs="Arial"/>
          <w:sz w:val="16"/>
          <w:szCs w:val="16"/>
        </w:rPr>
        <w:t>éste será sujeto a una verificación visual aleatoria, con objeto de revisar que se preste conforme a las características solicitadas.</w:t>
      </w:r>
    </w:p>
    <w:p w:rsidR="00706E14" w:rsidRPr="006E74AC" w:rsidRDefault="00706E14" w:rsidP="00C3515F">
      <w:pPr>
        <w:ind w:right="12"/>
        <w:jc w:val="both"/>
        <w:rPr>
          <w:rFonts w:ascii="Arial" w:hAnsi="Arial" w:cs="Arial"/>
          <w:sz w:val="16"/>
          <w:szCs w:val="16"/>
        </w:rPr>
      </w:pPr>
    </w:p>
    <w:p w:rsidR="00706E14" w:rsidRPr="006E74AC" w:rsidRDefault="00706E14" w:rsidP="00C3515F">
      <w:pPr>
        <w:ind w:right="12"/>
        <w:jc w:val="both"/>
        <w:rPr>
          <w:rFonts w:ascii="Arial" w:hAnsi="Arial" w:cs="Arial"/>
          <w:sz w:val="16"/>
          <w:szCs w:val="16"/>
        </w:rPr>
      </w:pPr>
      <w:r w:rsidRPr="006E74AC">
        <w:rPr>
          <w:rFonts w:ascii="Arial" w:hAnsi="Arial" w:cs="Arial"/>
          <w:sz w:val="16"/>
          <w:szCs w:val="16"/>
        </w:rPr>
        <w:t xml:space="preserve">Cabe resaltar que mientras no se cumpla con las condiciones de la prestación del servicio establecidas, </w:t>
      </w:r>
      <w:r w:rsidRPr="006E74AC">
        <w:rPr>
          <w:rFonts w:ascii="Arial" w:hAnsi="Arial" w:cs="Arial"/>
          <w:b/>
          <w:sz w:val="16"/>
          <w:szCs w:val="16"/>
        </w:rPr>
        <w:t>“EL INSTITUTO”</w:t>
      </w:r>
      <w:r w:rsidRPr="006E74AC">
        <w:rPr>
          <w:rFonts w:ascii="Arial" w:hAnsi="Arial" w:cs="Arial"/>
          <w:sz w:val="16"/>
          <w:szCs w:val="16"/>
        </w:rPr>
        <w:t xml:space="preserve"> no dará por</w:t>
      </w:r>
      <w:r>
        <w:rPr>
          <w:rFonts w:ascii="Arial" w:hAnsi="Arial" w:cs="Arial"/>
          <w:sz w:val="16"/>
          <w:szCs w:val="16"/>
        </w:rPr>
        <w:t xml:space="preserve"> </w:t>
      </w:r>
      <w:r w:rsidRPr="006E74AC">
        <w:rPr>
          <w:rFonts w:ascii="Arial" w:hAnsi="Arial" w:cs="Arial"/>
          <w:sz w:val="16"/>
          <w:szCs w:val="16"/>
        </w:rPr>
        <w:t>aceptado el servicio objeto de este instrumento jurídico.</w:t>
      </w:r>
    </w:p>
    <w:p w:rsidR="00706E14" w:rsidRPr="006E74AC" w:rsidRDefault="00706E14" w:rsidP="00C3515F">
      <w:pPr>
        <w:jc w:val="both"/>
        <w:rPr>
          <w:rFonts w:ascii="Arial" w:hAnsi="Arial" w:cs="Arial"/>
          <w:sz w:val="16"/>
          <w:szCs w:val="16"/>
        </w:rPr>
      </w:pPr>
    </w:p>
    <w:p w:rsidR="00706E14" w:rsidRPr="006E74AC" w:rsidRDefault="00706E14" w:rsidP="00C3515F">
      <w:pPr>
        <w:ind w:right="12"/>
        <w:jc w:val="both"/>
        <w:rPr>
          <w:rFonts w:ascii="Arial" w:hAnsi="Arial" w:cs="Arial"/>
          <w:sz w:val="16"/>
          <w:szCs w:val="16"/>
        </w:rPr>
      </w:pPr>
      <w:r w:rsidRPr="006E74AC">
        <w:rPr>
          <w:rFonts w:ascii="Arial" w:hAnsi="Arial" w:cs="Arial"/>
          <w:b/>
          <w:sz w:val="16"/>
          <w:szCs w:val="16"/>
        </w:rPr>
        <w:t xml:space="preserve">“EL PRESTADOR” </w:t>
      </w:r>
      <w:r w:rsidRPr="006E74AC">
        <w:rPr>
          <w:rFonts w:ascii="Arial" w:hAnsi="Arial" w:cs="Arial"/>
          <w:sz w:val="16"/>
          <w:szCs w:val="16"/>
        </w:rPr>
        <w:t xml:space="preserve">se obliga a responder por su cuenta y riesgo de los daños y/o perjuicios que por inobservancia o negligencia de su parte, llegue a causar a </w:t>
      </w:r>
      <w:r w:rsidRPr="006E74AC">
        <w:rPr>
          <w:rFonts w:ascii="Arial" w:hAnsi="Arial" w:cs="Arial"/>
          <w:b/>
          <w:sz w:val="16"/>
          <w:szCs w:val="16"/>
        </w:rPr>
        <w:t>“EL INSTITUTO”</w:t>
      </w:r>
      <w:r w:rsidRPr="006E74AC">
        <w:rPr>
          <w:rFonts w:ascii="Arial" w:hAnsi="Arial" w:cs="Arial"/>
          <w:sz w:val="16"/>
          <w:szCs w:val="16"/>
        </w:rPr>
        <w:t xml:space="preserve"> y/o a terceros.</w:t>
      </w:r>
    </w:p>
    <w:p w:rsidR="00706E14" w:rsidRPr="006E74AC" w:rsidRDefault="00706E14" w:rsidP="00401A8D">
      <w:pPr>
        <w:jc w:val="both"/>
        <w:rPr>
          <w:rFonts w:ascii="Arial" w:hAnsi="Arial" w:cs="Arial"/>
          <w:sz w:val="16"/>
          <w:szCs w:val="16"/>
        </w:rPr>
      </w:pPr>
    </w:p>
    <w:p w:rsidR="00706E14" w:rsidRPr="006E74AC" w:rsidRDefault="00706E14" w:rsidP="00401A8D">
      <w:pPr>
        <w:jc w:val="both"/>
        <w:rPr>
          <w:rFonts w:ascii="Arial" w:hAnsi="Arial" w:cs="Arial"/>
          <w:bCs/>
          <w:sz w:val="16"/>
          <w:szCs w:val="16"/>
        </w:rPr>
      </w:pPr>
      <w:r>
        <w:rPr>
          <w:rFonts w:ascii="Arial" w:hAnsi="Arial" w:cs="Arial"/>
          <w:b/>
          <w:sz w:val="16"/>
          <w:szCs w:val="16"/>
          <w:lang w:val="es-ES_tradnl"/>
        </w:rPr>
        <w:t xml:space="preserve">QUINTA.- </w:t>
      </w:r>
      <w:r w:rsidRPr="006E74AC">
        <w:rPr>
          <w:rFonts w:ascii="Arial" w:hAnsi="Arial" w:cs="Arial"/>
          <w:b/>
          <w:sz w:val="16"/>
          <w:szCs w:val="16"/>
          <w:lang w:val="es-ES_tradnl"/>
        </w:rPr>
        <w:t>CONDICIONES ADICIONALES.- “EL PRESTADOR”</w:t>
      </w:r>
      <w:r w:rsidRPr="006E74AC">
        <w:rPr>
          <w:rFonts w:ascii="Arial" w:hAnsi="Arial" w:cs="Arial"/>
          <w:bCs/>
          <w:sz w:val="16"/>
          <w:szCs w:val="16"/>
        </w:rPr>
        <w:t xml:space="preserve"> deberá cumplir con las condiciones señaladas en el </w:t>
      </w:r>
      <w:r w:rsidRPr="006E74AC">
        <w:rPr>
          <w:rFonts w:ascii="Arial" w:hAnsi="Arial" w:cs="Arial"/>
          <w:b/>
          <w:bCs/>
          <w:sz w:val="16"/>
          <w:szCs w:val="16"/>
        </w:rPr>
        <w:t xml:space="preserve">Anexo </w:t>
      </w:r>
      <w:r>
        <w:rPr>
          <w:rFonts w:ascii="Arial" w:hAnsi="Arial" w:cs="Arial"/>
          <w:b/>
          <w:bCs/>
          <w:sz w:val="16"/>
          <w:szCs w:val="16"/>
        </w:rPr>
        <w:t>1</w:t>
      </w:r>
      <w:r w:rsidRPr="006E74AC">
        <w:rPr>
          <w:rFonts w:ascii="Arial" w:hAnsi="Arial" w:cs="Arial"/>
          <w:b/>
          <w:bCs/>
          <w:sz w:val="16"/>
          <w:szCs w:val="16"/>
        </w:rPr>
        <w:t xml:space="preserve"> (</w:t>
      </w:r>
      <w:r>
        <w:rPr>
          <w:rFonts w:ascii="Arial" w:hAnsi="Arial" w:cs="Arial"/>
          <w:b/>
          <w:bCs/>
          <w:sz w:val="16"/>
          <w:szCs w:val="16"/>
        </w:rPr>
        <w:t>Uno</w:t>
      </w:r>
      <w:r w:rsidRPr="006E74AC">
        <w:rPr>
          <w:rFonts w:ascii="Arial" w:hAnsi="Arial" w:cs="Arial"/>
          <w:b/>
          <w:bCs/>
          <w:sz w:val="16"/>
          <w:szCs w:val="16"/>
        </w:rPr>
        <w:t xml:space="preserve">) </w:t>
      </w:r>
      <w:r w:rsidRPr="006E74AC">
        <w:rPr>
          <w:rFonts w:ascii="Arial" w:hAnsi="Arial" w:cs="Arial"/>
          <w:bCs/>
          <w:sz w:val="16"/>
          <w:szCs w:val="16"/>
        </w:rPr>
        <w:t>para la prestación del servicio.</w:t>
      </w:r>
    </w:p>
    <w:p w:rsidR="00706E14" w:rsidRPr="006E74AC" w:rsidRDefault="00706E14" w:rsidP="009A27A3">
      <w:pPr>
        <w:ind w:right="-93"/>
        <w:jc w:val="both"/>
        <w:rPr>
          <w:rFonts w:ascii="Arial" w:hAnsi="Arial" w:cs="Arial"/>
          <w:bCs/>
          <w:sz w:val="16"/>
          <w:szCs w:val="16"/>
        </w:rPr>
      </w:pPr>
    </w:p>
    <w:p w:rsidR="00706E14" w:rsidRPr="006E74AC" w:rsidRDefault="00706E14" w:rsidP="00EA4929">
      <w:pPr>
        <w:jc w:val="both"/>
        <w:rPr>
          <w:rFonts w:ascii="Arial" w:hAnsi="Arial" w:cs="Arial"/>
          <w:sz w:val="16"/>
          <w:szCs w:val="16"/>
          <w:lang w:val="es-ES_tradnl"/>
        </w:rPr>
      </w:pPr>
      <w:r>
        <w:rPr>
          <w:rFonts w:ascii="Arial" w:hAnsi="Arial" w:cs="Arial"/>
          <w:b/>
          <w:sz w:val="16"/>
          <w:szCs w:val="16"/>
          <w:lang w:val="es-ES_tradnl"/>
        </w:rPr>
        <w:t>SEXTA</w:t>
      </w:r>
      <w:r w:rsidRPr="006E74AC">
        <w:rPr>
          <w:rFonts w:ascii="Arial" w:hAnsi="Arial" w:cs="Arial"/>
          <w:b/>
          <w:sz w:val="16"/>
          <w:szCs w:val="16"/>
          <w:lang w:val="es-ES_tradnl"/>
        </w:rPr>
        <w:t xml:space="preserve">.- VIGENCIA.- </w:t>
      </w:r>
      <w:r w:rsidRPr="006E74AC">
        <w:rPr>
          <w:rFonts w:ascii="Arial" w:hAnsi="Arial" w:cs="Arial"/>
          <w:sz w:val="16"/>
          <w:szCs w:val="16"/>
          <w:lang w:val="es-ES_tradnl"/>
        </w:rPr>
        <w:t xml:space="preserve">Las partes convienen en que la vigencia del presente contrato comprenderá </w:t>
      </w:r>
      <w:r w:rsidRPr="00604A1C">
        <w:rPr>
          <w:rFonts w:ascii="Arial" w:hAnsi="Arial" w:cs="Arial"/>
          <w:b/>
          <w:noProof/>
          <w:sz w:val="16"/>
          <w:szCs w:val="16"/>
          <w:lang w:val="es-ES_tradnl"/>
        </w:rPr>
        <w:t>del 07 de Febrero de 2015 al 31 de Diciembre de 2015</w:t>
      </w:r>
      <w:r w:rsidRPr="006E74AC">
        <w:rPr>
          <w:rFonts w:ascii="Arial" w:hAnsi="Arial" w:cs="Arial"/>
          <w:sz w:val="16"/>
          <w:szCs w:val="16"/>
          <w:lang w:val="es-ES_tradnl"/>
        </w:rPr>
        <w:t>.</w:t>
      </w:r>
    </w:p>
    <w:p w:rsidR="00706E14" w:rsidRPr="001115A9" w:rsidRDefault="00706E14" w:rsidP="009A27A3">
      <w:pPr>
        <w:ind w:right="-93"/>
        <w:jc w:val="both"/>
        <w:rPr>
          <w:rFonts w:ascii="Arial" w:hAnsi="Arial" w:cs="Arial"/>
          <w:b/>
          <w:sz w:val="16"/>
          <w:szCs w:val="16"/>
          <w:lang w:val="es-ES_tradnl"/>
        </w:rPr>
      </w:pPr>
    </w:p>
    <w:p w:rsidR="00706E14" w:rsidRPr="006E74AC" w:rsidRDefault="00706E14" w:rsidP="00EA4929">
      <w:pPr>
        <w:jc w:val="both"/>
        <w:rPr>
          <w:rFonts w:ascii="Arial" w:hAnsi="Arial" w:cs="Arial"/>
          <w:sz w:val="16"/>
          <w:szCs w:val="16"/>
          <w:lang w:val="es-ES"/>
        </w:rPr>
      </w:pPr>
      <w:r>
        <w:rPr>
          <w:rFonts w:ascii="Arial" w:hAnsi="Arial" w:cs="Arial"/>
          <w:b/>
          <w:sz w:val="16"/>
          <w:szCs w:val="16"/>
          <w:lang w:val="es-ES_tradnl"/>
        </w:rPr>
        <w:t>SÉPTIMA</w:t>
      </w:r>
      <w:r w:rsidRPr="006E74AC">
        <w:rPr>
          <w:rFonts w:ascii="Arial" w:hAnsi="Arial" w:cs="Arial"/>
          <w:b/>
          <w:sz w:val="16"/>
          <w:szCs w:val="16"/>
          <w:lang w:val="es-ES_tradnl"/>
        </w:rPr>
        <w:t>.- PROHIBICIÓN DE CESIÓN DE DERECHOS Y OBLIGACIONES.-</w:t>
      </w:r>
      <w:r w:rsidRPr="006E74AC">
        <w:rPr>
          <w:rFonts w:ascii="Arial" w:hAnsi="Arial" w:cs="Arial"/>
          <w:sz w:val="16"/>
          <w:szCs w:val="16"/>
          <w:lang w:val="es-ES_tradnl"/>
        </w:rPr>
        <w:t xml:space="preserve"> </w:t>
      </w:r>
      <w:r w:rsidRPr="006E74AC">
        <w:rPr>
          <w:rFonts w:ascii="Arial" w:hAnsi="Arial" w:cs="Arial"/>
          <w:b/>
          <w:sz w:val="16"/>
          <w:szCs w:val="16"/>
        </w:rPr>
        <w:t>“EL PRESTADOR”</w:t>
      </w:r>
      <w:r w:rsidRPr="006E74AC">
        <w:rPr>
          <w:rFonts w:ascii="Arial" w:hAnsi="Arial" w:cs="Arial"/>
          <w:sz w:val="16"/>
          <w:szCs w:val="16"/>
        </w:rPr>
        <w:t xml:space="preserve"> se obliga a no ceder, a favor de cualquier otra persona, los derechos y obligaciones que se deriven de este Contrato. </w:t>
      </w:r>
    </w:p>
    <w:p w:rsidR="00706E14" w:rsidRPr="006E74AC" w:rsidRDefault="00706E14" w:rsidP="009A27A3">
      <w:pPr>
        <w:ind w:right="-93"/>
        <w:jc w:val="both"/>
        <w:rPr>
          <w:rFonts w:ascii="Arial" w:hAnsi="Arial" w:cs="Arial"/>
          <w:sz w:val="16"/>
          <w:szCs w:val="16"/>
        </w:rPr>
      </w:pPr>
    </w:p>
    <w:p w:rsidR="00706E14" w:rsidRPr="006E74AC" w:rsidRDefault="00706E14" w:rsidP="00EA4929">
      <w:pPr>
        <w:jc w:val="both"/>
        <w:rPr>
          <w:rFonts w:ascii="Arial" w:hAnsi="Arial" w:cs="Arial"/>
          <w:sz w:val="16"/>
          <w:szCs w:val="16"/>
        </w:rPr>
      </w:pPr>
      <w:r w:rsidRPr="006E74AC">
        <w:rPr>
          <w:rFonts w:ascii="Arial" w:hAnsi="Arial" w:cs="Arial"/>
          <w:b/>
          <w:sz w:val="16"/>
          <w:szCs w:val="16"/>
        </w:rPr>
        <w:t>“EL PRESTADOR”</w:t>
      </w:r>
      <w:r w:rsidRPr="006E74AC">
        <w:rPr>
          <w:rFonts w:ascii="Arial" w:hAnsi="Arial" w:cs="Arial"/>
          <w:sz w:val="16"/>
          <w:szCs w:val="16"/>
        </w:rPr>
        <w:t xml:space="preserve"> sólo podrá ceder los derechos de cobro que se deriven del presente contrato, de acuerdo con lo estipulado en la Cláusula Tercera, del presente instrumento jurídico.</w:t>
      </w:r>
    </w:p>
    <w:p w:rsidR="00706E14" w:rsidRPr="006E74AC" w:rsidRDefault="00706E14" w:rsidP="009A27A3">
      <w:pPr>
        <w:ind w:right="-93"/>
        <w:jc w:val="both"/>
        <w:rPr>
          <w:rFonts w:ascii="Arial" w:hAnsi="Arial" w:cs="Arial"/>
          <w:b/>
          <w:sz w:val="16"/>
          <w:szCs w:val="16"/>
          <w:lang w:val="es-ES_tradnl"/>
        </w:rPr>
      </w:pPr>
    </w:p>
    <w:p w:rsidR="00706E14" w:rsidRPr="006E74AC" w:rsidRDefault="00706E14" w:rsidP="009A27A3">
      <w:pPr>
        <w:jc w:val="both"/>
        <w:rPr>
          <w:rFonts w:ascii="Arial" w:hAnsi="Arial" w:cs="Arial"/>
          <w:sz w:val="16"/>
          <w:szCs w:val="16"/>
          <w:lang w:val="es-ES"/>
        </w:rPr>
      </w:pPr>
      <w:r>
        <w:rPr>
          <w:rFonts w:ascii="Arial" w:hAnsi="Arial" w:cs="Arial"/>
          <w:b/>
          <w:sz w:val="16"/>
          <w:szCs w:val="16"/>
        </w:rPr>
        <w:t>OCTAVA</w:t>
      </w:r>
      <w:r w:rsidRPr="006E74AC">
        <w:rPr>
          <w:rFonts w:ascii="Arial" w:hAnsi="Arial" w:cs="Arial"/>
          <w:b/>
          <w:sz w:val="16"/>
          <w:szCs w:val="16"/>
        </w:rPr>
        <w:t>.- RESPONSABILIDAD.-</w:t>
      </w:r>
      <w:r w:rsidRPr="006E74AC">
        <w:rPr>
          <w:rFonts w:ascii="Arial" w:hAnsi="Arial" w:cs="Arial"/>
          <w:sz w:val="16"/>
          <w:szCs w:val="16"/>
        </w:rPr>
        <w:t xml:space="preserve"> </w:t>
      </w:r>
      <w:r w:rsidRPr="006E74AC">
        <w:rPr>
          <w:rFonts w:ascii="Arial" w:hAnsi="Arial" w:cs="Arial"/>
          <w:b/>
          <w:sz w:val="16"/>
          <w:szCs w:val="16"/>
        </w:rPr>
        <w:t>“EL PRESTADOR”</w:t>
      </w:r>
      <w:r w:rsidRPr="006E74AC">
        <w:rPr>
          <w:rFonts w:ascii="Arial" w:hAnsi="Arial" w:cs="Arial"/>
          <w:sz w:val="16"/>
          <w:szCs w:val="16"/>
        </w:rPr>
        <w:t xml:space="preserve"> se obliga a responder por su cuenta y riesgo de los daños y/o perjuicios que por inobservancia o negligencia de su parte, lleguen a causar a </w:t>
      </w:r>
      <w:r w:rsidRPr="006E74AC">
        <w:rPr>
          <w:rFonts w:ascii="Arial" w:hAnsi="Arial" w:cs="Arial"/>
          <w:b/>
          <w:sz w:val="16"/>
          <w:szCs w:val="16"/>
        </w:rPr>
        <w:t>“EL INSTITUTO”</w:t>
      </w:r>
      <w:r w:rsidRPr="006E74AC">
        <w:rPr>
          <w:rFonts w:ascii="Arial" w:hAnsi="Arial" w:cs="Arial"/>
          <w:sz w:val="16"/>
          <w:szCs w:val="16"/>
        </w:rPr>
        <w:t xml:space="preserve"> y/o a terceros, con motivo de las obligaciones pactadas en este instrumento jurídico, o bien por los defectos o vicios ocultos en los bienes entregados, de conformidad con lo establecido en el artículo 53, de la Ley de Adquisiciones, Arrendamientos y Servicios del Sector Público.</w:t>
      </w:r>
    </w:p>
    <w:p w:rsidR="00706E14" w:rsidRPr="00FA15F5" w:rsidRDefault="00706E14" w:rsidP="009A27A3">
      <w:pPr>
        <w:ind w:right="-93"/>
        <w:jc w:val="both"/>
        <w:rPr>
          <w:rFonts w:ascii="Arial" w:hAnsi="Arial" w:cs="Arial"/>
          <w:b/>
          <w:sz w:val="16"/>
          <w:szCs w:val="16"/>
          <w:lang w:val="es-ES"/>
        </w:rPr>
      </w:pPr>
    </w:p>
    <w:p w:rsidR="00706E14" w:rsidRPr="006E74AC" w:rsidRDefault="00706E14" w:rsidP="009A27A3">
      <w:pPr>
        <w:jc w:val="both"/>
        <w:rPr>
          <w:rFonts w:ascii="Arial" w:hAnsi="Arial" w:cs="Arial"/>
          <w:sz w:val="16"/>
          <w:szCs w:val="16"/>
          <w:lang w:val="es-ES"/>
        </w:rPr>
      </w:pPr>
      <w:r>
        <w:rPr>
          <w:rFonts w:ascii="Arial" w:hAnsi="Arial" w:cs="Arial"/>
          <w:b/>
          <w:sz w:val="16"/>
          <w:szCs w:val="16"/>
        </w:rPr>
        <w:t>NOVEN</w:t>
      </w:r>
      <w:r w:rsidRPr="006E74AC">
        <w:rPr>
          <w:rFonts w:ascii="Arial" w:hAnsi="Arial" w:cs="Arial"/>
          <w:b/>
          <w:sz w:val="16"/>
          <w:szCs w:val="16"/>
        </w:rPr>
        <w:t xml:space="preserve">A.- IMPUESTOS Y/O DERECHOS.- </w:t>
      </w:r>
      <w:r w:rsidRPr="006E74AC">
        <w:rPr>
          <w:rFonts w:ascii="Arial" w:hAnsi="Arial" w:cs="Arial"/>
          <w:sz w:val="16"/>
          <w:szCs w:val="16"/>
        </w:rPr>
        <w:t xml:space="preserve">Los impuestos y/o derechos que procedan con motivo de los bienes objeto del presente contrato, serán pagados por </w:t>
      </w:r>
      <w:r w:rsidRPr="006E74AC">
        <w:rPr>
          <w:rFonts w:ascii="Arial" w:hAnsi="Arial" w:cs="Arial"/>
          <w:b/>
          <w:bCs/>
          <w:sz w:val="16"/>
          <w:szCs w:val="16"/>
        </w:rPr>
        <w:t>“EL PRESTADOR”</w:t>
      </w:r>
      <w:r w:rsidRPr="006E74AC">
        <w:rPr>
          <w:rFonts w:ascii="Arial" w:hAnsi="Arial" w:cs="Arial"/>
          <w:sz w:val="16"/>
          <w:szCs w:val="16"/>
        </w:rPr>
        <w:t xml:space="preserve"> conforme a la legislación aplicable en la materia.</w:t>
      </w:r>
    </w:p>
    <w:p w:rsidR="00706E14" w:rsidRPr="00FD4907" w:rsidRDefault="00706E14" w:rsidP="009A27A3">
      <w:pPr>
        <w:jc w:val="both"/>
        <w:rPr>
          <w:rFonts w:ascii="Arial" w:hAnsi="Arial" w:cs="Arial"/>
          <w:sz w:val="16"/>
          <w:szCs w:val="16"/>
          <w:lang w:val="es-ES"/>
        </w:rPr>
      </w:pPr>
    </w:p>
    <w:p w:rsidR="00706E14" w:rsidRPr="006E74AC" w:rsidRDefault="00706E14" w:rsidP="00EA4929">
      <w:pPr>
        <w:jc w:val="both"/>
        <w:rPr>
          <w:rFonts w:ascii="Arial" w:hAnsi="Arial" w:cs="Arial"/>
          <w:sz w:val="16"/>
          <w:szCs w:val="16"/>
        </w:rPr>
      </w:pPr>
      <w:r w:rsidRPr="006E74AC">
        <w:rPr>
          <w:rFonts w:ascii="Arial" w:hAnsi="Arial" w:cs="Arial"/>
          <w:b/>
          <w:bCs/>
          <w:sz w:val="16"/>
          <w:szCs w:val="16"/>
        </w:rPr>
        <w:t>“EL INSTITUTO”</w:t>
      </w:r>
      <w:r w:rsidRPr="006E74AC">
        <w:rPr>
          <w:rFonts w:ascii="Arial" w:hAnsi="Arial" w:cs="Arial"/>
          <w:sz w:val="16"/>
          <w:szCs w:val="16"/>
        </w:rPr>
        <w:t xml:space="preserve"> sólo cubrirá el Impuesto al Valor Agregado de acuerdo a lo establecido en las disposiciones fiscales vigentes en la materia.</w:t>
      </w:r>
    </w:p>
    <w:p w:rsidR="00706E14" w:rsidRPr="006E74AC" w:rsidRDefault="00706E14" w:rsidP="009A27A3">
      <w:pPr>
        <w:pStyle w:val="Textoindependiente210"/>
        <w:rPr>
          <w:rFonts w:cs="Arial"/>
          <w:b/>
          <w:sz w:val="16"/>
          <w:szCs w:val="16"/>
        </w:rPr>
      </w:pPr>
    </w:p>
    <w:p w:rsidR="00706E14" w:rsidRPr="006E74AC" w:rsidRDefault="00706E14" w:rsidP="009A27A3">
      <w:pPr>
        <w:jc w:val="both"/>
        <w:rPr>
          <w:rFonts w:ascii="Arial" w:hAnsi="Arial" w:cs="Arial"/>
          <w:sz w:val="16"/>
          <w:szCs w:val="16"/>
        </w:rPr>
      </w:pPr>
      <w:r>
        <w:rPr>
          <w:rFonts w:ascii="Arial" w:hAnsi="Arial" w:cs="Arial"/>
          <w:b/>
          <w:sz w:val="16"/>
          <w:szCs w:val="16"/>
        </w:rPr>
        <w:t>DÉCIMA</w:t>
      </w:r>
      <w:r w:rsidRPr="006E74AC">
        <w:rPr>
          <w:rFonts w:ascii="Arial" w:hAnsi="Arial" w:cs="Arial"/>
          <w:b/>
          <w:sz w:val="16"/>
          <w:szCs w:val="16"/>
        </w:rPr>
        <w:t>.- PATENTES Y/O MARCAS.- “EL PRESTADOR”</w:t>
      </w:r>
      <w:r w:rsidRPr="006E74AC">
        <w:rPr>
          <w:rFonts w:ascii="Arial" w:hAnsi="Arial" w:cs="Arial"/>
          <w:sz w:val="16"/>
          <w:szCs w:val="16"/>
        </w:rPr>
        <w:t xml:space="preserve"> se obliga para con </w:t>
      </w:r>
      <w:r w:rsidRPr="006E74AC">
        <w:rPr>
          <w:rFonts w:ascii="Arial" w:hAnsi="Arial" w:cs="Arial"/>
          <w:b/>
          <w:sz w:val="16"/>
          <w:szCs w:val="16"/>
        </w:rPr>
        <w:t>“EL INSTITUTO”</w:t>
      </w:r>
      <w:r w:rsidRPr="006E74AC">
        <w:rPr>
          <w:rFonts w:ascii="Arial" w:hAnsi="Arial" w:cs="Arial"/>
          <w:sz w:val="16"/>
          <w:szCs w:val="16"/>
        </w:rPr>
        <w:t>, a responder por los daños y/o perjuicios que le pudiera causar a éste o a terceros, si con motivo de la entrega de los bienes adquiridos viola derechos de autor, de patentes y/o marcas u otro derecho reservado</w:t>
      </w:r>
      <w:r w:rsidRPr="006E74AC">
        <w:rPr>
          <w:rFonts w:ascii="Arial" w:hAnsi="Arial" w:cs="Arial"/>
          <w:bCs/>
          <w:sz w:val="16"/>
          <w:szCs w:val="16"/>
        </w:rPr>
        <w:t xml:space="preserve"> a nivel nacional o internacional</w:t>
      </w:r>
      <w:r w:rsidRPr="006E74AC">
        <w:rPr>
          <w:rFonts w:ascii="Arial" w:hAnsi="Arial" w:cs="Arial"/>
          <w:sz w:val="16"/>
          <w:szCs w:val="16"/>
        </w:rPr>
        <w:t>.</w:t>
      </w:r>
    </w:p>
    <w:p w:rsidR="00706E14" w:rsidRPr="006E74AC" w:rsidRDefault="00706E14" w:rsidP="009A27A3">
      <w:pPr>
        <w:jc w:val="both"/>
        <w:rPr>
          <w:rFonts w:ascii="Arial" w:hAnsi="Arial" w:cs="Arial"/>
          <w:sz w:val="16"/>
          <w:szCs w:val="16"/>
        </w:rPr>
      </w:pPr>
    </w:p>
    <w:p w:rsidR="00706E14" w:rsidRPr="006E74AC" w:rsidRDefault="00706E14" w:rsidP="009A27A3">
      <w:pPr>
        <w:jc w:val="both"/>
        <w:rPr>
          <w:rFonts w:ascii="Arial" w:hAnsi="Arial" w:cs="Arial"/>
          <w:sz w:val="16"/>
          <w:szCs w:val="16"/>
        </w:rPr>
      </w:pPr>
      <w:r w:rsidRPr="006E74AC">
        <w:rPr>
          <w:rFonts w:ascii="Arial" w:hAnsi="Arial" w:cs="Arial"/>
          <w:sz w:val="16"/>
          <w:szCs w:val="16"/>
        </w:rPr>
        <w:t xml:space="preserve">Por lo anterior, </w:t>
      </w:r>
      <w:r w:rsidRPr="006E74AC">
        <w:rPr>
          <w:rFonts w:ascii="Arial" w:hAnsi="Arial" w:cs="Arial"/>
          <w:b/>
          <w:sz w:val="16"/>
          <w:szCs w:val="16"/>
        </w:rPr>
        <w:t>“EL PRESTADOR”</w:t>
      </w:r>
      <w:r w:rsidRPr="006E74AC">
        <w:rPr>
          <w:rFonts w:ascii="Arial" w:hAnsi="Arial" w:cs="Arial"/>
          <w:sz w:val="16"/>
          <w:szCs w:val="16"/>
        </w:rPr>
        <w:t xml:space="preserve"> manifiesta en este acto bajo protesta de decir verdad, no encontrarse en ninguno de los supuestos de infracción a la Ley Federal del Derecho de Autor, ni a la Ley de la Propiedad Industrial.</w:t>
      </w:r>
    </w:p>
    <w:p w:rsidR="00706E14" w:rsidRPr="006E74AC" w:rsidRDefault="00706E14" w:rsidP="009A27A3">
      <w:pPr>
        <w:jc w:val="both"/>
        <w:rPr>
          <w:rFonts w:ascii="Arial" w:hAnsi="Arial" w:cs="Arial"/>
          <w:sz w:val="16"/>
          <w:szCs w:val="16"/>
        </w:rPr>
      </w:pPr>
    </w:p>
    <w:p w:rsidR="00706E14" w:rsidRPr="006E74AC" w:rsidRDefault="00706E14" w:rsidP="009A27A3">
      <w:pPr>
        <w:jc w:val="both"/>
        <w:rPr>
          <w:rFonts w:ascii="Arial" w:hAnsi="Arial" w:cs="Arial"/>
          <w:b/>
          <w:sz w:val="16"/>
          <w:szCs w:val="16"/>
        </w:rPr>
      </w:pPr>
      <w:r w:rsidRPr="006E74AC">
        <w:rPr>
          <w:rFonts w:ascii="Arial" w:hAnsi="Arial" w:cs="Arial"/>
          <w:sz w:val="16"/>
          <w:szCs w:val="16"/>
        </w:rPr>
        <w:t xml:space="preserve">En caso de que sobreviniera alguna reclamación en contra de </w:t>
      </w:r>
      <w:r w:rsidRPr="006E74AC">
        <w:rPr>
          <w:rFonts w:ascii="Arial" w:hAnsi="Arial" w:cs="Arial"/>
          <w:b/>
          <w:sz w:val="16"/>
          <w:szCs w:val="16"/>
        </w:rPr>
        <w:t>“EL INSTITUTO”</w:t>
      </w:r>
      <w:r w:rsidRPr="006E74AC">
        <w:rPr>
          <w:rFonts w:ascii="Arial" w:hAnsi="Arial" w:cs="Arial"/>
          <w:sz w:val="16"/>
          <w:szCs w:val="16"/>
        </w:rPr>
        <w:t xml:space="preserve"> por cualquiera de las causas antes mencionadas, la única obligación de éste será la de dar aviso en el domicilio previsto en este instrumento a </w:t>
      </w:r>
      <w:r w:rsidRPr="006E74AC">
        <w:rPr>
          <w:rFonts w:ascii="Arial" w:hAnsi="Arial" w:cs="Arial"/>
          <w:b/>
          <w:sz w:val="16"/>
          <w:szCs w:val="16"/>
        </w:rPr>
        <w:t>“EL PRESTADOR”</w:t>
      </w:r>
      <w:r w:rsidRPr="006E74AC">
        <w:rPr>
          <w:rFonts w:ascii="Arial" w:hAnsi="Arial" w:cs="Arial"/>
          <w:sz w:val="16"/>
          <w:szCs w:val="16"/>
        </w:rPr>
        <w:t xml:space="preserve">, para que éste lleve a cabo las acciones necesarias que garanticen la liberación de </w:t>
      </w:r>
      <w:r w:rsidRPr="006E74AC">
        <w:rPr>
          <w:rFonts w:ascii="Arial" w:hAnsi="Arial" w:cs="Arial"/>
          <w:b/>
          <w:sz w:val="16"/>
          <w:szCs w:val="16"/>
        </w:rPr>
        <w:t>“EL INSTITUTO”</w:t>
      </w:r>
      <w:r w:rsidRPr="006E74AC">
        <w:rPr>
          <w:rFonts w:ascii="Arial" w:hAnsi="Arial" w:cs="Arial"/>
          <w:sz w:val="16"/>
          <w:szCs w:val="16"/>
        </w:rPr>
        <w:t xml:space="preserve"> de cualquier controversia o</w:t>
      </w:r>
      <w:r w:rsidRPr="006E74AC">
        <w:rPr>
          <w:rFonts w:ascii="Arial" w:hAnsi="Arial" w:cs="Arial"/>
          <w:bCs/>
          <w:sz w:val="16"/>
          <w:szCs w:val="16"/>
        </w:rPr>
        <w:t xml:space="preserve"> responsabilidad de carácter civil, mercantil, penal o administrativa que, en su caso, se ocasione</w:t>
      </w:r>
      <w:r w:rsidRPr="006E74AC">
        <w:rPr>
          <w:rFonts w:ascii="Arial" w:hAnsi="Arial" w:cs="Arial"/>
          <w:b/>
          <w:sz w:val="16"/>
          <w:szCs w:val="16"/>
        </w:rPr>
        <w:t>.</w:t>
      </w:r>
    </w:p>
    <w:p w:rsidR="00706E14" w:rsidRPr="006E74AC" w:rsidRDefault="00706E14" w:rsidP="00EA4929">
      <w:pPr>
        <w:jc w:val="both"/>
        <w:rPr>
          <w:rFonts w:ascii="Arial" w:hAnsi="Arial" w:cs="Arial"/>
          <w:b/>
          <w:sz w:val="16"/>
          <w:szCs w:val="16"/>
        </w:rPr>
      </w:pPr>
    </w:p>
    <w:p w:rsidR="00706E14" w:rsidRPr="006E74AC" w:rsidRDefault="00706E14" w:rsidP="009A27A3">
      <w:pPr>
        <w:jc w:val="both"/>
        <w:rPr>
          <w:rFonts w:ascii="Arial" w:hAnsi="Arial" w:cs="Arial"/>
          <w:sz w:val="16"/>
          <w:szCs w:val="16"/>
        </w:rPr>
      </w:pPr>
      <w:r w:rsidRPr="006E74AC">
        <w:rPr>
          <w:rFonts w:ascii="Arial" w:hAnsi="Arial" w:cs="Arial"/>
          <w:b/>
          <w:sz w:val="16"/>
          <w:szCs w:val="16"/>
        </w:rPr>
        <w:t>DÉCIMA</w:t>
      </w:r>
      <w:r>
        <w:rPr>
          <w:rFonts w:ascii="Arial" w:hAnsi="Arial" w:cs="Arial"/>
          <w:b/>
          <w:sz w:val="16"/>
          <w:szCs w:val="16"/>
        </w:rPr>
        <w:t xml:space="preserve"> PRIMERA</w:t>
      </w:r>
      <w:r w:rsidRPr="006E74AC">
        <w:rPr>
          <w:rFonts w:ascii="Arial" w:hAnsi="Arial" w:cs="Arial"/>
          <w:b/>
          <w:sz w:val="16"/>
          <w:szCs w:val="16"/>
        </w:rPr>
        <w:t xml:space="preserve">.- GARANTÍAS.- “ELPRESTADOR” </w:t>
      </w:r>
      <w:r w:rsidRPr="006E74AC">
        <w:rPr>
          <w:rFonts w:ascii="Arial" w:hAnsi="Arial" w:cs="Arial"/>
          <w:sz w:val="16"/>
          <w:szCs w:val="16"/>
        </w:rPr>
        <w:t xml:space="preserve">se obliga a otorgar a </w:t>
      </w:r>
      <w:r w:rsidRPr="006E74AC">
        <w:rPr>
          <w:rFonts w:ascii="Arial" w:hAnsi="Arial" w:cs="Arial"/>
          <w:b/>
          <w:sz w:val="16"/>
          <w:szCs w:val="16"/>
        </w:rPr>
        <w:t>“EL INSTITUTO”</w:t>
      </w:r>
      <w:r w:rsidRPr="006E74AC">
        <w:rPr>
          <w:rFonts w:ascii="Arial" w:hAnsi="Arial" w:cs="Arial"/>
          <w:sz w:val="16"/>
          <w:szCs w:val="16"/>
        </w:rPr>
        <w:t>, las garantías que se enumeran a continuación:</w:t>
      </w:r>
    </w:p>
    <w:p w:rsidR="00706E14" w:rsidRPr="006E74AC" w:rsidRDefault="00706E14" w:rsidP="009A27A3">
      <w:pPr>
        <w:jc w:val="both"/>
        <w:rPr>
          <w:rFonts w:ascii="Arial" w:hAnsi="Arial" w:cs="Arial"/>
          <w:b/>
          <w:sz w:val="16"/>
          <w:szCs w:val="16"/>
        </w:rPr>
      </w:pPr>
    </w:p>
    <w:p w:rsidR="00706E14" w:rsidRPr="006E74AC" w:rsidRDefault="00706E14" w:rsidP="005521E7">
      <w:pPr>
        <w:numPr>
          <w:ilvl w:val="0"/>
          <w:numId w:val="2"/>
        </w:numPr>
        <w:tabs>
          <w:tab w:val="clear" w:pos="360"/>
        </w:tabs>
        <w:overflowPunct w:val="0"/>
        <w:autoSpaceDE w:val="0"/>
        <w:autoSpaceDN w:val="0"/>
        <w:adjustRightInd w:val="0"/>
        <w:ind w:left="284" w:hanging="284"/>
        <w:jc w:val="both"/>
        <w:textAlignment w:val="baseline"/>
        <w:rPr>
          <w:rFonts w:ascii="Arial" w:hAnsi="Arial" w:cs="Arial"/>
          <w:i/>
          <w:sz w:val="16"/>
          <w:szCs w:val="16"/>
        </w:rPr>
      </w:pPr>
      <w:r w:rsidRPr="006E74AC">
        <w:rPr>
          <w:rFonts w:ascii="Arial" w:hAnsi="Arial" w:cs="Arial"/>
          <w:b/>
          <w:sz w:val="16"/>
          <w:szCs w:val="16"/>
        </w:rPr>
        <w:t>GARANTÍA DE CUMPLIMIENTO DEL CONTRATO.- “EL PRESTADOR”</w:t>
      </w:r>
      <w:r w:rsidRPr="006E74AC">
        <w:rPr>
          <w:rFonts w:ascii="Arial" w:hAnsi="Arial" w:cs="Arial"/>
          <w:sz w:val="16"/>
          <w:szCs w:val="16"/>
        </w:rPr>
        <w:t xml:space="preserve"> se obliga a otorgar, dentro de un plazo de diez días naturales contados a partir de la firma de este instrumento, una garantía de cumplimiento de todas y cada una de las obligaciones a su cargo derivadas del presente Contrato, mediante fianza expedida por compañía autorizada en los términos de la Ley Federal de Instituciones de Fianzas, y a favor del “Instituto Mexicano del Seguro Social”, por un monto equivalente al 10% (diez por ciento) sobre el importe máximo que se indica en la Cláusula Segunda del presente contrato, sin considerar el Impuesto al Valor Agregado.</w:t>
      </w:r>
    </w:p>
    <w:p w:rsidR="00706E14" w:rsidRPr="006E74AC" w:rsidRDefault="00706E14" w:rsidP="009A27A3">
      <w:pPr>
        <w:jc w:val="both"/>
        <w:rPr>
          <w:rFonts w:ascii="Arial" w:hAnsi="Arial" w:cs="Arial"/>
          <w:b/>
          <w:sz w:val="16"/>
          <w:szCs w:val="16"/>
        </w:rPr>
      </w:pPr>
    </w:p>
    <w:p w:rsidR="00706E14" w:rsidRPr="006E74AC" w:rsidRDefault="00706E14" w:rsidP="001115A9">
      <w:pPr>
        <w:ind w:left="284"/>
        <w:jc w:val="both"/>
        <w:rPr>
          <w:rFonts w:ascii="Arial" w:hAnsi="Arial" w:cs="Arial"/>
          <w:sz w:val="16"/>
          <w:szCs w:val="16"/>
        </w:rPr>
      </w:pPr>
      <w:r w:rsidRPr="006E74AC">
        <w:rPr>
          <w:rFonts w:ascii="Arial" w:hAnsi="Arial" w:cs="Arial"/>
          <w:b/>
          <w:sz w:val="16"/>
          <w:szCs w:val="16"/>
        </w:rPr>
        <w:t>“EL PRESTADOR”</w:t>
      </w:r>
      <w:r w:rsidRPr="006E74AC">
        <w:rPr>
          <w:rFonts w:ascii="Arial" w:hAnsi="Arial" w:cs="Arial"/>
          <w:sz w:val="16"/>
          <w:szCs w:val="16"/>
        </w:rPr>
        <w:t xml:space="preserve"> queda obligado a entregar a </w:t>
      </w:r>
      <w:r w:rsidRPr="006E74AC">
        <w:rPr>
          <w:rFonts w:ascii="Arial" w:hAnsi="Arial" w:cs="Arial"/>
          <w:b/>
          <w:sz w:val="16"/>
          <w:szCs w:val="16"/>
        </w:rPr>
        <w:t>“EL INSTITUTO”</w:t>
      </w:r>
      <w:r w:rsidRPr="006E74AC">
        <w:rPr>
          <w:rFonts w:ascii="Arial" w:hAnsi="Arial" w:cs="Arial"/>
          <w:sz w:val="16"/>
          <w:szCs w:val="16"/>
        </w:rPr>
        <w:t xml:space="preserve"> la póliza de fianza, apegándose al formato que se integra al presente instrumento jurídico como </w:t>
      </w:r>
      <w:r w:rsidRPr="006E74AC">
        <w:rPr>
          <w:rFonts w:ascii="Arial" w:hAnsi="Arial" w:cs="Arial"/>
          <w:b/>
          <w:sz w:val="16"/>
          <w:szCs w:val="16"/>
        </w:rPr>
        <w:t xml:space="preserve">Anexo </w:t>
      </w:r>
      <w:r>
        <w:rPr>
          <w:rFonts w:ascii="Arial" w:hAnsi="Arial" w:cs="Arial"/>
          <w:b/>
          <w:sz w:val="16"/>
          <w:szCs w:val="16"/>
        </w:rPr>
        <w:t>4</w:t>
      </w:r>
      <w:r w:rsidRPr="006E74AC">
        <w:rPr>
          <w:rFonts w:ascii="Arial" w:hAnsi="Arial" w:cs="Arial"/>
          <w:b/>
          <w:sz w:val="16"/>
          <w:szCs w:val="16"/>
        </w:rPr>
        <w:t xml:space="preserve"> (C</w:t>
      </w:r>
      <w:r>
        <w:rPr>
          <w:rFonts w:ascii="Arial" w:hAnsi="Arial" w:cs="Arial"/>
          <w:b/>
          <w:sz w:val="16"/>
          <w:szCs w:val="16"/>
        </w:rPr>
        <w:t>uatr</w:t>
      </w:r>
      <w:r w:rsidRPr="006E74AC">
        <w:rPr>
          <w:rFonts w:ascii="Arial" w:hAnsi="Arial" w:cs="Arial"/>
          <w:b/>
          <w:sz w:val="16"/>
          <w:szCs w:val="16"/>
        </w:rPr>
        <w:t>o)</w:t>
      </w:r>
      <w:r w:rsidRPr="006E74AC">
        <w:rPr>
          <w:rFonts w:ascii="Arial" w:hAnsi="Arial" w:cs="Arial"/>
          <w:sz w:val="16"/>
          <w:szCs w:val="16"/>
        </w:rPr>
        <w:t xml:space="preserve">, en la </w:t>
      </w:r>
      <w:r>
        <w:rPr>
          <w:rFonts w:ascii="Arial" w:hAnsi="Arial" w:cs="Arial"/>
          <w:sz w:val="16"/>
          <w:szCs w:val="16"/>
        </w:rPr>
        <w:t xml:space="preserve">Oficina de Contratos de la </w:t>
      </w:r>
      <w:r w:rsidRPr="006E74AC">
        <w:rPr>
          <w:rFonts w:ascii="Arial" w:hAnsi="Arial" w:cs="Arial"/>
          <w:sz w:val="16"/>
          <w:szCs w:val="16"/>
        </w:rPr>
        <w:t xml:space="preserve">Coordinación de Abastecimiento y Equipamiento ubicada en </w:t>
      </w:r>
      <w:smartTag w:uri="urn:schemas-microsoft-com:office:smarttags" w:element="PersonName">
        <w:smartTagPr>
          <w:attr w:name="ProductID" w:val="la Carretera Chetumal-M￩rida"/>
        </w:smartTagPr>
        <w:r w:rsidRPr="006E74AC">
          <w:rPr>
            <w:rFonts w:ascii="Arial" w:hAnsi="Arial" w:cs="Arial"/>
            <w:sz w:val="16"/>
            <w:szCs w:val="16"/>
          </w:rPr>
          <w:t>la Carretera Chetumal-Mérida</w:t>
        </w:r>
      </w:smartTag>
      <w:r w:rsidRPr="006E74AC">
        <w:rPr>
          <w:rFonts w:ascii="Arial" w:hAnsi="Arial" w:cs="Arial"/>
          <w:sz w:val="16"/>
          <w:szCs w:val="16"/>
        </w:rPr>
        <w:t xml:space="preserve"> Km. 2.5, Col</w:t>
      </w:r>
      <w:r>
        <w:rPr>
          <w:rFonts w:ascii="Arial" w:hAnsi="Arial" w:cs="Arial"/>
          <w:sz w:val="16"/>
          <w:szCs w:val="16"/>
        </w:rPr>
        <w:t>onia</w:t>
      </w:r>
      <w:r w:rsidRPr="006E74AC">
        <w:rPr>
          <w:rFonts w:ascii="Arial" w:hAnsi="Arial" w:cs="Arial"/>
          <w:sz w:val="16"/>
          <w:szCs w:val="16"/>
        </w:rPr>
        <w:t xml:space="preserve"> Aeropuerto, C.P. 77003, en </w:t>
      </w:r>
      <w:smartTag w:uri="urn:schemas-microsoft-com:office:smarttags" w:element="PersonName">
        <w:smartTagPr>
          <w:attr w:name="ProductID" w:val="la Ciudad"/>
        </w:smartTagPr>
        <w:r w:rsidRPr="006E74AC">
          <w:rPr>
            <w:rFonts w:ascii="Arial" w:hAnsi="Arial" w:cs="Arial"/>
            <w:sz w:val="16"/>
            <w:szCs w:val="16"/>
          </w:rPr>
          <w:t>la Ciudad</w:t>
        </w:r>
      </w:smartTag>
      <w:r w:rsidRPr="006E74AC">
        <w:rPr>
          <w:rFonts w:ascii="Arial" w:hAnsi="Arial" w:cs="Arial"/>
          <w:sz w:val="16"/>
          <w:szCs w:val="16"/>
        </w:rPr>
        <w:t xml:space="preserve"> de Chetumal, Quintana Roo.</w:t>
      </w:r>
    </w:p>
    <w:p w:rsidR="00706E14" w:rsidRPr="006E74AC" w:rsidRDefault="00706E14" w:rsidP="009A27A3">
      <w:pPr>
        <w:ind w:left="360"/>
        <w:jc w:val="both"/>
        <w:rPr>
          <w:rFonts w:ascii="Arial" w:hAnsi="Arial" w:cs="Arial"/>
          <w:sz w:val="16"/>
          <w:szCs w:val="16"/>
        </w:rPr>
      </w:pPr>
    </w:p>
    <w:p w:rsidR="00706E14" w:rsidRPr="006E74AC" w:rsidRDefault="00706E14" w:rsidP="009A27A3">
      <w:pPr>
        <w:jc w:val="both"/>
        <w:rPr>
          <w:rFonts w:ascii="Arial" w:hAnsi="Arial" w:cs="Arial"/>
          <w:sz w:val="16"/>
          <w:szCs w:val="16"/>
        </w:rPr>
      </w:pPr>
      <w:r w:rsidRPr="006E74AC">
        <w:rPr>
          <w:rFonts w:ascii="Arial" w:hAnsi="Arial" w:cs="Arial"/>
          <w:sz w:val="16"/>
          <w:szCs w:val="16"/>
        </w:rPr>
        <w:t xml:space="preserve">Dicha póliza de garantía de cumplimiento del contrato será devuelta a </w:t>
      </w:r>
      <w:r w:rsidRPr="006E74AC">
        <w:rPr>
          <w:rFonts w:ascii="Arial" w:hAnsi="Arial" w:cs="Arial"/>
          <w:b/>
          <w:sz w:val="16"/>
          <w:szCs w:val="16"/>
        </w:rPr>
        <w:t>“EL PRESTADOR”</w:t>
      </w:r>
      <w:r w:rsidRPr="006E74AC">
        <w:rPr>
          <w:rFonts w:ascii="Arial" w:hAnsi="Arial" w:cs="Arial"/>
          <w:sz w:val="16"/>
          <w:szCs w:val="16"/>
        </w:rPr>
        <w:t xml:space="preserve"> una vez que </w:t>
      </w:r>
      <w:r w:rsidRPr="006E74AC">
        <w:rPr>
          <w:rFonts w:ascii="Arial" w:hAnsi="Arial" w:cs="Arial"/>
          <w:b/>
          <w:sz w:val="16"/>
          <w:szCs w:val="16"/>
        </w:rPr>
        <w:t>“EL INSTITUTO”</w:t>
      </w:r>
      <w:r w:rsidRPr="006E74AC">
        <w:rPr>
          <w:rFonts w:ascii="Arial" w:hAnsi="Arial" w:cs="Arial"/>
          <w:sz w:val="16"/>
          <w:szCs w:val="16"/>
        </w:rPr>
        <w:t xml:space="preserve"> le otorgue autorización por escrito, para que éste pueda solicitar a la afianzadora correspondiente la cancelación de la fianza, autorización que se entregará a </w:t>
      </w:r>
      <w:r w:rsidRPr="006E74AC">
        <w:rPr>
          <w:rFonts w:ascii="Arial" w:hAnsi="Arial" w:cs="Arial"/>
          <w:b/>
          <w:sz w:val="16"/>
          <w:szCs w:val="16"/>
        </w:rPr>
        <w:t>“EL PRESTADOR”</w:t>
      </w:r>
      <w:r w:rsidRPr="006E74AC">
        <w:rPr>
          <w:rFonts w:ascii="Arial" w:hAnsi="Arial" w:cs="Arial"/>
          <w:sz w:val="16"/>
          <w:szCs w:val="16"/>
        </w:rPr>
        <w:t xml:space="preserve"> en forma inmediata, siempre que demuestre haber cumplido con la totalidad de las obligaciones adquiridas por virtud del presente contrato.</w:t>
      </w:r>
    </w:p>
    <w:p w:rsidR="00706E14" w:rsidRPr="006E74AC" w:rsidRDefault="00706E14" w:rsidP="009A27A3">
      <w:pPr>
        <w:jc w:val="both"/>
        <w:rPr>
          <w:rFonts w:ascii="Arial" w:hAnsi="Arial" w:cs="Arial"/>
          <w:sz w:val="16"/>
          <w:szCs w:val="16"/>
        </w:rPr>
      </w:pPr>
    </w:p>
    <w:p w:rsidR="00706E14" w:rsidRPr="006E74AC" w:rsidRDefault="00706E14" w:rsidP="009A27A3">
      <w:pPr>
        <w:jc w:val="both"/>
        <w:rPr>
          <w:rFonts w:ascii="Arial" w:hAnsi="Arial" w:cs="Arial"/>
          <w:sz w:val="16"/>
          <w:szCs w:val="16"/>
        </w:rPr>
      </w:pPr>
      <w:r w:rsidRPr="006E74AC">
        <w:rPr>
          <w:rFonts w:ascii="Arial" w:hAnsi="Arial" w:cs="Arial"/>
          <w:sz w:val="16"/>
          <w:szCs w:val="16"/>
        </w:rPr>
        <w:t>De conformidad con el artículo 81, fracción II del Reglamento de la Ley de Adquisiciones, Arrendamientos y Servicios del Sector Público, la aplicación de la garantía de cumplimiento se hará efectiva por el monto total de la obligación garantizada.</w:t>
      </w:r>
    </w:p>
    <w:p w:rsidR="00706E14" w:rsidRPr="006E74AC" w:rsidRDefault="00706E14" w:rsidP="009A27A3">
      <w:pPr>
        <w:pStyle w:val="Textoindependiente210"/>
        <w:rPr>
          <w:rFonts w:cs="Arial"/>
          <w:b/>
          <w:sz w:val="16"/>
          <w:szCs w:val="16"/>
        </w:rPr>
      </w:pPr>
    </w:p>
    <w:p w:rsidR="00706E14" w:rsidRPr="006E74AC" w:rsidRDefault="00706E14" w:rsidP="009A27A3">
      <w:pPr>
        <w:jc w:val="both"/>
        <w:rPr>
          <w:rFonts w:ascii="Arial" w:hAnsi="Arial" w:cs="Arial"/>
          <w:sz w:val="16"/>
          <w:szCs w:val="16"/>
        </w:rPr>
      </w:pPr>
      <w:r w:rsidRPr="006E74AC">
        <w:rPr>
          <w:rFonts w:ascii="Arial" w:hAnsi="Arial" w:cs="Arial"/>
          <w:b/>
          <w:sz w:val="16"/>
          <w:szCs w:val="16"/>
        </w:rPr>
        <w:t xml:space="preserve">DÉCIMA </w:t>
      </w:r>
      <w:r>
        <w:rPr>
          <w:rFonts w:ascii="Arial" w:hAnsi="Arial" w:cs="Arial"/>
          <w:b/>
          <w:sz w:val="16"/>
          <w:szCs w:val="16"/>
        </w:rPr>
        <w:t>SEGUND</w:t>
      </w:r>
      <w:r w:rsidRPr="006E74AC">
        <w:rPr>
          <w:rFonts w:ascii="Arial" w:hAnsi="Arial" w:cs="Arial"/>
          <w:b/>
          <w:sz w:val="16"/>
          <w:szCs w:val="16"/>
        </w:rPr>
        <w:t>A.- EJECUCIÓN DE LA PÓLIZA DE FIANZA DE CUMPLIMENTO DE ESTE CONTRATO.- “EL INSTITUTO”</w:t>
      </w:r>
      <w:r w:rsidRPr="006E74AC">
        <w:rPr>
          <w:rFonts w:ascii="Arial" w:hAnsi="Arial" w:cs="Arial"/>
          <w:sz w:val="16"/>
          <w:szCs w:val="16"/>
        </w:rPr>
        <w:t xml:space="preserve"> llevará a cabo la ejecución de la garantía de cumplimiento del contrato en los casos siguientes:</w:t>
      </w:r>
    </w:p>
    <w:p w:rsidR="00706E14" w:rsidRPr="006E74AC" w:rsidRDefault="00706E14" w:rsidP="009A27A3">
      <w:pPr>
        <w:jc w:val="both"/>
        <w:rPr>
          <w:rFonts w:ascii="Arial" w:hAnsi="Arial" w:cs="Arial"/>
          <w:sz w:val="16"/>
          <w:szCs w:val="16"/>
        </w:rPr>
      </w:pPr>
    </w:p>
    <w:p w:rsidR="00706E14" w:rsidRPr="006E74AC" w:rsidRDefault="00706E14" w:rsidP="001115A9">
      <w:pPr>
        <w:overflowPunct w:val="0"/>
        <w:autoSpaceDE w:val="0"/>
        <w:ind w:left="284" w:hanging="284"/>
        <w:jc w:val="both"/>
        <w:textAlignment w:val="baseline"/>
        <w:rPr>
          <w:rFonts w:ascii="Arial" w:hAnsi="Arial" w:cs="Arial"/>
          <w:sz w:val="16"/>
          <w:szCs w:val="16"/>
        </w:rPr>
      </w:pPr>
      <w:r w:rsidRPr="006E74AC">
        <w:rPr>
          <w:rFonts w:ascii="Arial" w:hAnsi="Arial" w:cs="Arial"/>
          <w:sz w:val="16"/>
          <w:szCs w:val="16"/>
        </w:rPr>
        <w:t>a)</w:t>
      </w:r>
      <w:r w:rsidRPr="006E74AC">
        <w:rPr>
          <w:rFonts w:ascii="Arial" w:hAnsi="Arial" w:cs="Arial"/>
          <w:sz w:val="16"/>
          <w:szCs w:val="16"/>
        </w:rPr>
        <w:tab/>
        <w:t xml:space="preserve">Se rescinda administrativamente este contrato. </w:t>
      </w:r>
    </w:p>
    <w:p w:rsidR="00706E14" w:rsidRPr="006E74AC" w:rsidRDefault="00706E14" w:rsidP="009A27A3">
      <w:pPr>
        <w:overflowPunct w:val="0"/>
        <w:autoSpaceDE w:val="0"/>
        <w:jc w:val="both"/>
        <w:textAlignment w:val="baseline"/>
        <w:rPr>
          <w:rFonts w:ascii="Arial" w:hAnsi="Arial" w:cs="Arial"/>
          <w:sz w:val="16"/>
          <w:szCs w:val="16"/>
        </w:rPr>
      </w:pPr>
    </w:p>
    <w:p w:rsidR="00706E14" w:rsidRPr="006E74AC" w:rsidRDefault="00706E14" w:rsidP="001115A9">
      <w:pPr>
        <w:overflowPunct w:val="0"/>
        <w:autoSpaceDE w:val="0"/>
        <w:ind w:left="284" w:hanging="284"/>
        <w:jc w:val="both"/>
        <w:textAlignment w:val="baseline"/>
        <w:rPr>
          <w:rFonts w:ascii="Arial" w:hAnsi="Arial" w:cs="Arial"/>
          <w:sz w:val="16"/>
          <w:szCs w:val="16"/>
        </w:rPr>
      </w:pPr>
      <w:r w:rsidRPr="006E74AC">
        <w:rPr>
          <w:rFonts w:ascii="Arial" w:hAnsi="Arial" w:cs="Arial"/>
          <w:sz w:val="16"/>
          <w:szCs w:val="16"/>
        </w:rPr>
        <w:t>b)</w:t>
      </w:r>
      <w:r w:rsidRPr="006E74AC">
        <w:rPr>
          <w:rFonts w:ascii="Arial" w:hAnsi="Arial" w:cs="Arial"/>
          <w:sz w:val="16"/>
          <w:szCs w:val="16"/>
        </w:rPr>
        <w:tab/>
        <w:t>Durante su vigencia se detecten deficiencias, fallas o calidad inferior en los bienes suministrados, en comparación con los ofertados.</w:t>
      </w:r>
    </w:p>
    <w:p w:rsidR="00706E14" w:rsidRPr="006E74AC" w:rsidRDefault="00706E14" w:rsidP="009A27A3">
      <w:pPr>
        <w:overflowPunct w:val="0"/>
        <w:autoSpaceDE w:val="0"/>
        <w:ind w:left="426" w:hanging="426"/>
        <w:jc w:val="both"/>
        <w:textAlignment w:val="baseline"/>
        <w:rPr>
          <w:rFonts w:ascii="Arial" w:hAnsi="Arial" w:cs="Arial"/>
          <w:sz w:val="16"/>
          <w:szCs w:val="16"/>
        </w:rPr>
      </w:pPr>
    </w:p>
    <w:p w:rsidR="00706E14" w:rsidRPr="006E74AC" w:rsidRDefault="00706E14" w:rsidP="001115A9">
      <w:pPr>
        <w:overflowPunct w:val="0"/>
        <w:autoSpaceDE w:val="0"/>
        <w:ind w:left="284" w:hanging="284"/>
        <w:jc w:val="both"/>
        <w:textAlignment w:val="baseline"/>
        <w:rPr>
          <w:rFonts w:ascii="Arial" w:hAnsi="Arial" w:cs="Arial"/>
          <w:sz w:val="16"/>
          <w:szCs w:val="16"/>
        </w:rPr>
      </w:pPr>
      <w:r w:rsidRPr="006E74AC">
        <w:rPr>
          <w:rFonts w:ascii="Arial" w:hAnsi="Arial" w:cs="Arial"/>
          <w:sz w:val="16"/>
          <w:szCs w:val="16"/>
        </w:rPr>
        <w:t>c)</w:t>
      </w:r>
      <w:r w:rsidRPr="006E74AC">
        <w:rPr>
          <w:rFonts w:ascii="Arial" w:hAnsi="Arial" w:cs="Arial"/>
          <w:sz w:val="16"/>
          <w:szCs w:val="16"/>
        </w:rPr>
        <w:tab/>
        <w:t xml:space="preserve">Cuando en el supuesto de que se realicen modificaciones al contrato, no entregue </w:t>
      </w:r>
      <w:r w:rsidRPr="006E74AC">
        <w:rPr>
          <w:rFonts w:ascii="Arial" w:hAnsi="Arial" w:cs="Arial"/>
          <w:b/>
          <w:sz w:val="16"/>
          <w:szCs w:val="16"/>
        </w:rPr>
        <w:t>“EL PRESTADOR”</w:t>
      </w:r>
      <w:r w:rsidRPr="006E74AC">
        <w:rPr>
          <w:rFonts w:ascii="Arial" w:hAnsi="Arial" w:cs="Arial"/>
          <w:sz w:val="16"/>
          <w:szCs w:val="16"/>
        </w:rPr>
        <w:t xml:space="preserve"> en el plazo pactado, el endoso o la nueva garantía, que ampare el porcentaje establecido para garantizar el cumplimiento del presente instrumento, establecido en la Cláusula </w:t>
      </w:r>
      <w:r w:rsidRPr="006E74AC">
        <w:rPr>
          <w:rFonts w:ascii="Arial" w:hAnsi="Arial" w:cs="Arial"/>
          <w:b/>
          <w:sz w:val="16"/>
          <w:szCs w:val="16"/>
        </w:rPr>
        <w:t>DÉCIMA</w:t>
      </w:r>
      <w:r>
        <w:rPr>
          <w:rFonts w:ascii="Arial" w:hAnsi="Arial" w:cs="Arial"/>
          <w:b/>
          <w:sz w:val="16"/>
          <w:szCs w:val="16"/>
        </w:rPr>
        <w:t xml:space="preserve"> PRIMERA</w:t>
      </w:r>
      <w:r w:rsidRPr="006E74AC">
        <w:rPr>
          <w:rFonts w:ascii="Arial" w:hAnsi="Arial" w:cs="Arial"/>
          <w:b/>
          <w:sz w:val="16"/>
          <w:szCs w:val="16"/>
        </w:rPr>
        <w:t xml:space="preserve"> inciso a)</w:t>
      </w:r>
      <w:r w:rsidRPr="006E74AC">
        <w:rPr>
          <w:rFonts w:ascii="Arial" w:hAnsi="Arial" w:cs="Arial"/>
          <w:sz w:val="16"/>
          <w:szCs w:val="16"/>
        </w:rPr>
        <w:t>.</w:t>
      </w:r>
    </w:p>
    <w:p w:rsidR="00706E14" w:rsidRPr="006E74AC" w:rsidRDefault="00706E14" w:rsidP="009A27A3">
      <w:pPr>
        <w:overflowPunct w:val="0"/>
        <w:autoSpaceDE w:val="0"/>
        <w:jc w:val="both"/>
        <w:textAlignment w:val="baseline"/>
        <w:rPr>
          <w:rFonts w:ascii="Arial" w:hAnsi="Arial" w:cs="Arial"/>
          <w:sz w:val="16"/>
          <w:szCs w:val="16"/>
        </w:rPr>
      </w:pPr>
    </w:p>
    <w:p w:rsidR="00706E14" w:rsidRPr="006E74AC" w:rsidRDefault="00706E14" w:rsidP="001115A9">
      <w:pPr>
        <w:overflowPunct w:val="0"/>
        <w:autoSpaceDE w:val="0"/>
        <w:ind w:left="284" w:hanging="284"/>
        <w:jc w:val="both"/>
        <w:textAlignment w:val="baseline"/>
        <w:rPr>
          <w:rFonts w:ascii="Arial" w:hAnsi="Arial" w:cs="Arial"/>
          <w:sz w:val="16"/>
          <w:szCs w:val="16"/>
        </w:rPr>
      </w:pPr>
      <w:r w:rsidRPr="006E74AC">
        <w:rPr>
          <w:rFonts w:ascii="Arial" w:hAnsi="Arial" w:cs="Arial"/>
          <w:sz w:val="16"/>
          <w:szCs w:val="16"/>
        </w:rPr>
        <w:t>d)</w:t>
      </w:r>
      <w:r w:rsidRPr="006E74AC">
        <w:rPr>
          <w:rFonts w:ascii="Arial" w:hAnsi="Arial" w:cs="Arial"/>
          <w:sz w:val="16"/>
          <w:szCs w:val="16"/>
        </w:rPr>
        <w:tab/>
        <w:t>Por cualquier otro incumplimiento de las obligaciones contraídas en este contrato.</w:t>
      </w:r>
    </w:p>
    <w:p w:rsidR="00706E14" w:rsidRPr="006E74AC" w:rsidRDefault="00706E14" w:rsidP="00861AC2">
      <w:pPr>
        <w:jc w:val="both"/>
        <w:rPr>
          <w:rFonts w:ascii="Arial" w:hAnsi="Arial" w:cs="Arial"/>
          <w:sz w:val="16"/>
          <w:szCs w:val="16"/>
        </w:rPr>
      </w:pPr>
    </w:p>
    <w:p w:rsidR="00706E14" w:rsidRPr="006E74AC" w:rsidRDefault="00706E14" w:rsidP="007C42D5">
      <w:pPr>
        <w:pStyle w:val="NormalWeb"/>
        <w:spacing w:before="0" w:beforeAutospacing="0" w:after="0"/>
        <w:jc w:val="both"/>
        <w:rPr>
          <w:rFonts w:ascii="Arial" w:hAnsi="Arial" w:cs="Arial"/>
          <w:sz w:val="16"/>
          <w:szCs w:val="16"/>
          <w:lang w:val="es-MX"/>
        </w:rPr>
      </w:pPr>
      <w:r w:rsidRPr="006E74AC">
        <w:rPr>
          <w:rFonts w:ascii="Arial" w:hAnsi="Arial" w:cs="Arial"/>
          <w:b/>
          <w:sz w:val="16"/>
          <w:szCs w:val="16"/>
          <w:lang w:val="es-MX"/>
        </w:rPr>
        <w:t xml:space="preserve">DÉCIMA </w:t>
      </w:r>
      <w:r>
        <w:rPr>
          <w:rFonts w:ascii="Arial" w:hAnsi="Arial" w:cs="Arial"/>
          <w:b/>
          <w:sz w:val="16"/>
          <w:szCs w:val="16"/>
          <w:lang w:val="es-MX"/>
        </w:rPr>
        <w:t>TERCER</w:t>
      </w:r>
      <w:r w:rsidRPr="006E74AC">
        <w:rPr>
          <w:rFonts w:ascii="Arial" w:hAnsi="Arial" w:cs="Arial"/>
          <w:b/>
          <w:sz w:val="16"/>
          <w:szCs w:val="16"/>
          <w:lang w:val="es-MX"/>
        </w:rPr>
        <w:t>A.- PENAS CONVENCIONALES POR ATRASO EN LA PRESTACIÓN DEL SERVICIO.- “EL INSTITUTO”</w:t>
      </w:r>
      <w:r w:rsidRPr="006E74AC">
        <w:rPr>
          <w:rFonts w:ascii="Arial" w:hAnsi="Arial" w:cs="Arial"/>
          <w:sz w:val="16"/>
          <w:szCs w:val="16"/>
          <w:lang w:val="es-MX"/>
        </w:rPr>
        <w:t xml:space="preserve"> aplicará una pena convencional por cada día de atraso en la prestación del servicio, por el equivalente al 2.5%, sobre el valor total de lo incumplido, sin incluir el IVA, en </w:t>
      </w:r>
      <w:r>
        <w:rPr>
          <w:rFonts w:ascii="Arial" w:hAnsi="Arial" w:cs="Arial"/>
          <w:sz w:val="16"/>
          <w:szCs w:val="16"/>
          <w:lang w:val="es-MX"/>
        </w:rPr>
        <w:t>e</w:t>
      </w:r>
      <w:r w:rsidRPr="006E74AC">
        <w:rPr>
          <w:rFonts w:ascii="Arial" w:hAnsi="Arial" w:cs="Arial"/>
          <w:sz w:val="16"/>
          <w:szCs w:val="16"/>
          <w:lang w:val="es-MX"/>
        </w:rPr>
        <w:t>l supuesto siguiente:</w:t>
      </w:r>
    </w:p>
    <w:p w:rsidR="00706E14" w:rsidRPr="006E74AC" w:rsidRDefault="00706E14" w:rsidP="007C42D5">
      <w:pPr>
        <w:pStyle w:val="NormalWeb"/>
        <w:spacing w:before="0" w:beforeAutospacing="0" w:after="0"/>
        <w:jc w:val="both"/>
        <w:rPr>
          <w:rFonts w:ascii="Arial" w:hAnsi="Arial" w:cs="Arial"/>
          <w:sz w:val="16"/>
          <w:szCs w:val="16"/>
          <w:lang w:val="es-MX"/>
        </w:rPr>
      </w:pPr>
    </w:p>
    <w:p w:rsidR="00706E14" w:rsidRPr="00C35C01" w:rsidRDefault="00706E14" w:rsidP="005521E7">
      <w:pPr>
        <w:pStyle w:val="Textoindependiente"/>
        <w:numPr>
          <w:ilvl w:val="0"/>
          <w:numId w:val="5"/>
        </w:numPr>
        <w:spacing w:line="240" w:lineRule="auto"/>
        <w:ind w:left="284" w:hanging="284"/>
        <w:jc w:val="both"/>
        <w:rPr>
          <w:b w:val="0"/>
          <w:sz w:val="16"/>
          <w:szCs w:val="16"/>
        </w:rPr>
      </w:pPr>
      <w:r w:rsidRPr="00C35C01">
        <w:rPr>
          <w:b w:val="0"/>
          <w:sz w:val="16"/>
          <w:szCs w:val="18"/>
        </w:rPr>
        <w:t xml:space="preserve">Cuando </w:t>
      </w:r>
      <w:r>
        <w:rPr>
          <w:sz w:val="16"/>
          <w:szCs w:val="18"/>
        </w:rPr>
        <w:t>“EL PRESTADOR”</w:t>
      </w:r>
      <w:r w:rsidRPr="00C35C01">
        <w:rPr>
          <w:b w:val="0"/>
          <w:sz w:val="16"/>
          <w:szCs w:val="18"/>
        </w:rPr>
        <w:t xml:space="preserve"> no preste el servicio que se le haya requerido dentro del plazo señalado, o en el programa establecido en </w:t>
      </w:r>
      <w:r>
        <w:rPr>
          <w:b w:val="0"/>
          <w:sz w:val="16"/>
          <w:szCs w:val="18"/>
        </w:rPr>
        <w:t xml:space="preserve">los </w:t>
      </w:r>
      <w:r>
        <w:rPr>
          <w:sz w:val="16"/>
          <w:szCs w:val="18"/>
        </w:rPr>
        <w:t>Anexos 1 y 2</w:t>
      </w:r>
      <w:r w:rsidRPr="00C35C01">
        <w:rPr>
          <w:b w:val="0"/>
          <w:sz w:val="16"/>
          <w:szCs w:val="18"/>
        </w:rPr>
        <w:t>. En este supuesto la aplicación de la pena convencional podrá ser hasta por un máximo de cuatro días como entrega con atraso</w:t>
      </w:r>
      <w:r w:rsidRPr="00C35C01">
        <w:rPr>
          <w:b w:val="0"/>
          <w:sz w:val="16"/>
          <w:szCs w:val="16"/>
          <w:lang w:val="es-MX"/>
        </w:rPr>
        <w:t>.</w:t>
      </w:r>
    </w:p>
    <w:p w:rsidR="00706E14" w:rsidRPr="006E74AC" w:rsidRDefault="00706E14" w:rsidP="009A27A3">
      <w:pPr>
        <w:jc w:val="both"/>
        <w:rPr>
          <w:rFonts w:ascii="Arial" w:hAnsi="Arial" w:cs="Arial"/>
          <w:sz w:val="16"/>
          <w:szCs w:val="16"/>
          <w:lang w:val="es-ES_tradnl"/>
        </w:rPr>
      </w:pPr>
    </w:p>
    <w:p w:rsidR="00706E14" w:rsidRPr="006E74AC" w:rsidRDefault="00706E14" w:rsidP="009A27A3">
      <w:pPr>
        <w:jc w:val="both"/>
        <w:rPr>
          <w:rFonts w:ascii="Arial" w:hAnsi="Arial" w:cs="Arial"/>
          <w:sz w:val="16"/>
          <w:szCs w:val="16"/>
          <w:lang w:val="es-ES_tradnl"/>
        </w:rPr>
      </w:pPr>
      <w:r w:rsidRPr="006E74AC">
        <w:rPr>
          <w:rFonts w:ascii="Arial" w:hAnsi="Arial" w:cs="Arial"/>
          <w:sz w:val="16"/>
          <w:szCs w:val="16"/>
          <w:lang w:val="es-ES_tradnl"/>
        </w:rPr>
        <w:t>La pena convencional por atraso se calculará por cada día de incumplimiento, de acuerdo con el porcentaje de penalización establecido, aplicado al valor del servicio prestado con atraso, y de manera proporcional al importe de la garantía de cumplimiento. La suma de las penas convencionales no deberá exceder el importe de dicha garantía.</w:t>
      </w:r>
    </w:p>
    <w:p w:rsidR="00706E14" w:rsidRPr="006E74AC" w:rsidRDefault="00706E14" w:rsidP="00861AC2">
      <w:pPr>
        <w:pStyle w:val="Textoindependiente"/>
        <w:spacing w:line="240" w:lineRule="auto"/>
        <w:jc w:val="both"/>
        <w:rPr>
          <w:sz w:val="16"/>
          <w:szCs w:val="16"/>
        </w:rPr>
      </w:pPr>
    </w:p>
    <w:p w:rsidR="00706E14" w:rsidRPr="006E74AC" w:rsidRDefault="00706E14" w:rsidP="00861AC2">
      <w:pPr>
        <w:tabs>
          <w:tab w:val="left" w:pos="-142"/>
          <w:tab w:val="left" w:pos="1134"/>
        </w:tabs>
        <w:autoSpaceDE w:val="0"/>
        <w:autoSpaceDN w:val="0"/>
        <w:jc w:val="both"/>
        <w:rPr>
          <w:rFonts w:ascii="Arial" w:hAnsi="Arial" w:cs="Arial"/>
          <w:sz w:val="16"/>
          <w:szCs w:val="16"/>
          <w:lang w:val="es-ES"/>
        </w:rPr>
      </w:pPr>
      <w:r w:rsidRPr="006E74AC">
        <w:rPr>
          <w:rFonts w:ascii="Arial" w:hAnsi="Arial" w:cs="Arial"/>
          <w:b/>
          <w:sz w:val="16"/>
          <w:szCs w:val="16"/>
        </w:rPr>
        <w:t>“EL PRESTADOR”</w:t>
      </w:r>
      <w:r w:rsidRPr="006E74AC">
        <w:rPr>
          <w:rFonts w:ascii="Arial" w:hAnsi="Arial" w:cs="Arial"/>
          <w:sz w:val="16"/>
          <w:szCs w:val="16"/>
        </w:rPr>
        <w:t xml:space="preserve"> a su vez, autoriza a </w:t>
      </w:r>
      <w:r w:rsidRPr="006E74AC">
        <w:rPr>
          <w:rFonts w:ascii="Arial" w:hAnsi="Arial" w:cs="Arial"/>
          <w:b/>
          <w:sz w:val="16"/>
          <w:szCs w:val="16"/>
        </w:rPr>
        <w:t xml:space="preserve">“EL INSTITUTO” </w:t>
      </w:r>
      <w:r w:rsidRPr="006E74AC">
        <w:rPr>
          <w:rFonts w:ascii="Arial" w:hAnsi="Arial" w:cs="Arial"/>
          <w:sz w:val="16"/>
          <w:szCs w:val="16"/>
        </w:rPr>
        <w:t xml:space="preserve">a descontar las cantidades que resulten de aplicar la pena convencional, sobre los pagos que deberá cubrir a </w:t>
      </w:r>
      <w:r w:rsidRPr="006E74AC">
        <w:rPr>
          <w:rFonts w:ascii="Arial" w:hAnsi="Arial" w:cs="Arial"/>
          <w:b/>
          <w:sz w:val="16"/>
          <w:szCs w:val="16"/>
        </w:rPr>
        <w:t>“EL</w:t>
      </w:r>
      <w:r>
        <w:rPr>
          <w:rFonts w:ascii="Arial" w:hAnsi="Arial" w:cs="Arial"/>
          <w:b/>
          <w:sz w:val="16"/>
          <w:szCs w:val="16"/>
        </w:rPr>
        <w:t xml:space="preserve"> </w:t>
      </w:r>
      <w:r w:rsidRPr="006E74AC">
        <w:rPr>
          <w:rFonts w:ascii="Arial" w:hAnsi="Arial" w:cs="Arial"/>
          <w:b/>
          <w:sz w:val="16"/>
          <w:szCs w:val="16"/>
        </w:rPr>
        <w:t>PRESTADOR”</w:t>
      </w:r>
      <w:r w:rsidRPr="006E74AC">
        <w:rPr>
          <w:rFonts w:ascii="Arial" w:hAnsi="Arial" w:cs="Arial"/>
          <w:sz w:val="16"/>
          <w:szCs w:val="16"/>
        </w:rPr>
        <w:t>.</w:t>
      </w:r>
    </w:p>
    <w:p w:rsidR="00706E14" w:rsidRPr="006E74AC" w:rsidRDefault="00706E14" w:rsidP="00861AC2">
      <w:pPr>
        <w:tabs>
          <w:tab w:val="left" w:pos="-142"/>
          <w:tab w:val="left" w:pos="1134"/>
        </w:tabs>
        <w:autoSpaceDE w:val="0"/>
        <w:autoSpaceDN w:val="0"/>
        <w:jc w:val="both"/>
        <w:rPr>
          <w:rFonts w:ascii="Arial" w:hAnsi="Arial" w:cs="Arial"/>
          <w:b/>
          <w:sz w:val="16"/>
          <w:szCs w:val="16"/>
        </w:rPr>
      </w:pPr>
    </w:p>
    <w:p w:rsidR="00706E14" w:rsidRDefault="00706E14" w:rsidP="009A27A3">
      <w:pPr>
        <w:jc w:val="both"/>
        <w:rPr>
          <w:rFonts w:ascii="Arial" w:hAnsi="Arial" w:cs="Arial"/>
          <w:b/>
          <w:sz w:val="16"/>
          <w:szCs w:val="16"/>
        </w:rPr>
      </w:pPr>
      <w:r w:rsidRPr="006E74AC">
        <w:rPr>
          <w:rFonts w:ascii="Arial" w:hAnsi="Arial" w:cs="Arial"/>
          <w:sz w:val="16"/>
          <w:szCs w:val="16"/>
        </w:rPr>
        <w:t xml:space="preserve">Conforme a lo previsto en el último párrafo del artículo 96, del Reglamento de la Ley de Adquisiciones, Arrendamientos y Servicios del Sector Público, no se aceptará la estipulación de penas convencionales, a cargo de </w:t>
      </w:r>
      <w:r w:rsidRPr="006E74AC">
        <w:rPr>
          <w:rFonts w:ascii="Arial" w:hAnsi="Arial" w:cs="Arial"/>
          <w:b/>
          <w:sz w:val="16"/>
          <w:szCs w:val="16"/>
        </w:rPr>
        <w:t>“EL INSTITUTO”</w:t>
      </w:r>
      <w:r w:rsidRPr="00727C47">
        <w:rPr>
          <w:rFonts w:ascii="Arial" w:hAnsi="Arial" w:cs="Arial"/>
          <w:sz w:val="16"/>
          <w:szCs w:val="16"/>
        </w:rPr>
        <w:t>.</w:t>
      </w:r>
    </w:p>
    <w:p w:rsidR="00706E14" w:rsidRDefault="00706E14" w:rsidP="009A27A3">
      <w:pPr>
        <w:jc w:val="both"/>
        <w:rPr>
          <w:rFonts w:ascii="Arial" w:hAnsi="Arial" w:cs="Arial"/>
          <w:b/>
          <w:sz w:val="16"/>
          <w:szCs w:val="16"/>
        </w:rPr>
      </w:pPr>
    </w:p>
    <w:p w:rsidR="00706E14" w:rsidRPr="00D327D5" w:rsidRDefault="00706E14" w:rsidP="00727C47">
      <w:pPr>
        <w:pStyle w:val="Prrafodelista"/>
        <w:suppressAutoHyphens w:val="0"/>
        <w:ind w:left="0"/>
        <w:rPr>
          <w:rFonts w:ascii="Arial" w:hAnsi="Arial" w:cs="Arial"/>
          <w:sz w:val="16"/>
          <w:szCs w:val="18"/>
        </w:rPr>
      </w:pPr>
      <w:r w:rsidRPr="00D327D5">
        <w:rPr>
          <w:rFonts w:ascii="Arial" w:hAnsi="Arial" w:cs="Arial"/>
          <w:b/>
          <w:bCs/>
          <w:sz w:val="16"/>
          <w:szCs w:val="18"/>
          <w:lang w:eastAsia="en-US"/>
        </w:rPr>
        <w:t>DEDUCTIVAS</w:t>
      </w:r>
      <w:r>
        <w:rPr>
          <w:rFonts w:ascii="Arial" w:hAnsi="Arial" w:cs="Arial"/>
          <w:b/>
          <w:bCs/>
          <w:sz w:val="16"/>
          <w:szCs w:val="18"/>
          <w:lang w:eastAsia="en-US"/>
        </w:rPr>
        <w:t xml:space="preserve">.- </w:t>
      </w:r>
      <w:r>
        <w:rPr>
          <w:rFonts w:ascii="Arial" w:hAnsi="Arial" w:cs="Arial"/>
          <w:b/>
          <w:bCs/>
          <w:sz w:val="16"/>
          <w:szCs w:val="18"/>
        </w:rPr>
        <w:t>“EL INSTITUTO”</w:t>
      </w:r>
      <w:r w:rsidRPr="00D327D5">
        <w:rPr>
          <w:rFonts w:ascii="Arial" w:hAnsi="Arial" w:cs="Arial"/>
          <w:sz w:val="16"/>
          <w:szCs w:val="18"/>
        </w:rPr>
        <w:t xml:space="preserve"> aplicará una deductiva por cada día de atraso en la prestación del servicio, por el equivalente al 10%, sobre el valor total del servicio incumplido, sin incluir el IVA, en el supuesto siguiente: </w:t>
      </w:r>
    </w:p>
    <w:p w:rsidR="00706E14" w:rsidRPr="00727C47" w:rsidRDefault="00706E14" w:rsidP="00727C47">
      <w:pPr>
        <w:ind w:right="74"/>
        <w:rPr>
          <w:rFonts w:ascii="Arial" w:hAnsi="Arial" w:cs="Arial"/>
          <w:sz w:val="16"/>
          <w:szCs w:val="18"/>
          <w:lang w:val="es-ES"/>
        </w:rPr>
      </w:pPr>
    </w:p>
    <w:p w:rsidR="00706E14" w:rsidRPr="00D327D5" w:rsidRDefault="00706E14" w:rsidP="00727C47">
      <w:pPr>
        <w:numPr>
          <w:ilvl w:val="0"/>
          <w:numId w:val="9"/>
        </w:numPr>
        <w:suppressAutoHyphens/>
        <w:ind w:left="227" w:hanging="227"/>
        <w:rPr>
          <w:rFonts w:ascii="Arial" w:hAnsi="Arial" w:cs="Arial"/>
          <w:sz w:val="16"/>
          <w:szCs w:val="18"/>
        </w:rPr>
      </w:pPr>
      <w:r w:rsidRPr="00D327D5">
        <w:rPr>
          <w:rFonts w:ascii="Arial" w:hAnsi="Arial" w:cs="Arial"/>
          <w:sz w:val="16"/>
          <w:szCs w:val="18"/>
        </w:rPr>
        <w:t>Cuando los servicios sean prestados de manera parcial o deficiente.</w:t>
      </w:r>
    </w:p>
    <w:p w:rsidR="00706E14" w:rsidRPr="00D327D5" w:rsidRDefault="00706E14" w:rsidP="00727C47">
      <w:pPr>
        <w:numPr>
          <w:ilvl w:val="0"/>
          <w:numId w:val="9"/>
        </w:numPr>
        <w:suppressAutoHyphens/>
        <w:ind w:left="227" w:hanging="227"/>
        <w:rPr>
          <w:rFonts w:ascii="Arial" w:hAnsi="Arial" w:cs="Arial"/>
          <w:sz w:val="16"/>
          <w:szCs w:val="18"/>
        </w:rPr>
      </w:pPr>
      <w:r w:rsidRPr="00D327D5">
        <w:rPr>
          <w:rFonts w:ascii="Arial" w:hAnsi="Arial" w:cs="Arial"/>
          <w:sz w:val="16"/>
          <w:szCs w:val="18"/>
        </w:rPr>
        <w:t xml:space="preserve">Por la no prestación del servicio. </w:t>
      </w:r>
    </w:p>
    <w:p w:rsidR="00706E14" w:rsidRPr="00D327D5" w:rsidRDefault="00706E14" w:rsidP="00727C47">
      <w:pPr>
        <w:ind w:right="74"/>
        <w:rPr>
          <w:rFonts w:ascii="Arial" w:hAnsi="Arial" w:cs="Arial"/>
          <w:sz w:val="16"/>
          <w:szCs w:val="18"/>
        </w:rPr>
      </w:pPr>
    </w:p>
    <w:p w:rsidR="00706E14" w:rsidRPr="00D327D5" w:rsidRDefault="00706E14" w:rsidP="00727C47">
      <w:pPr>
        <w:ind w:right="74"/>
        <w:jc w:val="both"/>
        <w:rPr>
          <w:rFonts w:ascii="Arial" w:hAnsi="Arial" w:cs="Arial"/>
          <w:sz w:val="16"/>
          <w:szCs w:val="18"/>
        </w:rPr>
      </w:pPr>
      <w:r w:rsidRPr="00D327D5">
        <w:rPr>
          <w:rFonts w:ascii="Arial" w:hAnsi="Arial" w:cs="Arial"/>
          <w:sz w:val="16"/>
          <w:szCs w:val="18"/>
        </w:rPr>
        <w:t>Se calcula hasta la fecha en que se cumpla la obligación, sin que pueda exceder el 10% de la garantía de cumplimiento que corresponda al monto total del contrato. Rebasado este se puede proceder a la recisión.</w:t>
      </w:r>
    </w:p>
    <w:p w:rsidR="00706E14" w:rsidRPr="00D327D5" w:rsidRDefault="00706E14" w:rsidP="00727C47">
      <w:pPr>
        <w:autoSpaceDE w:val="0"/>
        <w:autoSpaceDN w:val="0"/>
        <w:adjustRightInd w:val="0"/>
        <w:jc w:val="both"/>
        <w:rPr>
          <w:rFonts w:ascii="Arial" w:hAnsi="Arial" w:cs="Arial"/>
          <w:sz w:val="16"/>
          <w:szCs w:val="18"/>
          <w:lang w:val="es-ES_tradnl"/>
        </w:rPr>
      </w:pPr>
    </w:p>
    <w:p w:rsidR="00706E14" w:rsidRPr="00D327D5" w:rsidRDefault="00706E14" w:rsidP="00727C47">
      <w:pPr>
        <w:autoSpaceDE w:val="0"/>
        <w:autoSpaceDN w:val="0"/>
        <w:adjustRightInd w:val="0"/>
        <w:jc w:val="both"/>
        <w:rPr>
          <w:rFonts w:ascii="Arial" w:hAnsi="Arial" w:cs="Arial"/>
          <w:sz w:val="16"/>
          <w:szCs w:val="18"/>
        </w:rPr>
      </w:pPr>
      <w:r w:rsidRPr="00D327D5">
        <w:rPr>
          <w:rFonts w:ascii="Arial" w:hAnsi="Arial" w:cs="Arial"/>
          <w:sz w:val="16"/>
          <w:szCs w:val="18"/>
        </w:rPr>
        <w:t>El quinto incumplimiento en un lapso de 30 (treinta) días naturales en una misma unidad usuaria, será motivo para que el Instituto considere la rescisión del contrato.</w:t>
      </w:r>
    </w:p>
    <w:p w:rsidR="00706E14" w:rsidRPr="00D327D5" w:rsidRDefault="00706E14" w:rsidP="00727C47">
      <w:pPr>
        <w:autoSpaceDE w:val="0"/>
        <w:autoSpaceDN w:val="0"/>
        <w:adjustRightInd w:val="0"/>
        <w:jc w:val="both"/>
        <w:rPr>
          <w:rFonts w:ascii="Arial" w:hAnsi="Arial" w:cs="Arial"/>
          <w:b/>
          <w:bCs/>
          <w:sz w:val="16"/>
          <w:szCs w:val="18"/>
        </w:rPr>
      </w:pPr>
    </w:p>
    <w:p w:rsidR="00706E14" w:rsidRPr="00D327D5" w:rsidRDefault="00706E14" w:rsidP="00727C47">
      <w:pPr>
        <w:autoSpaceDE w:val="0"/>
        <w:autoSpaceDN w:val="0"/>
        <w:adjustRightInd w:val="0"/>
        <w:jc w:val="both"/>
        <w:rPr>
          <w:rFonts w:ascii="Arial" w:hAnsi="Arial" w:cs="Arial"/>
          <w:sz w:val="16"/>
          <w:szCs w:val="18"/>
        </w:rPr>
      </w:pPr>
      <w:r>
        <w:rPr>
          <w:rFonts w:ascii="Arial" w:hAnsi="Arial" w:cs="Arial"/>
          <w:b/>
          <w:bCs/>
          <w:sz w:val="16"/>
          <w:szCs w:val="18"/>
        </w:rPr>
        <w:t>“EL INSTITUTO”</w:t>
      </w:r>
      <w:r w:rsidRPr="00D327D5">
        <w:rPr>
          <w:rFonts w:ascii="Arial" w:hAnsi="Arial" w:cs="Arial"/>
          <w:sz w:val="16"/>
          <w:szCs w:val="18"/>
        </w:rPr>
        <w:t xml:space="preserve"> descontará en la siguiente facturación del proveedor adjudicado, el importe de lo incumplido. </w:t>
      </w:r>
    </w:p>
    <w:p w:rsidR="00706E14" w:rsidRPr="00D327D5" w:rsidRDefault="00706E14" w:rsidP="00727C47">
      <w:pPr>
        <w:autoSpaceDE w:val="0"/>
        <w:autoSpaceDN w:val="0"/>
        <w:adjustRightInd w:val="0"/>
        <w:rPr>
          <w:rFonts w:ascii="Arial" w:hAnsi="Arial" w:cs="Arial"/>
          <w:sz w:val="16"/>
          <w:szCs w:val="18"/>
        </w:rPr>
      </w:pPr>
    </w:p>
    <w:p w:rsidR="00706E14" w:rsidRPr="00D327D5" w:rsidRDefault="00706E14" w:rsidP="00727C47">
      <w:pPr>
        <w:autoSpaceDE w:val="0"/>
        <w:autoSpaceDN w:val="0"/>
        <w:adjustRightInd w:val="0"/>
        <w:jc w:val="both"/>
        <w:rPr>
          <w:rFonts w:ascii="Arial" w:hAnsi="Arial" w:cs="Arial"/>
          <w:sz w:val="16"/>
          <w:szCs w:val="18"/>
        </w:rPr>
      </w:pPr>
      <w:r w:rsidRPr="00D327D5">
        <w:rPr>
          <w:rFonts w:ascii="Arial" w:hAnsi="Arial" w:cs="Arial"/>
          <w:sz w:val="16"/>
          <w:szCs w:val="18"/>
        </w:rPr>
        <w:t>Queda a cargo de la Administración de cada unidad médica y/o Administrativa el reportar los incumplimientos en los que el  proveedor incurra durante la vigencia del contrato a la Coordinación de Abastecimiento para su captura en el sistema de abasto institucional (S.A.I.), enviando copia al Departamento de Conservación y Servicios Generales en tiempo y forma, para conocimiento.</w:t>
      </w:r>
    </w:p>
    <w:p w:rsidR="00706E14" w:rsidRPr="00D327D5" w:rsidRDefault="00706E14" w:rsidP="00727C47">
      <w:pPr>
        <w:autoSpaceDE w:val="0"/>
        <w:autoSpaceDN w:val="0"/>
        <w:adjustRightInd w:val="0"/>
        <w:jc w:val="both"/>
        <w:rPr>
          <w:rFonts w:ascii="Arial" w:hAnsi="Arial" w:cs="Arial"/>
          <w:sz w:val="16"/>
          <w:szCs w:val="18"/>
        </w:rPr>
      </w:pPr>
    </w:p>
    <w:p w:rsidR="00706E14" w:rsidRPr="00D327D5" w:rsidRDefault="00706E14" w:rsidP="00727C47">
      <w:pPr>
        <w:autoSpaceDE w:val="0"/>
        <w:autoSpaceDN w:val="0"/>
        <w:adjustRightInd w:val="0"/>
        <w:jc w:val="both"/>
        <w:rPr>
          <w:rFonts w:ascii="Arial" w:hAnsi="Arial" w:cs="Arial"/>
          <w:sz w:val="16"/>
          <w:szCs w:val="18"/>
        </w:rPr>
      </w:pPr>
      <w:r w:rsidRPr="00D327D5">
        <w:rPr>
          <w:rFonts w:ascii="Arial" w:hAnsi="Arial" w:cs="Arial"/>
          <w:sz w:val="16"/>
          <w:szCs w:val="18"/>
        </w:rPr>
        <w:t>Por ningún concepto las deducciones establecidas en el punto anterior podrán exceder del 10% del monto total del Contrato.</w:t>
      </w:r>
    </w:p>
    <w:p w:rsidR="00706E14" w:rsidRPr="00D327D5" w:rsidRDefault="00706E14" w:rsidP="00727C47">
      <w:pPr>
        <w:autoSpaceDE w:val="0"/>
        <w:autoSpaceDN w:val="0"/>
        <w:adjustRightInd w:val="0"/>
        <w:jc w:val="both"/>
        <w:rPr>
          <w:rFonts w:ascii="Arial" w:hAnsi="Arial" w:cs="Arial"/>
          <w:sz w:val="16"/>
          <w:szCs w:val="18"/>
        </w:rPr>
      </w:pPr>
    </w:p>
    <w:p w:rsidR="00706E14" w:rsidRPr="00D327D5" w:rsidRDefault="00706E14" w:rsidP="00727C47">
      <w:pPr>
        <w:autoSpaceDE w:val="0"/>
        <w:autoSpaceDN w:val="0"/>
        <w:adjustRightInd w:val="0"/>
        <w:jc w:val="both"/>
        <w:rPr>
          <w:rFonts w:ascii="Arial" w:hAnsi="Arial" w:cs="Arial"/>
          <w:sz w:val="16"/>
          <w:szCs w:val="18"/>
        </w:rPr>
      </w:pPr>
      <w:r w:rsidRPr="00D327D5">
        <w:rPr>
          <w:rFonts w:ascii="Arial" w:hAnsi="Arial" w:cs="Arial"/>
          <w:sz w:val="16"/>
          <w:szCs w:val="18"/>
        </w:rPr>
        <w:t>No obstante la aplicación  de las deducciones antes indicadas, el instituto podrá rescindir el contrato respectivo según las causales que formarán parte de las bases.</w:t>
      </w:r>
    </w:p>
    <w:p w:rsidR="00706E14" w:rsidRPr="00D327D5" w:rsidRDefault="00706E14" w:rsidP="00727C47">
      <w:pPr>
        <w:pStyle w:val="Textoindependiente"/>
        <w:ind w:right="74"/>
        <w:jc w:val="both"/>
        <w:rPr>
          <w:sz w:val="16"/>
          <w:szCs w:val="18"/>
        </w:rPr>
      </w:pPr>
    </w:p>
    <w:p w:rsidR="00706E14" w:rsidRPr="00D327D5" w:rsidRDefault="00706E14" w:rsidP="00727C47">
      <w:pPr>
        <w:tabs>
          <w:tab w:val="left" w:pos="-142"/>
          <w:tab w:val="left" w:pos="810"/>
        </w:tabs>
        <w:ind w:right="-93"/>
        <w:jc w:val="both"/>
        <w:rPr>
          <w:rFonts w:ascii="Arial" w:hAnsi="Arial" w:cs="Arial"/>
          <w:sz w:val="16"/>
          <w:szCs w:val="18"/>
        </w:rPr>
      </w:pPr>
      <w:r w:rsidRPr="00D327D5">
        <w:rPr>
          <w:rFonts w:ascii="Arial" w:hAnsi="Arial" w:cs="Arial"/>
          <w:sz w:val="16"/>
          <w:szCs w:val="18"/>
        </w:rPr>
        <w:t>El proveedor autorizará al Instituto a descontar las cantidades que resulten de aplicar la pena convencional, sobre los pagos que deba cubrir al propio proveedor.</w:t>
      </w:r>
    </w:p>
    <w:p w:rsidR="00706E14" w:rsidRPr="00D327D5" w:rsidRDefault="00706E14" w:rsidP="00727C47">
      <w:pPr>
        <w:tabs>
          <w:tab w:val="left" w:pos="-142"/>
          <w:tab w:val="left" w:pos="1134"/>
        </w:tabs>
        <w:ind w:right="-93"/>
        <w:jc w:val="both"/>
        <w:rPr>
          <w:rFonts w:ascii="Arial" w:hAnsi="Arial" w:cs="Arial"/>
          <w:sz w:val="16"/>
          <w:szCs w:val="18"/>
        </w:rPr>
      </w:pPr>
    </w:p>
    <w:p w:rsidR="00706E14" w:rsidRPr="00D327D5" w:rsidRDefault="00706E14" w:rsidP="00727C47">
      <w:pPr>
        <w:jc w:val="both"/>
        <w:rPr>
          <w:rFonts w:ascii="Arial" w:hAnsi="Arial" w:cs="Arial"/>
          <w:sz w:val="16"/>
          <w:szCs w:val="18"/>
        </w:rPr>
      </w:pPr>
      <w:r w:rsidRPr="00D327D5">
        <w:rPr>
          <w:rFonts w:ascii="Arial" w:hAnsi="Arial" w:cs="Arial"/>
          <w:sz w:val="16"/>
          <w:szCs w:val="18"/>
        </w:rPr>
        <w:t>Conforme a lo previsto en el penúltimo párrafo del artículo 86, del Reglamento de la Ley de Adquisiciones, Arrendamientos y Servicios del Sector Público, no se aceptará la estipulación de penas convencionales, ni intereses moratorios a cargo del Instituto.</w:t>
      </w:r>
    </w:p>
    <w:p w:rsidR="00706E14" w:rsidRPr="00D327D5" w:rsidRDefault="00706E14" w:rsidP="00727C47">
      <w:pPr>
        <w:jc w:val="both"/>
        <w:rPr>
          <w:rFonts w:ascii="Arial" w:hAnsi="Arial" w:cs="Arial"/>
          <w:sz w:val="16"/>
          <w:szCs w:val="18"/>
        </w:rPr>
      </w:pPr>
    </w:p>
    <w:p w:rsidR="00706E14" w:rsidRPr="00D327D5" w:rsidRDefault="00706E14" w:rsidP="00727C47">
      <w:pPr>
        <w:rPr>
          <w:rFonts w:ascii="Arial" w:hAnsi="Arial" w:cs="Arial"/>
          <w:sz w:val="16"/>
          <w:szCs w:val="18"/>
        </w:rPr>
      </w:pPr>
      <w:r>
        <w:rPr>
          <w:rFonts w:ascii="Arial" w:hAnsi="Arial" w:cs="Arial"/>
          <w:b/>
          <w:bCs/>
          <w:sz w:val="16"/>
          <w:szCs w:val="18"/>
        </w:rPr>
        <w:t>PENAS CONTRACTUALES.- “EL INSTITUTO”</w:t>
      </w:r>
      <w:r w:rsidRPr="00D327D5">
        <w:rPr>
          <w:rFonts w:ascii="Arial" w:hAnsi="Arial" w:cs="Arial"/>
          <w:sz w:val="16"/>
          <w:szCs w:val="18"/>
        </w:rPr>
        <w:t xml:space="preserve"> aplicará las siguientes penas contractuales:</w:t>
      </w:r>
    </w:p>
    <w:p w:rsidR="00706E14" w:rsidRPr="00D327D5" w:rsidRDefault="00706E14" w:rsidP="00727C47">
      <w:pPr>
        <w:jc w:val="both"/>
        <w:rPr>
          <w:rFonts w:ascii="Arial" w:hAnsi="Arial" w:cs="Arial"/>
          <w:sz w:val="16"/>
          <w:szCs w:val="18"/>
        </w:rPr>
      </w:pPr>
    </w:p>
    <w:p w:rsidR="00706E14" w:rsidRPr="00D327D5" w:rsidRDefault="00706E14" w:rsidP="00727C47">
      <w:pPr>
        <w:numPr>
          <w:ilvl w:val="0"/>
          <w:numId w:val="8"/>
        </w:numPr>
        <w:ind w:left="227" w:hanging="227"/>
        <w:jc w:val="both"/>
        <w:rPr>
          <w:rFonts w:ascii="Arial" w:hAnsi="Arial" w:cs="Arial"/>
          <w:sz w:val="16"/>
          <w:szCs w:val="18"/>
        </w:rPr>
      </w:pPr>
      <w:r w:rsidRPr="00D327D5">
        <w:rPr>
          <w:rFonts w:ascii="Arial" w:hAnsi="Arial" w:cs="Arial"/>
          <w:sz w:val="16"/>
          <w:szCs w:val="18"/>
        </w:rPr>
        <w:t>El 10% del valor total del servicio otorgado por el proveedor cuando estos no cumplan con los requisitos de calidad establecidos.</w:t>
      </w:r>
    </w:p>
    <w:p w:rsidR="00706E14" w:rsidRPr="006E74AC" w:rsidRDefault="00706E14" w:rsidP="00861AC2">
      <w:pPr>
        <w:jc w:val="both"/>
        <w:rPr>
          <w:rFonts w:ascii="Arial" w:hAnsi="Arial" w:cs="Arial"/>
          <w:b/>
          <w:sz w:val="16"/>
          <w:szCs w:val="16"/>
        </w:rPr>
      </w:pPr>
    </w:p>
    <w:p w:rsidR="00706E14" w:rsidRPr="006E74AC" w:rsidRDefault="00706E14" w:rsidP="00861AC2">
      <w:pPr>
        <w:tabs>
          <w:tab w:val="left" w:pos="-142"/>
          <w:tab w:val="left" w:pos="1134"/>
        </w:tabs>
        <w:jc w:val="both"/>
        <w:rPr>
          <w:rFonts w:ascii="Arial" w:hAnsi="Arial" w:cs="Arial"/>
          <w:sz w:val="16"/>
          <w:szCs w:val="16"/>
        </w:rPr>
      </w:pPr>
      <w:r w:rsidRPr="006E74AC">
        <w:rPr>
          <w:rFonts w:ascii="Arial" w:hAnsi="Arial" w:cs="Arial"/>
          <w:b/>
          <w:sz w:val="16"/>
          <w:szCs w:val="16"/>
        </w:rPr>
        <w:t xml:space="preserve">DÉCIMA </w:t>
      </w:r>
      <w:r>
        <w:rPr>
          <w:rFonts w:ascii="Arial" w:hAnsi="Arial" w:cs="Arial"/>
          <w:b/>
          <w:sz w:val="16"/>
          <w:szCs w:val="16"/>
        </w:rPr>
        <w:t>CUARTA</w:t>
      </w:r>
      <w:r w:rsidRPr="006E74AC">
        <w:rPr>
          <w:rFonts w:ascii="Arial" w:hAnsi="Arial" w:cs="Arial"/>
          <w:b/>
          <w:sz w:val="16"/>
          <w:szCs w:val="16"/>
        </w:rPr>
        <w:t xml:space="preserve">.- TERMINACIÓN ANTICIPADA.- </w:t>
      </w:r>
      <w:r w:rsidRPr="006E74AC">
        <w:rPr>
          <w:rFonts w:ascii="Arial" w:hAnsi="Arial" w:cs="Arial"/>
          <w:sz w:val="16"/>
          <w:szCs w:val="16"/>
        </w:rPr>
        <w:t xml:space="preserve">De conformidad con lo establecido en el artículo 54 Bis, de la Ley de Adquisiciones, Arrendamientos y Servicios del Sector Público, </w:t>
      </w:r>
      <w:r w:rsidRPr="006E74AC">
        <w:rPr>
          <w:rFonts w:ascii="Arial" w:hAnsi="Arial" w:cs="Arial"/>
          <w:b/>
          <w:sz w:val="16"/>
          <w:szCs w:val="16"/>
        </w:rPr>
        <w:t>“EL INSTITUTO”</w:t>
      </w:r>
      <w:r w:rsidRPr="006E74AC">
        <w:rPr>
          <w:rFonts w:ascii="Arial" w:hAnsi="Arial" w:cs="Arial"/>
          <w:sz w:val="16"/>
          <w:szCs w:val="16"/>
        </w:rPr>
        <w:t xml:space="preserve"> podrá dar por terminado anticipadamente el presente Contrato sin responsabilidad para éste y sin necesidad de que medie resolución judicial alguna, cuando concurran razones de interés general o bien, cuando por causas justificadas se extinga la necesidad de requerir los bienes objeto del presente Contrato, y se demuestre que de continuar con el cumplimiento de las obligaciones pactadas se ocasionaría algún daño o perjuicio a </w:t>
      </w:r>
      <w:r w:rsidRPr="006E74AC">
        <w:rPr>
          <w:rFonts w:ascii="Arial" w:hAnsi="Arial" w:cs="Arial"/>
          <w:b/>
          <w:sz w:val="16"/>
          <w:szCs w:val="16"/>
        </w:rPr>
        <w:t>“EL INSTITUTO”</w:t>
      </w:r>
      <w:r w:rsidRPr="006E74AC">
        <w:rPr>
          <w:rFonts w:ascii="Arial" w:hAnsi="Arial" w:cs="Arial"/>
          <w:sz w:val="16"/>
          <w:szCs w:val="16"/>
        </w:rPr>
        <w:t xml:space="preserve"> o se determine la nulidad total o parcial de los actos que dieron origen al presente instrumento jurídico, con motivo de la resolución de una inconformidad emitida por la Secretaría de la Función Pública.</w:t>
      </w:r>
    </w:p>
    <w:p w:rsidR="00706E14" w:rsidRPr="006E74AC" w:rsidRDefault="00706E14" w:rsidP="00861AC2">
      <w:pPr>
        <w:jc w:val="both"/>
        <w:rPr>
          <w:rFonts w:ascii="Arial" w:hAnsi="Arial" w:cs="Arial"/>
          <w:sz w:val="16"/>
          <w:szCs w:val="16"/>
        </w:rPr>
      </w:pPr>
    </w:p>
    <w:p w:rsidR="00706E14" w:rsidRPr="006E74AC" w:rsidRDefault="00706E14" w:rsidP="009A27A3">
      <w:pPr>
        <w:jc w:val="both"/>
        <w:rPr>
          <w:rFonts w:ascii="Arial" w:hAnsi="Arial" w:cs="Arial"/>
          <w:sz w:val="16"/>
          <w:szCs w:val="16"/>
        </w:rPr>
      </w:pPr>
      <w:r w:rsidRPr="006E74AC">
        <w:rPr>
          <w:rFonts w:ascii="Arial" w:hAnsi="Arial" w:cs="Arial"/>
          <w:sz w:val="16"/>
          <w:szCs w:val="16"/>
        </w:rPr>
        <w:t xml:space="preserve">En estos casos </w:t>
      </w:r>
      <w:r w:rsidRPr="006E74AC">
        <w:rPr>
          <w:rFonts w:ascii="Arial" w:hAnsi="Arial" w:cs="Arial"/>
          <w:b/>
          <w:sz w:val="16"/>
          <w:szCs w:val="16"/>
        </w:rPr>
        <w:t xml:space="preserve">“EL INSTITUTO” </w:t>
      </w:r>
      <w:r w:rsidRPr="006E74AC">
        <w:rPr>
          <w:rFonts w:ascii="Arial" w:hAnsi="Arial" w:cs="Arial"/>
          <w:sz w:val="16"/>
          <w:szCs w:val="16"/>
        </w:rPr>
        <w:t xml:space="preserve">reembolsará a </w:t>
      </w:r>
      <w:r w:rsidRPr="006E74AC">
        <w:rPr>
          <w:rFonts w:ascii="Arial" w:hAnsi="Arial" w:cs="Arial"/>
          <w:b/>
          <w:sz w:val="16"/>
          <w:szCs w:val="16"/>
        </w:rPr>
        <w:t xml:space="preserve">“EL PRESTADOR” </w:t>
      </w:r>
      <w:r w:rsidRPr="006E74AC">
        <w:rPr>
          <w:rFonts w:ascii="Arial" w:hAnsi="Arial" w:cs="Arial"/>
          <w:sz w:val="16"/>
          <w:szCs w:val="16"/>
        </w:rPr>
        <w:t>los gastos no recuperables en que haya incurrido, siempre que estos sean razonables, estén comprobados y se relacionen directamente con el presente instrumento jurídico.</w:t>
      </w:r>
    </w:p>
    <w:p w:rsidR="00706E14" w:rsidRPr="006E74AC" w:rsidRDefault="00706E14" w:rsidP="00861AC2">
      <w:pPr>
        <w:pStyle w:val="Piedepgina"/>
        <w:tabs>
          <w:tab w:val="clear" w:pos="4419"/>
          <w:tab w:val="clear" w:pos="8838"/>
        </w:tabs>
        <w:jc w:val="both"/>
        <w:rPr>
          <w:rFonts w:ascii="Arial" w:hAnsi="Arial" w:cs="Arial"/>
          <w:sz w:val="16"/>
          <w:szCs w:val="16"/>
        </w:rPr>
      </w:pPr>
    </w:p>
    <w:p w:rsidR="00706E14" w:rsidRPr="006E74AC" w:rsidRDefault="00706E14" w:rsidP="009A27A3">
      <w:pPr>
        <w:jc w:val="both"/>
        <w:rPr>
          <w:rFonts w:ascii="Arial" w:hAnsi="Arial" w:cs="Arial"/>
          <w:sz w:val="16"/>
          <w:szCs w:val="16"/>
          <w:lang w:val="es-ES_tradnl"/>
        </w:rPr>
      </w:pPr>
      <w:r w:rsidRPr="006E74AC">
        <w:rPr>
          <w:rFonts w:ascii="Arial" w:hAnsi="Arial" w:cs="Arial"/>
          <w:b/>
          <w:sz w:val="16"/>
          <w:szCs w:val="16"/>
        </w:rPr>
        <w:t xml:space="preserve">DÉCIMA </w:t>
      </w:r>
      <w:r>
        <w:rPr>
          <w:rFonts w:ascii="Arial" w:hAnsi="Arial" w:cs="Arial"/>
          <w:b/>
          <w:sz w:val="16"/>
          <w:szCs w:val="16"/>
        </w:rPr>
        <w:t>QUINT</w:t>
      </w:r>
      <w:r w:rsidRPr="006E74AC">
        <w:rPr>
          <w:rFonts w:ascii="Arial" w:hAnsi="Arial" w:cs="Arial"/>
          <w:b/>
          <w:sz w:val="16"/>
          <w:szCs w:val="16"/>
        </w:rPr>
        <w:t>A.- RESCISIÓN ADMINISTRATIVA DEL CONTRATO.- “EL INSTITUTO”</w:t>
      </w:r>
      <w:r w:rsidRPr="006E74AC">
        <w:rPr>
          <w:rFonts w:ascii="Arial" w:hAnsi="Arial" w:cs="Arial"/>
          <w:sz w:val="16"/>
          <w:szCs w:val="16"/>
        </w:rPr>
        <w:t xml:space="preserve"> podrá rescindir administrativamente el presente contrato en cualquier momento, cuando </w:t>
      </w:r>
      <w:r w:rsidRPr="006E74AC">
        <w:rPr>
          <w:rFonts w:ascii="Arial" w:hAnsi="Arial" w:cs="Arial"/>
          <w:b/>
          <w:sz w:val="16"/>
          <w:szCs w:val="16"/>
        </w:rPr>
        <w:t>“EL PRESTADOR”</w:t>
      </w:r>
      <w:r w:rsidRPr="006E74AC">
        <w:rPr>
          <w:rFonts w:ascii="Arial" w:hAnsi="Arial" w:cs="Arial"/>
          <w:sz w:val="16"/>
          <w:szCs w:val="16"/>
        </w:rPr>
        <w:t xml:space="preserve"> incurra en incumplimiento de cualquiera de las obligaciones a su cargo, de conformidad con el procedimiento previsto en el artículo 54, de la Ley de Adquisiciones, Arrendamientos y Servicios del Sector Público.</w:t>
      </w:r>
      <w:r w:rsidRPr="006E74AC">
        <w:rPr>
          <w:rFonts w:ascii="Arial" w:hAnsi="Arial" w:cs="Arial"/>
          <w:b/>
          <w:sz w:val="16"/>
          <w:szCs w:val="16"/>
        </w:rPr>
        <w:t xml:space="preserve"> “EL INSTITUTO”</w:t>
      </w:r>
      <w:r w:rsidRPr="006E74AC">
        <w:rPr>
          <w:rFonts w:ascii="Arial" w:hAnsi="Arial" w:cs="Arial"/>
          <w:sz w:val="16"/>
          <w:szCs w:val="16"/>
          <w:lang w:val="es-ES_tradnl"/>
        </w:rPr>
        <w:t xml:space="preserve"> podrá suspender el trámite del procedimiento de rescisión, cuando se hubiera iniciado un procedimiento de conciliación respecto del contrato materia de la rescisión.</w:t>
      </w:r>
    </w:p>
    <w:p w:rsidR="00706E14" w:rsidRPr="006E74AC" w:rsidRDefault="00706E14" w:rsidP="00861AC2">
      <w:pPr>
        <w:overflowPunct w:val="0"/>
        <w:autoSpaceDE w:val="0"/>
        <w:autoSpaceDN w:val="0"/>
        <w:adjustRightInd w:val="0"/>
        <w:jc w:val="both"/>
        <w:textAlignment w:val="baseline"/>
        <w:rPr>
          <w:rFonts w:ascii="Arial" w:hAnsi="Arial" w:cs="Arial"/>
          <w:sz w:val="16"/>
          <w:szCs w:val="16"/>
        </w:rPr>
      </w:pPr>
    </w:p>
    <w:p w:rsidR="00706E14" w:rsidRPr="006E74AC" w:rsidRDefault="00706E14" w:rsidP="00861AC2">
      <w:pPr>
        <w:tabs>
          <w:tab w:val="left" w:pos="-142"/>
          <w:tab w:val="left" w:pos="1134"/>
        </w:tabs>
        <w:overflowPunct w:val="0"/>
        <w:autoSpaceDE w:val="0"/>
        <w:autoSpaceDN w:val="0"/>
        <w:adjustRightInd w:val="0"/>
        <w:jc w:val="both"/>
        <w:textAlignment w:val="baseline"/>
        <w:rPr>
          <w:rFonts w:ascii="Arial" w:hAnsi="Arial" w:cs="Arial"/>
          <w:sz w:val="16"/>
          <w:szCs w:val="16"/>
        </w:rPr>
      </w:pPr>
      <w:r w:rsidRPr="006E74AC">
        <w:rPr>
          <w:rFonts w:ascii="Arial" w:hAnsi="Arial" w:cs="Arial"/>
          <w:b/>
          <w:sz w:val="16"/>
          <w:szCs w:val="16"/>
        </w:rPr>
        <w:t xml:space="preserve">DÉCIMA </w:t>
      </w:r>
      <w:r>
        <w:rPr>
          <w:rFonts w:ascii="Arial" w:hAnsi="Arial" w:cs="Arial"/>
          <w:b/>
          <w:sz w:val="16"/>
          <w:szCs w:val="16"/>
        </w:rPr>
        <w:t>SEX</w:t>
      </w:r>
      <w:r w:rsidRPr="006E74AC">
        <w:rPr>
          <w:rFonts w:ascii="Arial" w:hAnsi="Arial" w:cs="Arial"/>
          <w:b/>
          <w:sz w:val="16"/>
          <w:szCs w:val="16"/>
        </w:rPr>
        <w:t xml:space="preserve">TA.- CAUSAS DE RESCISIÓN ADMINISTRATIVA DEL CONTRATO.- “EL INSTITUTO” </w:t>
      </w:r>
      <w:r w:rsidRPr="006E74AC">
        <w:rPr>
          <w:rFonts w:ascii="Arial" w:hAnsi="Arial" w:cs="Arial"/>
          <w:sz w:val="16"/>
          <w:szCs w:val="16"/>
        </w:rPr>
        <w:t>podrá rescindir administrativamente este contrato sin más responsabilidad para el mismo y sin necesidad de resolución judicial, cuando</w:t>
      </w:r>
      <w:r w:rsidRPr="006E74AC">
        <w:rPr>
          <w:rFonts w:ascii="Arial" w:hAnsi="Arial" w:cs="Arial"/>
          <w:b/>
          <w:sz w:val="16"/>
          <w:szCs w:val="16"/>
        </w:rPr>
        <w:t xml:space="preserve"> “EL PRESTADOR” </w:t>
      </w:r>
      <w:r w:rsidRPr="006E74AC">
        <w:rPr>
          <w:rFonts w:ascii="Arial" w:hAnsi="Arial" w:cs="Arial"/>
          <w:sz w:val="16"/>
          <w:szCs w:val="16"/>
        </w:rPr>
        <w:t>incurra en cualquiera de las causales siguientes:</w:t>
      </w:r>
    </w:p>
    <w:p w:rsidR="00706E14" w:rsidRPr="006E74AC" w:rsidRDefault="00706E14" w:rsidP="00861AC2">
      <w:pPr>
        <w:jc w:val="both"/>
        <w:rPr>
          <w:rFonts w:ascii="Arial" w:hAnsi="Arial" w:cs="Arial"/>
          <w:b/>
          <w:sz w:val="16"/>
          <w:szCs w:val="16"/>
        </w:rPr>
      </w:pPr>
    </w:p>
    <w:p w:rsidR="00706E14" w:rsidRPr="006E74AC" w:rsidRDefault="00706E14" w:rsidP="005521E7">
      <w:pPr>
        <w:numPr>
          <w:ilvl w:val="1"/>
          <w:numId w:val="3"/>
        </w:numPr>
        <w:tabs>
          <w:tab w:val="clear" w:pos="900"/>
        </w:tabs>
        <w:suppressAutoHyphens/>
        <w:ind w:left="284" w:hanging="284"/>
        <w:jc w:val="both"/>
        <w:rPr>
          <w:rFonts w:ascii="Arial" w:hAnsi="Arial" w:cs="Arial"/>
          <w:sz w:val="16"/>
          <w:szCs w:val="16"/>
        </w:rPr>
      </w:pPr>
      <w:r w:rsidRPr="006E74AC">
        <w:rPr>
          <w:rFonts w:ascii="Arial" w:hAnsi="Arial" w:cs="Arial"/>
          <w:sz w:val="16"/>
          <w:szCs w:val="16"/>
        </w:rPr>
        <w:t>Cuando no entregue la garantía de cumplimiento del contrato, dentro del término de 10 (diez) días naturales posteriores a la firma del mismo.</w:t>
      </w:r>
    </w:p>
    <w:p w:rsidR="00706E14" w:rsidRPr="006E74AC" w:rsidRDefault="00706E14" w:rsidP="001115A9">
      <w:pPr>
        <w:jc w:val="both"/>
        <w:rPr>
          <w:rFonts w:ascii="Arial" w:hAnsi="Arial" w:cs="Arial"/>
          <w:b/>
          <w:sz w:val="16"/>
          <w:szCs w:val="16"/>
        </w:rPr>
      </w:pPr>
    </w:p>
    <w:p w:rsidR="00706E14" w:rsidRPr="006E74AC" w:rsidRDefault="00706E14" w:rsidP="005521E7">
      <w:pPr>
        <w:numPr>
          <w:ilvl w:val="1"/>
          <w:numId w:val="3"/>
        </w:numPr>
        <w:tabs>
          <w:tab w:val="clear" w:pos="900"/>
        </w:tabs>
        <w:suppressAutoHyphens/>
        <w:ind w:left="284" w:hanging="284"/>
        <w:jc w:val="both"/>
        <w:rPr>
          <w:rFonts w:ascii="Arial" w:hAnsi="Arial" w:cs="Arial"/>
          <w:sz w:val="16"/>
          <w:szCs w:val="16"/>
        </w:rPr>
      </w:pPr>
      <w:r w:rsidRPr="006E74AC">
        <w:rPr>
          <w:rFonts w:ascii="Arial" w:hAnsi="Arial" w:cs="Arial"/>
          <w:sz w:val="16"/>
          <w:szCs w:val="16"/>
        </w:rPr>
        <w:t>Cuando incurra en falta de veracidad total o parcial respecto a la información proporcionada para la celebración del contrato.</w:t>
      </w:r>
    </w:p>
    <w:p w:rsidR="00706E14" w:rsidRPr="006E74AC" w:rsidRDefault="00706E14" w:rsidP="001115A9">
      <w:pPr>
        <w:jc w:val="both"/>
        <w:rPr>
          <w:rFonts w:ascii="Arial" w:hAnsi="Arial" w:cs="Arial"/>
          <w:sz w:val="16"/>
          <w:szCs w:val="16"/>
        </w:rPr>
      </w:pPr>
    </w:p>
    <w:p w:rsidR="00706E14" w:rsidRPr="006E74AC" w:rsidRDefault="00706E14" w:rsidP="005521E7">
      <w:pPr>
        <w:numPr>
          <w:ilvl w:val="1"/>
          <w:numId w:val="3"/>
        </w:numPr>
        <w:tabs>
          <w:tab w:val="clear" w:pos="900"/>
        </w:tabs>
        <w:suppressAutoHyphens/>
        <w:ind w:left="284" w:hanging="284"/>
        <w:jc w:val="both"/>
        <w:rPr>
          <w:rFonts w:ascii="Arial" w:hAnsi="Arial" w:cs="Arial"/>
          <w:sz w:val="16"/>
          <w:szCs w:val="16"/>
        </w:rPr>
      </w:pPr>
      <w:r w:rsidRPr="006E74AC">
        <w:rPr>
          <w:rFonts w:ascii="Arial" w:hAnsi="Arial" w:cs="Arial"/>
          <w:sz w:val="16"/>
          <w:szCs w:val="16"/>
        </w:rPr>
        <w:t>Cuando se incumpla, total o parcialmente, con cualesquiera de las obligaciones establecidas en el este instrumento jurídico y sus anexos.</w:t>
      </w:r>
    </w:p>
    <w:p w:rsidR="00706E14" w:rsidRPr="006E74AC" w:rsidRDefault="00706E14" w:rsidP="001115A9">
      <w:pPr>
        <w:jc w:val="both"/>
        <w:rPr>
          <w:rFonts w:ascii="Arial" w:hAnsi="Arial" w:cs="Arial"/>
          <w:sz w:val="16"/>
          <w:szCs w:val="16"/>
        </w:rPr>
      </w:pPr>
    </w:p>
    <w:p w:rsidR="00706E14" w:rsidRPr="006E74AC" w:rsidRDefault="00706E14" w:rsidP="005521E7">
      <w:pPr>
        <w:numPr>
          <w:ilvl w:val="1"/>
          <w:numId w:val="3"/>
        </w:numPr>
        <w:tabs>
          <w:tab w:val="clear" w:pos="900"/>
        </w:tabs>
        <w:suppressAutoHyphens/>
        <w:ind w:left="284" w:hanging="284"/>
        <w:jc w:val="both"/>
        <w:rPr>
          <w:rFonts w:ascii="Arial" w:hAnsi="Arial" w:cs="Arial"/>
          <w:sz w:val="16"/>
          <w:szCs w:val="16"/>
        </w:rPr>
      </w:pPr>
      <w:r w:rsidRPr="006E74AC">
        <w:rPr>
          <w:rFonts w:ascii="Arial" w:hAnsi="Arial" w:cs="Arial"/>
          <w:sz w:val="16"/>
          <w:szCs w:val="16"/>
        </w:rPr>
        <w:t xml:space="preserve">Cuando se compruebe que </w:t>
      </w:r>
      <w:r w:rsidRPr="006E74AC">
        <w:rPr>
          <w:rFonts w:ascii="Arial" w:hAnsi="Arial" w:cs="Arial"/>
          <w:b/>
          <w:sz w:val="16"/>
          <w:szCs w:val="16"/>
        </w:rPr>
        <w:t>“EL PRESTADOR”</w:t>
      </w:r>
      <w:r w:rsidRPr="006E74AC">
        <w:rPr>
          <w:rFonts w:ascii="Arial" w:hAnsi="Arial" w:cs="Arial"/>
          <w:sz w:val="16"/>
          <w:szCs w:val="16"/>
        </w:rPr>
        <w:t xml:space="preserve"> haya </w:t>
      </w:r>
      <w:r>
        <w:rPr>
          <w:rFonts w:ascii="Arial" w:hAnsi="Arial" w:cs="Arial"/>
          <w:sz w:val="16"/>
          <w:szCs w:val="16"/>
        </w:rPr>
        <w:t>prestado los servicios</w:t>
      </w:r>
      <w:r w:rsidRPr="006E74AC">
        <w:rPr>
          <w:rFonts w:ascii="Arial" w:hAnsi="Arial" w:cs="Arial"/>
          <w:sz w:val="16"/>
          <w:szCs w:val="16"/>
        </w:rPr>
        <w:t xml:space="preserve"> con </w:t>
      </w:r>
      <w:r>
        <w:rPr>
          <w:rFonts w:ascii="Arial" w:hAnsi="Arial" w:cs="Arial"/>
          <w:sz w:val="16"/>
          <w:szCs w:val="16"/>
        </w:rPr>
        <w:t>alcances o</w:t>
      </w:r>
      <w:r w:rsidRPr="006E74AC">
        <w:rPr>
          <w:rFonts w:ascii="Arial" w:hAnsi="Arial" w:cs="Arial"/>
          <w:sz w:val="16"/>
          <w:szCs w:val="16"/>
        </w:rPr>
        <w:t xml:space="preserve"> características distintas a las pactadas en el presente instrumento jurídico.</w:t>
      </w:r>
    </w:p>
    <w:p w:rsidR="00706E14" w:rsidRPr="006E74AC" w:rsidRDefault="00706E14" w:rsidP="001115A9">
      <w:pPr>
        <w:jc w:val="both"/>
        <w:rPr>
          <w:rFonts w:ascii="Arial" w:hAnsi="Arial" w:cs="Arial"/>
          <w:sz w:val="16"/>
          <w:szCs w:val="16"/>
        </w:rPr>
      </w:pPr>
    </w:p>
    <w:p w:rsidR="00706E14" w:rsidRPr="006E74AC" w:rsidRDefault="00706E14" w:rsidP="005521E7">
      <w:pPr>
        <w:numPr>
          <w:ilvl w:val="1"/>
          <w:numId w:val="3"/>
        </w:numPr>
        <w:tabs>
          <w:tab w:val="clear" w:pos="900"/>
        </w:tabs>
        <w:suppressAutoHyphens/>
        <w:ind w:left="284" w:hanging="284"/>
        <w:jc w:val="both"/>
        <w:rPr>
          <w:rFonts w:ascii="Arial" w:hAnsi="Arial" w:cs="Arial"/>
          <w:sz w:val="16"/>
          <w:szCs w:val="16"/>
        </w:rPr>
      </w:pPr>
      <w:r w:rsidRPr="006E74AC">
        <w:rPr>
          <w:rFonts w:ascii="Arial" w:hAnsi="Arial" w:cs="Arial"/>
          <w:sz w:val="16"/>
          <w:szCs w:val="16"/>
        </w:rPr>
        <w:t xml:space="preserve">Cuando se transmitan total o parcialmente, bajo cualquier título, los derechos y obligaciones pactadas en el presente instrumento jurídico, con excepción de los derechos de cobro, previa autorización de </w:t>
      </w:r>
      <w:r w:rsidRPr="006E74AC">
        <w:rPr>
          <w:rFonts w:ascii="Arial" w:hAnsi="Arial" w:cs="Arial"/>
          <w:b/>
          <w:sz w:val="16"/>
          <w:szCs w:val="16"/>
        </w:rPr>
        <w:t>“EL INSTITUTO”</w:t>
      </w:r>
      <w:r w:rsidRPr="006E74AC">
        <w:rPr>
          <w:rFonts w:ascii="Arial" w:hAnsi="Arial" w:cs="Arial"/>
          <w:sz w:val="16"/>
          <w:szCs w:val="16"/>
        </w:rPr>
        <w:t>.</w:t>
      </w:r>
    </w:p>
    <w:p w:rsidR="00706E14" w:rsidRPr="006E74AC" w:rsidRDefault="00706E14" w:rsidP="001115A9">
      <w:pPr>
        <w:jc w:val="both"/>
        <w:rPr>
          <w:rFonts w:ascii="Arial" w:hAnsi="Arial" w:cs="Arial"/>
          <w:sz w:val="16"/>
          <w:szCs w:val="16"/>
        </w:rPr>
      </w:pPr>
    </w:p>
    <w:p w:rsidR="00706E14" w:rsidRPr="006E74AC" w:rsidRDefault="00706E14" w:rsidP="005521E7">
      <w:pPr>
        <w:numPr>
          <w:ilvl w:val="1"/>
          <w:numId w:val="3"/>
        </w:numPr>
        <w:tabs>
          <w:tab w:val="clear" w:pos="900"/>
        </w:tabs>
        <w:suppressAutoHyphens/>
        <w:ind w:left="284" w:hanging="284"/>
        <w:jc w:val="both"/>
        <w:rPr>
          <w:rFonts w:ascii="Arial" w:hAnsi="Arial" w:cs="Arial"/>
          <w:sz w:val="16"/>
          <w:szCs w:val="16"/>
        </w:rPr>
      </w:pPr>
      <w:r w:rsidRPr="006E74AC">
        <w:rPr>
          <w:rFonts w:ascii="Arial" w:hAnsi="Arial" w:cs="Arial"/>
          <w:sz w:val="16"/>
          <w:szCs w:val="16"/>
        </w:rPr>
        <w:t xml:space="preserve">Si la autoridad competente declara el concurso mercantil o cualquier situación análoga o equivalente que afecte el patrimonio de </w:t>
      </w:r>
      <w:r w:rsidRPr="006E74AC">
        <w:rPr>
          <w:rFonts w:ascii="Arial" w:hAnsi="Arial" w:cs="Arial"/>
          <w:b/>
          <w:sz w:val="16"/>
          <w:szCs w:val="16"/>
        </w:rPr>
        <w:t>“EL PRESTADOR”</w:t>
      </w:r>
      <w:r w:rsidRPr="006E74AC">
        <w:rPr>
          <w:rFonts w:ascii="Arial" w:hAnsi="Arial" w:cs="Arial"/>
          <w:sz w:val="16"/>
          <w:szCs w:val="16"/>
        </w:rPr>
        <w:t>.</w:t>
      </w:r>
    </w:p>
    <w:p w:rsidR="00706E14" w:rsidRPr="006E74AC" w:rsidRDefault="00706E14" w:rsidP="001115A9">
      <w:pPr>
        <w:jc w:val="both"/>
        <w:rPr>
          <w:rFonts w:ascii="Arial" w:hAnsi="Arial" w:cs="Arial"/>
          <w:sz w:val="16"/>
          <w:szCs w:val="16"/>
        </w:rPr>
      </w:pPr>
    </w:p>
    <w:p w:rsidR="00706E14" w:rsidRPr="006E74AC" w:rsidRDefault="00706E14" w:rsidP="005521E7">
      <w:pPr>
        <w:numPr>
          <w:ilvl w:val="1"/>
          <w:numId w:val="3"/>
        </w:numPr>
        <w:tabs>
          <w:tab w:val="clear" w:pos="900"/>
        </w:tabs>
        <w:suppressAutoHyphens/>
        <w:ind w:left="284" w:hanging="284"/>
        <w:jc w:val="both"/>
        <w:rPr>
          <w:rFonts w:ascii="Arial" w:hAnsi="Arial" w:cs="Arial"/>
          <w:sz w:val="16"/>
          <w:szCs w:val="16"/>
        </w:rPr>
      </w:pPr>
      <w:r w:rsidRPr="006E74AC">
        <w:rPr>
          <w:rFonts w:ascii="Arial" w:hAnsi="Arial" w:cs="Arial"/>
          <w:sz w:val="16"/>
          <w:szCs w:val="16"/>
        </w:rPr>
        <w:t xml:space="preserve">En el supuesto de que la Comisión Federal de Competencia, de acuerdo a sus facultades, notifique a </w:t>
      </w:r>
      <w:r w:rsidRPr="006E74AC">
        <w:rPr>
          <w:rFonts w:ascii="Arial" w:hAnsi="Arial" w:cs="Arial"/>
          <w:b/>
          <w:sz w:val="16"/>
          <w:szCs w:val="16"/>
        </w:rPr>
        <w:t>“EL INSTITUTO”</w:t>
      </w:r>
      <w:r w:rsidRPr="006E74AC">
        <w:rPr>
          <w:rFonts w:ascii="Arial" w:hAnsi="Arial" w:cs="Arial"/>
          <w:sz w:val="16"/>
          <w:szCs w:val="16"/>
        </w:rPr>
        <w:t xml:space="preserve">. la sanción impuesta a </w:t>
      </w:r>
      <w:r w:rsidRPr="006E74AC">
        <w:rPr>
          <w:rFonts w:ascii="Arial" w:hAnsi="Arial" w:cs="Arial"/>
          <w:b/>
          <w:sz w:val="16"/>
          <w:szCs w:val="16"/>
        </w:rPr>
        <w:t>“EL PRESTADOR”</w:t>
      </w:r>
      <w:r w:rsidRPr="006E74AC">
        <w:rPr>
          <w:rFonts w:ascii="Arial" w:hAnsi="Arial" w:cs="Arial"/>
          <w:sz w:val="16"/>
          <w:szCs w:val="16"/>
        </w:rPr>
        <w:t xml:space="preserve">, con motivo de la colusión de precios en que hubiese incurrido durante el procedimiento </w:t>
      </w:r>
      <w:r>
        <w:rPr>
          <w:rFonts w:ascii="Arial" w:hAnsi="Arial" w:cs="Arial"/>
          <w:sz w:val="16"/>
          <w:szCs w:val="16"/>
        </w:rPr>
        <w:t>L</w:t>
      </w:r>
      <w:r w:rsidRPr="006E74AC">
        <w:rPr>
          <w:rFonts w:ascii="Arial" w:hAnsi="Arial" w:cs="Arial"/>
          <w:sz w:val="16"/>
          <w:szCs w:val="16"/>
        </w:rPr>
        <w:t>icitatorio</w:t>
      </w:r>
      <w:r>
        <w:rPr>
          <w:rFonts w:ascii="Arial" w:hAnsi="Arial" w:cs="Arial"/>
          <w:sz w:val="16"/>
          <w:szCs w:val="16"/>
        </w:rPr>
        <w:t xml:space="preserve"> o de Adjudicación</w:t>
      </w:r>
      <w:r w:rsidRPr="006E74AC">
        <w:rPr>
          <w:rFonts w:ascii="Arial" w:hAnsi="Arial" w:cs="Arial"/>
          <w:sz w:val="16"/>
          <w:szCs w:val="16"/>
        </w:rPr>
        <w:t>, en contravención a lo dispuesto en los artículos 9, de la Ley Federal de Competencia Económica y 34, de la Ley de Adquisiciones, Arrendamientos y Servicios del Sector Público.</w:t>
      </w:r>
    </w:p>
    <w:p w:rsidR="00706E14" w:rsidRPr="006E74AC" w:rsidRDefault="00706E14" w:rsidP="00861AC2">
      <w:pPr>
        <w:jc w:val="both"/>
        <w:rPr>
          <w:rFonts w:ascii="Arial" w:hAnsi="Arial" w:cs="Arial"/>
          <w:b/>
          <w:sz w:val="16"/>
          <w:szCs w:val="16"/>
        </w:rPr>
      </w:pPr>
    </w:p>
    <w:p w:rsidR="00706E14" w:rsidRPr="006E74AC" w:rsidRDefault="00706E14" w:rsidP="00861AC2">
      <w:pPr>
        <w:jc w:val="both"/>
        <w:rPr>
          <w:rFonts w:ascii="Arial" w:hAnsi="Arial" w:cs="Arial"/>
          <w:sz w:val="16"/>
          <w:szCs w:val="16"/>
        </w:rPr>
      </w:pPr>
      <w:r w:rsidRPr="006E74AC">
        <w:rPr>
          <w:rFonts w:ascii="Arial" w:hAnsi="Arial" w:cs="Arial"/>
          <w:b/>
          <w:sz w:val="16"/>
          <w:szCs w:val="16"/>
        </w:rPr>
        <w:t xml:space="preserve">DÉCIMA </w:t>
      </w:r>
      <w:r>
        <w:rPr>
          <w:rFonts w:ascii="Arial" w:hAnsi="Arial" w:cs="Arial"/>
          <w:b/>
          <w:sz w:val="16"/>
          <w:szCs w:val="16"/>
        </w:rPr>
        <w:t>SÉPTIMA</w:t>
      </w:r>
      <w:r w:rsidRPr="006E74AC">
        <w:rPr>
          <w:rFonts w:ascii="Arial" w:hAnsi="Arial" w:cs="Arial"/>
          <w:b/>
          <w:sz w:val="16"/>
          <w:szCs w:val="16"/>
        </w:rPr>
        <w:t xml:space="preserve">.- PROCEDIMIENTO DE RESCISIÓN.- </w:t>
      </w:r>
      <w:r w:rsidRPr="006E74AC">
        <w:rPr>
          <w:rFonts w:ascii="Arial" w:hAnsi="Arial" w:cs="Arial"/>
          <w:sz w:val="16"/>
          <w:szCs w:val="16"/>
        </w:rPr>
        <w:t>Para el caso de rescisión administrativa las partes convienen en someterse al siguiente procedimiento:</w:t>
      </w:r>
    </w:p>
    <w:p w:rsidR="00706E14" w:rsidRPr="006E74AC" w:rsidRDefault="00706E14" w:rsidP="009A27A3">
      <w:pPr>
        <w:jc w:val="both"/>
        <w:rPr>
          <w:rFonts w:ascii="Arial" w:hAnsi="Arial" w:cs="Arial"/>
          <w:sz w:val="16"/>
          <w:szCs w:val="16"/>
        </w:rPr>
      </w:pPr>
    </w:p>
    <w:p w:rsidR="00706E14" w:rsidRPr="006E74AC" w:rsidRDefault="00706E14" w:rsidP="005521E7">
      <w:pPr>
        <w:numPr>
          <w:ilvl w:val="0"/>
          <w:numId w:val="4"/>
        </w:numPr>
        <w:tabs>
          <w:tab w:val="clear" w:pos="420"/>
        </w:tabs>
        <w:suppressAutoHyphens/>
        <w:ind w:left="284" w:hanging="284"/>
        <w:jc w:val="both"/>
        <w:rPr>
          <w:rFonts w:ascii="Arial" w:hAnsi="Arial" w:cs="Arial"/>
          <w:sz w:val="16"/>
          <w:szCs w:val="16"/>
        </w:rPr>
      </w:pPr>
      <w:r w:rsidRPr="006E74AC">
        <w:rPr>
          <w:rFonts w:ascii="Arial" w:hAnsi="Arial" w:cs="Arial"/>
          <w:sz w:val="16"/>
          <w:szCs w:val="16"/>
        </w:rPr>
        <w:t xml:space="preserve">Si </w:t>
      </w:r>
      <w:r w:rsidRPr="006E74AC">
        <w:rPr>
          <w:rFonts w:ascii="Arial" w:hAnsi="Arial" w:cs="Arial"/>
          <w:b/>
          <w:sz w:val="16"/>
          <w:szCs w:val="16"/>
        </w:rPr>
        <w:t>“EL INSTITUTO”</w:t>
      </w:r>
      <w:r w:rsidRPr="006E74AC">
        <w:rPr>
          <w:rFonts w:ascii="Arial" w:hAnsi="Arial" w:cs="Arial"/>
          <w:sz w:val="16"/>
          <w:szCs w:val="16"/>
        </w:rPr>
        <w:t xml:space="preserve"> considera que </w:t>
      </w:r>
      <w:r w:rsidRPr="006E74AC">
        <w:rPr>
          <w:rFonts w:ascii="Arial" w:hAnsi="Arial" w:cs="Arial"/>
          <w:b/>
          <w:sz w:val="16"/>
          <w:szCs w:val="16"/>
        </w:rPr>
        <w:t>“EL PRESTADOR”</w:t>
      </w:r>
      <w:r w:rsidRPr="006E74AC">
        <w:rPr>
          <w:rFonts w:ascii="Arial" w:hAnsi="Arial" w:cs="Arial"/>
          <w:sz w:val="16"/>
          <w:szCs w:val="16"/>
        </w:rPr>
        <w:t xml:space="preserve"> ha incurrido en alguna de las causales de rescisión que se consignan en la Cláusula que antecede, lo hará saber a </w:t>
      </w:r>
      <w:r w:rsidRPr="006E74AC">
        <w:rPr>
          <w:rFonts w:ascii="Arial" w:hAnsi="Arial" w:cs="Arial"/>
          <w:b/>
          <w:sz w:val="16"/>
          <w:szCs w:val="16"/>
        </w:rPr>
        <w:t>“EL PRESTADOR”</w:t>
      </w:r>
      <w:r w:rsidRPr="006E74AC">
        <w:rPr>
          <w:rFonts w:ascii="Arial" w:hAnsi="Arial" w:cs="Arial"/>
          <w:sz w:val="16"/>
          <w:szCs w:val="16"/>
        </w:rPr>
        <w:t xml:space="preserve"> de forma indubitable por escrito a efecto de que éste exponga lo que a su derecho convenga y aporte, en su caso, las pruebas que estime pertinentes, en un término de 5 (cinco) días hábiles, a partir de la notificación de la comunicación de referencia.</w:t>
      </w:r>
    </w:p>
    <w:p w:rsidR="00706E14" w:rsidRPr="006E74AC" w:rsidRDefault="00706E14" w:rsidP="009A27A3">
      <w:pPr>
        <w:ind w:left="420" w:hanging="420"/>
        <w:jc w:val="both"/>
        <w:rPr>
          <w:rFonts w:ascii="Arial" w:hAnsi="Arial" w:cs="Arial"/>
          <w:b/>
          <w:sz w:val="16"/>
          <w:szCs w:val="16"/>
        </w:rPr>
      </w:pPr>
    </w:p>
    <w:p w:rsidR="00706E14" w:rsidRPr="006E74AC" w:rsidRDefault="00706E14" w:rsidP="005521E7">
      <w:pPr>
        <w:numPr>
          <w:ilvl w:val="0"/>
          <w:numId w:val="4"/>
        </w:numPr>
        <w:tabs>
          <w:tab w:val="clear" w:pos="420"/>
        </w:tabs>
        <w:suppressAutoHyphens/>
        <w:ind w:left="284" w:hanging="284"/>
        <w:jc w:val="both"/>
        <w:rPr>
          <w:rFonts w:ascii="Arial" w:hAnsi="Arial" w:cs="Arial"/>
          <w:sz w:val="16"/>
          <w:szCs w:val="16"/>
        </w:rPr>
      </w:pPr>
      <w:r w:rsidRPr="006E74AC">
        <w:rPr>
          <w:rFonts w:ascii="Arial" w:hAnsi="Arial" w:cs="Arial"/>
          <w:sz w:val="16"/>
          <w:szCs w:val="16"/>
        </w:rPr>
        <w:t>Transcurrido el término a que se refiere el párrafo anterior, se resolverá considerando los argumentos y pruebas que hubiere hecho valer.</w:t>
      </w:r>
    </w:p>
    <w:p w:rsidR="00706E14" w:rsidRPr="006E74AC" w:rsidRDefault="00706E14" w:rsidP="009A27A3">
      <w:pPr>
        <w:ind w:left="420" w:hanging="420"/>
        <w:jc w:val="both"/>
        <w:rPr>
          <w:rFonts w:ascii="Arial" w:hAnsi="Arial" w:cs="Arial"/>
          <w:b/>
          <w:sz w:val="16"/>
          <w:szCs w:val="16"/>
        </w:rPr>
      </w:pPr>
    </w:p>
    <w:p w:rsidR="00706E14" w:rsidRPr="006E74AC" w:rsidRDefault="00706E14" w:rsidP="005521E7">
      <w:pPr>
        <w:numPr>
          <w:ilvl w:val="0"/>
          <w:numId w:val="4"/>
        </w:numPr>
        <w:tabs>
          <w:tab w:val="clear" w:pos="420"/>
        </w:tabs>
        <w:suppressAutoHyphens/>
        <w:ind w:left="284" w:hanging="284"/>
        <w:jc w:val="both"/>
        <w:rPr>
          <w:rFonts w:ascii="Arial" w:hAnsi="Arial" w:cs="Arial"/>
          <w:sz w:val="16"/>
          <w:szCs w:val="16"/>
        </w:rPr>
      </w:pPr>
      <w:r w:rsidRPr="006E74AC">
        <w:rPr>
          <w:rFonts w:ascii="Arial" w:hAnsi="Arial" w:cs="Arial"/>
          <w:sz w:val="16"/>
          <w:szCs w:val="16"/>
        </w:rPr>
        <w:t xml:space="preserve">La determinación de dar o no por rescindido administrativamente el contrato, deberá ser debidamente fundada, motivada y comunicada por escrito a </w:t>
      </w:r>
      <w:r w:rsidRPr="006E74AC">
        <w:rPr>
          <w:rFonts w:ascii="Arial" w:hAnsi="Arial" w:cs="Arial"/>
          <w:b/>
          <w:sz w:val="16"/>
          <w:szCs w:val="16"/>
        </w:rPr>
        <w:t>“EL PRESTADOR”</w:t>
      </w:r>
      <w:r w:rsidRPr="006E74AC">
        <w:rPr>
          <w:rFonts w:ascii="Arial" w:hAnsi="Arial" w:cs="Arial"/>
          <w:sz w:val="16"/>
          <w:szCs w:val="16"/>
        </w:rPr>
        <w:t>, dentro de los 15 (quince) días hábiles siguientes, al vencimiento del plazo señalado en el inciso a), de esta Cláusula.</w:t>
      </w:r>
    </w:p>
    <w:p w:rsidR="00706E14" w:rsidRPr="006E74AC" w:rsidRDefault="00706E14" w:rsidP="009A27A3">
      <w:pPr>
        <w:ind w:left="420" w:hanging="420"/>
        <w:jc w:val="both"/>
        <w:rPr>
          <w:rFonts w:ascii="Arial" w:hAnsi="Arial" w:cs="Arial"/>
          <w:b/>
          <w:sz w:val="16"/>
          <w:szCs w:val="16"/>
        </w:rPr>
      </w:pPr>
    </w:p>
    <w:p w:rsidR="00706E14" w:rsidRPr="006E74AC" w:rsidRDefault="00706E14" w:rsidP="009A27A3">
      <w:pPr>
        <w:jc w:val="both"/>
        <w:rPr>
          <w:rFonts w:ascii="Arial" w:hAnsi="Arial" w:cs="Arial"/>
          <w:sz w:val="16"/>
          <w:szCs w:val="16"/>
        </w:rPr>
      </w:pPr>
      <w:r w:rsidRPr="006E74AC">
        <w:rPr>
          <w:rFonts w:ascii="Arial" w:hAnsi="Arial" w:cs="Arial"/>
          <w:sz w:val="16"/>
          <w:szCs w:val="16"/>
        </w:rPr>
        <w:t xml:space="preserve">En el supuesto de que se rescinda el contrato, </w:t>
      </w:r>
      <w:r w:rsidRPr="006E74AC">
        <w:rPr>
          <w:rFonts w:ascii="Arial" w:hAnsi="Arial" w:cs="Arial"/>
          <w:b/>
          <w:sz w:val="16"/>
          <w:szCs w:val="16"/>
        </w:rPr>
        <w:t>“EL INSTITUTO”</w:t>
      </w:r>
      <w:r w:rsidRPr="006E74AC">
        <w:rPr>
          <w:rFonts w:ascii="Arial" w:hAnsi="Arial" w:cs="Arial"/>
          <w:sz w:val="16"/>
          <w:szCs w:val="16"/>
        </w:rPr>
        <w:t xml:space="preserve"> no aplicará las penas convencionales, ni su contabilización para hacer efectiva la garantía de cumplimiento de este instrumento jurídico.</w:t>
      </w:r>
    </w:p>
    <w:p w:rsidR="00706E14" w:rsidRPr="006E74AC" w:rsidRDefault="00706E14" w:rsidP="009A27A3">
      <w:pPr>
        <w:jc w:val="both"/>
        <w:rPr>
          <w:rFonts w:ascii="Arial" w:hAnsi="Arial" w:cs="Arial"/>
          <w:b/>
          <w:sz w:val="16"/>
          <w:szCs w:val="16"/>
        </w:rPr>
      </w:pPr>
    </w:p>
    <w:p w:rsidR="00706E14" w:rsidRPr="006E74AC" w:rsidRDefault="00706E14" w:rsidP="009A27A3">
      <w:pPr>
        <w:jc w:val="both"/>
        <w:rPr>
          <w:rFonts w:ascii="Arial" w:hAnsi="Arial" w:cs="Arial"/>
          <w:sz w:val="16"/>
          <w:szCs w:val="16"/>
        </w:rPr>
      </w:pPr>
      <w:r w:rsidRPr="006E74AC">
        <w:rPr>
          <w:rFonts w:ascii="Arial" w:hAnsi="Arial" w:cs="Arial"/>
          <w:sz w:val="16"/>
          <w:szCs w:val="16"/>
        </w:rPr>
        <w:t xml:space="preserve">En caso de que </w:t>
      </w:r>
      <w:r w:rsidRPr="006E74AC">
        <w:rPr>
          <w:rFonts w:ascii="Arial" w:hAnsi="Arial" w:cs="Arial"/>
          <w:b/>
          <w:sz w:val="16"/>
          <w:szCs w:val="16"/>
        </w:rPr>
        <w:t>“EL INSTITUTO”</w:t>
      </w:r>
      <w:r w:rsidRPr="006E74AC">
        <w:rPr>
          <w:rFonts w:ascii="Arial" w:hAnsi="Arial" w:cs="Arial"/>
          <w:sz w:val="16"/>
          <w:szCs w:val="16"/>
        </w:rPr>
        <w:t xml:space="preserve"> determine dar por rescindido el presente contrato, se deberá formular un finiquito en el que se hagan constar los pagos que, en su caso, deba efectuar </w:t>
      </w:r>
      <w:r w:rsidRPr="006E74AC">
        <w:rPr>
          <w:rFonts w:ascii="Arial" w:hAnsi="Arial" w:cs="Arial"/>
          <w:b/>
          <w:sz w:val="16"/>
          <w:szCs w:val="16"/>
        </w:rPr>
        <w:t>“EL INSTITUTO”</w:t>
      </w:r>
      <w:r w:rsidRPr="006E74AC">
        <w:rPr>
          <w:rFonts w:ascii="Arial" w:hAnsi="Arial" w:cs="Arial"/>
          <w:sz w:val="16"/>
          <w:szCs w:val="16"/>
        </w:rPr>
        <w:t xml:space="preserve"> por concepto del servicio prestado por </w:t>
      </w:r>
      <w:r w:rsidRPr="006E74AC">
        <w:rPr>
          <w:rFonts w:ascii="Arial" w:hAnsi="Arial" w:cs="Arial"/>
          <w:b/>
          <w:sz w:val="16"/>
          <w:szCs w:val="16"/>
        </w:rPr>
        <w:t>“EL PRESTADOR”</w:t>
      </w:r>
      <w:r w:rsidRPr="006E74AC">
        <w:rPr>
          <w:rFonts w:ascii="Arial" w:hAnsi="Arial" w:cs="Arial"/>
          <w:sz w:val="16"/>
          <w:szCs w:val="16"/>
        </w:rPr>
        <w:t xml:space="preserve"> hasta el momento en que se determine la rescisión administrativa.</w:t>
      </w:r>
    </w:p>
    <w:p w:rsidR="00706E14" w:rsidRPr="006E74AC" w:rsidRDefault="00706E14" w:rsidP="009A27A3">
      <w:pPr>
        <w:jc w:val="both"/>
        <w:rPr>
          <w:rFonts w:ascii="Arial" w:hAnsi="Arial" w:cs="Arial"/>
          <w:sz w:val="16"/>
          <w:szCs w:val="16"/>
        </w:rPr>
      </w:pPr>
    </w:p>
    <w:p w:rsidR="00706E14" w:rsidRPr="006E74AC" w:rsidRDefault="00706E14" w:rsidP="009A27A3">
      <w:pPr>
        <w:jc w:val="both"/>
        <w:rPr>
          <w:rFonts w:ascii="Arial" w:hAnsi="Arial" w:cs="Arial"/>
          <w:sz w:val="16"/>
          <w:szCs w:val="16"/>
        </w:rPr>
      </w:pPr>
      <w:r w:rsidRPr="006E74AC">
        <w:rPr>
          <w:rFonts w:ascii="Arial" w:hAnsi="Arial" w:cs="Arial"/>
          <w:sz w:val="16"/>
          <w:szCs w:val="16"/>
        </w:rPr>
        <w:t>Si previamente a la determinación de dar por rescindido el contrato,</w:t>
      </w:r>
      <w:r w:rsidRPr="006E74AC">
        <w:rPr>
          <w:rFonts w:ascii="Arial" w:hAnsi="Arial" w:cs="Arial"/>
          <w:b/>
          <w:sz w:val="16"/>
          <w:szCs w:val="16"/>
        </w:rPr>
        <w:t xml:space="preserve"> “EL PRESTADOR” </w:t>
      </w:r>
      <w:r w:rsidRPr="006E74AC">
        <w:rPr>
          <w:rFonts w:ascii="Arial" w:hAnsi="Arial" w:cs="Arial"/>
          <w:sz w:val="16"/>
          <w:szCs w:val="16"/>
        </w:rPr>
        <w:t>entrega los bienes, el procedimiento iniciado quedará sin efectos, previa aceptación y verificación de</w:t>
      </w:r>
      <w:r w:rsidRPr="006E74AC">
        <w:rPr>
          <w:rFonts w:ascii="Arial" w:hAnsi="Arial" w:cs="Arial"/>
          <w:b/>
          <w:sz w:val="16"/>
          <w:szCs w:val="16"/>
        </w:rPr>
        <w:t xml:space="preserve"> “EL INSTITUTO” </w:t>
      </w:r>
      <w:r w:rsidRPr="006E74AC">
        <w:rPr>
          <w:rFonts w:ascii="Arial" w:hAnsi="Arial" w:cs="Arial"/>
          <w:sz w:val="16"/>
          <w:szCs w:val="16"/>
        </w:rPr>
        <w:t>por escrito, de que continúa vigente la necesidad de contar con los bienes y aplicando, en su caso, las penas convencionales correspondientes.</w:t>
      </w:r>
    </w:p>
    <w:p w:rsidR="00706E14" w:rsidRPr="006E74AC" w:rsidRDefault="00706E14" w:rsidP="009A27A3">
      <w:pPr>
        <w:jc w:val="both"/>
        <w:rPr>
          <w:rFonts w:ascii="Arial" w:hAnsi="Arial" w:cs="Arial"/>
          <w:sz w:val="16"/>
          <w:szCs w:val="16"/>
        </w:rPr>
      </w:pPr>
    </w:p>
    <w:p w:rsidR="00706E14" w:rsidRPr="006E74AC" w:rsidRDefault="00706E14" w:rsidP="009A27A3">
      <w:pPr>
        <w:jc w:val="both"/>
        <w:rPr>
          <w:rFonts w:ascii="Arial" w:hAnsi="Arial" w:cs="Arial"/>
          <w:sz w:val="16"/>
          <w:szCs w:val="16"/>
        </w:rPr>
      </w:pPr>
      <w:r w:rsidRPr="006E74AC">
        <w:rPr>
          <w:rFonts w:ascii="Arial" w:hAnsi="Arial" w:cs="Arial"/>
          <w:b/>
          <w:sz w:val="16"/>
          <w:szCs w:val="16"/>
        </w:rPr>
        <w:t>“EL INSTITUTO”</w:t>
      </w:r>
      <w:r w:rsidRPr="006E74AC">
        <w:rPr>
          <w:rFonts w:ascii="Arial" w:hAnsi="Arial" w:cs="Arial"/>
          <w:sz w:val="16"/>
          <w:szCs w:val="16"/>
        </w:rPr>
        <w:t xml:space="preserve"> podrá determinar no dar por rescindido el contrato, cuando durante el procedimiento advierta que dicha rescisión pudiera ocasionar algún daño o afectación a las funciones que tiene encomendadas. En este supuesto,</w:t>
      </w:r>
      <w:r w:rsidRPr="006E74AC">
        <w:rPr>
          <w:rFonts w:ascii="Arial" w:hAnsi="Arial" w:cs="Arial"/>
          <w:b/>
          <w:sz w:val="16"/>
          <w:szCs w:val="16"/>
        </w:rPr>
        <w:t xml:space="preserve"> “EL INSTITUTO”</w:t>
      </w:r>
      <w:r w:rsidRPr="006E74AC">
        <w:rPr>
          <w:rFonts w:ascii="Arial" w:hAnsi="Arial" w:cs="Arial"/>
          <w:sz w:val="16"/>
          <w:szCs w:val="16"/>
        </w:rPr>
        <w:t xml:space="preserve"> elaborará un dictamen en el cual justifique que los impactos económicos o de operación que se ocasionarían con la rescisión del contrato resultarían más inconvenientes.</w:t>
      </w:r>
    </w:p>
    <w:p w:rsidR="00706E14" w:rsidRPr="006E74AC" w:rsidRDefault="00706E14" w:rsidP="009A27A3">
      <w:pPr>
        <w:jc w:val="both"/>
        <w:rPr>
          <w:rFonts w:ascii="Arial" w:hAnsi="Arial" w:cs="Arial"/>
          <w:sz w:val="16"/>
          <w:szCs w:val="16"/>
        </w:rPr>
      </w:pPr>
    </w:p>
    <w:p w:rsidR="00706E14" w:rsidRPr="006E74AC" w:rsidRDefault="00706E14" w:rsidP="009A27A3">
      <w:pPr>
        <w:jc w:val="both"/>
        <w:rPr>
          <w:rFonts w:ascii="Arial" w:hAnsi="Arial" w:cs="Arial"/>
          <w:sz w:val="16"/>
          <w:szCs w:val="16"/>
        </w:rPr>
      </w:pPr>
      <w:r w:rsidRPr="006E74AC">
        <w:rPr>
          <w:rFonts w:ascii="Arial" w:hAnsi="Arial" w:cs="Arial"/>
          <w:sz w:val="16"/>
          <w:szCs w:val="16"/>
        </w:rPr>
        <w:t>De no darse por rescindido el contrato,</w:t>
      </w:r>
      <w:r w:rsidRPr="006E74AC">
        <w:rPr>
          <w:rFonts w:ascii="Arial" w:hAnsi="Arial" w:cs="Arial"/>
          <w:b/>
          <w:sz w:val="16"/>
          <w:szCs w:val="16"/>
        </w:rPr>
        <w:t xml:space="preserve"> “EL INSTITUTO” </w:t>
      </w:r>
      <w:r w:rsidRPr="006E74AC">
        <w:rPr>
          <w:rFonts w:ascii="Arial" w:hAnsi="Arial" w:cs="Arial"/>
          <w:sz w:val="16"/>
          <w:szCs w:val="16"/>
        </w:rPr>
        <w:t xml:space="preserve">establecerá, de conformidad con </w:t>
      </w:r>
      <w:r w:rsidRPr="006E74AC">
        <w:rPr>
          <w:rFonts w:ascii="Arial" w:hAnsi="Arial" w:cs="Arial"/>
          <w:b/>
          <w:sz w:val="16"/>
          <w:szCs w:val="16"/>
        </w:rPr>
        <w:t>“EL PRESTADOR”</w:t>
      </w:r>
      <w:r w:rsidRPr="006E74AC">
        <w:rPr>
          <w:rFonts w:ascii="Arial" w:hAnsi="Arial" w:cs="Arial"/>
          <w:sz w:val="16"/>
          <w:szCs w:val="16"/>
        </w:rPr>
        <w:t xml:space="preserve"> un nuevo plazo para el cumplimiento de aquellas obligaciones que se hubiesen dejado de cumplir, a efecto de que </w:t>
      </w:r>
      <w:r w:rsidRPr="006E74AC">
        <w:rPr>
          <w:rFonts w:ascii="Arial" w:hAnsi="Arial" w:cs="Arial"/>
          <w:b/>
          <w:sz w:val="16"/>
          <w:szCs w:val="16"/>
        </w:rPr>
        <w:t xml:space="preserve">“EL PRESTADOR” </w:t>
      </w:r>
      <w:r w:rsidRPr="006E74AC">
        <w:rPr>
          <w:rFonts w:ascii="Arial" w:hAnsi="Arial" w:cs="Arial"/>
          <w:sz w:val="16"/>
          <w:szCs w:val="16"/>
        </w:rPr>
        <w:t>subsane el incumplimiento que hubiere motivado el inicio del procedimiento de rescisión. Lo anterior, se llevará a cabo a través de un convenio modificatorio en el que se considere lo dispuesto en los dos últimos párrafos del artículo 52 de la Ley de Adquisiciones, Arrendamientos y Servicios del Sector Público.</w:t>
      </w:r>
    </w:p>
    <w:p w:rsidR="00706E14" w:rsidRPr="006E74AC" w:rsidRDefault="00706E14" w:rsidP="009A27A3">
      <w:pPr>
        <w:ind w:right="-93"/>
        <w:jc w:val="both"/>
        <w:rPr>
          <w:rFonts w:ascii="Arial" w:hAnsi="Arial" w:cs="Arial"/>
          <w:b/>
          <w:sz w:val="16"/>
          <w:szCs w:val="16"/>
        </w:rPr>
      </w:pPr>
    </w:p>
    <w:p w:rsidR="00706E14" w:rsidRPr="006E74AC" w:rsidRDefault="00706E14" w:rsidP="007F0DD1">
      <w:pPr>
        <w:jc w:val="both"/>
        <w:rPr>
          <w:rFonts w:ascii="Arial" w:hAnsi="Arial" w:cs="Arial"/>
          <w:sz w:val="16"/>
          <w:szCs w:val="16"/>
        </w:rPr>
      </w:pPr>
      <w:r w:rsidRPr="006E74AC">
        <w:rPr>
          <w:rFonts w:ascii="Arial" w:hAnsi="Arial" w:cs="Arial"/>
          <w:b/>
          <w:sz w:val="16"/>
          <w:szCs w:val="16"/>
        </w:rPr>
        <w:t xml:space="preserve">DÉCIMA </w:t>
      </w:r>
      <w:r>
        <w:rPr>
          <w:rFonts w:ascii="Arial" w:hAnsi="Arial" w:cs="Arial"/>
          <w:b/>
          <w:sz w:val="16"/>
          <w:szCs w:val="16"/>
        </w:rPr>
        <w:t>OCTAVA</w:t>
      </w:r>
      <w:r w:rsidRPr="006E74AC">
        <w:rPr>
          <w:rFonts w:ascii="Arial" w:hAnsi="Arial" w:cs="Arial"/>
          <w:b/>
          <w:sz w:val="16"/>
          <w:szCs w:val="16"/>
        </w:rPr>
        <w:t xml:space="preserve">.- MODIFICACIONES.- </w:t>
      </w:r>
      <w:r w:rsidRPr="006E74AC">
        <w:rPr>
          <w:rFonts w:ascii="Arial" w:hAnsi="Arial" w:cs="Arial"/>
          <w:sz w:val="16"/>
          <w:szCs w:val="16"/>
        </w:rPr>
        <w:t>De conformidad con lo establecido en la Ley de Adquisiciones, Arrendamientos y Servicios del Sector Público, artículo 52 y 91 de su Reglamento,</w:t>
      </w:r>
      <w:r w:rsidRPr="006E74AC">
        <w:rPr>
          <w:rFonts w:ascii="Arial" w:hAnsi="Arial" w:cs="Arial"/>
          <w:b/>
          <w:sz w:val="16"/>
          <w:szCs w:val="16"/>
        </w:rPr>
        <w:t xml:space="preserve"> “EL INSTITUTO” </w:t>
      </w:r>
      <w:r w:rsidRPr="006E74AC">
        <w:rPr>
          <w:rFonts w:ascii="Arial" w:hAnsi="Arial" w:cs="Arial"/>
          <w:sz w:val="16"/>
          <w:szCs w:val="16"/>
        </w:rPr>
        <w:t>podrá celebrar por escrito convenio modificatorio,</w:t>
      </w:r>
      <w:r>
        <w:rPr>
          <w:rFonts w:ascii="Arial" w:hAnsi="Arial" w:cs="Arial"/>
          <w:sz w:val="16"/>
          <w:szCs w:val="16"/>
        </w:rPr>
        <w:t xml:space="preserve"> </w:t>
      </w:r>
      <w:r w:rsidRPr="006E74AC">
        <w:rPr>
          <w:rFonts w:ascii="Arial" w:hAnsi="Arial" w:cs="Arial"/>
          <w:sz w:val="16"/>
          <w:szCs w:val="16"/>
        </w:rPr>
        <w:t xml:space="preserve">al presente contrato dentro de la vigencia del mismo. Para tal efecto, </w:t>
      </w:r>
      <w:r w:rsidRPr="006E74AC">
        <w:rPr>
          <w:rFonts w:ascii="Arial" w:hAnsi="Arial" w:cs="Arial"/>
          <w:b/>
          <w:sz w:val="16"/>
          <w:szCs w:val="16"/>
        </w:rPr>
        <w:t>“EL PRESTADOR”</w:t>
      </w:r>
      <w:r w:rsidRPr="006E74AC">
        <w:rPr>
          <w:rFonts w:ascii="Arial" w:hAnsi="Arial" w:cs="Arial"/>
          <w:sz w:val="16"/>
          <w:szCs w:val="16"/>
        </w:rPr>
        <w:t xml:space="preserve"> se obliga a presentar, en su caso, la modificación de la garantía, en términos del artículo 103, fracción II, del Reglamento de la Ley de Adquisiciones, Arrendamientos y Servicios del Sector Público.</w:t>
      </w:r>
    </w:p>
    <w:p w:rsidR="00706E14" w:rsidRPr="006E74AC" w:rsidRDefault="00706E14" w:rsidP="009A27A3">
      <w:pPr>
        <w:ind w:right="-93"/>
        <w:jc w:val="both"/>
        <w:rPr>
          <w:rFonts w:ascii="Arial" w:hAnsi="Arial" w:cs="Arial"/>
          <w:b/>
          <w:sz w:val="16"/>
          <w:szCs w:val="16"/>
        </w:rPr>
      </w:pPr>
    </w:p>
    <w:p w:rsidR="00706E14" w:rsidRPr="006E74AC" w:rsidRDefault="00706E14" w:rsidP="009A27A3">
      <w:pPr>
        <w:jc w:val="both"/>
        <w:rPr>
          <w:rFonts w:ascii="Arial" w:hAnsi="Arial" w:cs="Arial"/>
          <w:sz w:val="16"/>
          <w:szCs w:val="16"/>
        </w:rPr>
      </w:pPr>
      <w:r w:rsidRPr="006E74AC">
        <w:rPr>
          <w:rFonts w:ascii="Arial" w:hAnsi="Arial" w:cs="Arial"/>
          <w:b/>
          <w:sz w:val="16"/>
          <w:szCs w:val="16"/>
        </w:rPr>
        <w:t xml:space="preserve">DÉCIMA </w:t>
      </w:r>
      <w:r>
        <w:rPr>
          <w:rFonts w:ascii="Arial" w:hAnsi="Arial" w:cs="Arial"/>
          <w:b/>
          <w:sz w:val="16"/>
          <w:szCs w:val="16"/>
        </w:rPr>
        <w:t>NOVENA</w:t>
      </w:r>
      <w:r w:rsidRPr="006E74AC">
        <w:rPr>
          <w:rFonts w:ascii="Arial" w:hAnsi="Arial" w:cs="Arial"/>
          <w:b/>
          <w:sz w:val="16"/>
          <w:szCs w:val="16"/>
        </w:rPr>
        <w:t xml:space="preserve">.- RELACIÓN DE ANEXOS.- </w:t>
      </w:r>
      <w:r w:rsidRPr="006E74AC">
        <w:rPr>
          <w:rFonts w:ascii="Arial" w:hAnsi="Arial" w:cs="Arial"/>
          <w:sz w:val="16"/>
          <w:szCs w:val="16"/>
        </w:rPr>
        <w:t>Los anexos que se relacionan a continuación son rubricados de conformidad por las partes y forman parte integrante del presente contrato.</w:t>
      </w:r>
    </w:p>
    <w:p w:rsidR="00706E14" w:rsidRPr="006E74AC" w:rsidRDefault="00706E14" w:rsidP="009A27A3">
      <w:pPr>
        <w:jc w:val="both"/>
        <w:rPr>
          <w:rFonts w:ascii="Arial" w:hAnsi="Arial" w:cs="Arial"/>
          <w:sz w:val="16"/>
          <w:szCs w:val="16"/>
        </w:rPr>
      </w:pPr>
    </w:p>
    <w:p w:rsidR="00706E14" w:rsidRPr="006E74AC" w:rsidRDefault="00706E14" w:rsidP="007F0DD1">
      <w:pPr>
        <w:jc w:val="both"/>
        <w:rPr>
          <w:rFonts w:ascii="Arial" w:hAnsi="Arial" w:cs="Arial"/>
          <w:sz w:val="16"/>
          <w:szCs w:val="16"/>
        </w:rPr>
      </w:pPr>
      <w:r w:rsidRPr="006E74AC">
        <w:rPr>
          <w:rFonts w:ascii="Arial" w:hAnsi="Arial" w:cs="Arial"/>
          <w:sz w:val="16"/>
          <w:szCs w:val="16"/>
        </w:rPr>
        <w:t>Anexo 1 (Uno) “Características Técnicas, Alcances y Especificaciones”</w:t>
      </w:r>
    </w:p>
    <w:p w:rsidR="00706E14" w:rsidRPr="006E74AC" w:rsidRDefault="00706E14" w:rsidP="007F0DD1">
      <w:pPr>
        <w:jc w:val="both"/>
        <w:rPr>
          <w:rFonts w:ascii="Arial" w:hAnsi="Arial" w:cs="Arial"/>
          <w:sz w:val="16"/>
          <w:szCs w:val="16"/>
        </w:rPr>
      </w:pPr>
      <w:r w:rsidRPr="006E74AC">
        <w:rPr>
          <w:rFonts w:ascii="Arial" w:hAnsi="Arial" w:cs="Arial"/>
          <w:sz w:val="16"/>
          <w:szCs w:val="16"/>
        </w:rPr>
        <w:t>Anexo 2 (Dos) “Calendario y Lugares para la prestación de los servicios”</w:t>
      </w:r>
    </w:p>
    <w:p w:rsidR="00706E14" w:rsidRPr="006E74AC" w:rsidRDefault="00706E14" w:rsidP="007F0DD1">
      <w:pPr>
        <w:jc w:val="both"/>
        <w:rPr>
          <w:rFonts w:ascii="Arial" w:hAnsi="Arial" w:cs="Arial"/>
          <w:sz w:val="16"/>
          <w:szCs w:val="16"/>
        </w:rPr>
      </w:pPr>
      <w:r w:rsidRPr="006E74AC">
        <w:rPr>
          <w:rFonts w:ascii="Arial" w:hAnsi="Arial" w:cs="Arial"/>
          <w:sz w:val="16"/>
          <w:szCs w:val="16"/>
        </w:rPr>
        <w:t>Anexo 3 (Tres) “Propuesta Económica”</w:t>
      </w:r>
    </w:p>
    <w:p w:rsidR="00706E14" w:rsidRPr="006E74AC" w:rsidRDefault="00706E14" w:rsidP="007F0DD1">
      <w:pPr>
        <w:jc w:val="both"/>
        <w:rPr>
          <w:rFonts w:ascii="Arial" w:hAnsi="Arial" w:cs="Arial"/>
          <w:sz w:val="16"/>
          <w:szCs w:val="16"/>
        </w:rPr>
      </w:pPr>
      <w:r w:rsidRPr="006E74AC">
        <w:rPr>
          <w:rFonts w:ascii="Arial" w:hAnsi="Arial" w:cs="Arial"/>
          <w:sz w:val="16"/>
          <w:szCs w:val="16"/>
        </w:rPr>
        <w:t>Anexo 4 (Cuatro) “Formato para Póliza de Fianza de Cumplimiento de Contrato”</w:t>
      </w:r>
    </w:p>
    <w:p w:rsidR="00706E14" w:rsidRPr="006E74AC" w:rsidRDefault="00706E14" w:rsidP="007F0DD1">
      <w:pPr>
        <w:jc w:val="both"/>
        <w:rPr>
          <w:rFonts w:ascii="Arial" w:hAnsi="Arial" w:cs="Arial"/>
          <w:sz w:val="16"/>
          <w:szCs w:val="16"/>
          <w:lang w:val="es-ES_tradnl"/>
        </w:rPr>
      </w:pPr>
    </w:p>
    <w:p w:rsidR="00706E14" w:rsidRPr="006E74AC" w:rsidRDefault="00706E14" w:rsidP="007F0DD1">
      <w:pPr>
        <w:jc w:val="both"/>
        <w:rPr>
          <w:rFonts w:ascii="Arial" w:hAnsi="Arial" w:cs="Arial"/>
          <w:sz w:val="16"/>
          <w:szCs w:val="16"/>
          <w:lang w:val="es-ES"/>
        </w:rPr>
      </w:pPr>
      <w:r>
        <w:rPr>
          <w:rFonts w:ascii="Arial" w:hAnsi="Arial" w:cs="Arial"/>
          <w:b/>
          <w:sz w:val="16"/>
          <w:szCs w:val="16"/>
        </w:rPr>
        <w:t>VIGÉSIMA</w:t>
      </w:r>
      <w:r w:rsidRPr="006E74AC">
        <w:rPr>
          <w:rFonts w:ascii="Arial" w:hAnsi="Arial" w:cs="Arial"/>
          <w:b/>
          <w:sz w:val="16"/>
          <w:szCs w:val="16"/>
        </w:rPr>
        <w:t xml:space="preserve">.- LEGISLACIÓN APLICABLE.- </w:t>
      </w:r>
      <w:r w:rsidRPr="006E74AC">
        <w:rPr>
          <w:rFonts w:ascii="Arial" w:hAnsi="Arial" w:cs="Arial"/>
          <w:sz w:val="16"/>
          <w:szCs w:val="16"/>
        </w:rPr>
        <w:t>Las partes se obligan a sujetarse estrictamente para el cumplimiento del presente contrato, a todas y cada una de las cláusulas del mismo, así como a lo establecido en la Ley de Adquisiciones, Arrendamientos y Servicios del Sector Público, su Reglamento, el Código Civil Federal, el Código Federal de Procedimientos Civiles, la Ley Federal de Procedimiento Administrativo y las disposiciones administrativas aplicables en la materia.</w:t>
      </w:r>
    </w:p>
    <w:p w:rsidR="00706E14" w:rsidRPr="006E74AC" w:rsidRDefault="00706E14" w:rsidP="009A27A3">
      <w:pPr>
        <w:pStyle w:val="Textoindependiente210"/>
        <w:ind w:right="-93"/>
        <w:rPr>
          <w:rFonts w:cs="Arial"/>
          <w:sz w:val="16"/>
          <w:szCs w:val="16"/>
        </w:rPr>
      </w:pPr>
    </w:p>
    <w:p w:rsidR="00706E14" w:rsidRPr="006E74AC" w:rsidRDefault="00706E14" w:rsidP="007F0DD1">
      <w:pPr>
        <w:pStyle w:val="Textoindependiente210"/>
        <w:widowControl/>
        <w:suppressAutoHyphens w:val="0"/>
        <w:overflowPunct/>
        <w:autoSpaceDE/>
        <w:rPr>
          <w:rFonts w:cs="Arial"/>
          <w:sz w:val="16"/>
          <w:szCs w:val="16"/>
        </w:rPr>
      </w:pPr>
      <w:r w:rsidRPr="006E74AC">
        <w:rPr>
          <w:rFonts w:cs="Arial"/>
          <w:b/>
          <w:sz w:val="16"/>
          <w:szCs w:val="16"/>
        </w:rPr>
        <w:lastRenderedPageBreak/>
        <w:t>VIGÉSIMA</w:t>
      </w:r>
      <w:r>
        <w:rPr>
          <w:rFonts w:cs="Arial"/>
          <w:b/>
          <w:sz w:val="16"/>
          <w:szCs w:val="16"/>
        </w:rPr>
        <w:t xml:space="preserve"> PRIMERA</w:t>
      </w:r>
      <w:r w:rsidRPr="006E74AC">
        <w:rPr>
          <w:rFonts w:cs="Arial"/>
          <w:b/>
          <w:sz w:val="16"/>
          <w:szCs w:val="16"/>
        </w:rPr>
        <w:t>.- JURISDICCIÓN.-</w:t>
      </w:r>
      <w:r w:rsidRPr="006E74AC">
        <w:rPr>
          <w:rFonts w:cs="Arial"/>
          <w:sz w:val="16"/>
          <w:szCs w:val="16"/>
        </w:rPr>
        <w:t xml:space="preserve"> Para la interpretación y cumplimiento de este instrumento jurídico, así como para todo aquello que no esté expresamente estipulado en el mismo, las partes se someten a la jurisdicción de los tribunales federales competentes de la Ciudad de Chetumal, Capital del Estado de Quintana Roo, renunciando a cualquier otro fuero presente o futuro que por razón de su domicilio les pudiera corresponder.</w:t>
      </w:r>
    </w:p>
    <w:p w:rsidR="00706E14" w:rsidRPr="006E74AC" w:rsidRDefault="00706E14" w:rsidP="009A27A3">
      <w:pPr>
        <w:pStyle w:val="Textoindependiente210"/>
        <w:ind w:right="-93"/>
        <w:rPr>
          <w:rFonts w:cs="Arial"/>
          <w:sz w:val="16"/>
          <w:szCs w:val="16"/>
        </w:rPr>
      </w:pPr>
    </w:p>
    <w:p w:rsidR="00706E14" w:rsidRPr="006E74AC" w:rsidRDefault="00706E14" w:rsidP="007F0DD1">
      <w:pPr>
        <w:pStyle w:val="Textoindependiente210"/>
        <w:widowControl/>
        <w:suppressAutoHyphens w:val="0"/>
        <w:overflowPunct/>
        <w:autoSpaceDE/>
        <w:rPr>
          <w:rFonts w:cs="Arial"/>
          <w:sz w:val="16"/>
          <w:szCs w:val="16"/>
        </w:rPr>
      </w:pPr>
      <w:r w:rsidRPr="006E74AC">
        <w:rPr>
          <w:rFonts w:cs="Arial"/>
          <w:sz w:val="16"/>
          <w:szCs w:val="16"/>
        </w:rPr>
        <w:t xml:space="preserve">Previa lectura y debidamente enteradas las partes del contenido, alcance y fuerza legal del presente contrato, en virtud de que se ajusta a la expresión de su libre voluntad y que su consentimiento no se encuentra afectado por dolo, error, mala fe ni otros vicios de la voluntad, lo firman y ratifican en todas sus partes, por quintuplicado, en la Ciudad de Chetumal, Quintana Roo, el día </w:t>
      </w:r>
      <w:r w:rsidRPr="00604A1C">
        <w:rPr>
          <w:rFonts w:cs="Arial"/>
          <w:noProof/>
          <w:sz w:val="16"/>
          <w:szCs w:val="16"/>
        </w:rPr>
        <w:t>20 de Febrero de 2015</w:t>
      </w:r>
      <w:r w:rsidRPr="006E74AC">
        <w:rPr>
          <w:rFonts w:cs="Arial"/>
          <w:sz w:val="16"/>
          <w:szCs w:val="16"/>
        </w:rPr>
        <w:t>.</w:t>
      </w:r>
    </w:p>
    <w:p w:rsidR="00706E14" w:rsidRDefault="00706E14" w:rsidP="009A27A3">
      <w:pPr>
        <w:ind w:right="-93"/>
        <w:jc w:val="both"/>
        <w:rPr>
          <w:rFonts w:ascii="Arial" w:hAnsi="Arial" w:cs="Arial"/>
          <w:sz w:val="16"/>
          <w:szCs w:val="16"/>
          <w:lang w:val="es-ES"/>
        </w:rPr>
      </w:pPr>
    </w:p>
    <w:tbl>
      <w:tblPr>
        <w:tblW w:w="9266" w:type="dxa"/>
        <w:jc w:val="cente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ayout w:type="fixed"/>
        <w:tblCellMar>
          <w:left w:w="70" w:type="dxa"/>
          <w:right w:w="70" w:type="dxa"/>
        </w:tblCellMar>
        <w:tblLook w:val="0000" w:firstRow="0" w:lastRow="0" w:firstColumn="0" w:lastColumn="0" w:noHBand="0" w:noVBand="0"/>
      </w:tblPr>
      <w:tblGrid>
        <w:gridCol w:w="4362"/>
        <w:gridCol w:w="4904"/>
      </w:tblGrid>
      <w:tr w:rsidR="00706E14" w:rsidRPr="00312F44" w:rsidTr="00E36D2A">
        <w:trPr>
          <w:jc w:val="center"/>
        </w:trPr>
        <w:tc>
          <w:tcPr>
            <w:tcW w:w="4362" w:type="dxa"/>
          </w:tcPr>
          <w:p w:rsidR="00706E14" w:rsidRPr="00312F44" w:rsidRDefault="00706E14" w:rsidP="00E36D2A">
            <w:pPr>
              <w:numPr>
                <w:ilvl w:val="12"/>
                <w:numId w:val="0"/>
              </w:numPr>
              <w:ind w:right="-93"/>
              <w:jc w:val="center"/>
              <w:rPr>
                <w:rFonts w:ascii="Arial" w:hAnsi="Arial" w:cs="Arial"/>
                <w:b/>
                <w:sz w:val="16"/>
                <w:szCs w:val="16"/>
              </w:rPr>
            </w:pPr>
            <w:r w:rsidRPr="00312F44">
              <w:rPr>
                <w:rFonts w:ascii="Arial" w:hAnsi="Arial" w:cs="Arial"/>
                <w:b/>
                <w:sz w:val="16"/>
                <w:szCs w:val="16"/>
              </w:rPr>
              <w:t>“EL INSTITUTO”</w:t>
            </w:r>
          </w:p>
          <w:p w:rsidR="00706E14" w:rsidRDefault="00706E14" w:rsidP="00E36D2A">
            <w:pPr>
              <w:numPr>
                <w:ilvl w:val="12"/>
                <w:numId w:val="0"/>
              </w:numPr>
              <w:ind w:right="-93"/>
              <w:jc w:val="center"/>
              <w:rPr>
                <w:rFonts w:ascii="Arial" w:hAnsi="Arial" w:cs="Arial"/>
                <w:b/>
                <w:sz w:val="16"/>
                <w:szCs w:val="16"/>
              </w:rPr>
            </w:pPr>
            <w:r w:rsidRPr="00312F44">
              <w:rPr>
                <w:rFonts w:ascii="Arial" w:hAnsi="Arial" w:cs="Arial"/>
                <w:b/>
                <w:sz w:val="16"/>
                <w:szCs w:val="16"/>
              </w:rPr>
              <w:t>Instituto Mexicano del Seguro Social</w:t>
            </w:r>
          </w:p>
          <w:p w:rsidR="00706E14" w:rsidRPr="00EE2CC3" w:rsidRDefault="00706E14" w:rsidP="00E36D2A">
            <w:pPr>
              <w:numPr>
                <w:ilvl w:val="12"/>
                <w:numId w:val="0"/>
              </w:numPr>
              <w:ind w:right="-93"/>
              <w:jc w:val="center"/>
              <w:rPr>
                <w:rFonts w:ascii="Arial" w:hAnsi="Arial" w:cs="Arial"/>
                <w:sz w:val="16"/>
                <w:szCs w:val="16"/>
              </w:rPr>
            </w:pPr>
            <w:r w:rsidRPr="004469CD">
              <w:rPr>
                <w:rFonts w:ascii="Arial" w:hAnsi="Arial" w:cs="Arial"/>
                <w:b/>
                <w:i/>
                <w:sz w:val="14"/>
                <w:szCs w:val="16"/>
              </w:rPr>
              <w:t xml:space="preserve">“En términos de la Política 34, Fracción II de las </w:t>
            </w:r>
            <w:proofErr w:type="spellStart"/>
            <w:r w:rsidRPr="004469CD">
              <w:rPr>
                <w:rFonts w:ascii="Arial" w:hAnsi="Arial" w:cs="Arial"/>
                <w:b/>
                <w:i/>
                <w:sz w:val="14"/>
                <w:szCs w:val="16"/>
              </w:rPr>
              <w:t>PBL’s</w:t>
            </w:r>
            <w:proofErr w:type="spellEnd"/>
            <w:r w:rsidRPr="004469CD">
              <w:rPr>
                <w:rFonts w:ascii="Arial" w:hAnsi="Arial" w:cs="Arial"/>
                <w:b/>
                <w:i/>
                <w:sz w:val="14"/>
                <w:szCs w:val="16"/>
              </w:rPr>
              <w:t>”</w:t>
            </w:r>
          </w:p>
          <w:p w:rsidR="00706E14" w:rsidRPr="00EE2CC3" w:rsidRDefault="00706E14" w:rsidP="00643B26">
            <w:pPr>
              <w:numPr>
                <w:ilvl w:val="12"/>
                <w:numId w:val="0"/>
              </w:numPr>
              <w:ind w:right="-93"/>
              <w:jc w:val="center"/>
              <w:rPr>
                <w:rFonts w:ascii="Arial" w:hAnsi="Arial" w:cs="Arial"/>
                <w:sz w:val="16"/>
                <w:szCs w:val="16"/>
              </w:rPr>
            </w:pPr>
          </w:p>
          <w:p w:rsidR="00706E14" w:rsidRDefault="00706E14" w:rsidP="00643B26">
            <w:pPr>
              <w:numPr>
                <w:ilvl w:val="12"/>
                <w:numId w:val="0"/>
              </w:numPr>
              <w:ind w:right="-93"/>
              <w:jc w:val="center"/>
              <w:rPr>
                <w:rFonts w:ascii="Arial" w:hAnsi="Arial" w:cs="Arial"/>
                <w:sz w:val="16"/>
                <w:szCs w:val="16"/>
              </w:rPr>
            </w:pPr>
          </w:p>
          <w:p w:rsidR="00706E14" w:rsidRDefault="00706E14" w:rsidP="00643B26">
            <w:pPr>
              <w:numPr>
                <w:ilvl w:val="12"/>
                <w:numId w:val="0"/>
              </w:numPr>
              <w:ind w:right="-93"/>
              <w:jc w:val="center"/>
              <w:rPr>
                <w:rFonts w:ascii="Arial" w:hAnsi="Arial" w:cs="Arial"/>
                <w:sz w:val="16"/>
                <w:szCs w:val="16"/>
              </w:rPr>
            </w:pPr>
          </w:p>
          <w:p w:rsidR="00706E14" w:rsidRPr="00EE2CC3" w:rsidRDefault="00706E14" w:rsidP="00643B26">
            <w:pPr>
              <w:numPr>
                <w:ilvl w:val="12"/>
                <w:numId w:val="0"/>
              </w:numPr>
              <w:ind w:right="-93"/>
              <w:jc w:val="center"/>
              <w:rPr>
                <w:rFonts w:ascii="Arial" w:hAnsi="Arial" w:cs="Arial"/>
                <w:sz w:val="16"/>
                <w:szCs w:val="16"/>
              </w:rPr>
            </w:pPr>
          </w:p>
          <w:p w:rsidR="00706E14" w:rsidRPr="00EE2CC3" w:rsidRDefault="00706E14" w:rsidP="00643B26">
            <w:pPr>
              <w:numPr>
                <w:ilvl w:val="12"/>
                <w:numId w:val="0"/>
              </w:numPr>
              <w:ind w:right="-93"/>
              <w:jc w:val="center"/>
              <w:rPr>
                <w:rFonts w:ascii="Arial" w:hAnsi="Arial" w:cs="Arial"/>
                <w:sz w:val="16"/>
                <w:szCs w:val="16"/>
              </w:rPr>
            </w:pPr>
          </w:p>
          <w:p w:rsidR="00706E14" w:rsidRPr="00312F44" w:rsidRDefault="00706E14" w:rsidP="00643B26">
            <w:pPr>
              <w:numPr>
                <w:ilvl w:val="12"/>
                <w:numId w:val="0"/>
              </w:numPr>
              <w:tabs>
                <w:tab w:val="left" w:pos="284"/>
                <w:tab w:val="left" w:pos="4678"/>
                <w:tab w:val="left" w:pos="5387"/>
                <w:tab w:val="left" w:pos="6237"/>
              </w:tabs>
              <w:jc w:val="center"/>
              <w:rPr>
                <w:rFonts w:ascii="Arial" w:hAnsi="Arial" w:cs="Arial"/>
                <w:b/>
                <w:sz w:val="16"/>
                <w:szCs w:val="16"/>
              </w:rPr>
            </w:pPr>
            <w:r>
              <w:rPr>
                <w:rFonts w:ascii="Arial" w:hAnsi="Arial" w:cs="Arial"/>
                <w:b/>
                <w:sz w:val="16"/>
                <w:szCs w:val="16"/>
              </w:rPr>
              <w:t>Lic. Flavio Carlos Rosado</w:t>
            </w:r>
          </w:p>
          <w:p w:rsidR="00706E14" w:rsidRPr="00312F44" w:rsidRDefault="00706E14" w:rsidP="00643B26">
            <w:pPr>
              <w:numPr>
                <w:ilvl w:val="12"/>
                <w:numId w:val="0"/>
              </w:numPr>
              <w:tabs>
                <w:tab w:val="left" w:pos="284"/>
                <w:tab w:val="left" w:pos="4678"/>
                <w:tab w:val="left" w:pos="5387"/>
                <w:tab w:val="left" w:pos="6237"/>
              </w:tabs>
              <w:jc w:val="center"/>
              <w:rPr>
                <w:rFonts w:ascii="Arial" w:hAnsi="Arial" w:cs="Arial"/>
                <w:b/>
                <w:sz w:val="16"/>
                <w:szCs w:val="16"/>
              </w:rPr>
            </w:pPr>
            <w:r w:rsidRPr="00312F44">
              <w:rPr>
                <w:rFonts w:ascii="Arial" w:hAnsi="Arial" w:cs="Arial"/>
                <w:b/>
                <w:sz w:val="16"/>
                <w:szCs w:val="16"/>
              </w:rPr>
              <w:t>Delegado Estatal</w:t>
            </w:r>
          </w:p>
        </w:tc>
        <w:tc>
          <w:tcPr>
            <w:tcW w:w="4904" w:type="dxa"/>
          </w:tcPr>
          <w:p w:rsidR="00706E14" w:rsidRDefault="00706E14" w:rsidP="00E36D2A">
            <w:pPr>
              <w:numPr>
                <w:ilvl w:val="12"/>
                <w:numId w:val="0"/>
              </w:numPr>
              <w:jc w:val="center"/>
              <w:rPr>
                <w:rFonts w:ascii="Arial" w:hAnsi="Arial" w:cs="Arial"/>
                <w:b/>
                <w:sz w:val="16"/>
                <w:szCs w:val="16"/>
              </w:rPr>
            </w:pPr>
            <w:r w:rsidRPr="00312F44">
              <w:rPr>
                <w:rFonts w:ascii="Arial" w:hAnsi="Arial" w:cs="Arial"/>
                <w:b/>
                <w:sz w:val="16"/>
                <w:szCs w:val="16"/>
              </w:rPr>
              <w:t>“EL PRE</w:t>
            </w:r>
            <w:r>
              <w:rPr>
                <w:rFonts w:ascii="Arial" w:hAnsi="Arial" w:cs="Arial"/>
                <w:b/>
                <w:sz w:val="16"/>
                <w:szCs w:val="16"/>
              </w:rPr>
              <w:t>STA</w:t>
            </w:r>
            <w:r w:rsidRPr="00312F44">
              <w:rPr>
                <w:rFonts w:ascii="Arial" w:hAnsi="Arial" w:cs="Arial"/>
                <w:b/>
                <w:sz w:val="16"/>
                <w:szCs w:val="16"/>
              </w:rPr>
              <w:t>DOR”</w:t>
            </w:r>
          </w:p>
          <w:p w:rsidR="00706E14" w:rsidRDefault="00706E14" w:rsidP="00E36D2A">
            <w:pPr>
              <w:pStyle w:val="Encabezado"/>
              <w:numPr>
                <w:ilvl w:val="12"/>
                <w:numId w:val="0"/>
              </w:numPr>
              <w:tabs>
                <w:tab w:val="clear" w:pos="4419"/>
              </w:tabs>
              <w:jc w:val="center"/>
              <w:rPr>
                <w:sz w:val="14"/>
                <w:szCs w:val="16"/>
              </w:rPr>
            </w:pPr>
            <w:r w:rsidRPr="00604A1C">
              <w:rPr>
                <w:b/>
                <w:noProof/>
                <w:sz w:val="16"/>
                <w:szCs w:val="18"/>
              </w:rPr>
              <w:t>Hospital Amerimed Cancún, S.A. de C.V.</w:t>
            </w:r>
          </w:p>
          <w:p w:rsidR="00706E14" w:rsidRPr="00E36D2A" w:rsidRDefault="00706E14" w:rsidP="00643B26">
            <w:pPr>
              <w:pStyle w:val="Encabezado"/>
              <w:numPr>
                <w:ilvl w:val="12"/>
                <w:numId w:val="0"/>
              </w:numPr>
              <w:tabs>
                <w:tab w:val="clear" w:pos="4419"/>
              </w:tabs>
              <w:jc w:val="center"/>
              <w:rPr>
                <w:sz w:val="14"/>
                <w:szCs w:val="16"/>
              </w:rPr>
            </w:pPr>
          </w:p>
          <w:p w:rsidR="00706E14" w:rsidRPr="001B36EF" w:rsidRDefault="00706E14" w:rsidP="00643B26">
            <w:pPr>
              <w:pStyle w:val="Encabezado"/>
              <w:numPr>
                <w:ilvl w:val="12"/>
                <w:numId w:val="0"/>
              </w:numPr>
              <w:tabs>
                <w:tab w:val="clear" w:pos="4419"/>
              </w:tabs>
              <w:jc w:val="center"/>
              <w:rPr>
                <w:sz w:val="16"/>
                <w:szCs w:val="16"/>
              </w:rPr>
            </w:pPr>
          </w:p>
          <w:p w:rsidR="00706E14" w:rsidRDefault="00706E14" w:rsidP="00643B26">
            <w:pPr>
              <w:pStyle w:val="Encabezado"/>
              <w:numPr>
                <w:ilvl w:val="12"/>
                <w:numId w:val="0"/>
              </w:numPr>
              <w:tabs>
                <w:tab w:val="clear" w:pos="4419"/>
              </w:tabs>
              <w:jc w:val="center"/>
              <w:rPr>
                <w:sz w:val="16"/>
                <w:szCs w:val="16"/>
              </w:rPr>
            </w:pPr>
          </w:p>
          <w:p w:rsidR="00706E14" w:rsidRDefault="00706E14" w:rsidP="00643B26">
            <w:pPr>
              <w:pStyle w:val="Encabezado"/>
              <w:numPr>
                <w:ilvl w:val="12"/>
                <w:numId w:val="0"/>
              </w:numPr>
              <w:tabs>
                <w:tab w:val="clear" w:pos="4419"/>
              </w:tabs>
              <w:jc w:val="center"/>
              <w:rPr>
                <w:sz w:val="16"/>
                <w:szCs w:val="16"/>
              </w:rPr>
            </w:pPr>
          </w:p>
          <w:p w:rsidR="00706E14" w:rsidRDefault="00706E14" w:rsidP="00643B26">
            <w:pPr>
              <w:pStyle w:val="Encabezado"/>
              <w:numPr>
                <w:ilvl w:val="12"/>
                <w:numId w:val="0"/>
              </w:numPr>
              <w:tabs>
                <w:tab w:val="clear" w:pos="4419"/>
              </w:tabs>
              <w:jc w:val="center"/>
              <w:rPr>
                <w:sz w:val="16"/>
                <w:szCs w:val="16"/>
              </w:rPr>
            </w:pPr>
          </w:p>
          <w:p w:rsidR="00706E14" w:rsidRPr="00312F44" w:rsidRDefault="00706E14" w:rsidP="00643B26">
            <w:pPr>
              <w:pStyle w:val="Encabezado"/>
              <w:numPr>
                <w:ilvl w:val="12"/>
                <w:numId w:val="0"/>
              </w:numPr>
              <w:tabs>
                <w:tab w:val="clear" w:pos="4419"/>
              </w:tabs>
              <w:jc w:val="center"/>
              <w:rPr>
                <w:sz w:val="16"/>
                <w:szCs w:val="16"/>
              </w:rPr>
            </w:pPr>
          </w:p>
          <w:p w:rsidR="00706E14" w:rsidRDefault="00706E14" w:rsidP="00643B26">
            <w:pPr>
              <w:numPr>
                <w:ilvl w:val="12"/>
                <w:numId w:val="0"/>
              </w:numPr>
              <w:jc w:val="center"/>
              <w:rPr>
                <w:rFonts w:ascii="Arial" w:hAnsi="Arial" w:cs="Arial"/>
                <w:b/>
                <w:noProof/>
                <w:sz w:val="16"/>
                <w:szCs w:val="16"/>
              </w:rPr>
            </w:pPr>
            <w:r w:rsidRPr="00604A1C">
              <w:rPr>
                <w:rFonts w:ascii="Arial" w:hAnsi="Arial" w:cs="Arial"/>
                <w:b/>
                <w:noProof/>
                <w:sz w:val="16"/>
                <w:szCs w:val="16"/>
              </w:rPr>
              <w:t>Lic. Gabriela Martínez Hernández</w:t>
            </w:r>
          </w:p>
          <w:p w:rsidR="00706E14" w:rsidRPr="00312F44" w:rsidRDefault="00706E14" w:rsidP="00643B26">
            <w:pPr>
              <w:numPr>
                <w:ilvl w:val="12"/>
                <w:numId w:val="0"/>
              </w:numPr>
              <w:jc w:val="center"/>
              <w:rPr>
                <w:rFonts w:ascii="Arial" w:hAnsi="Arial" w:cs="Arial"/>
                <w:b/>
                <w:noProof/>
                <w:sz w:val="16"/>
                <w:szCs w:val="16"/>
              </w:rPr>
            </w:pPr>
            <w:r>
              <w:rPr>
                <w:rFonts w:ascii="Arial" w:hAnsi="Arial" w:cs="Arial"/>
                <w:b/>
                <w:noProof/>
                <w:sz w:val="16"/>
                <w:szCs w:val="16"/>
              </w:rPr>
              <w:t>Representante Legal</w:t>
            </w:r>
          </w:p>
        </w:tc>
      </w:tr>
      <w:tr w:rsidR="00706E14" w:rsidRPr="00312F44" w:rsidTr="00E36D2A">
        <w:trPr>
          <w:jc w:val="center"/>
        </w:trPr>
        <w:tc>
          <w:tcPr>
            <w:tcW w:w="4362" w:type="dxa"/>
          </w:tcPr>
          <w:p w:rsidR="00706E14" w:rsidRPr="00312F44" w:rsidRDefault="00706E14" w:rsidP="00643B26">
            <w:pPr>
              <w:numPr>
                <w:ilvl w:val="12"/>
                <w:numId w:val="0"/>
              </w:numPr>
              <w:tabs>
                <w:tab w:val="left" w:pos="284"/>
                <w:tab w:val="left" w:pos="4678"/>
                <w:tab w:val="left" w:pos="5387"/>
                <w:tab w:val="left" w:pos="6237"/>
              </w:tabs>
              <w:ind w:right="-93"/>
              <w:jc w:val="center"/>
              <w:rPr>
                <w:rFonts w:ascii="Arial" w:hAnsi="Arial" w:cs="Arial"/>
                <w:b/>
                <w:sz w:val="16"/>
                <w:szCs w:val="16"/>
              </w:rPr>
            </w:pPr>
          </w:p>
          <w:p w:rsidR="00706E14" w:rsidRPr="00C02C40" w:rsidRDefault="00706E14" w:rsidP="00643B26">
            <w:pPr>
              <w:numPr>
                <w:ilvl w:val="12"/>
                <w:numId w:val="0"/>
              </w:numPr>
              <w:tabs>
                <w:tab w:val="left" w:pos="284"/>
                <w:tab w:val="left" w:pos="4678"/>
                <w:tab w:val="left" w:pos="5387"/>
                <w:tab w:val="left" w:pos="6237"/>
              </w:tabs>
              <w:ind w:right="-93"/>
              <w:jc w:val="center"/>
              <w:rPr>
                <w:rFonts w:ascii="Arial" w:hAnsi="Arial" w:cs="Arial"/>
                <w:b/>
                <w:sz w:val="16"/>
                <w:szCs w:val="16"/>
              </w:rPr>
            </w:pPr>
            <w:r w:rsidRPr="00C02C40">
              <w:rPr>
                <w:rFonts w:ascii="Arial" w:hAnsi="Arial" w:cs="Arial"/>
                <w:b/>
                <w:sz w:val="16"/>
                <w:szCs w:val="16"/>
              </w:rPr>
              <w:t>Por el Superior Jerárquico del Área Contratante</w:t>
            </w:r>
          </w:p>
          <w:p w:rsidR="00706E14" w:rsidRPr="00C02C40" w:rsidRDefault="00706E14" w:rsidP="00643B26">
            <w:pPr>
              <w:numPr>
                <w:ilvl w:val="12"/>
                <w:numId w:val="0"/>
              </w:numPr>
              <w:tabs>
                <w:tab w:val="left" w:pos="284"/>
                <w:tab w:val="left" w:pos="4678"/>
                <w:tab w:val="left" w:pos="5387"/>
                <w:tab w:val="left" w:pos="6237"/>
              </w:tabs>
              <w:ind w:right="-93"/>
              <w:jc w:val="center"/>
              <w:rPr>
                <w:rFonts w:ascii="Arial" w:hAnsi="Arial" w:cs="Arial"/>
                <w:b/>
                <w:sz w:val="14"/>
                <w:szCs w:val="16"/>
              </w:rPr>
            </w:pPr>
          </w:p>
          <w:p w:rsidR="00706E14" w:rsidRPr="00312F44" w:rsidRDefault="00706E14" w:rsidP="00643B26">
            <w:pPr>
              <w:numPr>
                <w:ilvl w:val="12"/>
                <w:numId w:val="0"/>
              </w:numPr>
              <w:tabs>
                <w:tab w:val="left" w:pos="284"/>
                <w:tab w:val="left" w:pos="4678"/>
                <w:tab w:val="left" w:pos="5387"/>
                <w:tab w:val="left" w:pos="6237"/>
              </w:tabs>
              <w:ind w:right="-93"/>
              <w:jc w:val="center"/>
              <w:rPr>
                <w:rFonts w:ascii="Arial" w:hAnsi="Arial" w:cs="Arial"/>
                <w:b/>
                <w:sz w:val="16"/>
                <w:szCs w:val="16"/>
              </w:rPr>
            </w:pPr>
          </w:p>
          <w:p w:rsidR="00706E14" w:rsidRPr="00312F44" w:rsidRDefault="00706E14" w:rsidP="00643B26">
            <w:pPr>
              <w:numPr>
                <w:ilvl w:val="12"/>
                <w:numId w:val="0"/>
              </w:numPr>
              <w:tabs>
                <w:tab w:val="left" w:pos="284"/>
                <w:tab w:val="left" w:pos="4678"/>
                <w:tab w:val="left" w:pos="5387"/>
                <w:tab w:val="left" w:pos="6237"/>
              </w:tabs>
              <w:ind w:right="-93"/>
              <w:jc w:val="center"/>
              <w:rPr>
                <w:rFonts w:ascii="Arial" w:hAnsi="Arial" w:cs="Arial"/>
                <w:b/>
                <w:sz w:val="16"/>
                <w:szCs w:val="16"/>
              </w:rPr>
            </w:pPr>
          </w:p>
          <w:p w:rsidR="00706E14" w:rsidRPr="00312F44" w:rsidRDefault="00706E14" w:rsidP="00643B26">
            <w:pPr>
              <w:numPr>
                <w:ilvl w:val="12"/>
                <w:numId w:val="0"/>
              </w:numPr>
              <w:ind w:right="-93"/>
              <w:jc w:val="center"/>
              <w:rPr>
                <w:rFonts w:ascii="Arial" w:hAnsi="Arial" w:cs="Arial"/>
                <w:b/>
                <w:sz w:val="16"/>
                <w:szCs w:val="16"/>
              </w:rPr>
            </w:pPr>
          </w:p>
          <w:p w:rsidR="00706E14" w:rsidRPr="00312F44" w:rsidRDefault="00706E14" w:rsidP="00643B26">
            <w:pPr>
              <w:numPr>
                <w:ilvl w:val="12"/>
                <w:numId w:val="0"/>
              </w:numPr>
              <w:tabs>
                <w:tab w:val="left" w:pos="284"/>
                <w:tab w:val="left" w:pos="4678"/>
                <w:tab w:val="left" w:pos="5387"/>
                <w:tab w:val="left" w:pos="6237"/>
              </w:tabs>
              <w:ind w:right="-93"/>
              <w:jc w:val="center"/>
              <w:rPr>
                <w:rFonts w:ascii="Arial" w:hAnsi="Arial" w:cs="Arial"/>
                <w:b/>
                <w:sz w:val="16"/>
                <w:szCs w:val="16"/>
              </w:rPr>
            </w:pPr>
            <w:r w:rsidRPr="00312F44">
              <w:rPr>
                <w:rFonts w:ascii="Arial" w:hAnsi="Arial" w:cs="Arial"/>
                <w:b/>
                <w:sz w:val="16"/>
                <w:szCs w:val="16"/>
              </w:rPr>
              <w:t>L.C. Bárbara Xóchitl López Castillo</w:t>
            </w:r>
          </w:p>
          <w:p w:rsidR="00706E14" w:rsidRPr="00312F44" w:rsidRDefault="00706E14" w:rsidP="00643B26">
            <w:pPr>
              <w:numPr>
                <w:ilvl w:val="12"/>
                <w:numId w:val="0"/>
              </w:numPr>
              <w:ind w:right="-93"/>
              <w:jc w:val="center"/>
              <w:rPr>
                <w:rFonts w:ascii="Arial" w:hAnsi="Arial" w:cs="Arial"/>
                <w:b/>
                <w:sz w:val="16"/>
                <w:szCs w:val="16"/>
              </w:rPr>
            </w:pPr>
            <w:r w:rsidRPr="00312F44">
              <w:rPr>
                <w:rFonts w:ascii="Arial" w:hAnsi="Arial" w:cs="Arial"/>
                <w:b/>
                <w:sz w:val="16"/>
                <w:szCs w:val="16"/>
              </w:rPr>
              <w:t>Titular de la Jefatura de Servicios Administrativos</w:t>
            </w:r>
          </w:p>
        </w:tc>
        <w:tc>
          <w:tcPr>
            <w:tcW w:w="4904" w:type="dxa"/>
          </w:tcPr>
          <w:p w:rsidR="00706E14" w:rsidRPr="00312F44" w:rsidRDefault="00706E14" w:rsidP="00643B26">
            <w:pPr>
              <w:jc w:val="center"/>
              <w:rPr>
                <w:rFonts w:ascii="Arial" w:hAnsi="Arial" w:cs="Arial"/>
                <w:b/>
                <w:caps/>
                <w:sz w:val="16"/>
                <w:szCs w:val="16"/>
              </w:rPr>
            </w:pPr>
          </w:p>
          <w:p w:rsidR="00706E14" w:rsidRPr="00312F44" w:rsidRDefault="00706E14" w:rsidP="00643B26">
            <w:pPr>
              <w:jc w:val="center"/>
              <w:rPr>
                <w:rFonts w:ascii="Arial" w:hAnsi="Arial" w:cs="Arial"/>
                <w:b/>
                <w:caps/>
                <w:sz w:val="16"/>
                <w:szCs w:val="16"/>
              </w:rPr>
            </w:pPr>
            <w:r>
              <w:rPr>
                <w:rFonts w:ascii="Arial" w:hAnsi="Arial" w:cs="Arial"/>
                <w:b/>
                <w:sz w:val="16"/>
                <w:szCs w:val="16"/>
              </w:rPr>
              <w:t xml:space="preserve">Por el </w:t>
            </w:r>
            <w:r w:rsidRPr="00312F44">
              <w:rPr>
                <w:rFonts w:ascii="Arial" w:hAnsi="Arial" w:cs="Arial"/>
                <w:b/>
                <w:sz w:val="16"/>
                <w:szCs w:val="16"/>
              </w:rPr>
              <w:t>Área Contratante</w:t>
            </w:r>
          </w:p>
          <w:p w:rsidR="00706E14" w:rsidRPr="00312F44" w:rsidRDefault="00706E14" w:rsidP="00643B26">
            <w:pPr>
              <w:jc w:val="center"/>
              <w:rPr>
                <w:rFonts w:ascii="Arial" w:hAnsi="Arial" w:cs="Arial"/>
                <w:b/>
                <w:caps/>
                <w:sz w:val="16"/>
                <w:szCs w:val="16"/>
              </w:rPr>
            </w:pPr>
            <w:r w:rsidRPr="00312F44">
              <w:rPr>
                <w:rFonts w:ascii="Arial" w:hAnsi="Arial" w:cs="Arial"/>
                <w:b/>
                <w:bCs/>
                <w:i/>
                <w:sz w:val="14"/>
                <w:szCs w:val="16"/>
                <w:lang w:val="es-ES_tradnl"/>
              </w:rPr>
              <w:t>“En términos de</w:t>
            </w:r>
            <w:r>
              <w:rPr>
                <w:rFonts w:ascii="Arial" w:hAnsi="Arial" w:cs="Arial"/>
                <w:b/>
                <w:bCs/>
                <w:i/>
                <w:sz w:val="14"/>
                <w:szCs w:val="16"/>
                <w:lang w:val="es-ES_tradnl"/>
              </w:rPr>
              <w:t xml:space="preserve"> </w:t>
            </w:r>
            <w:r w:rsidRPr="00312F44">
              <w:rPr>
                <w:rFonts w:ascii="Arial" w:hAnsi="Arial" w:cs="Arial"/>
                <w:b/>
                <w:bCs/>
                <w:i/>
                <w:sz w:val="14"/>
                <w:szCs w:val="16"/>
                <w:lang w:val="es-ES_tradnl"/>
              </w:rPr>
              <w:t>l</w:t>
            </w:r>
            <w:r>
              <w:rPr>
                <w:rFonts w:ascii="Arial" w:hAnsi="Arial" w:cs="Arial"/>
                <w:b/>
                <w:bCs/>
                <w:i/>
                <w:sz w:val="14"/>
                <w:szCs w:val="16"/>
                <w:lang w:val="es-ES_tradnl"/>
              </w:rPr>
              <w:t>a</w:t>
            </w:r>
            <w:r w:rsidRPr="00312F44">
              <w:rPr>
                <w:rFonts w:ascii="Arial" w:hAnsi="Arial" w:cs="Arial"/>
                <w:b/>
                <w:bCs/>
                <w:i/>
                <w:sz w:val="14"/>
                <w:szCs w:val="16"/>
                <w:lang w:val="es-ES_tradnl"/>
              </w:rPr>
              <w:t xml:space="preserve"> </w:t>
            </w:r>
            <w:r>
              <w:rPr>
                <w:rFonts w:ascii="Arial" w:hAnsi="Arial" w:cs="Arial"/>
                <w:b/>
                <w:bCs/>
                <w:i/>
                <w:sz w:val="14"/>
                <w:szCs w:val="16"/>
                <w:lang w:val="es-ES_tradnl"/>
              </w:rPr>
              <w:t>Declaración I.4 del presente contrato</w:t>
            </w:r>
            <w:r w:rsidRPr="00312F44">
              <w:rPr>
                <w:rFonts w:ascii="Arial" w:hAnsi="Arial" w:cs="Arial"/>
                <w:b/>
                <w:bCs/>
                <w:i/>
                <w:sz w:val="14"/>
                <w:szCs w:val="16"/>
                <w:lang w:val="es-ES_tradnl"/>
              </w:rPr>
              <w:t>”</w:t>
            </w:r>
          </w:p>
          <w:p w:rsidR="00706E14" w:rsidRPr="00312F44" w:rsidRDefault="00706E14" w:rsidP="00643B26">
            <w:pPr>
              <w:jc w:val="center"/>
              <w:rPr>
                <w:rFonts w:ascii="Arial" w:hAnsi="Arial" w:cs="Arial"/>
                <w:b/>
                <w:caps/>
                <w:sz w:val="16"/>
                <w:szCs w:val="16"/>
              </w:rPr>
            </w:pPr>
          </w:p>
          <w:p w:rsidR="00706E14" w:rsidRPr="00312F44" w:rsidRDefault="00706E14" w:rsidP="00643B26">
            <w:pPr>
              <w:jc w:val="center"/>
              <w:rPr>
                <w:rFonts w:ascii="Arial" w:hAnsi="Arial" w:cs="Arial"/>
                <w:b/>
                <w:caps/>
                <w:sz w:val="16"/>
                <w:szCs w:val="16"/>
              </w:rPr>
            </w:pPr>
          </w:p>
          <w:p w:rsidR="00706E14" w:rsidRPr="00312F44" w:rsidRDefault="00706E14" w:rsidP="00643B26">
            <w:pPr>
              <w:jc w:val="center"/>
              <w:rPr>
                <w:rFonts w:ascii="Arial" w:hAnsi="Arial" w:cs="Arial"/>
                <w:b/>
                <w:caps/>
                <w:sz w:val="16"/>
                <w:szCs w:val="16"/>
              </w:rPr>
            </w:pPr>
          </w:p>
          <w:p w:rsidR="00706E14" w:rsidRPr="00312F44" w:rsidRDefault="00706E14" w:rsidP="00643B26">
            <w:pPr>
              <w:jc w:val="center"/>
              <w:rPr>
                <w:rFonts w:ascii="Arial" w:hAnsi="Arial" w:cs="Arial"/>
                <w:b/>
                <w:caps/>
                <w:sz w:val="16"/>
                <w:szCs w:val="16"/>
              </w:rPr>
            </w:pPr>
            <w:r w:rsidRPr="00312F44">
              <w:rPr>
                <w:rFonts w:ascii="Arial" w:hAnsi="Arial" w:cs="Arial"/>
                <w:b/>
                <w:sz w:val="16"/>
                <w:szCs w:val="16"/>
              </w:rPr>
              <w:t>Lic. Ana Laura Montes de Oca Choreño</w:t>
            </w:r>
          </w:p>
          <w:p w:rsidR="00706E14" w:rsidRPr="00312F44" w:rsidRDefault="00706E14" w:rsidP="00643B26">
            <w:pPr>
              <w:numPr>
                <w:ilvl w:val="12"/>
                <w:numId w:val="0"/>
              </w:numPr>
              <w:ind w:right="-93"/>
              <w:jc w:val="center"/>
              <w:rPr>
                <w:rFonts w:ascii="Arial" w:hAnsi="Arial" w:cs="Arial"/>
                <w:b/>
                <w:sz w:val="16"/>
                <w:szCs w:val="16"/>
              </w:rPr>
            </w:pPr>
            <w:r w:rsidRPr="00312F44">
              <w:rPr>
                <w:rFonts w:ascii="Arial" w:hAnsi="Arial" w:cs="Arial"/>
                <w:b/>
                <w:sz w:val="16"/>
                <w:szCs w:val="16"/>
              </w:rPr>
              <w:t>Coordinadora de Abastecimiento y Equipamiento</w:t>
            </w:r>
          </w:p>
        </w:tc>
      </w:tr>
      <w:tr w:rsidR="00706E14" w:rsidRPr="00312F44" w:rsidTr="00E36D2A">
        <w:trPr>
          <w:jc w:val="center"/>
        </w:trPr>
        <w:tc>
          <w:tcPr>
            <w:tcW w:w="4362" w:type="dxa"/>
          </w:tcPr>
          <w:p w:rsidR="00706E14" w:rsidRPr="00312F44" w:rsidRDefault="00706E14" w:rsidP="00643B26">
            <w:pPr>
              <w:numPr>
                <w:ilvl w:val="12"/>
                <w:numId w:val="0"/>
              </w:numPr>
              <w:tabs>
                <w:tab w:val="left" w:pos="284"/>
                <w:tab w:val="left" w:pos="4678"/>
                <w:tab w:val="left" w:pos="5387"/>
                <w:tab w:val="left" w:pos="6237"/>
              </w:tabs>
              <w:ind w:right="-93"/>
              <w:jc w:val="center"/>
              <w:rPr>
                <w:rFonts w:ascii="Arial" w:hAnsi="Arial" w:cs="Arial"/>
                <w:b/>
                <w:sz w:val="16"/>
                <w:szCs w:val="16"/>
              </w:rPr>
            </w:pPr>
          </w:p>
          <w:p w:rsidR="00706E14" w:rsidRPr="00C02C40" w:rsidRDefault="00706E14" w:rsidP="00643B26">
            <w:pPr>
              <w:numPr>
                <w:ilvl w:val="12"/>
                <w:numId w:val="0"/>
              </w:numPr>
              <w:tabs>
                <w:tab w:val="left" w:pos="284"/>
                <w:tab w:val="left" w:pos="4678"/>
                <w:tab w:val="left" w:pos="5387"/>
                <w:tab w:val="left" w:pos="6237"/>
              </w:tabs>
              <w:ind w:right="-93"/>
              <w:jc w:val="center"/>
              <w:rPr>
                <w:rFonts w:ascii="Arial" w:hAnsi="Arial" w:cs="Arial"/>
                <w:b/>
                <w:sz w:val="16"/>
                <w:szCs w:val="16"/>
              </w:rPr>
            </w:pPr>
            <w:r>
              <w:rPr>
                <w:rFonts w:ascii="Arial" w:hAnsi="Arial" w:cs="Arial"/>
                <w:b/>
                <w:sz w:val="16"/>
                <w:szCs w:val="16"/>
              </w:rPr>
              <w:t>Por el Área Requirente</w:t>
            </w:r>
          </w:p>
          <w:p w:rsidR="00706E14" w:rsidRPr="00312F44" w:rsidRDefault="00706E14" w:rsidP="00643B26">
            <w:pPr>
              <w:numPr>
                <w:ilvl w:val="12"/>
                <w:numId w:val="0"/>
              </w:numPr>
              <w:tabs>
                <w:tab w:val="left" w:pos="284"/>
                <w:tab w:val="left" w:pos="4678"/>
                <w:tab w:val="left" w:pos="5387"/>
                <w:tab w:val="left" w:pos="6237"/>
              </w:tabs>
              <w:ind w:right="-93"/>
              <w:jc w:val="center"/>
              <w:rPr>
                <w:rFonts w:ascii="Arial" w:hAnsi="Arial" w:cs="Arial"/>
                <w:b/>
                <w:sz w:val="14"/>
                <w:szCs w:val="16"/>
              </w:rPr>
            </w:pPr>
            <w:r w:rsidRPr="00312F44">
              <w:rPr>
                <w:rFonts w:ascii="Arial" w:hAnsi="Arial" w:cs="Arial"/>
                <w:b/>
                <w:bCs/>
                <w:i/>
                <w:sz w:val="14"/>
                <w:szCs w:val="16"/>
                <w:lang w:val="es-ES_tradnl"/>
              </w:rPr>
              <w:t>“En términos de</w:t>
            </w:r>
            <w:r>
              <w:rPr>
                <w:rFonts w:ascii="Arial" w:hAnsi="Arial" w:cs="Arial"/>
                <w:b/>
                <w:bCs/>
                <w:i/>
                <w:sz w:val="14"/>
                <w:szCs w:val="16"/>
                <w:lang w:val="es-ES_tradnl"/>
              </w:rPr>
              <w:t xml:space="preserve"> </w:t>
            </w:r>
            <w:r w:rsidRPr="00312F44">
              <w:rPr>
                <w:rFonts w:ascii="Arial" w:hAnsi="Arial" w:cs="Arial"/>
                <w:b/>
                <w:bCs/>
                <w:i/>
                <w:sz w:val="14"/>
                <w:szCs w:val="16"/>
                <w:lang w:val="es-ES_tradnl"/>
              </w:rPr>
              <w:t>l</w:t>
            </w:r>
            <w:r>
              <w:rPr>
                <w:rFonts w:ascii="Arial" w:hAnsi="Arial" w:cs="Arial"/>
                <w:b/>
                <w:bCs/>
                <w:i/>
                <w:sz w:val="14"/>
                <w:szCs w:val="16"/>
                <w:lang w:val="es-ES_tradnl"/>
              </w:rPr>
              <w:t>a</w:t>
            </w:r>
            <w:r w:rsidRPr="00312F44">
              <w:rPr>
                <w:rFonts w:ascii="Arial" w:hAnsi="Arial" w:cs="Arial"/>
                <w:b/>
                <w:bCs/>
                <w:i/>
                <w:sz w:val="14"/>
                <w:szCs w:val="16"/>
                <w:lang w:val="es-ES_tradnl"/>
              </w:rPr>
              <w:t xml:space="preserve"> </w:t>
            </w:r>
            <w:r>
              <w:rPr>
                <w:rFonts w:ascii="Arial" w:hAnsi="Arial" w:cs="Arial"/>
                <w:b/>
                <w:bCs/>
                <w:i/>
                <w:sz w:val="14"/>
                <w:szCs w:val="16"/>
                <w:lang w:val="es-ES_tradnl"/>
              </w:rPr>
              <w:t>Declaración I.5 del presente contrato</w:t>
            </w:r>
            <w:r w:rsidRPr="00312F44">
              <w:rPr>
                <w:rFonts w:ascii="Arial" w:hAnsi="Arial" w:cs="Arial"/>
                <w:b/>
                <w:bCs/>
                <w:i/>
                <w:sz w:val="14"/>
                <w:szCs w:val="16"/>
                <w:lang w:val="es-ES_tradnl"/>
              </w:rPr>
              <w:t>”</w:t>
            </w:r>
          </w:p>
          <w:p w:rsidR="00706E14" w:rsidRDefault="00706E14" w:rsidP="00643B26">
            <w:pPr>
              <w:numPr>
                <w:ilvl w:val="12"/>
                <w:numId w:val="0"/>
              </w:numPr>
              <w:tabs>
                <w:tab w:val="left" w:pos="284"/>
                <w:tab w:val="left" w:pos="4678"/>
                <w:tab w:val="left" w:pos="5387"/>
                <w:tab w:val="left" w:pos="6237"/>
              </w:tabs>
              <w:ind w:right="-93"/>
              <w:jc w:val="center"/>
              <w:rPr>
                <w:rFonts w:ascii="Arial" w:hAnsi="Arial" w:cs="Arial"/>
                <w:b/>
                <w:sz w:val="16"/>
                <w:szCs w:val="16"/>
              </w:rPr>
            </w:pPr>
          </w:p>
          <w:p w:rsidR="00706E14" w:rsidRPr="00312F44" w:rsidRDefault="00706E14" w:rsidP="00643B26">
            <w:pPr>
              <w:numPr>
                <w:ilvl w:val="12"/>
                <w:numId w:val="0"/>
              </w:numPr>
              <w:tabs>
                <w:tab w:val="left" w:pos="284"/>
                <w:tab w:val="left" w:pos="4678"/>
                <w:tab w:val="left" w:pos="5387"/>
                <w:tab w:val="left" w:pos="6237"/>
              </w:tabs>
              <w:ind w:right="-93"/>
              <w:jc w:val="center"/>
              <w:rPr>
                <w:rFonts w:ascii="Arial" w:hAnsi="Arial" w:cs="Arial"/>
                <w:b/>
                <w:sz w:val="16"/>
                <w:szCs w:val="16"/>
              </w:rPr>
            </w:pPr>
          </w:p>
          <w:p w:rsidR="00706E14" w:rsidRPr="00312F44" w:rsidRDefault="00706E14" w:rsidP="00643B26">
            <w:pPr>
              <w:numPr>
                <w:ilvl w:val="12"/>
                <w:numId w:val="0"/>
              </w:numPr>
              <w:ind w:right="-93"/>
              <w:jc w:val="center"/>
              <w:rPr>
                <w:rFonts w:ascii="Arial" w:hAnsi="Arial" w:cs="Arial"/>
                <w:b/>
                <w:sz w:val="16"/>
                <w:szCs w:val="16"/>
              </w:rPr>
            </w:pPr>
          </w:p>
          <w:p w:rsidR="00706E14" w:rsidRPr="00312F44" w:rsidRDefault="00706E14" w:rsidP="00643B26">
            <w:pPr>
              <w:numPr>
                <w:ilvl w:val="12"/>
                <w:numId w:val="0"/>
              </w:numPr>
              <w:tabs>
                <w:tab w:val="left" w:pos="284"/>
                <w:tab w:val="left" w:pos="4678"/>
                <w:tab w:val="left" w:pos="5387"/>
                <w:tab w:val="left" w:pos="6237"/>
              </w:tabs>
              <w:ind w:right="-93"/>
              <w:jc w:val="center"/>
              <w:rPr>
                <w:rFonts w:ascii="Arial" w:hAnsi="Arial" w:cs="Arial"/>
                <w:b/>
                <w:sz w:val="16"/>
                <w:szCs w:val="16"/>
              </w:rPr>
            </w:pPr>
            <w:r>
              <w:rPr>
                <w:rFonts w:ascii="Arial" w:hAnsi="Arial" w:cs="Arial"/>
                <w:b/>
                <w:sz w:val="16"/>
                <w:szCs w:val="16"/>
              </w:rPr>
              <w:t>Dr. José David Orgaz Fernández</w:t>
            </w:r>
          </w:p>
          <w:p w:rsidR="00706E14" w:rsidRPr="00312F44" w:rsidRDefault="00706E14" w:rsidP="00643B26">
            <w:pPr>
              <w:numPr>
                <w:ilvl w:val="12"/>
                <w:numId w:val="0"/>
              </w:numPr>
              <w:ind w:right="-93"/>
              <w:jc w:val="center"/>
              <w:rPr>
                <w:rFonts w:ascii="Arial" w:hAnsi="Arial" w:cs="Arial"/>
                <w:b/>
                <w:sz w:val="16"/>
                <w:szCs w:val="16"/>
              </w:rPr>
            </w:pPr>
            <w:r>
              <w:rPr>
                <w:rFonts w:ascii="Arial" w:hAnsi="Arial" w:cs="Arial"/>
                <w:b/>
                <w:sz w:val="16"/>
                <w:szCs w:val="16"/>
              </w:rPr>
              <w:t>Titular de la Jefatura de Prestaciones Médicas</w:t>
            </w:r>
          </w:p>
        </w:tc>
        <w:tc>
          <w:tcPr>
            <w:tcW w:w="4904" w:type="dxa"/>
          </w:tcPr>
          <w:p w:rsidR="00706E14" w:rsidRPr="00312F44" w:rsidRDefault="00706E14" w:rsidP="00643B26">
            <w:pPr>
              <w:jc w:val="center"/>
              <w:rPr>
                <w:rFonts w:ascii="Arial" w:hAnsi="Arial" w:cs="Arial"/>
                <w:b/>
                <w:caps/>
                <w:sz w:val="16"/>
                <w:szCs w:val="16"/>
              </w:rPr>
            </w:pPr>
          </w:p>
          <w:p w:rsidR="00706E14" w:rsidRPr="00312F44" w:rsidRDefault="00706E14" w:rsidP="00643B26">
            <w:pPr>
              <w:jc w:val="center"/>
              <w:rPr>
                <w:rFonts w:ascii="Arial" w:hAnsi="Arial" w:cs="Arial"/>
                <w:b/>
                <w:caps/>
                <w:sz w:val="16"/>
                <w:szCs w:val="16"/>
              </w:rPr>
            </w:pPr>
            <w:r>
              <w:rPr>
                <w:rFonts w:ascii="Arial" w:hAnsi="Arial" w:cs="Arial"/>
                <w:b/>
                <w:sz w:val="16"/>
                <w:szCs w:val="16"/>
              </w:rPr>
              <w:t xml:space="preserve">Por el </w:t>
            </w:r>
            <w:r w:rsidRPr="00312F44">
              <w:rPr>
                <w:rFonts w:ascii="Arial" w:hAnsi="Arial" w:cs="Arial"/>
                <w:b/>
                <w:sz w:val="16"/>
                <w:szCs w:val="16"/>
              </w:rPr>
              <w:t xml:space="preserve">Área </w:t>
            </w:r>
            <w:r>
              <w:rPr>
                <w:rFonts w:ascii="Arial" w:hAnsi="Arial" w:cs="Arial"/>
                <w:b/>
                <w:sz w:val="16"/>
                <w:szCs w:val="16"/>
              </w:rPr>
              <w:t>Técnica</w:t>
            </w:r>
          </w:p>
          <w:p w:rsidR="00706E14" w:rsidRPr="00312F44" w:rsidRDefault="00706E14" w:rsidP="00643B26">
            <w:pPr>
              <w:jc w:val="center"/>
              <w:rPr>
                <w:rFonts w:ascii="Arial" w:hAnsi="Arial" w:cs="Arial"/>
                <w:b/>
                <w:caps/>
                <w:sz w:val="16"/>
                <w:szCs w:val="16"/>
              </w:rPr>
            </w:pPr>
            <w:r w:rsidRPr="00312F44">
              <w:rPr>
                <w:rFonts w:ascii="Arial" w:hAnsi="Arial" w:cs="Arial"/>
                <w:b/>
                <w:bCs/>
                <w:i/>
                <w:sz w:val="14"/>
                <w:szCs w:val="16"/>
                <w:lang w:val="es-ES_tradnl"/>
              </w:rPr>
              <w:t>“En términos de</w:t>
            </w:r>
            <w:r>
              <w:rPr>
                <w:rFonts w:ascii="Arial" w:hAnsi="Arial" w:cs="Arial"/>
                <w:b/>
                <w:bCs/>
                <w:i/>
                <w:sz w:val="14"/>
                <w:szCs w:val="16"/>
                <w:lang w:val="es-ES_tradnl"/>
              </w:rPr>
              <w:t xml:space="preserve"> </w:t>
            </w:r>
            <w:r w:rsidRPr="00312F44">
              <w:rPr>
                <w:rFonts w:ascii="Arial" w:hAnsi="Arial" w:cs="Arial"/>
                <w:b/>
                <w:bCs/>
                <w:i/>
                <w:sz w:val="14"/>
                <w:szCs w:val="16"/>
                <w:lang w:val="es-ES_tradnl"/>
              </w:rPr>
              <w:t>l</w:t>
            </w:r>
            <w:r>
              <w:rPr>
                <w:rFonts w:ascii="Arial" w:hAnsi="Arial" w:cs="Arial"/>
                <w:b/>
                <w:bCs/>
                <w:i/>
                <w:sz w:val="14"/>
                <w:szCs w:val="16"/>
                <w:lang w:val="es-ES_tradnl"/>
              </w:rPr>
              <w:t>a</w:t>
            </w:r>
            <w:r w:rsidRPr="00312F44">
              <w:rPr>
                <w:rFonts w:ascii="Arial" w:hAnsi="Arial" w:cs="Arial"/>
                <w:b/>
                <w:bCs/>
                <w:i/>
                <w:sz w:val="14"/>
                <w:szCs w:val="16"/>
                <w:lang w:val="es-ES_tradnl"/>
              </w:rPr>
              <w:t xml:space="preserve"> </w:t>
            </w:r>
            <w:r>
              <w:rPr>
                <w:rFonts w:ascii="Arial" w:hAnsi="Arial" w:cs="Arial"/>
                <w:b/>
                <w:bCs/>
                <w:i/>
                <w:sz w:val="14"/>
                <w:szCs w:val="16"/>
                <w:lang w:val="es-ES_tradnl"/>
              </w:rPr>
              <w:t>Declaración I.7 del presente contrato</w:t>
            </w:r>
            <w:r w:rsidRPr="00312F44">
              <w:rPr>
                <w:rFonts w:ascii="Arial" w:hAnsi="Arial" w:cs="Arial"/>
                <w:b/>
                <w:bCs/>
                <w:i/>
                <w:sz w:val="14"/>
                <w:szCs w:val="16"/>
                <w:lang w:val="es-ES_tradnl"/>
              </w:rPr>
              <w:t>”</w:t>
            </w:r>
          </w:p>
          <w:p w:rsidR="00706E14" w:rsidRPr="00312F44" w:rsidRDefault="00706E14" w:rsidP="00643B26">
            <w:pPr>
              <w:jc w:val="center"/>
              <w:rPr>
                <w:rFonts w:ascii="Arial" w:hAnsi="Arial" w:cs="Arial"/>
                <w:b/>
                <w:caps/>
                <w:sz w:val="16"/>
                <w:szCs w:val="16"/>
              </w:rPr>
            </w:pPr>
          </w:p>
          <w:p w:rsidR="00706E14" w:rsidRDefault="00706E14" w:rsidP="00643B26">
            <w:pPr>
              <w:jc w:val="center"/>
              <w:rPr>
                <w:rFonts w:ascii="Arial" w:hAnsi="Arial" w:cs="Arial"/>
                <w:b/>
                <w:caps/>
                <w:sz w:val="16"/>
                <w:szCs w:val="16"/>
              </w:rPr>
            </w:pPr>
          </w:p>
          <w:p w:rsidR="00706E14" w:rsidRPr="00312F44" w:rsidRDefault="00706E14" w:rsidP="00643B26">
            <w:pPr>
              <w:jc w:val="center"/>
              <w:rPr>
                <w:rFonts w:ascii="Arial" w:hAnsi="Arial" w:cs="Arial"/>
                <w:b/>
                <w:caps/>
                <w:sz w:val="16"/>
                <w:szCs w:val="16"/>
              </w:rPr>
            </w:pPr>
          </w:p>
          <w:p w:rsidR="00706E14" w:rsidRPr="00312F44" w:rsidRDefault="00706E14" w:rsidP="00643B26">
            <w:pPr>
              <w:jc w:val="center"/>
              <w:rPr>
                <w:rFonts w:ascii="Arial" w:hAnsi="Arial" w:cs="Arial"/>
                <w:b/>
                <w:caps/>
                <w:sz w:val="16"/>
                <w:szCs w:val="16"/>
              </w:rPr>
            </w:pPr>
            <w:r w:rsidRPr="00CA4DA5">
              <w:rPr>
                <w:rFonts w:ascii="Arial" w:hAnsi="Arial" w:cs="Arial"/>
                <w:b/>
                <w:spacing w:val="-2"/>
                <w:sz w:val="16"/>
                <w:szCs w:val="16"/>
              </w:rPr>
              <w:t>Dr. Jesús Arturo Hernández Valencia</w:t>
            </w:r>
          </w:p>
          <w:p w:rsidR="00706E14" w:rsidRPr="009A3370" w:rsidRDefault="00706E14" w:rsidP="009A3370">
            <w:pPr>
              <w:numPr>
                <w:ilvl w:val="12"/>
                <w:numId w:val="0"/>
              </w:numPr>
              <w:jc w:val="center"/>
              <w:rPr>
                <w:rFonts w:ascii="Arial" w:hAnsi="Arial" w:cs="Arial"/>
                <w:b/>
                <w:spacing w:val="-2"/>
                <w:sz w:val="16"/>
                <w:szCs w:val="16"/>
              </w:rPr>
            </w:pPr>
            <w:r w:rsidRPr="009A3370">
              <w:rPr>
                <w:rFonts w:ascii="Arial" w:hAnsi="Arial" w:cs="Arial"/>
                <w:b/>
                <w:spacing w:val="-2"/>
                <w:sz w:val="16"/>
                <w:szCs w:val="16"/>
              </w:rPr>
              <w:t>Encargado de la Coord</w:t>
            </w:r>
            <w:r>
              <w:rPr>
                <w:rFonts w:ascii="Arial" w:hAnsi="Arial" w:cs="Arial"/>
                <w:b/>
                <w:spacing w:val="-2"/>
                <w:sz w:val="16"/>
                <w:szCs w:val="16"/>
              </w:rPr>
              <w:t>.</w:t>
            </w:r>
            <w:r w:rsidRPr="009A3370">
              <w:rPr>
                <w:rFonts w:ascii="Arial" w:hAnsi="Arial" w:cs="Arial"/>
                <w:b/>
                <w:spacing w:val="-2"/>
                <w:sz w:val="16"/>
                <w:szCs w:val="16"/>
              </w:rPr>
              <w:t xml:space="preserve"> de Prevención y Atención a la Salud</w:t>
            </w:r>
          </w:p>
        </w:tc>
      </w:tr>
      <w:tr w:rsidR="00706E14" w:rsidRPr="00312F44" w:rsidTr="00E36D2A">
        <w:trPr>
          <w:jc w:val="center"/>
        </w:trPr>
        <w:tc>
          <w:tcPr>
            <w:tcW w:w="4362" w:type="dxa"/>
          </w:tcPr>
          <w:p w:rsidR="00706E14" w:rsidRPr="00312F44" w:rsidRDefault="00706E14" w:rsidP="004A1BDB">
            <w:pPr>
              <w:numPr>
                <w:ilvl w:val="12"/>
                <w:numId w:val="0"/>
              </w:numPr>
              <w:ind w:right="-93"/>
              <w:jc w:val="center"/>
              <w:rPr>
                <w:rFonts w:ascii="Arial" w:hAnsi="Arial" w:cs="Arial"/>
                <w:b/>
                <w:sz w:val="16"/>
                <w:szCs w:val="16"/>
              </w:rPr>
            </w:pPr>
          </w:p>
          <w:p w:rsidR="00706E14" w:rsidRPr="00C02C40" w:rsidRDefault="00706E14" w:rsidP="004A1BDB">
            <w:pPr>
              <w:numPr>
                <w:ilvl w:val="12"/>
                <w:numId w:val="0"/>
              </w:numPr>
              <w:ind w:right="-93"/>
              <w:jc w:val="center"/>
              <w:rPr>
                <w:rFonts w:ascii="Arial" w:hAnsi="Arial" w:cs="Arial"/>
                <w:b/>
                <w:sz w:val="16"/>
                <w:szCs w:val="16"/>
              </w:rPr>
            </w:pPr>
            <w:r>
              <w:rPr>
                <w:rFonts w:ascii="Arial" w:hAnsi="Arial" w:cs="Arial"/>
                <w:b/>
                <w:sz w:val="16"/>
                <w:szCs w:val="16"/>
              </w:rPr>
              <w:t>Por el Área Administradora del Contrato</w:t>
            </w:r>
          </w:p>
          <w:p w:rsidR="00706E14" w:rsidRPr="00312F44" w:rsidRDefault="00706E14" w:rsidP="004A1BDB">
            <w:pPr>
              <w:numPr>
                <w:ilvl w:val="12"/>
                <w:numId w:val="0"/>
              </w:numPr>
              <w:ind w:right="-93"/>
              <w:jc w:val="center"/>
              <w:rPr>
                <w:rFonts w:ascii="Arial" w:hAnsi="Arial" w:cs="Arial"/>
                <w:b/>
                <w:sz w:val="14"/>
                <w:szCs w:val="16"/>
              </w:rPr>
            </w:pPr>
            <w:r w:rsidRPr="00312F44">
              <w:rPr>
                <w:rFonts w:ascii="Arial" w:hAnsi="Arial" w:cs="Arial"/>
                <w:b/>
                <w:bCs/>
                <w:i/>
                <w:sz w:val="14"/>
                <w:szCs w:val="16"/>
                <w:lang w:val="es-ES_tradnl"/>
              </w:rPr>
              <w:t>“En términos de</w:t>
            </w:r>
            <w:r>
              <w:rPr>
                <w:rFonts w:ascii="Arial" w:hAnsi="Arial" w:cs="Arial"/>
                <w:b/>
                <w:bCs/>
                <w:i/>
                <w:sz w:val="14"/>
                <w:szCs w:val="16"/>
                <w:lang w:val="es-ES_tradnl"/>
              </w:rPr>
              <w:t xml:space="preserve"> </w:t>
            </w:r>
            <w:r w:rsidRPr="00312F44">
              <w:rPr>
                <w:rFonts w:ascii="Arial" w:hAnsi="Arial" w:cs="Arial"/>
                <w:b/>
                <w:bCs/>
                <w:i/>
                <w:sz w:val="14"/>
                <w:szCs w:val="16"/>
                <w:lang w:val="es-ES_tradnl"/>
              </w:rPr>
              <w:t>l</w:t>
            </w:r>
            <w:r>
              <w:rPr>
                <w:rFonts w:ascii="Arial" w:hAnsi="Arial" w:cs="Arial"/>
                <w:b/>
                <w:bCs/>
                <w:i/>
                <w:sz w:val="14"/>
                <w:szCs w:val="16"/>
                <w:lang w:val="es-ES_tradnl"/>
              </w:rPr>
              <w:t>a</w:t>
            </w:r>
            <w:r w:rsidRPr="00312F44">
              <w:rPr>
                <w:rFonts w:ascii="Arial" w:hAnsi="Arial" w:cs="Arial"/>
                <w:b/>
                <w:bCs/>
                <w:i/>
                <w:sz w:val="14"/>
                <w:szCs w:val="16"/>
                <w:lang w:val="es-ES_tradnl"/>
              </w:rPr>
              <w:t xml:space="preserve"> </w:t>
            </w:r>
            <w:r>
              <w:rPr>
                <w:rFonts w:ascii="Arial" w:hAnsi="Arial" w:cs="Arial"/>
                <w:b/>
                <w:bCs/>
                <w:i/>
                <w:sz w:val="14"/>
                <w:szCs w:val="16"/>
                <w:lang w:val="es-ES_tradnl"/>
              </w:rPr>
              <w:t>Declaración I.6 del presente contrato</w:t>
            </w:r>
            <w:r w:rsidRPr="00312F44">
              <w:rPr>
                <w:rFonts w:ascii="Arial" w:hAnsi="Arial" w:cs="Arial"/>
                <w:b/>
                <w:bCs/>
                <w:i/>
                <w:sz w:val="14"/>
                <w:szCs w:val="16"/>
                <w:lang w:val="es-ES_tradnl"/>
              </w:rPr>
              <w:t>”</w:t>
            </w:r>
          </w:p>
          <w:p w:rsidR="00706E14" w:rsidRDefault="00706E14" w:rsidP="004A1BDB">
            <w:pPr>
              <w:numPr>
                <w:ilvl w:val="12"/>
                <w:numId w:val="0"/>
              </w:numPr>
              <w:ind w:right="-93"/>
              <w:jc w:val="center"/>
              <w:rPr>
                <w:rFonts w:ascii="Arial" w:hAnsi="Arial" w:cs="Arial"/>
                <w:b/>
                <w:sz w:val="16"/>
                <w:szCs w:val="16"/>
              </w:rPr>
            </w:pPr>
          </w:p>
          <w:p w:rsidR="00706E14" w:rsidRPr="00312F44" w:rsidRDefault="00706E14" w:rsidP="004A1BDB">
            <w:pPr>
              <w:numPr>
                <w:ilvl w:val="12"/>
                <w:numId w:val="0"/>
              </w:numPr>
              <w:ind w:right="-93"/>
              <w:jc w:val="center"/>
              <w:rPr>
                <w:rFonts w:ascii="Arial" w:hAnsi="Arial" w:cs="Arial"/>
                <w:b/>
                <w:sz w:val="16"/>
                <w:szCs w:val="16"/>
              </w:rPr>
            </w:pPr>
          </w:p>
          <w:p w:rsidR="00706E14" w:rsidRPr="00312F44" w:rsidRDefault="00706E14" w:rsidP="004A1BDB">
            <w:pPr>
              <w:numPr>
                <w:ilvl w:val="12"/>
                <w:numId w:val="0"/>
              </w:numPr>
              <w:ind w:right="-93"/>
              <w:jc w:val="center"/>
              <w:rPr>
                <w:rFonts w:ascii="Arial" w:hAnsi="Arial" w:cs="Arial"/>
                <w:b/>
                <w:sz w:val="16"/>
                <w:szCs w:val="16"/>
              </w:rPr>
            </w:pPr>
          </w:p>
          <w:p w:rsidR="00706E14" w:rsidRDefault="00706E14" w:rsidP="004A1BDB">
            <w:pPr>
              <w:numPr>
                <w:ilvl w:val="12"/>
                <w:numId w:val="0"/>
              </w:numPr>
              <w:ind w:right="-93"/>
              <w:jc w:val="center"/>
              <w:rPr>
                <w:rFonts w:ascii="Arial" w:hAnsi="Arial" w:cs="Arial"/>
                <w:b/>
                <w:sz w:val="16"/>
                <w:szCs w:val="16"/>
              </w:rPr>
            </w:pPr>
            <w:r>
              <w:rPr>
                <w:rFonts w:ascii="Arial" w:hAnsi="Arial" w:cs="Arial"/>
                <w:b/>
                <w:sz w:val="16"/>
                <w:szCs w:val="16"/>
              </w:rPr>
              <w:t>Dr. Heliodoro Flores Jaimes</w:t>
            </w:r>
          </w:p>
          <w:p w:rsidR="00706E14" w:rsidRPr="00312F44" w:rsidRDefault="00706E14" w:rsidP="004A1BDB">
            <w:pPr>
              <w:numPr>
                <w:ilvl w:val="12"/>
                <w:numId w:val="0"/>
              </w:numPr>
              <w:ind w:right="-93"/>
              <w:jc w:val="center"/>
              <w:rPr>
                <w:rFonts w:ascii="Arial" w:hAnsi="Arial" w:cs="Arial"/>
                <w:b/>
                <w:sz w:val="16"/>
                <w:szCs w:val="16"/>
              </w:rPr>
            </w:pPr>
            <w:r>
              <w:rPr>
                <w:rFonts w:ascii="Arial" w:hAnsi="Arial" w:cs="Arial"/>
                <w:b/>
                <w:sz w:val="16"/>
                <w:szCs w:val="16"/>
              </w:rPr>
              <w:t>Director del HGZ 3</w:t>
            </w:r>
          </w:p>
        </w:tc>
        <w:tc>
          <w:tcPr>
            <w:tcW w:w="4904" w:type="dxa"/>
          </w:tcPr>
          <w:p w:rsidR="00706E14" w:rsidRPr="00312F44" w:rsidRDefault="00706E14" w:rsidP="00C44D0A">
            <w:pPr>
              <w:numPr>
                <w:ilvl w:val="12"/>
                <w:numId w:val="0"/>
              </w:numPr>
              <w:ind w:right="-93"/>
              <w:jc w:val="center"/>
              <w:rPr>
                <w:rFonts w:ascii="Arial" w:hAnsi="Arial" w:cs="Arial"/>
                <w:b/>
                <w:sz w:val="16"/>
                <w:szCs w:val="16"/>
              </w:rPr>
            </w:pPr>
          </w:p>
          <w:p w:rsidR="00706E14" w:rsidRPr="00C02C40" w:rsidRDefault="00706E14" w:rsidP="00C44D0A">
            <w:pPr>
              <w:numPr>
                <w:ilvl w:val="12"/>
                <w:numId w:val="0"/>
              </w:numPr>
              <w:ind w:right="-93"/>
              <w:jc w:val="center"/>
              <w:rPr>
                <w:rFonts w:ascii="Arial" w:hAnsi="Arial" w:cs="Arial"/>
                <w:b/>
                <w:sz w:val="16"/>
                <w:szCs w:val="16"/>
              </w:rPr>
            </w:pPr>
            <w:r>
              <w:rPr>
                <w:rFonts w:ascii="Arial" w:hAnsi="Arial" w:cs="Arial"/>
                <w:b/>
                <w:sz w:val="16"/>
                <w:szCs w:val="16"/>
              </w:rPr>
              <w:t>Por el Área Administradora del Contrato</w:t>
            </w:r>
          </w:p>
          <w:p w:rsidR="00706E14" w:rsidRPr="00312F44" w:rsidRDefault="00706E14" w:rsidP="00C44D0A">
            <w:pPr>
              <w:numPr>
                <w:ilvl w:val="12"/>
                <w:numId w:val="0"/>
              </w:numPr>
              <w:ind w:right="-93"/>
              <w:jc w:val="center"/>
              <w:rPr>
                <w:rFonts w:ascii="Arial" w:hAnsi="Arial" w:cs="Arial"/>
                <w:b/>
                <w:sz w:val="14"/>
                <w:szCs w:val="16"/>
              </w:rPr>
            </w:pPr>
            <w:r w:rsidRPr="00312F44">
              <w:rPr>
                <w:rFonts w:ascii="Arial" w:hAnsi="Arial" w:cs="Arial"/>
                <w:b/>
                <w:bCs/>
                <w:i/>
                <w:sz w:val="14"/>
                <w:szCs w:val="16"/>
                <w:lang w:val="es-ES_tradnl"/>
              </w:rPr>
              <w:t>“En términos de</w:t>
            </w:r>
            <w:r>
              <w:rPr>
                <w:rFonts w:ascii="Arial" w:hAnsi="Arial" w:cs="Arial"/>
                <w:b/>
                <w:bCs/>
                <w:i/>
                <w:sz w:val="14"/>
                <w:szCs w:val="16"/>
                <w:lang w:val="es-ES_tradnl"/>
              </w:rPr>
              <w:t xml:space="preserve"> </w:t>
            </w:r>
            <w:r w:rsidRPr="00312F44">
              <w:rPr>
                <w:rFonts w:ascii="Arial" w:hAnsi="Arial" w:cs="Arial"/>
                <w:b/>
                <w:bCs/>
                <w:i/>
                <w:sz w:val="14"/>
                <w:szCs w:val="16"/>
                <w:lang w:val="es-ES_tradnl"/>
              </w:rPr>
              <w:t>l</w:t>
            </w:r>
            <w:r>
              <w:rPr>
                <w:rFonts w:ascii="Arial" w:hAnsi="Arial" w:cs="Arial"/>
                <w:b/>
                <w:bCs/>
                <w:i/>
                <w:sz w:val="14"/>
                <w:szCs w:val="16"/>
                <w:lang w:val="es-ES_tradnl"/>
              </w:rPr>
              <w:t>a</w:t>
            </w:r>
            <w:r w:rsidRPr="00312F44">
              <w:rPr>
                <w:rFonts w:ascii="Arial" w:hAnsi="Arial" w:cs="Arial"/>
                <w:b/>
                <w:bCs/>
                <w:i/>
                <w:sz w:val="14"/>
                <w:szCs w:val="16"/>
                <w:lang w:val="es-ES_tradnl"/>
              </w:rPr>
              <w:t xml:space="preserve"> </w:t>
            </w:r>
            <w:r>
              <w:rPr>
                <w:rFonts w:ascii="Arial" w:hAnsi="Arial" w:cs="Arial"/>
                <w:b/>
                <w:bCs/>
                <w:i/>
                <w:sz w:val="14"/>
                <w:szCs w:val="16"/>
                <w:lang w:val="es-ES_tradnl"/>
              </w:rPr>
              <w:t>Declaración I.6 del presente contrato</w:t>
            </w:r>
            <w:r w:rsidRPr="00312F44">
              <w:rPr>
                <w:rFonts w:ascii="Arial" w:hAnsi="Arial" w:cs="Arial"/>
                <w:b/>
                <w:bCs/>
                <w:i/>
                <w:sz w:val="14"/>
                <w:szCs w:val="16"/>
                <w:lang w:val="es-ES_tradnl"/>
              </w:rPr>
              <w:t>”</w:t>
            </w:r>
          </w:p>
          <w:p w:rsidR="00706E14" w:rsidRDefault="00706E14" w:rsidP="00C44D0A">
            <w:pPr>
              <w:numPr>
                <w:ilvl w:val="12"/>
                <w:numId w:val="0"/>
              </w:numPr>
              <w:ind w:right="-93"/>
              <w:jc w:val="center"/>
              <w:rPr>
                <w:rFonts w:ascii="Arial" w:hAnsi="Arial" w:cs="Arial"/>
                <w:b/>
                <w:sz w:val="16"/>
                <w:szCs w:val="16"/>
              </w:rPr>
            </w:pPr>
          </w:p>
          <w:p w:rsidR="00706E14" w:rsidRPr="00312F44" w:rsidRDefault="00706E14" w:rsidP="00C44D0A">
            <w:pPr>
              <w:numPr>
                <w:ilvl w:val="12"/>
                <w:numId w:val="0"/>
              </w:numPr>
              <w:ind w:right="-93"/>
              <w:jc w:val="center"/>
              <w:rPr>
                <w:rFonts w:ascii="Arial" w:hAnsi="Arial" w:cs="Arial"/>
                <w:b/>
                <w:sz w:val="16"/>
                <w:szCs w:val="16"/>
              </w:rPr>
            </w:pPr>
          </w:p>
          <w:p w:rsidR="00706E14" w:rsidRPr="00312F44" w:rsidRDefault="00706E14" w:rsidP="00C44D0A">
            <w:pPr>
              <w:numPr>
                <w:ilvl w:val="12"/>
                <w:numId w:val="0"/>
              </w:numPr>
              <w:ind w:right="-93"/>
              <w:jc w:val="center"/>
              <w:rPr>
                <w:rFonts w:ascii="Arial" w:hAnsi="Arial" w:cs="Arial"/>
                <w:b/>
                <w:sz w:val="16"/>
                <w:szCs w:val="16"/>
              </w:rPr>
            </w:pPr>
          </w:p>
          <w:p w:rsidR="00706E14" w:rsidRDefault="00706E14" w:rsidP="00C44D0A">
            <w:pPr>
              <w:numPr>
                <w:ilvl w:val="12"/>
                <w:numId w:val="0"/>
              </w:numPr>
              <w:ind w:right="-93"/>
              <w:jc w:val="center"/>
              <w:rPr>
                <w:rFonts w:ascii="Arial" w:hAnsi="Arial" w:cs="Arial"/>
                <w:b/>
                <w:sz w:val="16"/>
                <w:szCs w:val="16"/>
              </w:rPr>
            </w:pPr>
            <w:r>
              <w:rPr>
                <w:rFonts w:ascii="Arial" w:hAnsi="Arial" w:cs="Arial"/>
                <w:b/>
                <w:sz w:val="16"/>
                <w:szCs w:val="16"/>
              </w:rPr>
              <w:t>Dr. Moisés Alejandro Toledo Pensamiento</w:t>
            </w:r>
          </w:p>
          <w:p w:rsidR="00706E14" w:rsidRPr="009A3370" w:rsidRDefault="00706E14" w:rsidP="00C44D0A">
            <w:pPr>
              <w:numPr>
                <w:ilvl w:val="12"/>
                <w:numId w:val="0"/>
              </w:numPr>
              <w:jc w:val="center"/>
              <w:rPr>
                <w:rFonts w:ascii="Arial" w:hAnsi="Arial" w:cs="Arial"/>
                <w:b/>
                <w:spacing w:val="-2"/>
                <w:sz w:val="16"/>
                <w:szCs w:val="16"/>
              </w:rPr>
            </w:pPr>
            <w:r>
              <w:rPr>
                <w:rFonts w:ascii="Arial" w:hAnsi="Arial" w:cs="Arial"/>
                <w:b/>
                <w:sz w:val="16"/>
                <w:szCs w:val="16"/>
              </w:rPr>
              <w:t>Director del HGR 17</w:t>
            </w:r>
          </w:p>
        </w:tc>
      </w:tr>
      <w:tr w:rsidR="00706E14" w:rsidRPr="00312F44" w:rsidTr="00C44D0A">
        <w:trPr>
          <w:jc w:val="center"/>
        </w:trPr>
        <w:tc>
          <w:tcPr>
            <w:tcW w:w="9266" w:type="dxa"/>
            <w:gridSpan w:val="2"/>
          </w:tcPr>
          <w:p w:rsidR="00706E14" w:rsidRPr="00312F44" w:rsidRDefault="00706E14" w:rsidP="004A1BDB">
            <w:pPr>
              <w:jc w:val="center"/>
              <w:rPr>
                <w:rFonts w:ascii="Arial" w:hAnsi="Arial" w:cs="Arial"/>
                <w:b/>
                <w:caps/>
                <w:sz w:val="16"/>
                <w:szCs w:val="16"/>
              </w:rPr>
            </w:pPr>
          </w:p>
          <w:p w:rsidR="00706E14" w:rsidRPr="00312F44" w:rsidRDefault="00706E14" w:rsidP="004A1BDB">
            <w:pPr>
              <w:jc w:val="center"/>
              <w:rPr>
                <w:rFonts w:ascii="Arial" w:hAnsi="Arial" w:cs="Arial"/>
                <w:b/>
                <w:caps/>
                <w:sz w:val="16"/>
                <w:szCs w:val="16"/>
              </w:rPr>
            </w:pPr>
            <w:r>
              <w:rPr>
                <w:rFonts w:ascii="Arial" w:hAnsi="Arial" w:cs="Arial"/>
                <w:b/>
                <w:sz w:val="16"/>
                <w:szCs w:val="16"/>
              </w:rPr>
              <w:t xml:space="preserve">Por el </w:t>
            </w:r>
            <w:r w:rsidRPr="00312F44">
              <w:rPr>
                <w:rFonts w:ascii="Arial" w:hAnsi="Arial" w:cs="Arial"/>
                <w:b/>
                <w:sz w:val="16"/>
                <w:szCs w:val="16"/>
              </w:rPr>
              <w:t xml:space="preserve">Área </w:t>
            </w:r>
            <w:r>
              <w:rPr>
                <w:rFonts w:ascii="Arial" w:hAnsi="Arial" w:cs="Arial"/>
                <w:b/>
                <w:sz w:val="16"/>
                <w:szCs w:val="16"/>
              </w:rPr>
              <w:t>Administradora del Contrato</w:t>
            </w:r>
          </w:p>
          <w:p w:rsidR="00706E14" w:rsidRPr="00312F44" w:rsidRDefault="00706E14" w:rsidP="004A1BDB">
            <w:pPr>
              <w:jc w:val="center"/>
              <w:rPr>
                <w:rFonts w:ascii="Arial" w:hAnsi="Arial" w:cs="Arial"/>
                <w:b/>
                <w:caps/>
                <w:sz w:val="16"/>
                <w:szCs w:val="16"/>
              </w:rPr>
            </w:pPr>
            <w:r w:rsidRPr="00312F44">
              <w:rPr>
                <w:rFonts w:ascii="Arial" w:hAnsi="Arial" w:cs="Arial"/>
                <w:b/>
                <w:bCs/>
                <w:i/>
                <w:sz w:val="14"/>
                <w:szCs w:val="16"/>
                <w:lang w:val="es-ES_tradnl"/>
              </w:rPr>
              <w:t>“En términos de</w:t>
            </w:r>
            <w:r>
              <w:rPr>
                <w:rFonts w:ascii="Arial" w:hAnsi="Arial" w:cs="Arial"/>
                <w:b/>
                <w:bCs/>
                <w:i/>
                <w:sz w:val="14"/>
                <w:szCs w:val="16"/>
                <w:lang w:val="es-ES_tradnl"/>
              </w:rPr>
              <w:t xml:space="preserve"> </w:t>
            </w:r>
            <w:r w:rsidRPr="00312F44">
              <w:rPr>
                <w:rFonts w:ascii="Arial" w:hAnsi="Arial" w:cs="Arial"/>
                <w:b/>
                <w:bCs/>
                <w:i/>
                <w:sz w:val="14"/>
                <w:szCs w:val="16"/>
                <w:lang w:val="es-ES_tradnl"/>
              </w:rPr>
              <w:t>l</w:t>
            </w:r>
            <w:r>
              <w:rPr>
                <w:rFonts w:ascii="Arial" w:hAnsi="Arial" w:cs="Arial"/>
                <w:b/>
                <w:bCs/>
                <w:i/>
                <w:sz w:val="14"/>
                <w:szCs w:val="16"/>
                <w:lang w:val="es-ES_tradnl"/>
              </w:rPr>
              <w:t>a</w:t>
            </w:r>
            <w:r w:rsidRPr="00312F44">
              <w:rPr>
                <w:rFonts w:ascii="Arial" w:hAnsi="Arial" w:cs="Arial"/>
                <w:b/>
                <w:bCs/>
                <w:i/>
                <w:sz w:val="14"/>
                <w:szCs w:val="16"/>
                <w:lang w:val="es-ES_tradnl"/>
              </w:rPr>
              <w:t xml:space="preserve"> </w:t>
            </w:r>
            <w:r>
              <w:rPr>
                <w:rFonts w:ascii="Arial" w:hAnsi="Arial" w:cs="Arial"/>
                <w:b/>
                <w:bCs/>
                <w:i/>
                <w:sz w:val="14"/>
                <w:szCs w:val="16"/>
                <w:lang w:val="es-ES_tradnl"/>
              </w:rPr>
              <w:t>Declaración I.6 del presente contrato</w:t>
            </w:r>
            <w:r w:rsidRPr="00312F44">
              <w:rPr>
                <w:rFonts w:ascii="Arial" w:hAnsi="Arial" w:cs="Arial"/>
                <w:b/>
                <w:bCs/>
                <w:i/>
                <w:sz w:val="14"/>
                <w:szCs w:val="16"/>
                <w:lang w:val="es-ES_tradnl"/>
              </w:rPr>
              <w:t>”</w:t>
            </w:r>
          </w:p>
          <w:p w:rsidR="00706E14" w:rsidRPr="00312F44" w:rsidRDefault="00706E14" w:rsidP="004A1BDB">
            <w:pPr>
              <w:jc w:val="center"/>
              <w:rPr>
                <w:rFonts w:ascii="Arial" w:hAnsi="Arial" w:cs="Arial"/>
                <w:b/>
                <w:caps/>
                <w:sz w:val="16"/>
                <w:szCs w:val="16"/>
              </w:rPr>
            </w:pPr>
          </w:p>
          <w:p w:rsidR="00706E14" w:rsidRDefault="00706E14" w:rsidP="004A1BDB">
            <w:pPr>
              <w:jc w:val="center"/>
              <w:rPr>
                <w:rFonts w:ascii="Arial" w:hAnsi="Arial" w:cs="Arial"/>
                <w:b/>
                <w:caps/>
                <w:sz w:val="16"/>
                <w:szCs w:val="16"/>
              </w:rPr>
            </w:pPr>
          </w:p>
          <w:p w:rsidR="00706E14" w:rsidRPr="00312F44" w:rsidRDefault="00706E14" w:rsidP="004A1BDB">
            <w:pPr>
              <w:jc w:val="center"/>
              <w:rPr>
                <w:rFonts w:ascii="Arial" w:hAnsi="Arial" w:cs="Arial"/>
                <w:b/>
                <w:caps/>
                <w:sz w:val="16"/>
                <w:szCs w:val="16"/>
              </w:rPr>
            </w:pPr>
          </w:p>
          <w:p w:rsidR="00706E14" w:rsidRPr="00312F44" w:rsidRDefault="00706E14" w:rsidP="004A1BDB">
            <w:pPr>
              <w:jc w:val="center"/>
              <w:rPr>
                <w:rFonts w:ascii="Arial" w:hAnsi="Arial" w:cs="Arial"/>
                <w:b/>
                <w:caps/>
                <w:sz w:val="16"/>
                <w:szCs w:val="16"/>
              </w:rPr>
            </w:pPr>
            <w:r>
              <w:rPr>
                <w:rFonts w:ascii="Arial" w:hAnsi="Arial" w:cs="Arial"/>
                <w:b/>
                <w:spacing w:val="-2"/>
                <w:sz w:val="16"/>
                <w:szCs w:val="16"/>
              </w:rPr>
              <w:t>Dr. José Arturo Laue Noguera</w:t>
            </w:r>
          </w:p>
          <w:p w:rsidR="00706E14" w:rsidRPr="009A3370" w:rsidRDefault="00706E14" w:rsidP="001C2A0B">
            <w:pPr>
              <w:numPr>
                <w:ilvl w:val="12"/>
                <w:numId w:val="0"/>
              </w:numPr>
              <w:jc w:val="center"/>
              <w:rPr>
                <w:rFonts w:ascii="Arial" w:hAnsi="Arial" w:cs="Arial"/>
                <w:b/>
                <w:spacing w:val="-2"/>
                <w:sz w:val="16"/>
                <w:szCs w:val="16"/>
              </w:rPr>
            </w:pPr>
            <w:r>
              <w:rPr>
                <w:rFonts w:ascii="Arial" w:hAnsi="Arial" w:cs="Arial"/>
                <w:b/>
                <w:spacing w:val="-2"/>
                <w:sz w:val="16"/>
                <w:szCs w:val="16"/>
              </w:rPr>
              <w:t>Director del HGZ 18</w:t>
            </w:r>
          </w:p>
        </w:tc>
      </w:tr>
    </w:tbl>
    <w:p w:rsidR="00706E14" w:rsidRPr="001115A9" w:rsidRDefault="00706E14" w:rsidP="00B86218">
      <w:pPr>
        <w:numPr>
          <w:ilvl w:val="12"/>
          <w:numId w:val="0"/>
        </w:numPr>
        <w:jc w:val="center"/>
        <w:rPr>
          <w:rFonts w:ascii="Arial" w:hAnsi="Arial" w:cs="Arial"/>
          <w:b/>
          <w:bCs/>
          <w:sz w:val="16"/>
          <w:szCs w:val="16"/>
        </w:rPr>
      </w:pPr>
      <w:r w:rsidRPr="001115A9">
        <w:rPr>
          <w:rFonts w:ascii="Arial" w:hAnsi="Arial" w:cs="Arial"/>
          <w:b/>
          <w:bCs/>
          <w:sz w:val="16"/>
          <w:szCs w:val="16"/>
        </w:rPr>
        <w:br w:type="page"/>
      </w:r>
      <w:r w:rsidRPr="001115A9">
        <w:rPr>
          <w:rFonts w:ascii="Arial" w:hAnsi="Arial" w:cs="Arial"/>
          <w:b/>
          <w:bCs/>
          <w:sz w:val="16"/>
          <w:szCs w:val="16"/>
        </w:rPr>
        <w:lastRenderedPageBreak/>
        <w:t>Anexo 1</w:t>
      </w:r>
      <w:r>
        <w:rPr>
          <w:rFonts w:ascii="Arial" w:hAnsi="Arial" w:cs="Arial"/>
          <w:b/>
          <w:bCs/>
          <w:sz w:val="16"/>
          <w:szCs w:val="16"/>
        </w:rPr>
        <w:t xml:space="preserve"> (Uno)</w:t>
      </w:r>
    </w:p>
    <w:p w:rsidR="00706E14" w:rsidRPr="00C41F4D" w:rsidRDefault="00706E14" w:rsidP="00B86218">
      <w:pPr>
        <w:numPr>
          <w:ilvl w:val="12"/>
          <w:numId w:val="0"/>
        </w:numPr>
        <w:jc w:val="center"/>
        <w:rPr>
          <w:rFonts w:ascii="Arial" w:hAnsi="Arial" w:cs="Arial"/>
          <w:b/>
          <w:caps/>
          <w:sz w:val="16"/>
          <w:szCs w:val="16"/>
        </w:rPr>
      </w:pPr>
      <w:r w:rsidRPr="00C41F4D">
        <w:rPr>
          <w:rFonts w:ascii="Arial" w:hAnsi="Arial" w:cs="Arial"/>
          <w:b/>
          <w:sz w:val="16"/>
          <w:szCs w:val="16"/>
        </w:rPr>
        <w:t xml:space="preserve">Características </w:t>
      </w:r>
      <w:r>
        <w:rPr>
          <w:rFonts w:ascii="Arial" w:hAnsi="Arial" w:cs="Arial"/>
          <w:b/>
          <w:sz w:val="16"/>
          <w:szCs w:val="16"/>
        </w:rPr>
        <w:t>T</w:t>
      </w:r>
      <w:r w:rsidRPr="00C41F4D">
        <w:rPr>
          <w:rFonts w:ascii="Arial" w:hAnsi="Arial" w:cs="Arial"/>
          <w:b/>
          <w:sz w:val="16"/>
          <w:szCs w:val="16"/>
        </w:rPr>
        <w:t xml:space="preserve">écnicas, </w:t>
      </w:r>
      <w:r>
        <w:rPr>
          <w:rFonts w:ascii="Arial" w:hAnsi="Arial" w:cs="Arial"/>
          <w:b/>
          <w:sz w:val="16"/>
          <w:szCs w:val="16"/>
        </w:rPr>
        <w:t>A</w:t>
      </w:r>
      <w:r w:rsidRPr="00C41F4D">
        <w:rPr>
          <w:rFonts w:ascii="Arial" w:hAnsi="Arial" w:cs="Arial"/>
          <w:b/>
          <w:sz w:val="16"/>
          <w:szCs w:val="16"/>
        </w:rPr>
        <w:t xml:space="preserve">lcances y </w:t>
      </w:r>
      <w:r>
        <w:rPr>
          <w:rFonts w:ascii="Arial" w:hAnsi="Arial" w:cs="Arial"/>
          <w:b/>
          <w:sz w:val="16"/>
          <w:szCs w:val="16"/>
        </w:rPr>
        <w:t>E</w:t>
      </w:r>
      <w:r w:rsidRPr="00C41F4D">
        <w:rPr>
          <w:rFonts w:ascii="Arial" w:hAnsi="Arial" w:cs="Arial"/>
          <w:b/>
          <w:sz w:val="16"/>
          <w:szCs w:val="16"/>
        </w:rPr>
        <w:t>specificaciones</w:t>
      </w:r>
    </w:p>
    <w:p w:rsidR="00706E14" w:rsidRPr="008C6204" w:rsidRDefault="00706E14" w:rsidP="008C6204">
      <w:pPr>
        <w:jc w:val="center"/>
        <w:rPr>
          <w:rFonts w:ascii="Arial" w:hAnsi="Arial" w:cs="Arial"/>
          <w:b/>
          <w:bCs/>
          <w:sz w:val="10"/>
          <w:szCs w:val="22"/>
        </w:rPr>
      </w:pPr>
    </w:p>
    <w:p w:rsidR="00706E14" w:rsidRDefault="00706E14" w:rsidP="008C6204">
      <w:pPr>
        <w:jc w:val="center"/>
        <w:rPr>
          <w:rFonts w:ascii="Arial" w:hAnsi="Arial" w:cs="Arial"/>
          <w:b/>
          <w:bCs/>
          <w:sz w:val="16"/>
          <w:szCs w:val="22"/>
        </w:rPr>
      </w:pPr>
      <w:r>
        <w:rPr>
          <w:rFonts w:ascii="Arial" w:hAnsi="Arial" w:cs="Arial"/>
          <w:b/>
          <w:bCs/>
          <w:sz w:val="16"/>
          <w:szCs w:val="22"/>
        </w:rPr>
        <w:t>Requerimiento</w:t>
      </w:r>
    </w:p>
    <w:p w:rsidR="00706E14" w:rsidRPr="004B07B2" w:rsidRDefault="00706E14" w:rsidP="004B07B2">
      <w:pPr>
        <w:tabs>
          <w:tab w:val="left" w:pos="4995"/>
          <w:tab w:val="left" w:pos="5640"/>
        </w:tabs>
        <w:jc w:val="center"/>
        <w:rPr>
          <w:rFonts w:ascii="Arial" w:eastAsia="Arial Unicode MS" w:hAnsi="Arial" w:cs="Arial"/>
          <w:b/>
          <w:sz w:val="16"/>
          <w:szCs w:val="16"/>
        </w:rPr>
      </w:pPr>
    </w:p>
    <w:tbl>
      <w:tblPr>
        <w:tblW w:w="8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616"/>
        <w:gridCol w:w="1098"/>
        <w:gridCol w:w="1170"/>
        <w:gridCol w:w="3606"/>
        <w:gridCol w:w="655"/>
        <w:gridCol w:w="709"/>
        <w:gridCol w:w="756"/>
      </w:tblGrid>
      <w:tr w:rsidR="00706E14" w:rsidRPr="004B07B2" w:rsidTr="003A08BD">
        <w:trPr>
          <w:tblHeader/>
          <w:jc w:val="center"/>
        </w:trPr>
        <w:tc>
          <w:tcPr>
            <w:tcW w:w="616" w:type="dxa"/>
            <w:vMerge w:val="restart"/>
            <w:shd w:val="clear" w:color="auto" w:fill="D9D9D9"/>
            <w:tcMar>
              <w:left w:w="28" w:type="dxa"/>
              <w:right w:w="28" w:type="dxa"/>
            </w:tcMar>
            <w:vAlign w:val="center"/>
            <w:hideMark/>
          </w:tcPr>
          <w:p w:rsidR="00706E14" w:rsidRPr="004B07B2" w:rsidRDefault="00706E14" w:rsidP="004B07B2">
            <w:pPr>
              <w:jc w:val="center"/>
              <w:rPr>
                <w:rFonts w:ascii="Arial" w:hAnsi="Arial" w:cs="Arial"/>
                <w:b/>
                <w:bCs/>
                <w:sz w:val="16"/>
                <w:szCs w:val="16"/>
                <w:lang w:eastAsia="es-MX"/>
              </w:rPr>
            </w:pPr>
            <w:r w:rsidRPr="004B07B2">
              <w:rPr>
                <w:rFonts w:ascii="Arial" w:hAnsi="Arial" w:cs="Arial"/>
                <w:b/>
                <w:bCs/>
                <w:sz w:val="16"/>
                <w:szCs w:val="16"/>
                <w:lang w:eastAsia="es-MX"/>
              </w:rPr>
              <w:t>Partida</w:t>
            </w:r>
          </w:p>
        </w:tc>
        <w:tc>
          <w:tcPr>
            <w:tcW w:w="1098" w:type="dxa"/>
            <w:vMerge w:val="restart"/>
            <w:shd w:val="clear" w:color="auto" w:fill="D9D9D9"/>
            <w:tcMar>
              <w:left w:w="28" w:type="dxa"/>
              <w:right w:w="28" w:type="dxa"/>
            </w:tcMar>
            <w:vAlign w:val="center"/>
            <w:hideMark/>
          </w:tcPr>
          <w:p w:rsidR="00706E14" w:rsidRPr="004B07B2" w:rsidRDefault="00706E14" w:rsidP="004B07B2">
            <w:pPr>
              <w:jc w:val="center"/>
              <w:rPr>
                <w:rFonts w:ascii="Arial" w:hAnsi="Arial" w:cs="Arial"/>
                <w:b/>
                <w:bCs/>
                <w:sz w:val="16"/>
                <w:szCs w:val="16"/>
                <w:lang w:eastAsia="es-MX"/>
              </w:rPr>
            </w:pPr>
            <w:r w:rsidRPr="004B07B2">
              <w:rPr>
                <w:rFonts w:ascii="Arial" w:hAnsi="Arial" w:cs="Arial"/>
                <w:b/>
                <w:bCs/>
                <w:sz w:val="16"/>
                <w:szCs w:val="16"/>
                <w:lang w:eastAsia="es-MX"/>
              </w:rPr>
              <w:t>Subrogación</w:t>
            </w:r>
          </w:p>
        </w:tc>
        <w:tc>
          <w:tcPr>
            <w:tcW w:w="1170" w:type="dxa"/>
            <w:vMerge w:val="restart"/>
            <w:shd w:val="clear" w:color="auto" w:fill="D9D9D9"/>
            <w:tcMar>
              <w:left w:w="28" w:type="dxa"/>
              <w:right w:w="28" w:type="dxa"/>
            </w:tcMar>
            <w:vAlign w:val="center"/>
            <w:hideMark/>
          </w:tcPr>
          <w:p w:rsidR="00706E14" w:rsidRPr="004B07B2" w:rsidRDefault="00706E14" w:rsidP="004B07B2">
            <w:pPr>
              <w:jc w:val="center"/>
              <w:rPr>
                <w:rFonts w:ascii="Arial" w:hAnsi="Arial" w:cs="Arial"/>
                <w:b/>
                <w:bCs/>
                <w:sz w:val="16"/>
                <w:szCs w:val="16"/>
                <w:lang w:eastAsia="es-MX"/>
              </w:rPr>
            </w:pPr>
            <w:r w:rsidRPr="004B07B2">
              <w:rPr>
                <w:rFonts w:ascii="Arial" w:hAnsi="Arial" w:cs="Arial"/>
                <w:b/>
                <w:bCs/>
                <w:sz w:val="16"/>
                <w:szCs w:val="16"/>
                <w:lang w:eastAsia="es-MX"/>
              </w:rPr>
              <w:t>Servicio</w:t>
            </w:r>
          </w:p>
        </w:tc>
        <w:tc>
          <w:tcPr>
            <w:tcW w:w="3606" w:type="dxa"/>
            <w:vMerge w:val="restart"/>
            <w:shd w:val="clear" w:color="auto" w:fill="D9D9D9"/>
            <w:tcMar>
              <w:left w:w="28" w:type="dxa"/>
              <w:right w:w="28" w:type="dxa"/>
            </w:tcMar>
            <w:vAlign w:val="center"/>
            <w:hideMark/>
          </w:tcPr>
          <w:p w:rsidR="00706E14" w:rsidRPr="004B07B2" w:rsidRDefault="00706E14" w:rsidP="004B07B2">
            <w:pPr>
              <w:jc w:val="center"/>
              <w:rPr>
                <w:rFonts w:ascii="Arial" w:hAnsi="Arial" w:cs="Arial"/>
                <w:b/>
                <w:bCs/>
                <w:sz w:val="16"/>
                <w:szCs w:val="16"/>
                <w:lang w:eastAsia="es-MX"/>
              </w:rPr>
            </w:pPr>
            <w:r w:rsidRPr="004B07B2">
              <w:rPr>
                <w:rFonts w:ascii="Arial" w:hAnsi="Arial" w:cs="Arial"/>
                <w:b/>
                <w:bCs/>
                <w:sz w:val="16"/>
                <w:szCs w:val="16"/>
                <w:lang w:eastAsia="es-MX"/>
              </w:rPr>
              <w:t>Descripción de Estudio</w:t>
            </w:r>
          </w:p>
        </w:tc>
        <w:tc>
          <w:tcPr>
            <w:tcW w:w="2120" w:type="dxa"/>
            <w:gridSpan w:val="3"/>
            <w:shd w:val="clear" w:color="auto" w:fill="D9D9D9"/>
            <w:tcMar>
              <w:left w:w="28" w:type="dxa"/>
              <w:right w:w="28" w:type="dxa"/>
            </w:tcMar>
            <w:vAlign w:val="center"/>
            <w:hideMark/>
          </w:tcPr>
          <w:p w:rsidR="00706E14" w:rsidRPr="004B07B2" w:rsidRDefault="00706E14" w:rsidP="004B07B2">
            <w:pPr>
              <w:jc w:val="center"/>
              <w:rPr>
                <w:rFonts w:ascii="Arial" w:hAnsi="Arial" w:cs="Arial"/>
                <w:b/>
                <w:bCs/>
                <w:sz w:val="16"/>
                <w:szCs w:val="16"/>
                <w:lang w:eastAsia="es-MX"/>
              </w:rPr>
            </w:pPr>
            <w:r w:rsidRPr="004B07B2">
              <w:rPr>
                <w:rFonts w:ascii="Arial" w:hAnsi="Arial" w:cs="Arial"/>
                <w:b/>
                <w:bCs/>
                <w:sz w:val="16"/>
                <w:szCs w:val="16"/>
                <w:lang w:eastAsia="es-MX"/>
              </w:rPr>
              <w:t>Requerimiento Anual 2015</w:t>
            </w:r>
          </w:p>
        </w:tc>
      </w:tr>
      <w:tr w:rsidR="003A08BD" w:rsidRPr="004B07B2" w:rsidTr="003A08BD">
        <w:trPr>
          <w:trHeight w:val="112"/>
          <w:tblHeader/>
          <w:jc w:val="center"/>
        </w:trPr>
        <w:tc>
          <w:tcPr>
            <w:tcW w:w="616" w:type="dxa"/>
            <w:vMerge/>
            <w:shd w:val="clear" w:color="auto" w:fill="D9D9D9"/>
            <w:tcMar>
              <w:left w:w="28" w:type="dxa"/>
              <w:right w:w="28" w:type="dxa"/>
            </w:tcMar>
            <w:vAlign w:val="center"/>
          </w:tcPr>
          <w:p w:rsidR="003A08BD" w:rsidRPr="004B07B2" w:rsidRDefault="003A08BD" w:rsidP="004B07B2">
            <w:pPr>
              <w:jc w:val="center"/>
              <w:rPr>
                <w:rFonts w:ascii="Arial" w:hAnsi="Arial" w:cs="Arial"/>
                <w:b/>
                <w:bCs/>
                <w:sz w:val="16"/>
                <w:szCs w:val="16"/>
                <w:lang w:eastAsia="es-MX"/>
              </w:rPr>
            </w:pPr>
          </w:p>
        </w:tc>
        <w:tc>
          <w:tcPr>
            <w:tcW w:w="1098" w:type="dxa"/>
            <w:vMerge/>
            <w:shd w:val="clear" w:color="auto" w:fill="D9D9D9"/>
            <w:tcMar>
              <w:left w:w="28" w:type="dxa"/>
              <w:right w:w="28" w:type="dxa"/>
            </w:tcMar>
            <w:vAlign w:val="center"/>
          </w:tcPr>
          <w:p w:rsidR="003A08BD" w:rsidRPr="004B07B2" w:rsidRDefault="003A08BD" w:rsidP="004B07B2">
            <w:pPr>
              <w:jc w:val="center"/>
              <w:rPr>
                <w:rFonts w:ascii="Arial" w:hAnsi="Arial" w:cs="Arial"/>
                <w:b/>
                <w:bCs/>
                <w:sz w:val="16"/>
                <w:szCs w:val="16"/>
                <w:lang w:eastAsia="es-MX"/>
              </w:rPr>
            </w:pPr>
          </w:p>
        </w:tc>
        <w:tc>
          <w:tcPr>
            <w:tcW w:w="1170" w:type="dxa"/>
            <w:vMerge/>
            <w:shd w:val="clear" w:color="auto" w:fill="D9D9D9"/>
            <w:tcMar>
              <w:left w:w="28" w:type="dxa"/>
              <w:right w:w="28" w:type="dxa"/>
            </w:tcMar>
            <w:vAlign w:val="center"/>
          </w:tcPr>
          <w:p w:rsidR="003A08BD" w:rsidRPr="004B07B2" w:rsidRDefault="003A08BD" w:rsidP="004B07B2">
            <w:pPr>
              <w:jc w:val="center"/>
              <w:rPr>
                <w:rFonts w:ascii="Arial" w:hAnsi="Arial" w:cs="Arial"/>
                <w:b/>
                <w:bCs/>
                <w:sz w:val="16"/>
                <w:szCs w:val="16"/>
                <w:lang w:eastAsia="es-MX"/>
              </w:rPr>
            </w:pPr>
          </w:p>
        </w:tc>
        <w:tc>
          <w:tcPr>
            <w:tcW w:w="3606" w:type="dxa"/>
            <w:vMerge/>
            <w:shd w:val="clear" w:color="auto" w:fill="D9D9D9"/>
            <w:tcMar>
              <w:left w:w="28" w:type="dxa"/>
              <w:right w:w="28" w:type="dxa"/>
            </w:tcMar>
            <w:vAlign w:val="center"/>
          </w:tcPr>
          <w:p w:rsidR="003A08BD" w:rsidRPr="004B07B2" w:rsidRDefault="003A08BD" w:rsidP="004B07B2">
            <w:pPr>
              <w:jc w:val="center"/>
              <w:rPr>
                <w:rFonts w:ascii="Arial" w:hAnsi="Arial" w:cs="Arial"/>
                <w:b/>
                <w:bCs/>
                <w:sz w:val="16"/>
                <w:szCs w:val="16"/>
                <w:lang w:eastAsia="es-MX"/>
              </w:rPr>
            </w:pPr>
          </w:p>
        </w:tc>
        <w:tc>
          <w:tcPr>
            <w:tcW w:w="2120" w:type="dxa"/>
            <w:gridSpan w:val="3"/>
            <w:shd w:val="clear" w:color="auto" w:fill="D9D9D9"/>
            <w:tcMar>
              <w:left w:w="28" w:type="dxa"/>
              <w:right w:w="28" w:type="dxa"/>
            </w:tcMar>
            <w:vAlign w:val="center"/>
          </w:tcPr>
          <w:p w:rsidR="003A08BD" w:rsidRPr="004B07B2" w:rsidRDefault="003A08BD" w:rsidP="004B07B2">
            <w:pPr>
              <w:jc w:val="center"/>
              <w:rPr>
                <w:rFonts w:ascii="Arial" w:hAnsi="Arial" w:cs="Arial"/>
                <w:b/>
                <w:bCs/>
                <w:sz w:val="16"/>
                <w:szCs w:val="16"/>
                <w:lang w:eastAsia="es-MX"/>
              </w:rPr>
            </w:pPr>
            <w:r w:rsidRPr="004B07B2">
              <w:rPr>
                <w:rFonts w:ascii="Arial" w:hAnsi="Arial" w:cs="Arial"/>
                <w:b/>
                <w:bCs/>
                <w:sz w:val="16"/>
                <w:szCs w:val="16"/>
                <w:lang w:eastAsia="es-MX"/>
              </w:rPr>
              <w:t>Zona 3-A</w:t>
            </w:r>
          </w:p>
        </w:tc>
      </w:tr>
      <w:tr w:rsidR="003A08BD" w:rsidRPr="004B07B2" w:rsidTr="003A08BD">
        <w:trPr>
          <w:jc w:val="center"/>
        </w:trPr>
        <w:tc>
          <w:tcPr>
            <w:tcW w:w="616" w:type="dxa"/>
            <w:vMerge/>
            <w:shd w:val="clear" w:color="auto" w:fill="D9D9D9"/>
            <w:tcMar>
              <w:left w:w="28" w:type="dxa"/>
              <w:right w:w="28" w:type="dxa"/>
            </w:tcMar>
            <w:vAlign w:val="center"/>
            <w:hideMark/>
          </w:tcPr>
          <w:p w:rsidR="003A08BD" w:rsidRPr="004B07B2" w:rsidRDefault="003A08BD" w:rsidP="004B07B2">
            <w:pPr>
              <w:jc w:val="center"/>
              <w:rPr>
                <w:rFonts w:ascii="Arial" w:hAnsi="Arial" w:cs="Arial"/>
                <w:b/>
                <w:bCs/>
                <w:sz w:val="16"/>
                <w:szCs w:val="16"/>
                <w:lang w:eastAsia="es-MX"/>
              </w:rPr>
            </w:pPr>
          </w:p>
        </w:tc>
        <w:tc>
          <w:tcPr>
            <w:tcW w:w="1098" w:type="dxa"/>
            <w:vMerge/>
            <w:shd w:val="clear" w:color="auto" w:fill="D9D9D9"/>
            <w:tcMar>
              <w:left w:w="28" w:type="dxa"/>
              <w:right w:w="28" w:type="dxa"/>
            </w:tcMar>
            <w:vAlign w:val="center"/>
            <w:hideMark/>
          </w:tcPr>
          <w:p w:rsidR="003A08BD" w:rsidRPr="004B07B2" w:rsidRDefault="003A08BD" w:rsidP="004B07B2">
            <w:pPr>
              <w:jc w:val="center"/>
              <w:rPr>
                <w:rFonts w:ascii="Arial" w:hAnsi="Arial" w:cs="Arial"/>
                <w:b/>
                <w:bCs/>
                <w:sz w:val="16"/>
                <w:szCs w:val="16"/>
                <w:lang w:eastAsia="es-MX"/>
              </w:rPr>
            </w:pPr>
          </w:p>
        </w:tc>
        <w:tc>
          <w:tcPr>
            <w:tcW w:w="1170" w:type="dxa"/>
            <w:vMerge/>
            <w:shd w:val="clear" w:color="auto" w:fill="D9D9D9"/>
            <w:tcMar>
              <w:left w:w="28" w:type="dxa"/>
              <w:right w:w="28" w:type="dxa"/>
            </w:tcMar>
            <w:vAlign w:val="center"/>
            <w:hideMark/>
          </w:tcPr>
          <w:p w:rsidR="003A08BD" w:rsidRPr="004B07B2" w:rsidRDefault="003A08BD" w:rsidP="004B07B2">
            <w:pPr>
              <w:jc w:val="center"/>
              <w:rPr>
                <w:rFonts w:ascii="Arial" w:hAnsi="Arial" w:cs="Arial"/>
                <w:b/>
                <w:bCs/>
                <w:sz w:val="16"/>
                <w:szCs w:val="16"/>
                <w:lang w:eastAsia="es-MX"/>
              </w:rPr>
            </w:pPr>
          </w:p>
        </w:tc>
        <w:tc>
          <w:tcPr>
            <w:tcW w:w="3606" w:type="dxa"/>
            <w:vMerge/>
            <w:shd w:val="clear" w:color="auto" w:fill="D9D9D9"/>
            <w:tcMar>
              <w:left w:w="28" w:type="dxa"/>
              <w:right w:w="28" w:type="dxa"/>
            </w:tcMar>
            <w:vAlign w:val="center"/>
            <w:hideMark/>
          </w:tcPr>
          <w:p w:rsidR="003A08BD" w:rsidRPr="004B07B2" w:rsidRDefault="003A08BD" w:rsidP="004B07B2">
            <w:pPr>
              <w:jc w:val="center"/>
              <w:rPr>
                <w:rFonts w:ascii="Arial" w:hAnsi="Arial" w:cs="Arial"/>
                <w:b/>
                <w:bCs/>
                <w:sz w:val="16"/>
                <w:szCs w:val="16"/>
                <w:lang w:eastAsia="es-MX"/>
              </w:rPr>
            </w:pPr>
          </w:p>
        </w:tc>
        <w:tc>
          <w:tcPr>
            <w:tcW w:w="655" w:type="dxa"/>
            <w:shd w:val="clear" w:color="auto" w:fill="D9D9D9"/>
            <w:tcMar>
              <w:left w:w="28" w:type="dxa"/>
              <w:right w:w="28" w:type="dxa"/>
            </w:tcMar>
            <w:vAlign w:val="center"/>
          </w:tcPr>
          <w:p w:rsidR="003A08BD" w:rsidRPr="004B07B2" w:rsidRDefault="003A08BD" w:rsidP="004B07B2">
            <w:pPr>
              <w:jc w:val="center"/>
              <w:rPr>
                <w:rFonts w:ascii="Arial" w:hAnsi="Arial" w:cs="Arial"/>
                <w:b/>
                <w:bCs/>
                <w:sz w:val="16"/>
                <w:szCs w:val="16"/>
                <w:lang w:eastAsia="es-MX"/>
              </w:rPr>
            </w:pPr>
            <w:r w:rsidRPr="004B07B2">
              <w:rPr>
                <w:rFonts w:ascii="Arial" w:hAnsi="Arial" w:cs="Arial"/>
                <w:b/>
                <w:bCs/>
                <w:sz w:val="16"/>
                <w:szCs w:val="16"/>
                <w:lang w:eastAsia="es-MX"/>
              </w:rPr>
              <w:t>HGZ 3</w:t>
            </w:r>
          </w:p>
        </w:tc>
        <w:tc>
          <w:tcPr>
            <w:tcW w:w="709" w:type="dxa"/>
            <w:shd w:val="clear" w:color="auto" w:fill="D9D9D9"/>
            <w:tcMar>
              <w:left w:w="28" w:type="dxa"/>
              <w:right w:w="28" w:type="dxa"/>
            </w:tcMar>
            <w:vAlign w:val="center"/>
            <w:hideMark/>
          </w:tcPr>
          <w:p w:rsidR="003A08BD" w:rsidRPr="004B07B2" w:rsidRDefault="003A08BD" w:rsidP="004B07B2">
            <w:pPr>
              <w:jc w:val="center"/>
              <w:rPr>
                <w:rFonts w:ascii="Arial" w:hAnsi="Arial" w:cs="Arial"/>
                <w:b/>
                <w:bCs/>
                <w:sz w:val="16"/>
                <w:szCs w:val="16"/>
                <w:lang w:eastAsia="es-MX"/>
              </w:rPr>
            </w:pPr>
            <w:r w:rsidRPr="004B07B2">
              <w:rPr>
                <w:rFonts w:ascii="Arial" w:hAnsi="Arial" w:cs="Arial"/>
                <w:b/>
                <w:bCs/>
                <w:sz w:val="16"/>
                <w:szCs w:val="16"/>
                <w:lang w:eastAsia="es-MX"/>
              </w:rPr>
              <w:t>HGR 17</w:t>
            </w:r>
          </w:p>
        </w:tc>
        <w:tc>
          <w:tcPr>
            <w:tcW w:w="756" w:type="dxa"/>
            <w:shd w:val="clear" w:color="auto" w:fill="D9D9D9"/>
            <w:tcMar>
              <w:left w:w="28" w:type="dxa"/>
              <w:right w:w="28" w:type="dxa"/>
            </w:tcMar>
            <w:vAlign w:val="center"/>
            <w:hideMark/>
          </w:tcPr>
          <w:p w:rsidR="003A08BD" w:rsidRPr="004B07B2" w:rsidRDefault="003A08BD" w:rsidP="004B07B2">
            <w:pPr>
              <w:jc w:val="center"/>
              <w:rPr>
                <w:rFonts w:ascii="Arial" w:hAnsi="Arial" w:cs="Arial"/>
                <w:b/>
                <w:bCs/>
                <w:sz w:val="16"/>
                <w:szCs w:val="16"/>
                <w:lang w:eastAsia="es-MX"/>
              </w:rPr>
            </w:pPr>
            <w:r w:rsidRPr="004B07B2">
              <w:rPr>
                <w:rFonts w:ascii="Arial" w:hAnsi="Arial" w:cs="Arial"/>
                <w:b/>
                <w:bCs/>
                <w:sz w:val="16"/>
                <w:szCs w:val="16"/>
                <w:lang w:eastAsia="es-MX"/>
              </w:rPr>
              <w:t>HGZ 18</w:t>
            </w:r>
          </w:p>
        </w:tc>
      </w:tr>
      <w:tr w:rsidR="003A08BD" w:rsidRPr="00F72BCA" w:rsidTr="003A08BD">
        <w:trPr>
          <w:jc w:val="center"/>
        </w:trPr>
        <w:tc>
          <w:tcPr>
            <w:tcW w:w="616" w:type="dxa"/>
            <w:vMerge w:val="restart"/>
            <w:shd w:val="clear" w:color="auto" w:fill="auto"/>
            <w:tcMar>
              <w:left w:w="28" w:type="dxa"/>
              <w:right w:w="28" w:type="dxa"/>
            </w:tcMar>
            <w:vAlign w:val="center"/>
          </w:tcPr>
          <w:p w:rsidR="003A08BD" w:rsidRPr="00F72BCA" w:rsidRDefault="003A08BD" w:rsidP="004B07B2">
            <w:pPr>
              <w:jc w:val="center"/>
              <w:rPr>
                <w:rFonts w:ascii="Arial" w:hAnsi="Arial" w:cs="Arial"/>
                <w:bCs/>
                <w:sz w:val="16"/>
                <w:szCs w:val="16"/>
                <w:lang w:eastAsia="es-MX"/>
              </w:rPr>
            </w:pPr>
            <w:r w:rsidRPr="00F72BCA">
              <w:rPr>
                <w:rFonts w:ascii="Arial" w:hAnsi="Arial" w:cs="Arial"/>
                <w:bCs/>
                <w:sz w:val="16"/>
                <w:szCs w:val="16"/>
                <w:lang w:eastAsia="es-MX"/>
              </w:rPr>
              <w:t>20</w:t>
            </w:r>
          </w:p>
        </w:tc>
        <w:tc>
          <w:tcPr>
            <w:tcW w:w="1098" w:type="dxa"/>
            <w:vMerge w:val="restart"/>
            <w:shd w:val="clear" w:color="auto" w:fill="auto"/>
            <w:tcMar>
              <w:left w:w="28" w:type="dxa"/>
              <w:right w:w="28" w:type="dxa"/>
            </w:tcMar>
            <w:vAlign w:val="center"/>
          </w:tcPr>
          <w:p w:rsidR="003A08BD" w:rsidRPr="00F72BCA" w:rsidRDefault="003A08BD" w:rsidP="004B07B2">
            <w:pPr>
              <w:jc w:val="center"/>
              <w:rPr>
                <w:rFonts w:ascii="Arial" w:hAnsi="Arial" w:cs="Arial"/>
                <w:bCs/>
                <w:sz w:val="16"/>
                <w:szCs w:val="16"/>
                <w:lang w:eastAsia="es-MX"/>
              </w:rPr>
            </w:pPr>
            <w:r w:rsidRPr="00F72BCA">
              <w:rPr>
                <w:rFonts w:ascii="Arial" w:hAnsi="Arial" w:cs="Arial"/>
                <w:bCs/>
                <w:sz w:val="16"/>
                <w:szCs w:val="16"/>
                <w:lang w:eastAsia="es-MX"/>
              </w:rPr>
              <w:t>Subrogación de Cirugía</w:t>
            </w:r>
          </w:p>
        </w:tc>
        <w:tc>
          <w:tcPr>
            <w:tcW w:w="1170" w:type="dxa"/>
            <w:vMerge w:val="restart"/>
            <w:shd w:val="clear" w:color="auto" w:fill="auto"/>
            <w:tcMar>
              <w:left w:w="28" w:type="dxa"/>
              <w:right w:w="28" w:type="dxa"/>
            </w:tcMar>
            <w:vAlign w:val="center"/>
          </w:tcPr>
          <w:p w:rsidR="003A08BD" w:rsidRPr="00F72BCA" w:rsidRDefault="003A08BD" w:rsidP="004B07B2">
            <w:pPr>
              <w:jc w:val="center"/>
              <w:rPr>
                <w:rFonts w:ascii="Arial" w:hAnsi="Arial" w:cs="Arial"/>
                <w:sz w:val="16"/>
                <w:szCs w:val="16"/>
                <w:lang w:eastAsia="es-MX"/>
              </w:rPr>
            </w:pPr>
            <w:r w:rsidRPr="00F72BCA">
              <w:rPr>
                <w:rFonts w:ascii="Arial" w:hAnsi="Arial" w:cs="Arial"/>
                <w:sz w:val="16"/>
                <w:szCs w:val="16"/>
                <w:lang w:eastAsia="es-MX"/>
              </w:rPr>
              <w:t>Cateterismo Cardiaco</w:t>
            </w:r>
          </w:p>
        </w:tc>
        <w:tc>
          <w:tcPr>
            <w:tcW w:w="3606" w:type="dxa"/>
            <w:shd w:val="clear" w:color="auto" w:fill="auto"/>
            <w:tcMar>
              <w:left w:w="28" w:type="dxa"/>
              <w:right w:w="28" w:type="dxa"/>
            </w:tcMar>
            <w:vAlign w:val="center"/>
          </w:tcPr>
          <w:p w:rsidR="003A08BD" w:rsidRPr="00F72BCA" w:rsidRDefault="003A08BD" w:rsidP="004B07B2">
            <w:pPr>
              <w:rPr>
                <w:rFonts w:ascii="Arial" w:hAnsi="Arial" w:cs="Arial"/>
                <w:bCs/>
                <w:sz w:val="16"/>
                <w:szCs w:val="16"/>
                <w:lang w:eastAsia="es-MX"/>
              </w:rPr>
            </w:pPr>
            <w:r w:rsidRPr="00F72BCA">
              <w:rPr>
                <w:rFonts w:ascii="Arial" w:hAnsi="Arial" w:cs="Arial"/>
                <w:bCs/>
                <w:sz w:val="16"/>
                <w:szCs w:val="16"/>
                <w:lang w:eastAsia="es-MX"/>
              </w:rPr>
              <w:t>Cateterismo Cardiaco Diagnostico</w:t>
            </w:r>
          </w:p>
        </w:tc>
        <w:tc>
          <w:tcPr>
            <w:tcW w:w="655" w:type="dxa"/>
            <w:shd w:val="clear" w:color="auto" w:fill="auto"/>
            <w:tcMar>
              <w:left w:w="28" w:type="dxa"/>
              <w:right w:w="28" w:type="dxa"/>
            </w:tcMar>
            <w:vAlign w:val="center"/>
          </w:tcPr>
          <w:p w:rsidR="003A08BD" w:rsidRPr="00F72BCA" w:rsidRDefault="003A08BD" w:rsidP="004B07B2">
            <w:pPr>
              <w:jc w:val="center"/>
              <w:rPr>
                <w:rFonts w:ascii="Arial" w:hAnsi="Arial" w:cs="Arial"/>
                <w:bCs/>
                <w:sz w:val="16"/>
                <w:szCs w:val="16"/>
                <w:lang w:eastAsia="es-MX"/>
              </w:rPr>
            </w:pPr>
            <w:r w:rsidRPr="00F72BCA">
              <w:rPr>
                <w:rFonts w:ascii="Arial" w:hAnsi="Arial" w:cs="Arial"/>
                <w:bCs/>
                <w:sz w:val="16"/>
                <w:szCs w:val="16"/>
                <w:lang w:eastAsia="es-MX"/>
              </w:rPr>
              <w:t>1</w:t>
            </w:r>
          </w:p>
        </w:tc>
        <w:tc>
          <w:tcPr>
            <w:tcW w:w="709" w:type="dxa"/>
            <w:shd w:val="clear" w:color="auto" w:fill="auto"/>
            <w:tcMar>
              <w:left w:w="28" w:type="dxa"/>
              <w:right w:w="28" w:type="dxa"/>
            </w:tcMar>
            <w:vAlign w:val="center"/>
          </w:tcPr>
          <w:p w:rsidR="003A08BD" w:rsidRPr="00F72BCA" w:rsidRDefault="003A08BD" w:rsidP="004B07B2">
            <w:pPr>
              <w:jc w:val="center"/>
              <w:rPr>
                <w:rFonts w:ascii="Arial" w:hAnsi="Arial" w:cs="Arial"/>
                <w:bCs/>
                <w:sz w:val="16"/>
                <w:szCs w:val="16"/>
                <w:lang w:eastAsia="es-MX"/>
              </w:rPr>
            </w:pPr>
            <w:r w:rsidRPr="00F72BCA">
              <w:rPr>
                <w:rFonts w:ascii="Arial" w:hAnsi="Arial" w:cs="Arial"/>
                <w:bCs/>
                <w:sz w:val="16"/>
                <w:szCs w:val="16"/>
                <w:lang w:eastAsia="es-MX"/>
              </w:rPr>
              <w:t>0</w:t>
            </w:r>
          </w:p>
        </w:tc>
        <w:tc>
          <w:tcPr>
            <w:tcW w:w="756" w:type="dxa"/>
            <w:shd w:val="clear" w:color="auto" w:fill="auto"/>
            <w:tcMar>
              <w:left w:w="28" w:type="dxa"/>
              <w:right w:w="28" w:type="dxa"/>
            </w:tcMar>
            <w:vAlign w:val="center"/>
          </w:tcPr>
          <w:p w:rsidR="003A08BD" w:rsidRPr="00F72BCA" w:rsidRDefault="003A08BD" w:rsidP="004B07B2">
            <w:pPr>
              <w:jc w:val="center"/>
              <w:rPr>
                <w:rFonts w:ascii="Arial" w:hAnsi="Arial" w:cs="Arial"/>
                <w:bCs/>
                <w:sz w:val="16"/>
                <w:szCs w:val="16"/>
                <w:lang w:eastAsia="es-MX"/>
              </w:rPr>
            </w:pPr>
            <w:r w:rsidRPr="00F72BCA">
              <w:rPr>
                <w:rFonts w:ascii="Arial" w:hAnsi="Arial" w:cs="Arial"/>
                <w:bCs/>
                <w:sz w:val="16"/>
                <w:szCs w:val="16"/>
                <w:lang w:eastAsia="es-MX"/>
              </w:rPr>
              <w:t>1</w:t>
            </w:r>
          </w:p>
        </w:tc>
      </w:tr>
      <w:tr w:rsidR="003A08BD" w:rsidRPr="00F72BCA" w:rsidTr="003A08BD">
        <w:trPr>
          <w:jc w:val="center"/>
        </w:trPr>
        <w:tc>
          <w:tcPr>
            <w:tcW w:w="616" w:type="dxa"/>
            <w:vMerge/>
            <w:shd w:val="clear" w:color="auto" w:fill="auto"/>
            <w:tcMar>
              <w:left w:w="28" w:type="dxa"/>
              <w:right w:w="28" w:type="dxa"/>
            </w:tcMar>
            <w:vAlign w:val="center"/>
          </w:tcPr>
          <w:p w:rsidR="003A08BD" w:rsidRPr="00F72BCA" w:rsidRDefault="003A08BD" w:rsidP="004B07B2">
            <w:pPr>
              <w:jc w:val="center"/>
              <w:rPr>
                <w:rFonts w:ascii="Arial" w:hAnsi="Arial" w:cs="Arial"/>
                <w:bCs/>
                <w:sz w:val="16"/>
                <w:szCs w:val="16"/>
                <w:lang w:eastAsia="es-MX"/>
              </w:rPr>
            </w:pPr>
          </w:p>
        </w:tc>
        <w:tc>
          <w:tcPr>
            <w:tcW w:w="1098" w:type="dxa"/>
            <w:vMerge/>
            <w:shd w:val="clear" w:color="auto" w:fill="auto"/>
            <w:tcMar>
              <w:left w:w="28" w:type="dxa"/>
              <w:right w:w="28" w:type="dxa"/>
            </w:tcMar>
            <w:vAlign w:val="center"/>
          </w:tcPr>
          <w:p w:rsidR="003A08BD" w:rsidRPr="00F72BCA" w:rsidRDefault="003A08BD" w:rsidP="004B07B2">
            <w:pPr>
              <w:jc w:val="center"/>
              <w:rPr>
                <w:rFonts w:ascii="Arial" w:hAnsi="Arial" w:cs="Arial"/>
                <w:bCs/>
                <w:sz w:val="16"/>
                <w:szCs w:val="16"/>
                <w:lang w:eastAsia="es-MX"/>
              </w:rPr>
            </w:pPr>
          </w:p>
        </w:tc>
        <w:tc>
          <w:tcPr>
            <w:tcW w:w="1170" w:type="dxa"/>
            <w:vMerge/>
            <w:shd w:val="clear" w:color="auto" w:fill="auto"/>
            <w:tcMar>
              <w:left w:w="28" w:type="dxa"/>
              <w:right w:w="28" w:type="dxa"/>
            </w:tcMar>
            <w:vAlign w:val="center"/>
          </w:tcPr>
          <w:p w:rsidR="003A08BD" w:rsidRPr="00F72BCA" w:rsidRDefault="003A08BD" w:rsidP="004B07B2">
            <w:pPr>
              <w:jc w:val="center"/>
              <w:rPr>
                <w:rFonts w:ascii="Arial" w:hAnsi="Arial" w:cs="Arial"/>
                <w:bCs/>
                <w:sz w:val="16"/>
                <w:szCs w:val="16"/>
                <w:lang w:eastAsia="es-MX"/>
              </w:rPr>
            </w:pPr>
          </w:p>
        </w:tc>
        <w:tc>
          <w:tcPr>
            <w:tcW w:w="3606" w:type="dxa"/>
            <w:shd w:val="clear" w:color="auto" w:fill="auto"/>
            <w:tcMar>
              <w:left w:w="28" w:type="dxa"/>
              <w:right w:w="28" w:type="dxa"/>
            </w:tcMar>
            <w:vAlign w:val="center"/>
          </w:tcPr>
          <w:p w:rsidR="003A08BD" w:rsidRPr="00F72BCA" w:rsidRDefault="003A08BD" w:rsidP="004B07B2">
            <w:pPr>
              <w:rPr>
                <w:rFonts w:ascii="Arial" w:hAnsi="Arial" w:cs="Arial"/>
                <w:bCs/>
                <w:sz w:val="16"/>
                <w:szCs w:val="16"/>
                <w:lang w:eastAsia="es-MX"/>
              </w:rPr>
            </w:pPr>
            <w:r w:rsidRPr="00F72BCA">
              <w:rPr>
                <w:rFonts w:ascii="Arial" w:hAnsi="Arial" w:cs="Arial"/>
                <w:bCs/>
                <w:sz w:val="16"/>
                <w:szCs w:val="16"/>
                <w:lang w:eastAsia="es-MX"/>
              </w:rPr>
              <w:t>Cateterismo Cardiaco Terapéutico con Un Stent</w:t>
            </w:r>
          </w:p>
        </w:tc>
        <w:tc>
          <w:tcPr>
            <w:tcW w:w="655" w:type="dxa"/>
            <w:shd w:val="clear" w:color="auto" w:fill="auto"/>
            <w:tcMar>
              <w:left w:w="28" w:type="dxa"/>
              <w:right w:w="28" w:type="dxa"/>
            </w:tcMar>
            <w:vAlign w:val="center"/>
          </w:tcPr>
          <w:p w:rsidR="003A08BD" w:rsidRPr="00F72BCA" w:rsidRDefault="003A08BD" w:rsidP="004B07B2">
            <w:pPr>
              <w:jc w:val="center"/>
              <w:rPr>
                <w:rFonts w:ascii="Arial" w:hAnsi="Arial" w:cs="Arial"/>
                <w:bCs/>
                <w:sz w:val="16"/>
                <w:szCs w:val="16"/>
                <w:lang w:eastAsia="es-MX"/>
              </w:rPr>
            </w:pPr>
            <w:r w:rsidRPr="00F72BCA">
              <w:rPr>
                <w:rFonts w:ascii="Arial" w:hAnsi="Arial" w:cs="Arial"/>
                <w:bCs/>
                <w:sz w:val="16"/>
                <w:szCs w:val="16"/>
                <w:lang w:eastAsia="es-MX"/>
              </w:rPr>
              <w:t>2</w:t>
            </w:r>
          </w:p>
        </w:tc>
        <w:tc>
          <w:tcPr>
            <w:tcW w:w="709" w:type="dxa"/>
            <w:shd w:val="clear" w:color="auto" w:fill="auto"/>
            <w:tcMar>
              <w:left w:w="28" w:type="dxa"/>
              <w:right w:w="28" w:type="dxa"/>
            </w:tcMar>
            <w:vAlign w:val="center"/>
          </w:tcPr>
          <w:p w:rsidR="003A08BD" w:rsidRPr="00F72BCA" w:rsidRDefault="003A08BD" w:rsidP="004B07B2">
            <w:pPr>
              <w:jc w:val="center"/>
              <w:rPr>
                <w:rFonts w:ascii="Arial" w:hAnsi="Arial" w:cs="Arial"/>
                <w:bCs/>
                <w:sz w:val="16"/>
                <w:szCs w:val="16"/>
                <w:lang w:eastAsia="es-MX"/>
              </w:rPr>
            </w:pPr>
            <w:r w:rsidRPr="00F72BCA">
              <w:rPr>
                <w:rFonts w:ascii="Arial" w:hAnsi="Arial" w:cs="Arial"/>
                <w:bCs/>
                <w:sz w:val="16"/>
                <w:szCs w:val="16"/>
                <w:lang w:eastAsia="es-MX"/>
              </w:rPr>
              <w:t>8</w:t>
            </w:r>
          </w:p>
        </w:tc>
        <w:tc>
          <w:tcPr>
            <w:tcW w:w="756" w:type="dxa"/>
            <w:shd w:val="clear" w:color="auto" w:fill="auto"/>
            <w:tcMar>
              <w:left w:w="28" w:type="dxa"/>
              <w:right w:w="28" w:type="dxa"/>
            </w:tcMar>
            <w:vAlign w:val="center"/>
          </w:tcPr>
          <w:p w:rsidR="003A08BD" w:rsidRPr="00F72BCA" w:rsidRDefault="003A08BD" w:rsidP="004B07B2">
            <w:pPr>
              <w:jc w:val="center"/>
              <w:rPr>
                <w:rFonts w:ascii="Arial" w:hAnsi="Arial" w:cs="Arial"/>
                <w:bCs/>
                <w:sz w:val="16"/>
                <w:szCs w:val="16"/>
                <w:lang w:eastAsia="es-MX"/>
              </w:rPr>
            </w:pPr>
            <w:r w:rsidRPr="00F72BCA">
              <w:rPr>
                <w:rFonts w:ascii="Arial" w:hAnsi="Arial" w:cs="Arial"/>
                <w:bCs/>
                <w:sz w:val="16"/>
                <w:szCs w:val="16"/>
                <w:lang w:eastAsia="es-MX"/>
              </w:rPr>
              <w:t>2</w:t>
            </w:r>
          </w:p>
        </w:tc>
      </w:tr>
      <w:tr w:rsidR="003A08BD" w:rsidRPr="00F72BCA" w:rsidTr="003A08BD">
        <w:trPr>
          <w:jc w:val="center"/>
        </w:trPr>
        <w:tc>
          <w:tcPr>
            <w:tcW w:w="616" w:type="dxa"/>
            <w:vMerge/>
            <w:shd w:val="clear" w:color="auto" w:fill="auto"/>
            <w:tcMar>
              <w:left w:w="28" w:type="dxa"/>
              <w:right w:w="28" w:type="dxa"/>
            </w:tcMar>
            <w:vAlign w:val="center"/>
          </w:tcPr>
          <w:p w:rsidR="003A08BD" w:rsidRPr="00F72BCA" w:rsidRDefault="003A08BD" w:rsidP="004B07B2">
            <w:pPr>
              <w:jc w:val="center"/>
              <w:rPr>
                <w:rFonts w:ascii="Arial" w:hAnsi="Arial" w:cs="Arial"/>
                <w:bCs/>
                <w:sz w:val="16"/>
                <w:szCs w:val="16"/>
                <w:lang w:eastAsia="es-MX"/>
              </w:rPr>
            </w:pPr>
          </w:p>
        </w:tc>
        <w:tc>
          <w:tcPr>
            <w:tcW w:w="1098" w:type="dxa"/>
            <w:vMerge/>
            <w:shd w:val="clear" w:color="auto" w:fill="auto"/>
            <w:tcMar>
              <w:left w:w="28" w:type="dxa"/>
              <w:right w:w="28" w:type="dxa"/>
            </w:tcMar>
            <w:vAlign w:val="center"/>
          </w:tcPr>
          <w:p w:rsidR="003A08BD" w:rsidRPr="00F72BCA" w:rsidRDefault="003A08BD" w:rsidP="004B07B2">
            <w:pPr>
              <w:jc w:val="center"/>
              <w:rPr>
                <w:rFonts w:ascii="Arial" w:hAnsi="Arial" w:cs="Arial"/>
                <w:bCs/>
                <w:sz w:val="16"/>
                <w:szCs w:val="16"/>
                <w:lang w:eastAsia="es-MX"/>
              </w:rPr>
            </w:pPr>
          </w:p>
        </w:tc>
        <w:tc>
          <w:tcPr>
            <w:tcW w:w="1170" w:type="dxa"/>
            <w:vMerge/>
            <w:shd w:val="clear" w:color="auto" w:fill="auto"/>
            <w:tcMar>
              <w:left w:w="28" w:type="dxa"/>
              <w:right w:w="28" w:type="dxa"/>
            </w:tcMar>
            <w:vAlign w:val="center"/>
          </w:tcPr>
          <w:p w:rsidR="003A08BD" w:rsidRPr="00F72BCA" w:rsidRDefault="003A08BD" w:rsidP="004B07B2">
            <w:pPr>
              <w:jc w:val="center"/>
              <w:rPr>
                <w:rFonts w:ascii="Arial" w:hAnsi="Arial" w:cs="Arial"/>
                <w:bCs/>
                <w:sz w:val="16"/>
                <w:szCs w:val="16"/>
                <w:lang w:eastAsia="es-MX"/>
              </w:rPr>
            </w:pPr>
          </w:p>
        </w:tc>
        <w:tc>
          <w:tcPr>
            <w:tcW w:w="3606" w:type="dxa"/>
            <w:shd w:val="clear" w:color="auto" w:fill="auto"/>
            <w:tcMar>
              <w:left w:w="28" w:type="dxa"/>
              <w:right w:w="28" w:type="dxa"/>
            </w:tcMar>
            <w:vAlign w:val="center"/>
          </w:tcPr>
          <w:p w:rsidR="003A08BD" w:rsidRPr="00F72BCA" w:rsidRDefault="003A08BD" w:rsidP="004B07B2">
            <w:pPr>
              <w:rPr>
                <w:rFonts w:ascii="Arial" w:hAnsi="Arial" w:cs="Arial"/>
                <w:bCs/>
                <w:sz w:val="16"/>
                <w:szCs w:val="16"/>
                <w:lang w:eastAsia="es-MX"/>
              </w:rPr>
            </w:pPr>
            <w:r w:rsidRPr="00F72BCA">
              <w:rPr>
                <w:rFonts w:ascii="Arial" w:hAnsi="Arial" w:cs="Arial"/>
                <w:bCs/>
                <w:sz w:val="16"/>
                <w:szCs w:val="16"/>
                <w:lang w:eastAsia="es-MX"/>
              </w:rPr>
              <w:t>Cateterismo Cardiaco Terapéutico con Dos Stent</w:t>
            </w:r>
          </w:p>
        </w:tc>
        <w:tc>
          <w:tcPr>
            <w:tcW w:w="655" w:type="dxa"/>
            <w:shd w:val="clear" w:color="auto" w:fill="auto"/>
            <w:tcMar>
              <w:left w:w="28" w:type="dxa"/>
              <w:right w:w="28" w:type="dxa"/>
            </w:tcMar>
            <w:vAlign w:val="center"/>
          </w:tcPr>
          <w:p w:rsidR="003A08BD" w:rsidRPr="00F72BCA" w:rsidRDefault="003A08BD" w:rsidP="004B07B2">
            <w:pPr>
              <w:jc w:val="center"/>
              <w:rPr>
                <w:rFonts w:ascii="Arial" w:hAnsi="Arial" w:cs="Arial"/>
                <w:bCs/>
                <w:sz w:val="16"/>
                <w:szCs w:val="16"/>
                <w:lang w:eastAsia="es-MX"/>
              </w:rPr>
            </w:pPr>
            <w:r w:rsidRPr="00F72BCA">
              <w:rPr>
                <w:rFonts w:ascii="Arial" w:hAnsi="Arial" w:cs="Arial"/>
                <w:bCs/>
                <w:sz w:val="16"/>
                <w:szCs w:val="16"/>
                <w:lang w:eastAsia="es-MX"/>
              </w:rPr>
              <w:t>1</w:t>
            </w:r>
          </w:p>
        </w:tc>
        <w:tc>
          <w:tcPr>
            <w:tcW w:w="709" w:type="dxa"/>
            <w:shd w:val="clear" w:color="auto" w:fill="auto"/>
            <w:tcMar>
              <w:left w:w="28" w:type="dxa"/>
              <w:right w:w="28" w:type="dxa"/>
            </w:tcMar>
            <w:vAlign w:val="center"/>
          </w:tcPr>
          <w:p w:rsidR="003A08BD" w:rsidRPr="00F72BCA" w:rsidRDefault="003A08BD" w:rsidP="004B07B2">
            <w:pPr>
              <w:jc w:val="center"/>
              <w:rPr>
                <w:rFonts w:ascii="Arial" w:hAnsi="Arial" w:cs="Arial"/>
                <w:bCs/>
                <w:sz w:val="16"/>
                <w:szCs w:val="16"/>
                <w:lang w:eastAsia="es-MX"/>
              </w:rPr>
            </w:pPr>
            <w:r w:rsidRPr="00F72BCA">
              <w:rPr>
                <w:rFonts w:ascii="Arial" w:hAnsi="Arial" w:cs="Arial"/>
                <w:bCs/>
                <w:sz w:val="16"/>
                <w:szCs w:val="16"/>
                <w:lang w:eastAsia="es-MX"/>
              </w:rPr>
              <w:t>2</w:t>
            </w:r>
          </w:p>
        </w:tc>
        <w:tc>
          <w:tcPr>
            <w:tcW w:w="756" w:type="dxa"/>
            <w:shd w:val="clear" w:color="auto" w:fill="auto"/>
            <w:tcMar>
              <w:left w:w="28" w:type="dxa"/>
              <w:right w:w="28" w:type="dxa"/>
            </w:tcMar>
            <w:vAlign w:val="center"/>
          </w:tcPr>
          <w:p w:rsidR="003A08BD" w:rsidRPr="00F72BCA" w:rsidRDefault="003A08BD" w:rsidP="004B07B2">
            <w:pPr>
              <w:jc w:val="center"/>
              <w:rPr>
                <w:rFonts w:ascii="Arial" w:hAnsi="Arial" w:cs="Arial"/>
                <w:bCs/>
                <w:sz w:val="16"/>
                <w:szCs w:val="16"/>
                <w:lang w:eastAsia="es-MX"/>
              </w:rPr>
            </w:pPr>
            <w:r w:rsidRPr="00F72BCA">
              <w:rPr>
                <w:rFonts w:ascii="Arial" w:hAnsi="Arial" w:cs="Arial"/>
                <w:bCs/>
                <w:sz w:val="16"/>
                <w:szCs w:val="16"/>
                <w:lang w:eastAsia="es-MX"/>
              </w:rPr>
              <w:t>1</w:t>
            </w:r>
          </w:p>
        </w:tc>
      </w:tr>
      <w:tr w:rsidR="003A08BD" w:rsidRPr="004B07B2" w:rsidTr="003A08BD">
        <w:trPr>
          <w:jc w:val="center"/>
        </w:trPr>
        <w:tc>
          <w:tcPr>
            <w:tcW w:w="6490" w:type="dxa"/>
            <w:gridSpan w:val="4"/>
            <w:shd w:val="clear" w:color="auto" w:fill="auto"/>
            <w:tcMar>
              <w:left w:w="28" w:type="dxa"/>
              <w:right w:w="28" w:type="dxa"/>
            </w:tcMar>
            <w:vAlign w:val="center"/>
          </w:tcPr>
          <w:p w:rsidR="003A08BD" w:rsidRPr="00F72BCA" w:rsidRDefault="003A08BD" w:rsidP="00F72BCA">
            <w:pPr>
              <w:jc w:val="center"/>
              <w:rPr>
                <w:rFonts w:ascii="Arial" w:hAnsi="Arial" w:cs="Arial"/>
                <w:b/>
                <w:bCs/>
                <w:sz w:val="16"/>
                <w:szCs w:val="16"/>
                <w:lang w:eastAsia="es-MX"/>
              </w:rPr>
            </w:pPr>
            <w:r w:rsidRPr="00F72BCA">
              <w:rPr>
                <w:rFonts w:ascii="Arial" w:hAnsi="Arial" w:cs="Arial"/>
                <w:b/>
                <w:bCs/>
                <w:sz w:val="16"/>
                <w:szCs w:val="16"/>
                <w:lang w:eastAsia="es-MX"/>
              </w:rPr>
              <w:t xml:space="preserve">Total </w:t>
            </w:r>
            <w:r>
              <w:rPr>
                <w:rFonts w:ascii="Arial" w:hAnsi="Arial" w:cs="Arial"/>
                <w:b/>
                <w:bCs/>
                <w:sz w:val="16"/>
                <w:szCs w:val="16"/>
                <w:lang w:eastAsia="es-MX"/>
              </w:rPr>
              <w:t>d</w:t>
            </w:r>
            <w:r w:rsidRPr="00F72BCA">
              <w:rPr>
                <w:rFonts w:ascii="Arial" w:hAnsi="Arial" w:cs="Arial"/>
                <w:b/>
                <w:bCs/>
                <w:sz w:val="16"/>
                <w:szCs w:val="16"/>
                <w:lang w:eastAsia="es-MX"/>
              </w:rPr>
              <w:t>e Estudios</w:t>
            </w:r>
          </w:p>
        </w:tc>
        <w:tc>
          <w:tcPr>
            <w:tcW w:w="655" w:type="dxa"/>
            <w:shd w:val="clear" w:color="auto" w:fill="auto"/>
            <w:tcMar>
              <w:left w:w="28" w:type="dxa"/>
              <w:right w:w="28" w:type="dxa"/>
            </w:tcMar>
            <w:vAlign w:val="center"/>
          </w:tcPr>
          <w:p w:rsidR="003A08BD" w:rsidRPr="004B07B2" w:rsidRDefault="003A08BD" w:rsidP="004B07B2">
            <w:pPr>
              <w:jc w:val="center"/>
              <w:rPr>
                <w:rFonts w:ascii="Arial" w:hAnsi="Arial" w:cs="Arial"/>
                <w:b/>
                <w:bCs/>
                <w:sz w:val="16"/>
                <w:szCs w:val="16"/>
                <w:lang w:eastAsia="es-MX"/>
              </w:rPr>
            </w:pPr>
            <w:r w:rsidRPr="004B07B2">
              <w:rPr>
                <w:rFonts w:ascii="Arial" w:hAnsi="Arial" w:cs="Arial"/>
                <w:b/>
                <w:bCs/>
                <w:sz w:val="16"/>
                <w:szCs w:val="16"/>
                <w:lang w:eastAsia="es-MX"/>
              </w:rPr>
              <w:t>4</w:t>
            </w:r>
          </w:p>
        </w:tc>
        <w:tc>
          <w:tcPr>
            <w:tcW w:w="709" w:type="dxa"/>
            <w:shd w:val="clear" w:color="auto" w:fill="auto"/>
            <w:tcMar>
              <w:left w:w="28" w:type="dxa"/>
              <w:right w:w="28" w:type="dxa"/>
            </w:tcMar>
            <w:vAlign w:val="center"/>
          </w:tcPr>
          <w:p w:rsidR="003A08BD" w:rsidRPr="004B07B2" w:rsidRDefault="003A08BD" w:rsidP="004B07B2">
            <w:pPr>
              <w:jc w:val="center"/>
              <w:rPr>
                <w:rFonts w:ascii="Arial" w:hAnsi="Arial" w:cs="Arial"/>
                <w:b/>
                <w:bCs/>
                <w:sz w:val="16"/>
                <w:szCs w:val="16"/>
                <w:lang w:eastAsia="es-MX"/>
              </w:rPr>
            </w:pPr>
            <w:r w:rsidRPr="004B07B2">
              <w:rPr>
                <w:rFonts w:ascii="Arial" w:hAnsi="Arial" w:cs="Arial"/>
                <w:b/>
                <w:bCs/>
                <w:sz w:val="16"/>
                <w:szCs w:val="16"/>
                <w:lang w:eastAsia="es-MX"/>
              </w:rPr>
              <w:t>10</w:t>
            </w:r>
          </w:p>
        </w:tc>
        <w:tc>
          <w:tcPr>
            <w:tcW w:w="756" w:type="dxa"/>
            <w:shd w:val="clear" w:color="auto" w:fill="auto"/>
            <w:tcMar>
              <w:left w:w="28" w:type="dxa"/>
              <w:right w:w="28" w:type="dxa"/>
            </w:tcMar>
            <w:vAlign w:val="center"/>
          </w:tcPr>
          <w:p w:rsidR="003A08BD" w:rsidRPr="004B07B2" w:rsidRDefault="003A08BD" w:rsidP="004B07B2">
            <w:pPr>
              <w:jc w:val="center"/>
              <w:rPr>
                <w:rFonts w:ascii="Arial" w:hAnsi="Arial" w:cs="Arial"/>
                <w:b/>
                <w:bCs/>
                <w:sz w:val="16"/>
                <w:szCs w:val="16"/>
                <w:lang w:eastAsia="es-MX"/>
              </w:rPr>
            </w:pPr>
            <w:r w:rsidRPr="004B07B2">
              <w:rPr>
                <w:rFonts w:ascii="Arial" w:hAnsi="Arial" w:cs="Arial"/>
                <w:b/>
                <w:bCs/>
                <w:sz w:val="16"/>
                <w:szCs w:val="16"/>
                <w:lang w:eastAsia="es-MX"/>
              </w:rPr>
              <w:t>4</w:t>
            </w:r>
          </w:p>
        </w:tc>
      </w:tr>
    </w:tbl>
    <w:p w:rsidR="00706E14" w:rsidRDefault="00706E14" w:rsidP="00DC5B63">
      <w:pPr>
        <w:tabs>
          <w:tab w:val="left" w:pos="-23404"/>
          <w:tab w:val="left" w:pos="-28444"/>
          <w:tab w:val="left" w:pos="-27724"/>
          <w:tab w:val="left" w:pos="-27004"/>
          <w:tab w:val="left" w:pos="-26284"/>
          <w:tab w:val="left" w:pos="-25564"/>
          <w:tab w:val="left" w:pos="-24844"/>
          <w:tab w:val="left" w:pos="-24124"/>
        </w:tabs>
        <w:ind w:left="9072" w:hanging="9072"/>
        <w:jc w:val="center"/>
        <w:rPr>
          <w:rFonts w:ascii="Arial" w:hAnsi="Arial" w:cs="Arial"/>
          <w:sz w:val="16"/>
          <w:szCs w:val="22"/>
        </w:rPr>
      </w:pPr>
    </w:p>
    <w:p w:rsidR="00706E14" w:rsidRDefault="00706E14" w:rsidP="00DC5B63">
      <w:pPr>
        <w:tabs>
          <w:tab w:val="left" w:pos="-23404"/>
          <w:tab w:val="left" w:pos="-28444"/>
          <w:tab w:val="left" w:pos="-27724"/>
          <w:tab w:val="left" w:pos="-27004"/>
          <w:tab w:val="left" w:pos="-26284"/>
          <w:tab w:val="left" w:pos="-25564"/>
          <w:tab w:val="left" w:pos="-24844"/>
          <w:tab w:val="left" w:pos="-24124"/>
        </w:tabs>
        <w:ind w:left="9072" w:hanging="9072"/>
        <w:jc w:val="center"/>
        <w:rPr>
          <w:rFonts w:ascii="Arial" w:hAnsi="Arial" w:cs="Arial"/>
          <w:sz w:val="16"/>
          <w:szCs w:val="22"/>
        </w:rPr>
      </w:pPr>
    </w:p>
    <w:tbl>
      <w:tblPr>
        <w:tblW w:w="8960" w:type="dxa"/>
        <w:jc w:val="center"/>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0"/>
        <w:gridCol w:w="3739"/>
        <w:gridCol w:w="4071"/>
      </w:tblGrid>
      <w:tr w:rsidR="00706E14" w:rsidRPr="00930474" w:rsidTr="00930474">
        <w:trPr>
          <w:jc w:val="center"/>
        </w:trPr>
        <w:tc>
          <w:tcPr>
            <w:tcW w:w="1150" w:type="dxa"/>
            <w:shd w:val="clear" w:color="auto" w:fill="D9D9D9"/>
            <w:vAlign w:val="center"/>
          </w:tcPr>
          <w:p w:rsidR="00706E14" w:rsidRPr="00930474" w:rsidRDefault="00706E14" w:rsidP="00930474">
            <w:pPr>
              <w:jc w:val="center"/>
              <w:rPr>
                <w:rFonts w:ascii="Arial" w:hAnsi="Arial" w:cs="Arial"/>
                <w:b/>
                <w:bCs/>
                <w:sz w:val="16"/>
                <w:szCs w:val="22"/>
              </w:rPr>
            </w:pPr>
            <w:r w:rsidRPr="00930474">
              <w:rPr>
                <w:rFonts w:ascii="Arial" w:hAnsi="Arial" w:cs="Arial"/>
                <w:b/>
                <w:bCs/>
                <w:sz w:val="16"/>
                <w:szCs w:val="22"/>
              </w:rPr>
              <w:t>Número de Zona</w:t>
            </w:r>
          </w:p>
        </w:tc>
        <w:tc>
          <w:tcPr>
            <w:tcW w:w="3739" w:type="dxa"/>
            <w:shd w:val="clear" w:color="auto" w:fill="D9D9D9"/>
            <w:vAlign w:val="center"/>
          </w:tcPr>
          <w:p w:rsidR="00706E14" w:rsidRPr="00930474" w:rsidRDefault="00706E14" w:rsidP="00930474">
            <w:pPr>
              <w:jc w:val="center"/>
              <w:rPr>
                <w:rFonts w:ascii="Arial" w:hAnsi="Arial" w:cs="Arial"/>
                <w:b/>
                <w:bCs/>
                <w:sz w:val="16"/>
                <w:szCs w:val="22"/>
              </w:rPr>
            </w:pPr>
            <w:r w:rsidRPr="00930474">
              <w:rPr>
                <w:rFonts w:ascii="Arial" w:hAnsi="Arial" w:cs="Arial"/>
                <w:b/>
                <w:bCs/>
                <w:sz w:val="16"/>
                <w:szCs w:val="22"/>
              </w:rPr>
              <w:t>Unidades Médicas que la Integran</w:t>
            </w:r>
          </w:p>
        </w:tc>
        <w:tc>
          <w:tcPr>
            <w:tcW w:w="4071" w:type="dxa"/>
            <w:shd w:val="clear" w:color="auto" w:fill="D9D9D9"/>
            <w:vAlign w:val="center"/>
          </w:tcPr>
          <w:p w:rsidR="00706E14" w:rsidRPr="00930474" w:rsidRDefault="00706E14" w:rsidP="00930474">
            <w:pPr>
              <w:jc w:val="center"/>
              <w:rPr>
                <w:rFonts w:ascii="Arial" w:hAnsi="Arial" w:cs="Arial"/>
                <w:b/>
                <w:bCs/>
                <w:sz w:val="16"/>
                <w:szCs w:val="22"/>
              </w:rPr>
            </w:pPr>
            <w:r w:rsidRPr="00930474">
              <w:rPr>
                <w:rFonts w:ascii="Arial" w:hAnsi="Arial" w:cs="Arial"/>
                <w:b/>
                <w:bCs/>
                <w:sz w:val="16"/>
                <w:szCs w:val="22"/>
              </w:rPr>
              <w:t>Lugar</w:t>
            </w:r>
          </w:p>
        </w:tc>
      </w:tr>
      <w:tr w:rsidR="00706E14" w:rsidRPr="00930474" w:rsidTr="00930474">
        <w:trPr>
          <w:jc w:val="center"/>
        </w:trPr>
        <w:tc>
          <w:tcPr>
            <w:tcW w:w="1150" w:type="dxa"/>
            <w:shd w:val="clear" w:color="auto" w:fill="auto"/>
          </w:tcPr>
          <w:p w:rsidR="00706E14" w:rsidRPr="00930474" w:rsidRDefault="00706E14" w:rsidP="00930474">
            <w:pPr>
              <w:jc w:val="center"/>
              <w:rPr>
                <w:rFonts w:ascii="Arial" w:hAnsi="Arial" w:cs="Arial"/>
                <w:bCs/>
                <w:sz w:val="16"/>
                <w:szCs w:val="22"/>
              </w:rPr>
            </w:pPr>
            <w:r w:rsidRPr="00930474">
              <w:rPr>
                <w:rFonts w:ascii="Arial" w:hAnsi="Arial" w:cs="Arial"/>
                <w:bCs/>
                <w:sz w:val="16"/>
                <w:szCs w:val="22"/>
              </w:rPr>
              <w:t>Zona 3-A</w:t>
            </w:r>
          </w:p>
        </w:tc>
        <w:tc>
          <w:tcPr>
            <w:tcW w:w="3739" w:type="dxa"/>
            <w:shd w:val="clear" w:color="auto" w:fill="auto"/>
          </w:tcPr>
          <w:p w:rsidR="00706E14" w:rsidRPr="00930474" w:rsidRDefault="00706E14" w:rsidP="003A08BD">
            <w:pPr>
              <w:rPr>
                <w:rFonts w:ascii="Arial" w:hAnsi="Arial" w:cs="Arial"/>
                <w:bCs/>
                <w:sz w:val="16"/>
                <w:szCs w:val="22"/>
              </w:rPr>
            </w:pPr>
            <w:r w:rsidRPr="00930474">
              <w:rPr>
                <w:rFonts w:ascii="Arial" w:hAnsi="Arial" w:cs="Arial"/>
                <w:bCs/>
                <w:sz w:val="16"/>
                <w:szCs w:val="22"/>
              </w:rPr>
              <w:t>HGZ 3, HGR 17 y HGZ 18</w:t>
            </w:r>
          </w:p>
        </w:tc>
        <w:tc>
          <w:tcPr>
            <w:tcW w:w="4071" w:type="dxa"/>
            <w:shd w:val="clear" w:color="auto" w:fill="auto"/>
          </w:tcPr>
          <w:p w:rsidR="00706E14" w:rsidRPr="00930474" w:rsidRDefault="00706E14" w:rsidP="0056739D">
            <w:pPr>
              <w:rPr>
                <w:rFonts w:ascii="Arial" w:hAnsi="Arial" w:cs="Arial"/>
                <w:bCs/>
                <w:sz w:val="16"/>
                <w:szCs w:val="22"/>
              </w:rPr>
            </w:pPr>
            <w:r w:rsidRPr="00930474">
              <w:rPr>
                <w:rFonts w:ascii="Arial" w:hAnsi="Arial" w:cs="Arial"/>
                <w:bCs/>
                <w:sz w:val="16"/>
                <w:szCs w:val="22"/>
              </w:rPr>
              <w:t>Cancún y Playa del Carmen, Quintana Roo</w:t>
            </w:r>
          </w:p>
        </w:tc>
      </w:tr>
    </w:tbl>
    <w:p w:rsidR="00706E14" w:rsidRDefault="00706E14" w:rsidP="00DC5B63">
      <w:pPr>
        <w:jc w:val="center"/>
        <w:rPr>
          <w:rFonts w:ascii="Arial" w:hAnsi="Arial" w:cs="Arial"/>
          <w:b/>
          <w:bCs/>
          <w:sz w:val="16"/>
          <w:szCs w:val="22"/>
        </w:rPr>
      </w:pPr>
    </w:p>
    <w:p w:rsidR="00706E14" w:rsidRPr="005F05C4" w:rsidRDefault="00706E14" w:rsidP="00DC5B63">
      <w:pPr>
        <w:jc w:val="center"/>
        <w:rPr>
          <w:rFonts w:ascii="Arial" w:hAnsi="Arial" w:cs="Arial"/>
          <w:b/>
          <w:bCs/>
          <w:sz w:val="16"/>
          <w:szCs w:val="22"/>
        </w:rPr>
      </w:pPr>
    </w:p>
    <w:p w:rsidR="00706E14" w:rsidRDefault="00706E14" w:rsidP="00DC5B63">
      <w:pPr>
        <w:jc w:val="center"/>
        <w:rPr>
          <w:rFonts w:ascii="Arial" w:hAnsi="Arial" w:cs="Arial"/>
          <w:b/>
          <w:bCs/>
          <w:sz w:val="16"/>
        </w:rPr>
      </w:pPr>
      <w:r w:rsidRPr="005F05C4">
        <w:rPr>
          <w:rFonts w:ascii="Arial" w:hAnsi="Arial" w:cs="Arial"/>
          <w:b/>
          <w:bCs/>
          <w:sz w:val="16"/>
        </w:rPr>
        <w:t>Condic</w:t>
      </w:r>
      <w:r>
        <w:rPr>
          <w:rFonts w:ascii="Arial" w:hAnsi="Arial" w:cs="Arial"/>
          <w:b/>
          <w:bCs/>
          <w:sz w:val="16"/>
        </w:rPr>
        <w:t>iones para la contratación del S</w:t>
      </w:r>
      <w:r w:rsidRPr="005F05C4">
        <w:rPr>
          <w:rFonts w:ascii="Arial" w:hAnsi="Arial" w:cs="Arial"/>
          <w:b/>
          <w:bCs/>
          <w:sz w:val="16"/>
        </w:rPr>
        <w:t>ervicio</w:t>
      </w:r>
    </w:p>
    <w:p w:rsidR="00706E14" w:rsidRPr="005F05C4" w:rsidRDefault="00706E14" w:rsidP="00DC5B63">
      <w:pPr>
        <w:jc w:val="center"/>
        <w:rPr>
          <w:rFonts w:ascii="Arial" w:hAnsi="Arial" w:cs="Arial"/>
          <w:b/>
          <w:bCs/>
          <w:sz w:val="16"/>
        </w:rPr>
      </w:pPr>
    </w:p>
    <w:p w:rsidR="00706E14" w:rsidRPr="00C44FC0" w:rsidRDefault="00706E14" w:rsidP="00DC5B63">
      <w:pPr>
        <w:jc w:val="center"/>
        <w:rPr>
          <w:rFonts w:ascii="Arial" w:hAnsi="Arial" w:cs="Arial"/>
          <w:b/>
          <w:bCs/>
          <w:sz w:val="16"/>
          <w:szCs w:val="16"/>
        </w:rPr>
      </w:pPr>
      <w:r>
        <w:rPr>
          <w:rFonts w:ascii="Arial" w:hAnsi="Arial" w:cs="Arial"/>
          <w:b/>
          <w:bCs/>
          <w:sz w:val="16"/>
          <w:szCs w:val="16"/>
        </w:rPr>
        <w:t>Servicios M</w:t>
      </w:r>
      <w:r w:rsidRPr="00C44FC0">
        <w:rPr>
          <w:rFonts w:ascii="Arial" w:hAnsi="Arial" w:cs="Arial"/>
          <w:b/>
          <w:bCs/>
          <w:sz w:val="16"/>
          <w:szCs w:val="16"/>
        </w:rPr>
        <w:t xml:space="preserve">édicos </w:t>
      </w:r>
      <w:r>
        <w:rPr>
          <w:rFonts w:ascii="Arial" w:hAnsi="Arial" w:cs="Arial"/>
          <w:b/>
          <w:bCs/>
          <w:sz w:val="16"/>
          <w:szCs w:val="16"/>
        </w:rPr>
        <w:t>S</w:t>
      </w:r>
      <w:r w:rsidRPr="00C44FC0">
        <w:rPr>
          <w:rFonts w:ascii="Arial" w:hAnsi="Arial" w:cs="Arial"/>
          <w:b/>
          <w:bCs/>
          <w:sz w:val="16"/>
          <w:szCs w:val="16"/>
        </w:rPr>
        <w:t>ubrogados</w:t>
      </w:r>
    </w:p>
    <w:p w:rsidR="00706E14" w:rsidRPr="005F05C4" w:rsidRDefault="00706E14" w:rsidP="00DC5B63">
      <w:pPr>
        <w:jc w:val="center"/>
        <w:rPr>
          <w:rFonts w:ascii="Arial" w:hAnsi="Arial" w:cs="Arial"/>
          <w:bCs/>
          <w:sz w:val="16"/>
          <w:szCs w:val="16"/>
        </w:rPr>
      </w:pPr>
    </w:p>
    <w:p w:rsidR="00706E14" w:rsidRPr="0056739D" w:rsidRDefault="00706E14" w:rsidP="0056739D">
      <w:pPr>
        <w:numPr>
          <w:ilvl w:val="0"/>
          <w:numId w:val="7"/>
        </w:numPr>
        <w:ind w:left="426"/>
        <w:jc w:val="both"/>
        <w:rPr>
          <w:rFonts w:ascii="Calibri" w:hAnsi="Calibri" w:cs="Arial"/>
          <w:bCs/>
          <w:sz w:val="18"/>
          <w:szCs w:val="18"/>
        </w:rPr>
      </w:pPr>
      <w:r w:rsidRPr="0056739D">
        <w:rPr>
          <w:rFonts w:ascii="Calibri" w:hAnsi="Calibri" w:cs="Arial"/>
          <w:bCs/>
          <w:sz w:val="18"/>
          <w:szCs w:val="18"/>
        </w:rPr>
        <w:t>En los casos de consultas, estas serán otorgadas a cada paciente según las necesidades específicas de horario, incluyendo turnos matutino, vespertino y nocturno.</w:t>
      </w:r>
    </w:p>
    <w:p w:rsidR="00706E14" w:rsidRPr="0056739D" w:rsidRDefault="00706E14" w:rsidP="0056739D">
      <w:pPr>
        <w:numPr>
          <w:ilvl w:val="0"/>
          <w:numId w:val="7"/>
        </w:numPr>
        <w:ind w:left="426"/>
        <w:jc w:val="both"/>
        <w:rPr>
          <w:rFonts w:ascii="Calibri" w:hAnsi="Calibri" w:cs="Arial"/>
          <w:bCs/>
          <w:sz w:val="18"/>
          <w:szCs w:val="18"/>
        </w:rPr>
      </w:pPr>
      <w:r w:rsidRPr="0056739D">
        <w:rPr>
          <w:rFonts w:ascii="Calibri" w:hAnsi="Calibri" w:cs="Arial"/>
          <w:bCs/>
          <w:sz w:val="18"/>
          <w:szCs w:val="18"/>
        </w:rPr>
        <w:t>La consulta de valoración en consultorio se realizarán en el consultorio del prestador del servicio otorgando la cita en un plazo no mayor de 5 días naturales a la solicitud programada de acuerdo con la jefatura de servicio correspondiente.</w:t>
      </w:r>
    </w:p>
    <w:p w:rsidR="00706E14" w:rsidRPr="0056739D" w:rsidRDefault="00706E14" w:rsidP="0056739D">
      <w:pPr>
        <w:numPr>
          <w:ilvl w:val="0"/>
          <w:numId w:val="7"/>
        </w:numPr>
        <w:ind w:left="426"/>
        <w:jc w:val="both"/>
        <w:rPr>
          <w:rFonts w:ascii="Calibri" w:hAnsi="Calibri" w:cs="Arial"/>
          <w:bCs/>
          <w:sz w:val="18"/>
          <w:szCs w:val="18"/>
        </w:rPr>
      </w:pPr>
      <w:r w:rsidRPr="0056739D">
        <w:rPr>
          <w:rFonts w:ascii="Calibri" w:hAnsi="Calibri" w:cs="Arial"/>
          <w:bCs/>
          <w:sz w:val="18"/>
          <w:szCs w:val="18"/>
        </w:rPr>
        <w:t xml:space="preserve">En todos los casos sé tendrá una nota médica de valoración de acuerdo al expediente clínico oficial médico del IMSS. </w:t>
      </w:r>
    </w:p>
    <w:p w:rsidR="00706E14" w:rsidRPr="0056739D" w:rsidRDefault="00706E14" w:rsidP="0056739D">
      <w:pPr>
        <w:numPr>
          <w:ilvl w:val="0"/>
          <w:numId w:val="7"/>
        </w:numPr>
        <w:ind w:left="426"/>
        <w:jc w:val="both"/>
        <w:rPr>
          <w:rFonts w:ascii="Calibri" w:hAnsi="Calibri" w:cs="Arial"/>
          <w:bCs/>
          <w:sz w:val="18"/>
          <w:szCs w:val="18"/>
        </w:rPr>
      </w:pPr>
      <w:r w:rsidRPr="0056739D">
        <w:rPr>
          <w:rFonts w:ascii="Calibri" w:hAnsi="Calibri" w:cs="Arial"/>
          <w:bCs/>
          <w:sz w:val="18"/>
          <w:szCs w:val="18"/>
        </w:rPr>
        <w:t>Toda la información generada de la realización de los estudios y tratamientos será propiedad del Instituto Mexicano del Seguro Social y no podrá ser utilizada para ningún fin sin el consentimiento expreso del Instituto.</w:t>
      </w:r>
    </w:p>
    <w:p w:rsidR="00706E14" w:rsidRPr="0056739D" w:rsidRDefault="00706E14" w:rsidP="0056739D">
      <w:pPr>
        <w:numPr>
          <w:ilvl w:val="0"/>
          <w:numId w:val="7"/>
        </w:numPr>
        <w:ind w:left="426"/>
        <w:jc w:val="both"/>
        <w:rPr>
          <w:rFonts w:ascii="Calibri" w:hAnsi="Calibri" w:cs="Arial"/>
          <w:bCs/>
          <w:sz w:val="18"/>
          <w:szCs w:val="18"/>
        </w:rPr>
      </w:pPr>
      <w:r w:rsidRPr="0056739D">
        <w:rPr>
          <w:rFonts w:ascii="Calibri" w:hAnsi="Calibri" w:cs="Arial"/>
          <w:bCs/>
          <w:sz w:val="18"/>
          <w:szCs w:val="18"/>
        </w:rPr>
        <w:t>El resultado de los estudios y tratamientos se realizará en original y copia en papel membretado, el original podrá ser entregado a los pacientes, firmando éste de recibido en la copia con fecha y hora, la copia deberá ser entregada al Área correspondiente de la Unidad Médica que corresponda para su control interno; en el caso de pacientes hospitalizados o de urgencia, se entregará el original y anexarse al expediente, firmando el acompañante y/o quien lo traslade, con fecha y hora de recibido en la copia, la cual deberá ser enviada al Área correspondiente de la Unidad Médica que corresponda para su control interno</w:t>
      </w:r>
    </w:p>
    <w:p w:rsidR="00706E14" w:rsidRPr="0056739D" w:rsidRDefault="00706E14" w:rsidP="0056739D">
      <w:pPr>
        <w:numPr>
          <w:ilvl w:val="0"/>
          <w:numId w:val="7"/>
        </w:numPr>
        <w:ind w:left="426"/>
        <w:jc w:val="both"/>
        <w:rPr>
          <w:rFonts w:ascii="Calibri" w:hAnsi="Calibri" w:cs="Arial"/>
          <w:bCs/>
          <w:sz w:val="18"/>
          <w:szCs w:val="18"/>
        </w:rPr>
      </w:pPr>
      <w:r w:rsidRPr="0056739D">
        <w:rPr>
          <w:rFonts w:ascii="Calibri" w:hAnsi="Calibri" w:cs="Arial"/>
          <w:bCs/>
          <w:sz w:val="18"/>
          <w:szCs w:val="18"/>
        </w:rPr>
        <w:t>Será responsabilidad del prestador del servicio, todo caso de demandas médico legal derivadas de los resultados de la práctica profesional o del servicio subrogado.</w:t>
      </w:r>
    </w:p>
    <w:p w:rsidR="00706E14" w:rsidRPr="0056739D" w:rsidRDefault="00706E14" w:rsidP="0056739D">
      <w:pPr>
        <w:numPr>
          <w:ilvl w:val="0"/>
          <w:numId w:val="7"/>
        </w:numPr>
        <w:ind w:left="426"/>
        <w:jc w:val="both"/>
        <w:rPr>
          <w:rFonts w:ascii="Calibri" w:hAnsi="Calibri" w:cs="Arial"/>
          <w:bCs/>
          <w:sz w:val="18"/>
          <w:szCs w:val="18"/>
        </w:rPr>
      </w:pPr>
      <w:r w:rsidRPr="0056739D">
        <w:rPr>
          <w:rFonts w:ascii="Calibri" w:hAnsi="Calibri" w:cs="Arial"/>
          <w:bCs/>
          <w:sz w:val="18"/>
          <w:szCs w:val="18"/>
        </w:rPr>
        <w:t>En caso de que el prestador del servicio no esté en condiciones de realizar el servicio en los términos especificados, el Instituto podrá enviar al paciente a cualquier proveedor con cargo al prestador del servicio asignado en la presente licitación y será acreedor a la pena convencional correspondiente.</w:t>
      </w:r>
    </w:p>
    <w:p w:rsidR="00706E14" w:rsidRPr="0056739D" w:rsidRDefault="00706E14" w:rsidP="0056739D">
      <w:pPr>
        <w:numPr>
          <w:ilvl w:val="0"/>
          <w:numId w:val="7"/>
        </w:numPr>
        <w:ind w:left="426"/>
        <w:jc w:val="both"/>
        <w:rPr>
          <w:rFonts w:ascii="Calibri" w:hAnsi="Calibri" w:cs="Arial"/>
          <w:bCs/>
          <w:sz w:val="18"/>
          <w:szCs w:val="18"/>
        </w:rPr>
      </w:pPr>
      <w:r w:rsidRPr="0056739D">
        <w:rPr>
          <w:rFonts w:ascii="Calibri" w:hAnsi="Calibri" w:cs="Arial"/>
          <w:bCs/>
          <w:sz w:val="18"/>
          <w:szCs w:val="18"/>
        </w:rPr>
        <w:t>Las características de todos los procedimientos, se aplica tanto a pacientes adultos como pediátricos.</w:t>
      </w:r>
    </w:p>
    <w:p w:rsidR="00706E14" w:rsidRPr="0056739D" w:rsidRDefault="00706E14" w:rsidP="0056739D">
      <w:pPr>
        <w:numPr>
          <w:ilvl w:val="0"/>
          <w:numId w:val="7"/>
        </w:numPr>
        <w:ind w:left="426"/>
        <w:jc w:val="both"/>
        <w:rPr>
          <w:rFonts w:ascii="Calibri" w:hAnsi="Calibri" w:cs="Arial"/>
          <w:bCs/>
          <w:sz w:val="18"/>
          <w:szCs w:val="18"/>
        </w:rPr>
      </w:pPr>
      <w:r w:rsidRPr="0056739D">
        <w:rPr>
          <w:rFonts w:ascii="Calibri" w:hAnsi="Calibri" w:cs="Arial"/>
          <w:bCs/>
          <w:sz w:val="18"/>
          <w:szCs w:val="18"/>
        </w:rPr>
        <w:t>La entrega de documentación al IMSS en relación a los estudios efectuados, será en forma mensual o al ser solicitada por la Unidad Médica que corresponda (relación con copia de solicitud Institucional de estudio, copia de resultado del mismo y copia de identificación del paciente).</w:t>
      </w:r>
    </w:p>
    <w:p w:rsidR="00706E14" w:rsidRPr="0056739D" w:rsidRDefault="00706E14" w:rsidP="0056739D">
      <w:pPr>
        <w:numPr>
          <w:ilvl w:val="0"/>
          <w:numId w:val="7"/>
        </w:numPr>
        <w:ind w:left="426"/>
        <w:jc w:val="both"/>
        <w:rPr>
          <w:rFonts w:ascii="Calibri" w:hAnsi="Calibri" w:cs="Arial"/>
          <w:b/>
          <w:bCs/>
          <w:sz w:val="18"/>
          <w:szCs w:val="18"/>
        </w:rPr>
      </w:pPr>
      <w:r w:rsidRPr="0056739D">
        <w:rPr>
          <w:rFonts w:ascii="Calibri" w:hAnsi="Calibri" w:cs="Arial"/>
          <w:bCs/>
          <w:sz w:val="18"/>
          <w:szCs w:val="18"/>
        </w:rPr>
        <w:t>El prestador del servicio (en el caso de los estudios) podrá contar con equipos de tecnología actualizada para la prestación del servicio requerido en las mejores condiciones, según sea el caso</w:t>
      </w:r>
      <w:r w:rsidRPr="0056739D">
        <w:rPr>
          <w:rFonts w:ascii="Calibri" w:hAnsi="Calibri" w:cs="Arial"/>
          <w:b/>
          <w:bCs/>
          <w:sz w:val="18"/>
          <w:szCs w:val="18"/>
        </w:rPr>
        <w:t>.</w:t>
      </w:r>
    </w:p>
    <w:p w:rsidR="00706E14" w:rsidRPr="0056739D" w:rsidRDefault="00706E14" w:rsidP="0056739D">
      <w:pPr>
        <w:numPr>
          <w:ilvl w:val="0"/>
          <w:numId w:val="7"/>
        </w:numPr>
        <w:ind w:left="426"/>
        <w:jc w:val="both"/>
        <w:rPr>
          <w:rFonts w:ascii="Calibri" w:hAnsi="Calibri" w:cs="Arial"/>
          <w:bCs/>
          <w:sz w:val="18"/>
          <w:szCs w:val="18"/>
        </w:rPr>
      </w:pPr>
      <w:r w:rsidRPr="0056739D">
        <w:rPr>
          <w:rFonts w:ascii="Calibri" w:hAnsi="Calibri" w:cs="Arial"/>
          <w:bCs/>
          <w:sz w:val="18"/>
          <w:szCs w:val="18"/>
        </w:rPr>
        <w:t>El prestador del servicio cumple con la Norma Oficial Mexicana respectivas.</w:t>
      </w:r>
    </w:p>
    <w:p w:rsidR="00706E14" w:rsidRPr="0056739D" w:rsidRDefault="00706E14" w:rsidP="0056739D">
      <w:pPr>
        <w:numPr>
          <w:ilvl w:val="0"/>
          <w:numId w:val="7"/>
        </w:numPr>
        <w:ind w:left="426"/>
        <w:jc w:val="both"/>
        <w:rPr>
          <w:rFonts w:ascii="Calibri" w:hAnsi="Calibri" w:cs="Arial"/>
          <w:bCs/>
          <w:sz w:val="18"/>
          <w:szCs w:val="18"/>
        </w:rPr>
      </w:pPr>
      <w:r w:rsidRPr="0056739D">
        <w:rPr>
          <w:rFonts w:ascii="Calibri" w:hAnsi="Calibri" w:cs="Arial"/>
          <w:bCs/>
          <w:sz w:val="18"/>
          <w:szCs w:val="18"/>
        </w:rPr>
        <w:t>El prestador del servicio es y/o cuenta con médicos especialistas y técnicos capacitados para la realización en las mejores condiciones de los servicios en los que se desea participar (INCLUIR CURRICULUM)</w:t>
      </w:r>
    </w:p>
    <w:p w:rsidR="00706E14" w:rsidRPr="0056739D" w:rsidRDefault="00706E14" w:rsidP="0056739D">
      <w:pPr>
        <w:numPr>
          <w:ilvl w:val="0"/>
          <w:numId w:val="7"/>
        </w:numPr>
        <w:ind w:left="426"/>
        <w:jc w:val="both"/>
        <w:rPr>
          <w:rFonts w:ascii="Calibri" w:hAnsi="Calibri" w:cs="Arial"/>
          <w:bCs/>
          <w:sz w:val="18"/>
          <w:szCs w:val="18"/>
        </w:rPr>
      </w:pPr>
      <w:r w:rsidRPr="0056739D">
        <w:rPr>
          <w:rFonts w:ascii="Calibri" w:hAnsi="Calibri" w:cs="Arial"/>
          <w:bCs/>
          <w:sz w:val="18"/>
          <w:szCs w:val="18"/>
        </w:rPr>
        <w:t>(En los casos de los estudios) el prestador del servicio brindará la atención oportuna en un lapso no mayor de 5 días naturales de solicitado el estudio, dentro de los 365 días del año</w:t>
      </w:r>
    </w:p>
    <w:p w:rsidR="00706E14" w:rsidRPr="0056739D" w:rsidRDefault="00706E14" w:rsidP="0056739D">
      <w:pPr>
        <w:numPr>
          <w:ilvl w:val="0"/>
          <w:numId w:val="7"/>
        </w:numPr>
        <w:ind w:left="426"/>
        <w:jc w:val="both"/>
        <w:rPr>
          <w:rFonts w:ascii="Calibri" w:hAnsi="Calibri" w:cs="Arial"/>
          <w:bCs/>
          <w:sz w:val="18"/>
          <w:szCs w:val="18"/>
        </w:rPr>
      </w:pPr>
      <w:r w:rsidRPr="0056739D">
        <w:rPr>
          <w:rFonts w:ascii="Calibri" w:hAnsi="Calibri" w:cs="Arial"/>
          <w:bCs/>
          <w:sz w:val="18"/>
          <w:szCs w:val="18"/>
        </w:rPr>
        <w:t>(En los casos de los estudios) el prestador del servicio, en los casos de urgencia, brindará atención oportuna en un lapso no mayor a 02 horas de solicitado el estudio, los 365 días del año, las 24 horas del día.</w:t>
      </w:r>
    </w:p>
    <w:p w:rsidR="00706E14" w:rsidRPr="0056739D" w:rsidRDefault="00706E14" w:rsidP="0056739D">
      <w:pPr>
        <w:numPr>
          <w:ilvl w:val="0"/>
          <w:numId w:val="7"/>
        </w:numPr>
        <w:ind w:left="426"/>
        <w:jc w:val="both"/>
        <w:rPr>
          <w:rFonts w:ascii="Calibri" w:hAnsi="Calibri" w:cs="Arial"/>
          <w:bCs/>
          <w:sz w:val="18"/>
          <w:szCs w:val="18"/>
        </w:rPr>
      </w:pPr>
      <w:r w:rsidRPr="0056739D">
        <w:rPr>
          <w:rFonts w:ascii="Calibri" w:hAnsi="Calibri" w:cs="Arial"/>
          <w:bCs/>
          <w:sz w:val="18"/>
          <w:szCs w:val="18"/>
        </w:rPr>
        <w:t xml:space="preserve">(En los casos de los estudios específicos) el prestador del servicio hará entrega de resultados, en la Subdirección Médica de la Unidad que corresponda en días hábiles, en un lapso no mayor a 48 horas de la realización del estudio por medio de escrito y/o dispositivo electrónico tales como DVD o CD del estudio, con posibilidad de reconstrucción </w:t>
      </w:r>
      <w:r w:rsidRPr="0056739D">
        <w:rPr>
          <w:rFonts w:ascii="Calibri" w:hAnsi="Calibri" w:cs="Arial"/>
          <w:bCs/>
          <w:sz w:val="18"/>
          <w:szCs w:val="18"/>
        </w:rPr>
        <w:lastRenderedPageBreak/>
        <w:t>en 3D, en estudios contrastados, en estudios radiográficos simples, podrá entregarse placas radiográficas con su reporte por escrito según corresponda.</w:t>
      </w:r>
    </w:p>
    <w:p w:rsidR="00706E14" w:rsidRPr="0056739D" w:rsidRDefault="00706E14" w:rsidP="0056739D">
      <w:pPr>
        <w:numPr>
          <w:ilvl w:val="0"/>
          <w:numId w:val="7"/>
        </w:numPr>
        <w:ind w:left="426"/>
        <w:jc w:val="both"/>
        <w:rPr>
          <w:rFonts w:ascii="Calibri" w:hAnsi="Calibri" w:cs="Arial"/>
          <w:bCs/>
          <w:sz w:val="18"/>
          <w:szCs w:val="18"/>
        </w:rPr>
      </w:pPr>
      <w:r w:rsidRPr="0056739D">
        <w:rPr>
          <w:rFonts w:ascii="Calibri" w:hAnsi="Calibri" w:cs="Arial"/>
          <w:bCs/>
          <w:sz w:val="18"/>
          <w:szCs w:val="18"/>
        </w:rPr>
        <w:t>El prestador del servicio entregara la documentación de facturación por los procedimientos, por período mensual, dentro de los primeros 5 días hábiles de cada mes, para revisión con copia de los reportes de los estudios realizados, por medio impreso y/o electrónico, con copia en formato electrónico a la Jefatura de Prestaciones Médicas.</w:t>
      </w:r>
    </w:p>
    <w:p w:rsidR="00706E14" w:rsidRPr="0056739D" w:rsidRDefault="00706E14" w:rsidP="0056739D">
      <w:pPr>
        <w:jc w:val="center"/>
        <w:rPr>
          <w:rFonts w:ascii="Calibri" w:hAnsi="Calibri" w:cs="Arial"/>
          <w:b/>
          <w:bCs/>
          <w:sz w:val="18"/>
          <w:szCs w:val="18"/>
        </w:rPr>
      </w:pPr>
    </w:p>
    <w:p w:rsidR="00706E14" w:rsidRPr="0056739D" w:rsidRDefault="00706E14" w:rsidP="0056739D">
      <w:pPr>
        <w:jc w:val="center"/>
        <w:rPr>
          <w:rFonts w:ascii="Calibri" w:hAnsi="Calibri" w:cs="Arial"/>
          <w:b/>
          <w:bCs/>
          <w:sz w:val="18"/>
          <w:szCs w:val="18"/>
        </w:rPr>
      </w:pPr>
      <w:r w:rsidRPr="0056739D">
        <w:rPr>
          <w:rFonts w:ascii="Calibri" w:hAnsi="Calibri" w:cs="Arial"/>
          <w:b/>
          <w:bCs/>
          <w:sz w:val="18"/>
          <w:szCs w:val="18"/>
        </w:rPr>
        <w:t>ADEMAS, PARA SERVICIOS QUIRURGICOS</w:t>
      </w:r>
    </w:p>
    <w:p w:rsidR="00706E14" w:rsidRPr="0056739D" w:rsidRDefault="00706E14" w:rsidP="0056739D">
      <w:pPr>
        <w:jc w:val="center"/>
        <w:rPr>
          <w:rFonts w:ascii="Calibri" w:hAnsi="Calibri" w:cs="Arial"/>
          <w:b/>
          <w:bCs/>
          <w:sz w:val="18"/>
          <w:szCs w:val="18"/>
        </w:rPr>
      </w:pPr>
    </w:p>
    <w:p w:rsidR="00706E14" w:rsidRPr="0056739D" w:rsidRDefault="00706E14" w:rsidP="0056739D">
      <w:pPr>
        <w:numPr>
          <w:ilvl w:val="0"/>
          <w:numId w:val="6"/>
        </w:numPr>
        <w:ind w:left="426" w:right="12"/>
        <w:jc w:val="both"/>
        <w:rPr>
          <w:rFonts w:ascii="Calibri" w:hAnsi="Calibri" w:cs="Arial"/>
          <w:bCs/>
          <w:sz w:val="18"/>
          <w:szCs w:val="18"/>
        </w:rPr>
      </w:pPr>
      <w:r w:rsidRPr="0056739D">
        <w:rPr>
          <w:rFonts w:ascii="Calibri" w:hAnsi="Calibri" w:cs="Arial"/>
          <w:sz w:val="18"/>
          <w:szCs w:val="18"/>
        </w:rPr>
        <w:t>El paciente deberá ser atendido en el momento que ingrese a urgencias, dándole su manejo definitivo en las primeras 3 horas de su envío para mejorar el resultado.</w:t>
      </w:r>
    </w:p>
    <w:p w:rsidR="00706E14" w:rsidRPr="0056739D" w:rsidRDefault="00706E14" w:rsidP="0056739D">
      <w:pPr>
        <w:numPr>
          <w:ilvl w:val="0"/>
          <w:numId w:val="6"/>
        </w:numPr>
        <w:ind w:left="426" w:right="12"/>
        <w:jc w:val="both"/>
        <w:rPr>
          <w:rFonts w:ascii="Calibri" w:hAnsi="Calibri" w:cs="Arial"/>
          <w:bCs/>
          <w:sz w:val="18"/>
          <w:szCs w:val="18"/>
        </w:rPr>
      </w:pPr>
      <w:r w:rsidRPr="0056739D">
        <w:rPr>
          <w:rFonts w:ascii="Calibri" w:hAnsi="Calibri" w:cs="Arial"/>
          <w:sz w:val="18"/>
          <w:szCs w:val="18"/>
        </w:rPr>
        <w:t>Todo manejo deberá ser realizado en quirófano, evitando anestesia local por el mayor riesgo de lesión vascular.</w:t>
      </w:r>
    </w:p>
    <w:p w:rsidR="00706E14" w:rsidRPr="0056739D" w:rsidRDefault="00706E14" w:rsidP="0056739D">
      <w:pPr>
        <w:numPr>
          <w:ilvl w:val="0"/>
          <w:numId w:val="6"/>
        </w:numPr>
        <w:ind w:left="426" w:right="12"/>
        <w:jc w:val="both"/>
        <w:rPr>
          <w:rFonts w:ascii="Calibri" w:hAnsi="Calibri" w:cs="Arial"/>
          <w:bCs/>
          <w:sz w:val="18"/>
          <w:szCs w:val="18"/>
        </w:rPr>
      </w:pPr>
      <w:r w:rsidRPr="0056739D">
        <w:rPr>
          <w:rFonts w:ascii="Calibri" w:hAnsi="Calibri" w:cs="Arial"/>
          <w:sz w:val="18"/>
          <w:szCs w:val="18"/>
        </w:rPr>
        <w:t>Revalorizar por el especialista a las 24 o 48 horas posteriores a su cirugía, para determinar evolución los colgajos y salvarlos si se encuentran comprometidos.</w:t>
      </w:r>
    </w:p>
    <w:p w:rsidR="00706E14" w:rsidRPr="0056739D" w:rsidRDefault="00706E14" w:rsidP="0056739D">
      <w:pPr>
        <w:numPr>
          <w:ilvl w:val="0"/>
          <w:numId w:val="6"/>
        </w:numPr>
        <w:ind w:left="426" w:right="12"/>
        <w:jc w:val="both"/>
        <w:rPr>
          <w:rFonts w:ascii="Calibri" w:hAnsi="Calibri" w:cs="Arial"/>
          <w:bCs/>
          <w:sz w:val="18"/>
          <w:szCs w:val="18"/>
        </w:rPr>
      </w:pPr>
      <w:r w:rsidRPr="0056739D">
        <w:rPr>
          <w:rFonts w:ascii="Calibri" w:hAnsi="Calibri" w:cs="Arial"/>
          <w:sz w:val="18"/>
          <w:szCs w:val="18"/>
        </w:rPr>
        <w:t>Retiros de puntos a los 2 0 3 semanas, según sea el caso.</w:t>
      </w:r>
    </w:p>
    <w:p w:rsidR="00706E14" w:rsidRPr="0056739D" w:rsidRDefault="00706E14" w:rsidP="0056739D">
      <w:pPr>
        <w:numPr>
          <w:ilvl w:val="0"/>
          <w:numId w:val="6"/>
        </w:numPr>
        <w:ind w:left="426" w:right="12"/>
        <w:jc w:val="both"/>
        <w:rPr>
          <w:rFonts w:ascii="Calibri" w:hAnsi="Calibri" w:cs="Arial"/>
          <w:bCs/>
          <w:sz w:val="18"/>
          <w:szCs w:val="18"/>
        </w:rPr>
      </w:pPr>
      <w:r w:rsidRPr="0056739D">
        <w:rPr>
          <w:rFonts w:ascii="Calibri" w:hAnsi="Calibri" w:cs="Arial"/>
          <w:sz w:val="18"/>
          <w:szCs w:val="18"/>
        </w:rPr>
        <w:t>Todas las curaciones se deben realizar por el cirujano tratante.</w:t>
      </w:r>
    </w:p>
    <w:p w:rsidR="00706E14" w:rsidRPr="0056739D" w:rsidRDefault="00706E14" w:rsidP="0056739D">
      <w:pPr>
        <w:ind w:left="426" w:right="12"/>
        <w:jc w:val="both"/>
        <w:rPr>
          <w:rFonts w:ascii="Calibri" w:hAnsi="Calibri" w:cs="Arial"/>
          <w:bCs/>
          <w:sz w:val="18"/>
          <w:szCs w:val="18"/>
        </w:rPr>
      </w:pPr>
    </w:p>
    <w:p w:rsidR="00706E14" w:rsidRDefault="00706E14" w:rsidP="0056739D">
      <w:pPr>
        <w:jc w:val="both"/>
        <w:rPr>
          <w:rFonts w:ascii="Arial" w:hAnsi="Arial" w:cs="Arial"/>
          <w:sz w:val="16"/>
          <w:szCs w:val="16"/>
        </w:rPr>
      </w:pPr>
      <w:r w:rsidRPr="0056739D">
        <w:rPr>
          <w:rFonts w:ascii="Calibri" w:hAnsi="Calibri" w:cs="Arial"/>
          <w:b/>
          <w:sz w:val="18"/>
          <w:szCs w:val="18"/>
        </w:rPr>
        <w:t xml:space="preserve">NOTA: Para las partidas </w:t>
      </w:r>
      <w:r w:rsidRPr="0056739D">
        <w:rPr>
          <w:rFonts w:ascii="Calibri" w:hAnsi="Calibri" w:cs="Arial"/>
          <w:b/>
          <w:sz w:val="18"/>
          <w:szCs w:val="18"/>
          <w:u w:val="single"/>
        </w:rPr>
        <w:t>1, 2, 3, 4, 5, 6, 7, 8, 9, 14, 15, 16, 17 Y 18</w:t>
      </w:r>
      <w:r w:rsidRPr="0056739D">
        <w:rPr>
          <w:rFonts w:ascii="Calibri" w:hAnsi="Calibri" w:cs="Arial"/>
          <w:b/>
          <w:sz w:val="18"/>
          <w:szCs w:val="18"/>
        </w:rPr>
        <w:t xml:space="preserve"> podrá el proveedor no contar con establecimiento en la localidad donde se ubican las unidades médicas que requieren el servicio. Para las demás partidas el proveedor deberá ubicarse en la localidad de las unidades médicas que requieren el servicio.</w:t>
      </w:r>
    </w:p>
    <w:p w:rsidR="00706E14" w:rsidRPr="00F25F2F" w:rsidRDefault="00706E14" w:rsidP="00F25F2F">
      <w:pPr>
        <w:jc w:val="both"/>
        <w:rPr>
          <w:rFonts w:ascii="Arial" w:hAnsi="Arial" w:cs="Arial"/>
          <w:sz w:val="16"/>
          <w:szCs w:val="16"/>
        </w:rPr>
      </w:pPr>
    </w:p>
    <w:p w:rsidR="00706E14" w:rsidRPr="006E74AC" w:rsidRDefault="00706E14" w:rsidP="008B6723">
      <w:pPr>
        <w:numPr>
          <w:ilvl w:val="12"/>
          <w:numId w:val="0"/>
        </w:numPr>
        <w:jc w:val="center"/>
        <w:rPr>
          <w:rFonts w:ascii="Arial" w:hAnsi="Arial" w:cs="Arial"/>
          <w:b/>
          <w:caps/>
          <w:sz w:val="16"/>
          <w:szCs w:val="18"/>
        </w:rPr>
      </w:pPr>
      <w:r w:rsidRPr="006E74AC">
        <w:rPr>
          <w:rFonts w:ascii="Arial" w:hAnsi="Arial" w:cs="Arial"/>
          <w:b/>
          <w:sz w:val="16"/>
          <w:szCs w:val="18"/>
        </w:rPr>
        <w:t xml:space="preserve">Anexo </w:t>
      </w:r>
      <w:r>
        <w:rPr>
          <w:rFonts w:ascii="Arial" w:hAnsi="Arial" w:cs="Arial"/>
          <w:b/>
          <w:sz w:val="16"/>
          <w:szCs w:val="18"/>
        </w:rPr>
        <w:t>2 (Dos)</w:t>
      </w:r>
    </w:p>
    <w:p w:rsidR="00706E14" w:rsidRDefault="00706E14" w:rsidP="008B6723">
      <w:pPr>
        <w:numPr>
          <w:ilvl w:val="12"/>
          <w:numId w:val="0"/>
        </w:numPr>
        <w:jc w:val="center"/>
        <w:rPr>
          <w:rFonts w:ascii="Arial" w:hAnsi="Arial" w:cs="Arial"/>
          <w:b/>
          <w:sz w:val="16"/>
          <w:szCs w:val="18"/>
        </w:rPr>
      </w:pPr>
      <w:r w:rsidRPr="006E74AC">
        <w:rPr>
          <w:rFonts w:ascii="Arial" w:hAnsi="Arial" w:cs="Arial"/>
          <w:b/>
          <w:sz w:val="16"/>
          <w:szCs w:val="18"/>
        </w:rPr>
        <w:t>Calendario y Lugares para la Prestación del Servicio</w:t>
      </w:r>
    </w:p>
    <w:p w:rsidR="00706E14" w:rsidRPr="00C572A0" w:rsidRDefault="00706E14" w:rsidP="00FA15F5">
      <w:pPr>
        <w:jc w:val="center"/>
        <w:rPr>
          <w:rFonts w:ascii="Arial" w:hAnsi="Arial" w:cs="Arial"/>
          <w:b/>
          <w:color w:val="000000"/>
          <w:sz w:val="16"/>
          <w:szCs w:val="16"/>
        </w:rPr>
      </w:pPr>
    </w:p>
    <w:tbl>
      <w:tblPr>
        <w:tblW w:w="9353" w:type="dxa"/>
        <w:jc w:val="center"/>
        <w:tblCellSpacing w:w="0" w:type="dxa"/>
        <w:tblBorders>
          <w:top w:val="outset" w:sz="6" w:space="0" w:color="000000"/>
          <w:left w:val="outset" w:sz="6" w:space="0" w:color="000000"/>
          <w:bottom w:val="outset" w:sz="6" w:space="0" w:color="000000"/>
          <w:right w:val="outset" w:sz="6" w:space="0" w:color="000000"/>
        </w:tblBorders>
        <w:tblCellMar>
          <w:top w:w="75" w:type="dxa"/>
          <w:left w:w="75" w:type="dxa"/>
          <w:bottom w:w="75" w:type="dxa"/>
          <w:right w:w="75" w:type="dxa"/>
        </w:tblCellMar>
        <w:tblLook w:val="04A0" w:firstRow="1" w:lastRow="0" w:firstColumn="1" w:lastColumn="0" w:noHBand="0" w:noVBand="1"/>
      </w:tblPr>
      <w:tblGrid>
        <w:gridCol w:w="1366"/>
        <w:gridCol w:w="4955"/>
        <w:gridCol w:w="1934"/>
        <w:gridCol w:w="1098"/>
      </w:tblGrid>
      <w:tr w:rsidR="00706E14" w:rsidRPr="00C572A0" w:rsidTr="00F72BCA">
        <w:trPr>
          <w:trHeight w:val="20"/>
          <w:tblCellSpacing w:w="0" w:type="dxa"/>
          <w:jc w:val="center"/>
        </w:trPr>
        <w:tc>
          <w:tcPr>
            <w:tcW w:w="1366" w:type="dxa"/>
            <w:tcBorders>
              <w:top w:val="outset" w:sz="6" w:space="0" w:color="000000"/>
              <w:left w:val="outset" w:sz="6" w:space="0" w:color="000000"/>
              <w:bottom w:val="outset" w:sz="6" w:space="0" w:color="000000"/>
              <w:right w:val="outset" w:sz="6" w:space="0" w:color="000000"/>
            </w:tcBorders>
            <w:shd w:val="clear" w:color="auto" w:fill="D9D9D9"/>
            <w:tcMar>
              <w:top w:w="0" w:type="dxa"/>
              <w:left w:w="28" w:type="dxa"/>
              <w:bottom w:w="0" w:type="dxa"/>
              <w:right w:w="28" w:type="dxa"/>
            </w:tcMar>
            <w:vAlign w:val="center"/>
            <w:hideMark/>
          </w:tcPr>
          <w:p w:rsidR="00706E14" w:rsidRPr="00C572A0" w:rsidRDefault="00706E14" w:rsidP="00FA15F5">
            <w:pPr>
              <w:jc w:val="center"/>
              <w:rPr>
                <w:sz w:val="16"/>
                <w:szCs w:val="16"/>
                <w:lang w:val="en-US" w:eastAsia="en-US"/>
              </w:rPr>
            </w:pPr>
            <w:r w:rsidRPr="00C572A0">
              <w:rPr>
                <w:rFonts w:ascii="Arial" w:hAnsi="Arial" w:cs="Arial"/>
                <w:b/>
                <w:bCs/>
                <w:sz w:val="16"/>
                <w:szCs w:val="16"/>
                <w:lang w:eastAsia="en-US"/>
              </w:rPr>
              <w:t>Unidad Médica Requirente</w:t>
            </w:r>
          </w:p>
        </w:tc>
        <w:tc>
          <w:tcPr>
            <w:tcW w:w="0" w:type="auto"/>
            <w:tcBorders>
              <w:top w:val="outset" w:sz="6" w:space="0" w:color="000000"/>
              <w:left w:val="outset" w:sz="6" w:space="0" w:color="000000"/>
              <w:bottom w:val="outset" w:sz="6" w:space="0" w:color="000000"/>
              <w:right w:val="outset" w:sz="6" w:space="0" w:color="000000"/>
            </w:tcBorders>
            <w:shd w:val="clear" w:color="auto" w:fill="D9D9D9"/>
            <w:tcMar>
              <w:top w:w="0" w:type="dxa"/>
              <w:left w:w="28" w:type="dxa"/>
              <w:bottom w:w="0" w:type="dxa"/>
              <w:right w:w="28" w:type="dxa"/>
            </w:tcMar>
            <w:vAlign w:val="center"/>
            <w:hideMark/>
          </w:tcPr>
          <w:p w:rsidR="00706E14" w:rsidRPr="00C572A0" w:rsidRDefault="00706E14" w:rsidP="00FA15F5">
            <w:pPr>
              <w:jc w:val="center"/>
              <w:rPr>
                <w:sz w:val="16"/>
                <w:szCs w:val="16"/>
                <w:lang w:eastAsia="en-US"/>
              </w:rPr>
            </w:pPr>
            <w:r w:rsidRPr="00C572A0">
              <w:rPr>
                <w:rFonts w:ascii="Arial" w:hAnsi="Arial" w:cs="Arial"/>
                <w:b/>
                <w:bCs/>
                <w:sz w:val="16"/>
                <w:szCs w:val="16"/>
                <w:lang w:eastAsia="en-US"/>
              </w:rPr>
              <w:t>Direcci</w:t>
            </w:r>
            <w:r>
              <w:rPr>
                <w:rFonts w:ascii="Arial" w:hAnsi="Arial" w:cs="Arial"/>
                <w:b/>
                <w:bCs/>
                <w:sz w:val="16"/>
                <w:szCs w:val="16"/>
                <w:lang w:eastAsia="en-US"/>
              </w:rPr>
              <w:t>ó</w:t>
            </w:r>
            <w:r w:rsidRPr="00C572A0">
              <w:rPr>
                <w:rFonts w:ascii="Arial" w:hAnsi="Arial" w:cs="Arial"/>
                <w:b/>
                <w:bCs/>
                <w:sz w:val="16"/>
                <w:szCs w:val="16"/>
                <w:lang w:eastAsia="en-US"/>
              </w:rPr>
              <w:t xml:space="preserve">n </w:t>
            </w:r>
            <w:r>
              <w:rPr>
                <w:rFonts w:ascii="Arial" w:hAnsi="Arial" w:cs="Arial"/>
                <w:b/>
                <w:bCs/>
                <w:sz w:val="16"/>
                <w:szCs w:val="16"/>
                <w:lang w:eastAsia="en-US"/>
              </w:rPr>
              <w:t>d</w:t>
            </w:r>
            <w:r w:rsidRPr="00C572A0">
              <w:rPr>
                <w:rFonts w:ascii="Arial" w:hAnsi="Arial" w:cs="Arial"/>
                <w:b/>
                <w:bCs/>
                <w:sz w:val="16"/>
                <w:szCs w:val="16"/>
                <w:lang w:eastAsia="en-US"/>
              </w:rPr>
              <w:t>e</w:t>
            </w:r>
            <w:r>
              <w:rPr>
                <w:rFonts w:ascii="Arial" w:hAnsi="Arial" w:cs="Arial"/>
                <w:b/>
                <w:bCs/>
                <w:sz w:val="16"/>
                <w:szCs w:val="16"/>
                <w:lang w:eastAsia="en-US"/>
              </w:rPr>
              <w:t>l</w:t>
            </w:r>
            <w:r w:rsidRPr="00C572A0">
              <w:rPr>
                <w:rFonts w:ascii="Arial" w:hAnsi="Arial" w:cs="Arial"/>
                <w:b/>
                <w:bCs/>
                <w:sz w:val="16"/>
                <w:szCs w:val="16"/>
                <w:lang w:eastAsia="en-US"/>
              </w:rPr>
              <w:t xml:space="preserve"> Hospital</w:t>
            </w:r>
          </w:p>
        </w:tc>
        <w:tc>
          <w:tcPr>
            <w:tcW w:w="1934" w:type="dxa"/>
            <w:tcBorders>
              <w:top w:val="outset" w:sz="6" w:space="0" w:color="000000"/>
              <w:left w:val="outset" w:sz="6" w:space="0" w:color="000000"/>
              <w:bottom w:val="outset" w:sz="6" w:space="0" w:color="000000"/>
              <w:right w:val="outset" w:sz="6" w:space="0" w:color="000000"/>
            </w:tcBorders>
            <w:shd w:val="clear" w:color="auto" w:fill="D9D9D9"/>
            <w:tcMar>
              <w:top w:w="0" w:type="dxa"/>
              <w:left w:w="28" w:type="dxa"/>
              <w:bottom w:w="0" w:type="dxa"/>
              <w:right w:w="28" w:type="dxa"/>
            </w:tcMar>
            <w:vAlign w:val="center"/>
            <w:hideMark/>
          </w:tcPr>
          <w:p w:rsidR="00706E14" w:rsidRPr="00C572A0" w:rsidRDefault="00706E14" w:rsidP="00FA15F5">
            <w:pPr>
              <w:jc w:val="center"/>
              <w:rPr>
                <w:sz w:val="16"/>
                <w:szCs w:val="16"/>
                <w:lang w:eastAsia="en-US"/>
              </w:rPr>
            </w:pPr>
            <w:r w:rsidRPr="00C572A0">
              <w:rPr>
                <w:rFonts w:ascii="Arial" w:hAnsi="Arial" w:cs="Arial"/>
                <w:b/>
                <w:bCs/>
                <w:sz w:val="16"/>
                <w:szCs w:val="16"/>
                <w:lang w:eastAsia="en-US"/>
              </w:rPr>
              <w:t xml:space="preserve">Fecha </w:t>
            </w:r>
            <w:r>
              <w:rPr>
                <w:rFonts w:ascii="Arial" w:hAnsi="Arial" w:cs="Arial"/>
                <w:b/>
                <w:bCs/>
                <w:sz w:val="16"/>
                <w:szCs w:val="16"/>
                <w:lang w:eastAsia="en-US"/>
              </w:rPr>
              <w:t>d</w:t>
            </w:r>
            <w:r w:rsidRPr="00C572A0">
              <w:rPr>
                <w:rFonts w:ascii="Arial" w:hAnsi="Arial" w:cs="Arial"/>
                <w:b/>
                <w:bCs/>
                <w:sz w:val="16"/>
                <w:szCs w:val="16"/>
                <w:lang w:eastAsia="en-US"/>
              </w:rPr>
              <w:t xml:space="preserve">e </w:t>
            </w:r>
            <w:r>
              <w:rPr>
                <w:rFonts w:ascii="Arial" w:hAnsi="Arial" w:cs="Arial"/>
                <w:b/>
                <w:bCs/>
                <w:sz w:val="16"/>
                <w:szCs w:val="16"/>
                <w:lang w:eastAsia="en-US"/>
              </w:rPr>
              <w:t>l</w:t>
            </w:r>
            <w:r w:rsidRPr="00C572A0">
              <w:rPr>
                <w:rFonts w:ascii="Arial" w:hAnsi="Arial" w:cs="Arial"/>
                <w:b/>
                <w:bCs/>
                <w:sz w:val="16"/>
                <w:szCs w:val="16"/>
                <w:lang w:eastAsia="en-US"/>
              </w:rPr>
              <w:t xml:space="preserve">a Prestación </w:t>
            </w:r>
            <w:r>
              <w:rPr>
                <w:rFonts w:ascii="Arial" w:hAnsi="Arial" w:cs="Arial"/>
                <w:b/>
                <w:bCs/>
                <w:sz w:val="16"/>
                <w:szCs w:val="16"/>
                <w:lang w:eastAsia="en-US"/>
              </w:rPr>
              <w:t>d</w:t>
            </w:r>
            <w:r w:rsidRPr="00C572A0">
              <w:rPr>
                <w:rFonts w:ascii="Arial" w:hAnsi="Arial" w:cs="Arial"/>
                <w:b/>
                <w:bCs/>
                <w:sz w:val="16"/>
                <w:szCs w:val="16"/>
                <w:lang w:eastAsia="en-US"/>
              </w:rPr>
              <w:t>el Servicio</w:t>
            </w:r>
          </w:p>
        </w:tc>
        <w:tc>
          <w:tcPr>
            <w:tcW w:w="1098" w:type="dxa"/>
            <w:tcBorders>
              <w:top w:val="outset" w:sz="6" w:space="0" w:color="000000"/>
              <w:left w:val="outset" w:sz="6" w:space="0" w:color="000000"/>
              <w:bottom w:val="outset" w:sz="6" w:space="0" w:color="000000"/>
              <w:right w:val="outset" w:sz="6" w:space="0" w:color="000000"/>
            </w:tcBorders>
            <w:shd w:val="clear" w:color="auto" w:fill="D9D9D9"/>
            <w:tcMar>
              <w:top w:w="0" w:type="dxa"/>
              <w:left w:w="28" w:type="dxa"/>
              <w:bottom w:w="0" w:type="dxa"/>
              <w:right w:w="28" w:type="dxa"/>
            </w:tcMar>
            <w:vAlign w:val="center"/>
            <w:hideMark/>
          </w:tcPr>
          <w:p w:rsidR="00706E14" w:rsidRPr="00C572A0" w:rsidRDefault="00706E14" w:rsidP="00FA15F5">
            <w:pPr>
              <w:jc w:val="center"/>
              <w:rPr>
                <w:sz w:val="16"/>
                <w:szCs w:val="16"/>
                <w:lang w:eastAsia="en-US"/>
              </w:rPr>
            </w:pPr>
            <w:r w:rsidRPr="00C572A0">
              <w:rPr>
                <w:rFonts w:ascii="Arial" w:hAnsi="Arial" w:cs="Arial"/>
                <w:b/>
                <w:bCs/>
                <w:sz w:val="16"/>
                <w:szCs w:val="16"/>
                <w:lang w:eastAsia="en-US"/>
              </w:rPr>
              <w:t>Horario</w:t>
            </w:r>
          </w:p>
        </w:tc>
      </w:tr>
      <w:tr w:rsidR="003A08BD" w:rsidRPr="00C572A0" w:rsidTr="00370D2D">
        <w:trPr>
          <w:trHeight w:val="20"/>
          <w:tblCellSpacing w:w="0" w:type="dxa"/>
          <w:jc w:val="center"/>
        </w:trPr>
        <w:tc>
          <w:tcPr>
            <w:tcW w:w="1366" w:type="dxa"/>
            <w:tcBorders>
              <w:top w:val="outset" w:sz="6" w:space="0" w:color="000000"/>
              <w:left w:val="outset" w:sz="6" w:space="0" w:color="000000"/>
              <w:bottom w:val="outset" w:sz="6" w:space="0" w:color="000000"/>
              <w:right w:val="outset" w:sz="6" w:space="0" w:color="000000"/>
            </w:tcBorders>
            <w:tcMar>
              <w:top w:w="0" w:type="dxa"/>
              <w:left w:w="28" w:type="dxa"/>
              <w:bottom w:w="0" w:type="dxa"/>
              <w:right w:w="28" w:type="dxa"/>
            </w:tcMar>
            <w:vAlign w:val="center"/>
            <w:hideMark/>
          </w:tcPr>
          <w:p w:rsidR="003A08BD" w:rsidRPr="00C572A0" w:rsidRDefault="003A08BD" w:rsidP="00FA15F5">
            <w:pPr>
              <w:rPr>
                <w:sz w:val="16"/>
                <w:szCs w:val="16"/>
                <w:lang w:eastAsia="en-US"/>
              </w:rPr>
            </w:pPr>
            <w:r w:rsidRPr="00C572A0">
              <w:rPr>
                <w:rFonts w:ascii="Arial" w:hAnsi="Arial" w:cs="Arial"/>
                <w:sz w:val="16"/>
                <w:szCs w:val="16"/>
                <w:lang w:eastAsia="en-US"/>
              </w:rPr>
              <w:t>HGZ No. 3, Cancún</w:t>
            </w:r>
          </w:p>
        </w:tc>
        <w:tc>
          <w:tcPr>
            <w:tcW w:w="0" w:type="auto"/>
            <w:tcBorders>
              <w:top w:val="outset" w:sz="6" w:space="0" w:color="000000"/>
              <w:left w:val="outset" w:sz="6" w:space="0" w:color="000000"/>
              <w:bottom w:val="outset" w:sz="6" w:space="0" w:color="000000"/>
              <w:right w:val="outset" w:sz="6" w:space="0" w:color="000000"/>
            </w:tcBorders>
            <w:tcMar>
              <w:top w:w="0" w:type="dxa"/>
              <w:left w:w="28" w:type="dxa"/>
              <w:bottom w:w="0" w:type="dxa"/>
              <w:right w:w="28" w:type="dxa"/>
            </w:tcMar>
            <w:vAlign w:val="center"/>
            <w:hideMark/>
          </w:tcPr>
          <w:p w:rsidR="003A08BD" w:rsidRPr="00C572A0" w:rsidRDefault="003A08BD" w:rsidP="008C6204">
            <w:pPr>
              <w:rPr>
                <w:sz w:val="16"/>
                <w:szCs w:val="16"/>
                <w:lang w:eastAsia="en-US"/>
              </w:rPr>
            </w:pPr>
            <w:r w:rsidRPr="00C572A0">
              <w:rPr>
                <w:rFonts w:ascii="Arial" w:hAnsi="Arial" w:cs="Arial"/>
                <w:b/>
                <w:bCs/>
                <w:sz w:val="16"/>
                <w:szCs w:val="16"/>
                <w:lang w:eastAsia="en-US"/>
              </w:rPr>
              <w:t>Dr. Heliodoro Flores Jaimes.</w:t>
            </w:r>
            <w:r w:rsidRPr="00C572A0">
              <w:rPr>
                <w:rFonts w:ascii="Arial" w:hAnsi="Arial" w:cs="Arial"/>
                <w:sz w:val="16"/>
                <w:szCs w:val="16"/>
                <w:lang w:eastAsia="en-US"/>
              </w:rPr>
              <w:t>, Av. Cobá esq. Tulum s/n, Col. Centro (encargado de la unidad), Teléfono: 998 88 41108</w:t>
            </w:r>
          </w:p>
        </w:tc>
        <w:tc>
          <w:tcPr>
            <w:tcW w:w="1934" w:type="dxa"/>
            <w:vMerge w:val="restart"/>
            <w:tcBorders>
              <w:left w:val="outset" w:sz="6" w:space="0" w:color="000000"/>
              <w:right w:val="outset" w:sz="6" w:space="0" w:color="000000"/>
            </w:tcBorders>
            <w:tcMar>
              <w:top w:w="0" w:type="dxa"/>
              <w:left w:w="28" w:type="dxa"/>
              <w:bottom w:w="0" w:type="dxa"/>
              <w:right w:w="28" w:type="dxa"/>
            </w:tcMar>
            <w:vAlign w:val="center"/>
            <w:hideMark/>
          </w:tcPr>
          <w:p w:rsidR="003A08BD" w:rsidRPr="00C572A0" w:rsidRDefault="003A08BD" w:rsidP="00500E2E">
            <w:pPr>
              <w:jc w:val="center"/>
              <w:rPr>
                <w:sz w:val="16"/>
                <w:szCs w:val="16"/>
                <w:lang w:eastAsia="en-US"/>
              </w:rPr>
            </w:pPr>
            <w:r w:rsidRPr="00C572A0">
              <w:rPr>
                <w:rFonts w:ascii="Arial" w:hAnsi="Arial" w:cs="Arial"/>
                <w:sz w:val="16"/>
                <w:szCs w:val="16"/>
                <w:lang w:eastAsia="en-US"/>
              </w:rPr>
              <w:t>De acuerdo a las necesidades de cada una de las Unidades Médicas Requirentes.</w:t>
            </w:r>
          </w:p>
        </w:tc>
        <w:tc>
          <w:tcPr>
            <w:tcW w:w="1098" w:type="dxa"/>
            <w:vMerge w:val="restart"/>
            <w:tcBorders>
              <w:left w:val="outset" w:sz="6" w:space="0" w:color="000000"/>
              <w:right w:val="outset" w:sz="6" w:space="0" w:color="000000"/>
            </w:tcBorders>
            <w:tcMar>
              <w:top w:w="0" w:type="dxa"/>
              <w:left w:w="28" w:type="dxa"/>
              <w:bottom w:w="0" w:type="dxa"/>
              <w:right w:w="28" w:type="dxa"/>
            </w:tcMar>
            <w:vAlign w:val="center"/>
            <w:hideMark/>
          </w:tcPr>
          <w:p w:rsidR="003A08BD" w:rsidRPr="00C572A0" w:rsidRDefault="003A08BD" w:rsidP="00500E2E">
            <w:pPr>
              <w:jc w:val="center"/>
              <w:rPr>
                <w:sz w:val="16"/>
                <w:szCs w:val="16"/>
                <w:lang w:eastAsia="en-US"/>
              </w:rPr>
            </w:pPr>
            <w:r w:rsidRPr="00C572A0">
              <w:rPr>
                <w:rFonts w:ascii="Arial" w:hAnsi="Arial" w:cs="Arial"/>
                <w:sz w:val="16"/>
                <w:szCs w:val="16"/>
                <w:lang w:eastAsia="en-US"/>
              </w:rPr>
              <w:t>Las veinticuatro horas del día.</w:t>
            </w:r>
          </w:p>
        </w:tc>
      </w:tr>
      <w:tr w:rsidR="00706E14" w:rsidRPr="00C572A0" w:rsidTr="00F72BCA">
        <w:trPr>
          <w:trHeight w:val="20"/>
          <w:tblCellSpacing w:w="0" w:type="dxa"/>
          <w:jc w:val="center"/>
        </w:trPr>
        <w:tc>
          <w:tcPr>
            <w:tcW w:w="1366" w:type="dxa"/>
            <w:tcBorders>
              <w:top w:val="outset" w:sz="6" w:space="0" w:color="000000"/>
              <w:left w:val="outset" w:sz="6" w:space="0" w:color="000000"/>
              <w:bottom w:val="outset" w:sz="6" w:space="0" w:color="000000"/>
              <w:right w:val="outset" w:sz="6" w:space="0" w:color="000000"/>
            </w:tcBorders>
            <w:tcMar>
              <w:top w:w="0" w:type="dxa"/>
              <w:left w:w="28" w:type="dxa"/>
              <w:bottom w:w="0" w:type="dxa"/>
              <w:right w:w="28" w:type="dxa"/>
            </w:tcMar>
            <w:vAlign w:val="center"/>
            <w:hideMark/>
          </w:tcPr>
          <w:p w:rsidR="00706E14" w:rsidRPr="00C572A0" w:rsidRDefault="00706E14" w:rsidP="00FA15F5">
            <w:pPr>
              <w:rPr>
                <w:sz w:val="16"/>
                <w:szCs w:val="16"/>
                <w:lang w:eastAsia="en-US"/>
              </w:rPr>
            </w:pPr>
            <w:r w:rsidRPr="00C572A0">
              <w:rPr>
                <w:rFonts w:ascii="Arial" w:hAnsi="Arial" w:cs="Arial"/>
                <w:sz w:val="16"/>
                <w:szCs w:val="16"/>
                <w:lang w:eastAsia="en-US"/>
              </w:rPr>
              <w:t>HGR No. 17 Cancún</w:t>
            </w:r>
          </w:p>
        </w:tc>
        <w:tc>
          <w:tcPr>
            <w:tcW w:w="0" w:type="auto"/>
            <w:tcBorders>
              <w:top w:val="outset" w:sz="6" w:space="0" w:color="000000"/>
              <w:left w:val="outset" w:sz="6" w:space="0" w:color="000000"/>
              <w:bottom w:val="outset" w:sz="6" w:space="0" w:color="000000"/>
              <w:right w:val="outset" w:sz="6" w:space="0" w:color="000000"/>
            </w:tcBorders>
            <w:tcMar>
              <w:top w:w="0" w:type="dxa"/>
              <w:left w:w="28" w:type="dxa"/>
              <w:bottom w:w="0" w:type="dxa"/>
              <w:right w:w="28" w:type="dxa"/>
            </w:tcMar>
            <w:vAlign w:val="center"/>
            <w:hideMark/>
          </w:tcPr>
          <w:p w:rsidR="00706E14" w:rsidRPr="00C572A0" w:rsidRDefault="00706E14" w:rsidP="00A94DDA">
            <w:pPr>
              <w:rPr>
                <w:sz w:val="16"/>
                <w:szCs w:val="16"/>
                <w:lang w:eastAsia="en-US"/>
              </w:rPr>
            </w:pPr>
            <w:r w:rsidRPr="00C572A0">
              <w:rPr>
                <w:rFonts w:ascii="Arial" w:hAnsi="Arial" w:cs="Arial"/>
                <w:b/>
                <w:bCs/>
                <w:sz w:val="16"/>
                <w:szCs w:val="16"/>
                <w:lang w:eastAsia="en-US"/>
              </w:rPr>
              <w:t>Dr. Moisés Alejandro Toledo Pensamiento.</w:t>
            </w:r>
            <w:r w:rsidR="00A94DDA">
              <w:rPr>
                <w:rFonts w:ascii="Arial" w:hAnsi="Arial" w:cs="Arial"/>
                <w:b/>
                <w:bCs/>
                <w:sz w:val="16"/>
                <w:szCs w:val="16"/>
                <w:lang w:eastAsia="en-US"/>
              </w:rPr>
              <w:t xml:space="preserve"> </w:t>
            </w:r>
            <w:r w:rsidRPr="00C572A0">
              <w:rPr>
                <w:rFonts w:ascii="Arial" w:hAnsi="Arial" w:cs="Arial"/>
                <w:sz w:val="16"/>
                <w:szCs w:val="16"/>
                <w:lang w:eastAsia="en-US"/>
              </w:rPr>
              <w:t>Región 509, Lote 1, Mz 1, Av. Politécnico Nacional, Teléfono: 998 26 78646</w:t>
            </w:r>
          </w:p>
        </w:tc>
        <w:tc>
          <w:tcPr>
            <w:tcW w:w="1934" w:type="dxa"/>
            <w:vMerge/>
            <w:tcBorders>
              <w:left w:val="outset" w:sz="6" w:space="0" w:color="000000"/>
              <w:right w:val="outset" w:sz="6" w:space="0" w:color="000000"/>
            </w:tcBorders>
            <w:tcMar>
              <w:top w:w="0" w:type="dxa"/>
              <w:left w:w="28" w:type="dxa"/>
              <w:bottom w:w="0" w:type="dxa"/>
              <w:right w:w="28" w:type="dxa"/>
            </w:tcMar>
            <w:hideMark/>
          </w:tcPr>
          <w:p w:rsidR="00706E14" w:rsidRPr="00C572A0" w:rsidRDefault="00706E14" w:rsidP="004A1BDB">
            <w:pPr>
              <w:rPr>
                <w:sz w:val="16"/>
                <w:szCs w:val="16"/>
                <w:lang w:eastAsia="en-US"/>
              </w:rPr>
            </w:pPr>
          </w:p>
        </w:tc>
        <w:tc>
          <w:tcPr>
            <w:tcW w:w="1098" w:type="dxa"/>
            <w:vMerge/>
            <w:tcBorders>
              <w:left w:val="outset" w:sz="6" w:space="0" w:color="000000"/>
              <w:right w:val="outset" w:sz="6" w:space="0" w:color="000000"/>
            </w:tcBorders>
            <w:tcMar>
              <w:top w:w="0" w:type="dxa"/>
              <w:left w:w="28" w:type="dxa"/>
              <w:bottom w:w="0" w:type="dxa"/>
              <w:right w:w="28" w:type="dxa"/>
            </w:tcMar>
            <w:hideMark/>
          </w:tcPr>
          <w:p w:rsidR="00706E14" w:rsidRPr="00C572A0" w:rsidRDefault="00706E14" w:rsidP="004A1BDB">
            <w:pPr>
              <w:rPr>
                <w:sz w:val="16"/>
                <w:szCs w:val="16"/>
                <w:lang w:eastAsia="en-US"/>
              </w:rPr>
            </w:pPr>
          </w:p>
        </w:tc>
      </w:tr>
      <w:tr w:rsidR="00706E14" w:rsidRPr="00C572A0" w:rsidTr="00F72BCA">
        <w:trPr>
          <w:trHeight w:val="20"/>
          <w:tblCellSpacing w:w="0" w:type="dxa"/>
          <w:jc w:val="center"/>
        </w:trPr>
        <w:tc>
          <w:tcPr>
            <w:tcW w:w="1366" w:type="dxa"/>
            <w:tcBorders>
              <w:top w:val="outset" w:sz="6" w:space="0" w:color="000000"/>
              <w:left w:val="outset" w:sz="6" w:space="0" w:color="000000"/>
              <w:bottom w:val="outset" w:sz="6" w:space="0" w:color="000000"/>
              <w:right w:val="outset" w:sz="6" w:space="0" w:color="000000"/>
            </w:tcBorders>
            <w:tcMar>
              <w:top w:w="0" w:type="dxa"/>
              <w:left w:w="28" w:type="dxa"/>
              <w:bottom w:w="0" w:type="dxa"/>
              <w:right w:w="28" w:type="dxa"/>
            </w:tcMar>
            <w:vAlign w:val="center"/>
          </w:tcPr>
          <w:p w:rsidR="00706E14" w:rsidRPr="00C572A0" w:rsidRDefault="00706E14" w:rsidP="00FA15F5">
            <w:pPr>
              <w:rPr>
                <w:rFonts w:ascii="Arial" w:hAnsi="Arial" w:cs="Arial"/>
                <w:sz w:val="16"/>
                <w:szCs w:val="16"/>
                <w:lang w:eastAsia="en-US"/>
              </w:rPr>
            </w:pPr>
            <w:r w:rsidRPr="00C572A0">
              <w:rPr>
                <w:rFonts w:ascii="Arial" w:hAnsi="Arial" w:cs="Arial"/>
                <w:sz w:val="16"/>
                <w:szCs w:val="16"/>
                <w:lang w:eastAsia="en-US"/>
              </w:rPr>
              <w:t>HGZ No 18, Playa del Carmen.</w:t>
            </w:r>
          </w:p>
        </w:tc>
        <w:tc>
          <w:tcPr>
            <w:tcW w:w="0" w:type="auto"/>
            <w:tcBorders>
              <w:top w:val="outset" w:sz="6" w:space="0" w:color="000000"/>
              <w:left w:val="outset" w:sz="6" w:space="0" w:color="000000"/>
              <w:bottom w:val="outset" w:sz="6" w:space="0" w:color="000000"/>
              <w:right w:val="outset" w:sz="6" w:space="0" w:color="000000"/>
            </w:tcBorders>
            <w:tcMar>
              <w:top w:w="0" w:type="dxa"/>
              <w:left w:w="28" w:type="dxa"/>
              <w:bottom w:w="0" w:type="dxa"/>
              <w:right w:w="28" w:type="dxa"/>
            </w:tcMar>
            <w:vAlign w:val="center"/>
          </w:tcPr>
          <w:p w:rsidR="00706E14" w:rsidRPr="00C572A0" w:rsidRDefault="00706E14" w:rsidP="002658D7">
            <w:pPr>
              <w:rPr>
                <w:rFonts w:ascii="Arial" w:hAnsi="Arial" w:cs="Arial"/>
                <w:b/>
                <w:bCs/>
                <w:sz w:val="16"/>
                <w:szCs w:val="16"/>
                <w:lang w:eastAsia="en-US"/>
              </w:rPr>
            </w:pPr>
            <w:r w:rsidRPr="00C572A0">
              <w:rPr>
                <w:rFonts w:ascii="Arial" w:hAnsi="Arial" w:cs="Arial"/>
                <w:b/>
                <w:bCs/>
                <w:sz w:val="16"/>
                <w:szCs w:val="16"/>
                <w:lang w:eastAsia="en-US"/>
              </w:rPr>
              <w:t xml:space="preserve">Dr. </w:t>
            </w:r>
            <w:r>
              <w:rPr>
                <w:rFonts w:ascii="Arial" w:hAnsi="Arial" w:cs="Arial"/>
                <w:b/>
                <w:bCs/>
                <w:sz w:val="16"/>
                <w:szCs w:val="16"/>
                <w:lang w:eastAsia="en-US"/>
              </w:rPr>
              <w:t>Miguel Hernán Dorantes Lara</w:t>
            </w:r>
            <w:r w:rsidRPr="00C572A0">
              <w:rPr>
                <w:rFonts w:ascii="Arial" w:hAnsi="Arial" w:cs="Arial"/>
                <w:b/>
                <w:bCs/>
                <w:sz w:val="16"/>
                <w:szCs w:val="16"/>
                <w:lang w:eastAsia="en-US"/>
              </w:rPr>
              <w:t xml:space="preserve">. </w:t>
            </w:r>
            <w:proofErr w:type="spellStart"/>
            <w:r w:rsidRPr="00C572A0">
              <w:rPr>
                <w:rFonts w:ascii="Arial" w:hAnsi="Arial" w:cs="Arial"/>
                <w:bCs/>
                <w:sz w:val="16"/>
                <w:szCs w:val="16"/>
                <w:lang w:eastAsia="en-US"/>
              </w:rPr>
              <w:t>Smz</w:t>
            </w:r>
            <w:proofErr w:type="spellEnd"/>
            <w:r w:rsidRPr="00C572A0">
              <w:rPr>
                <w:rFonts w:ascii="Arial" w:hAnsi="Arial" w:cs="Arial"/>
                <w:bCs/>
                <w:sz w:val="16"/>
                <w:szCs w:val="16"/>
                <w:lang w:eastAsia="en-US"/>
              </w:rPr>
              <w:t xml:space="preserve">. 75, Mz. 9, Lt. 1, Región 30, Ejido Norte, Playa del Carmen. </w:t>
            </w:r>
          </w:p>
        </w:tc>
        <w:tc>
          <w:tcPr>
            <w:tcW w:w="1934" w:type="dxa"/>
            <w:vMerge/>
            <w:tcBorders>
              <w:left w:val="outset" w:sz="6" w:space="0" w:color="000000"/>
              <w:bottom w:val="outset" w:sz="6" w:space="0" w:color="000000"/>
              <w:right w:val="outset" w:sz="6" w:space="0" w:color="000000"/>
            </w:tcBorders>
            <w:tcMar>
              <w:top w:w="0" w:type="dxa"/>
              <w:left w:w="28" w:type="dxa"/>
              <w:bottom w:w="0" w:type="dxa"/>
              <w:right w:w="28" w:type="dxa"/>
            </w:tcMar>
          </w:tcPr>
          <w:p w:rsidR="00706E14" w:rsidRPr="00C572A0" w:rsidRDefault="00706E14" w:rsidP="004A1BDB">
            <w:pPr>
              <w:rPr>
                <w:sz w:val="16"/>
                <w:szCs w:val="16"/>
                <w:lang w:eastAsia="en-US"/>
              </w:rPr>
            </w:pPr>
          </w:p>
        </w:tc>
        <w:tc>
          <w:tcPr>
            <w:tcW w:w="1098" w:type="dxa"/>
            <w:vMerge/>
            <w:tcBorders>
              <w:left w:val="outset" w:sz="6" w:space="0" w:color="000000"/>
              <w:bottom w:val="outset" w:sz="6" w:space="0" w:color="000000"/>
              <w:right w:val="outset" w:sz="6" w:space="0" w:color="000000"/>
            </w:tcBorders>
            <w:tcMar>
              <w:top w:w="0" w:type="dxa"/>
              <w:left w:w="28" w:type="dxa"/>
              <w:bottom w:w="0" w:type="dxa"/>
              <w:right w:w="28" w:type="dxa"/>
            </w:tcMar>
          </w:tcPr>
          <w:p w:rsidR="00706E14" w:rsidRPr="00C572A0" w:rsidRDefault="00706E14" w:rsidP="004A1BDB">
            <w:pPr>
              <w:rPr>
                <w:sz w:val="16"/>
                <w:szCs w:val="16"/>
                <w:lang w:eastAsia="en-US"/>
              </w:rPr>
            </w:pPr>
          </w:p>
        </w:tc>
      </w:tr>
    </w:tbl>
    <w:p w:rsidR="00706E14" w:rsidRPr="006E74AC" w:rsidRDefault="00706E14" w:rsidP="008B6723">
      <w:pPr>
        <w:numPr>
          <w:ilvl w:val="12"/>
          <w:numId w:val="0"/>
        </w:numPr>
        <w:jc w:val="center"/>
        <w:rPr>
          <w:rFonts w:ascii="Arial" w:hAnsi="Arial" w:cs="Arial"/>
          <w:b/>
          <w:caps/>
          <w:sz w:val="16"/>
          <w:szCs w:val="18"/>
        </w:rPr>
      </w:pPr>
      <w:r>
        <w:rPr>
          <w:rFonts w:ascii="Arial" w:hAnsi="Arial" w:cs="Arial"/>
          <w:b/>
          <w:sz w:val="16"/>
          <w:szCs w:val="18"/>
        </w:rPr>
        <w:br w:type="page"/>
      </w:r>
      <w:r w:rsidRPr="006E74AC">
        <w:rPr>
          <w:rFonts w:ascii="Arial" w:hAnsi="Arial" w:cs="Arial"/>
          <w:b/>
          <w:sz w:val="16"/>
          <w:szCs w:val="18"/>
        </w:rPr>
        <w:lastRenderedPageBreak/>
        <w:t xml:space="preserve">Anexo </w:t>
      </w:r>
      <w:r>
        <w:rPr>
          <w:rFonts w:ascii="Arial" w:hAnsi="Arial" w:cs="Arial"/>
          <w:b/>
          <w:sz w:val="16"/>
          <w:szCs w:val="18"/>
        </w:rPr>
        <w:t>3 (Tres)</w:t>
      </w:r>
    </w:p>
    <w:p w:rsidR="00706E14" w:rsidRDefault="00706E14" w:rsidP="008B6723">
      <w:pPr>
        <w:numPr>
          <w:ilvl w:val="12"/>
          <w:numId w:val="0"/>
        </w:numPr>
        <w:jc w:val="center"/>
        <w:rPr>
          <w:rFonts w:ascii="Arial" w:hAnsi="Arial" w:cs="Arial"/>
          <w:b/>
          <w:sz w:val="16"/>
          <w:szCs w:val="18"/>
        </w:rPr>
      </w:pPr>
      <w:r w:rsidRPr="006E74AC">
        <w:rPr>
          <w:rFonts w:ascii="Arial" w:hAnsi="Arial" w:cs="Arial"/>
          <w:b/>
          <w:sz w:val="16"/>
          <w:szCs w:val="18"/>
        </w:rPr>
        <w:t>Propuesta Económica</w:t>
      </w:r>
    </w:p>
    <w:p w:rsidR="00706E14" w:rsidRDefault="00706E14" w:rsidP="008B6723">
      <w:pPr>
        <w:numPr>
          <w:ilvl w:val="12"/>
          <w:numId w:val="0"/>
        </w:numPr>
        <w:jc w:val="center"/>
        <w:rPr>
          <w:rFonts w:ascii="Arial Narrow" w:hAnsi="Arial Narrow" w:cs="Arial"/>
          <w:b/>
          <w:sz w:val="14"/>
          <w:szCs w:val="14"/>
        </w:rPr>
      </w:pPr>
    </w:p>
    <w:tbl>
      <w:tblPr>
        <w:tblW w:w="91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616"/>
        <w:gridCol w:w="1098"/>
        <w:gridCol w:w="1054"/>
        <w:gridCol w:w="3606"/>
        <w:gridCol w:w="1384"/>
        <w:gridCol w:w="1397"/>
      </w:tblGrid>
      <w:tr w:rsidR="00706E14" w:rsidRPr="004B07B2" w:rsidTr="002A0835">
        <w:trPr>
          <w:jc w:val="center"/>
        </w:trPr>
        <w:tc>
          <w:tcPr>
            <w:tcW w:w="616" w:type="dxa"/>
            <w:shd w:val="clear" w:color="auto" w:fill="D9D9D9"/>
            <w:tcMar>
              <w:left w:w="28" w:type="dxa"/>
              <w:right w:w="28" w:type="dxa"/>
            </w:tcMar>
            <w:vAlign w:val="center"/>
            <w:hideMark/>
          </w:tcPr>
          <w:p w:rsidR="00706E14" w:rsidRPr="004B07B2" w:rsidRDefault="00706E14" w:rsidP="002A0835">
            <w:pPr>
              <w:jc w:val="center"/>
              <w:rPr>
                <w:rFonts w:ascii="Arial" w:hAnsi="Arial" w:cs="Arial"/>
                <w:b/>
                <w:bCs/>
                <w:sz w:val="16"/>
                <w:szCs w:val="16"/>
                <w:lang w:eastAsia="es-MX"/>
              </w:rPr>
            </w:pPr>
            <w:r w:rsidRPr="004B07B2">
              <w:rPr>
                <w:rFonts w:ascii="Arial" w:hAnsi="Arial" w:cs="Arial"/>
                <w:b/>
                <w:bCs/>
                <w:sz w:val="16"/>
                <w:szCs w:val="16"/>
                <w:lang w:eastAsia="es-MX"/>
              </w:rPr>
              <w:t>Partida</w:t>
            </w:r>
          </w:p>
        </w:tc>
        <w:tc>
          <w:tcPr>
            <w:tcW w:w="1098" w:type="dxa"/>
            <w:shd w:val="clear" w:color="auto" w:fill="D9D9D9"/>
            <w:tcMar>
              <w:left w:w="28" w:type="dxa"/>
              <w:right w:w="28" w:type="dxa"/>
            </w:tcMar>
            <w:vAlign w:val="center"/>
            <w:hideMark/>
          </w:tcPr>
          <w:p w:rsidR="00706E14" w:rsidRPr="004B07B2" w:rsidRDefault="00706E14" w:rsidP="002A0835">
            <w:pPr>
              <w:jc w:val="center"/>
              <w:rPr>
                <w:rFonts w:ascii="Arial" w:hAnsi="Arial" w:cs="Arial"/>
                <w:b/>
                <w:bCs/>
                <w:sz w:val="16"/>
                <w:szCs w:val="16"/>
                <w:lang w:eastAsia="es-MX"/>
              </w:rPr>
            </w:pPr>
            <w:r w:rsidRPr="004B07B2">
              <w:rPr>
                <w:rFonts w:ascii="Arial" w:hAnsi="Arial" w:cs="Arial"/>
                <w:b/>
                <w:bCs/>
                <w:sz w:val="16"/>
                <w:szCs w:val="16"/>
                <w:lang w:eastAsia="es-MX"/>
              </w:rPr>
              <w:t>Subrogación</w:t>
            </w:r>
          </w:p>
        </w:tc>
        <w:tc>
          <w:tcPr>
            <w:tcW w:w="1054" w:type="dxa"/>
            <w:shd w:val="clear" w:color="auto" w:fill="D9D9D9"/>
            <w:tcMar>
              <w:left w:w="28" w:type="dxa"/>
              <w:right w:w="28" w:type="dxa"/>
            </w:tcMar>
            <w:vAlign w:val="center"/>
            <w:hideMark/>
          </w:tcPr>
          <w:p w:rsidR="00706E14" w:rsidRPr="004B07B2" w:rsidRDefault="00706E14" w:rsidP="002A0835">
            <w:pPr>
              <w:jc w:val="center"/>
              <w:rPr>
                <w:rFonts w:ascii="Arial" w:hAnsi="Arial" w:cs="Arial"/>
                <w:b/>
                <w:bCs/>
                <w:sz w:val="16"/>
                <w:szCs w:val="16"/>
                <w:lang w:eastAsia="es-MX"/>
              </w:rPr>
            </w:pPr>
            <w:r w:rsidRPr="004B07B2">
              <w:rPr>
                <w:rFonts w:ascii="Arial" w:hAnsi="Arial" w:cs="Arial"/>
                <w:b/>
                <w:bCs/>
                <w:sz w:val="16"/>
                <w:szCs w:val="16"/>
                <w:lang w:eastAsia="es-MX"/>
              </w:rPr>
              <w:t>Servicio</w:t>
            </w:r>
          </w:p>
        </w:tc>
        <w:tc>
          <w:tcPr>
            <w:tcW w:w="3606" w:type="dxa"/>
            <w:shd w:val="clear" w:color="auto" w:fill="D9D9D9"/>
            <w:tcMar>
              <w:left w:w="28" w:type="dxa"/>
              <w:right w:w="28" w:type="dxa"/>
            </w:tcMar>
            <w:vAlign w:val="center"/>
            <w:hideMark/>
          </w:tcPr>
          <w:p w:rsidR="00706E14" w:rsidRPr="004B07B2" w:rsidRDefault="00706E14" w:rsidP="002A0835">
            <w:pPr>
              <w:jc w:val="center"/>
              <w:rPr>
                <w:rFonts w:ascii="Arial" w:hAnsi="Arial" w:cs="Arial"/>
                <w:b/>
                <w:bCs/>
                <w:sz w:val="16"/>
                <w:szCs w:val="16"/>
                <w:lang w:eastAsia="es-MX"/>
              </w:rPr>
            </w:pPr>
            <w:r w:rsidRPr="004B07B2">
              <w:rPr>
                <w:rFonts w:ascii="Arial" w:hAnsi="Arial" w:cs="Arial"/>
                <w:b/>
                <w:bCs/>
                <w:sz w:val="16"/>
                <w:szCs w:val="16"/>
                <w:lang w:eastAsia="es-MX"/>
              </w:rPr>
              <w:t>Descripción de Estudio</w:t>
            </w:r>
          </w:p>
        </w:tc>
        <w:tc>
          <w:tcPr>
            <w:tcW w:w="1384" w:type="dxa"/>
            <w:shd w:val="clear" w:color="auto" w:fill="D9D9D9"/>
            <w:tcMar>
              <w:left w:w="28" w:type="dxa"/>
              <w:right w:w="28" w:type="dxa"/>
            </w:tcMar>
            <w:vAlign w:val="center"/>
            <w:hideMark/>
          </w:tcPr>
          <w:p w:rsidR="00706E14" w:rsidRPr="004B07B2" w:rsidRDefault="00706E14" w:rsidP="002A0835">
            <w:pPr>
              <w:jc w:val="center"/>
              <w:rPr>
                <w:rFonts w:ascii="Arial" w:hAnsi="Arial" w:cs="Arial"/>
                <w:b/>
                <w:bCs/>
                <w:sz w:val="16"/>
                <w:szCs w:val="16"/>
                <w:lang w:eastAsia="es-MX"/>
              </w:rPr>
            </w:pPr>
            <w:r>
              <w:rPr>
                <w:rFonts w:ascii="Arial" w:hAnsi="Arial" w:cs="Arial"/>
                <w:b/>
                <w:bCs/>
                <w:sz w:val="16"/>
                <w:szCs w:val="16"/>
                <w:lang w:eastAsia="es-MX"/>
              </w:rPr>
              <w:t>Zona Adjudicada</w:t>
            </w:r>
          </w:p>
        </w:tc>
        <w:tc>
          <w:tcPr>
            <w:tcW w:w="1397" w:type="dxa"/>
            <w:shd w:val="clear" w:color="auto" w:fill="D9D9D9"/>
            <w:tcMar>
              <w:left w:w="28" w:type="dxa"/>
              <w:right w:w="28" w:type="dxa"/>
            </w:tcMar>
            <w:vAlign w:val="center"/>
            <w:hideMark/>
          </w:tcPr>
          <w:p w:rsidR="00706E14" w:rsidRPr="004B07B2" w:rsidRDefault="00706E14" w:rsidP="002A0835">
            <w:pPr>
              <w:jc w:val="center"/>
              <w:rPr>
                <w:rFonts w:ascii="Arial" w:hAnsi="Arial" w:cs="Arial"/>
                <w:b/>
                <w:bCs/>
                <w:sz w:val="16"/>
                <w:szCs w:val="16"/>
                <w:lang w:eastAsia="es-MX"/>
              </w:rPr>
            </w:pPr>
            <w:r>
              <w:rPr>
                <w:rFonts w:ascii="Arial" w:hAnsi="Arial" w:cs="Arial"/>
                <w:b/>
                <w:bCs/>
                <w:sz w:val="16"/>
                <w:szCs w:val="16"/>
                <w:lang w:eastAsia="es-MX"/>
              </w:rPr>
              <w:t>Importe Unitario</w:t>
            </w:r>
          </w:p>
        </w:tc>
      </w:tr>
      <w:tr w:rsidR="00706E14" w:rsidRPr="00F72BCA" w:rsidTr="002A0835">
        <w:trPr>
          <w:jc w:val="center"/>
        </w:trPr>
        <w:tc>
          <w:tcPr>
            <w:tcW w:w="616" w:type="dxa"/>
            <w:vMerge w:val="restart"/>
            <w:shd w:val="clear" w:color="auto" w:fill="auto"/>
            <w:tcMar>
              <w:left w:w="28" w:type="dxa"/>
              <w:right w:w="28" w:type="dxa"/>
            </w:tcMar>
            <w:vAlign w:val="center"/>
          </w:tcPr>
          <w:p w:rsidR="00706E14" w:rsidRPr="00F72BCA" w:rsidRDefault="00706E14" w:rsidP="002A0835">
            <w:pPr>
              <w:jc w:val="center"/>
              <w:rPr>
                <w:rFonts w:ascii="Arial" w:hAnsi="Arial" w:cs="Arial"/>
                <w:bCs/>
                <w:sz w:val="16"/>
                <w:szCs w:val="16"/>
                <w:lang w:eastAsia="es-MX"/>
              </w:rPr>
            </w:pPr>
            <w:r w:rsidRPr="00F72BCA">
              <w:rPr>
                <w:rFonts w:ascii="Arial" w:hAnsi="Arial" w:cs="Arial"/>
                <w:bCs/>
                <w:sz w:val="16"/>
                <w:szCs w:val="16"/>
                <w:lang w:eastAsia="es-MX"/>
              </w:rPr>
              <w:t>20</w:t>
            </w:r>
          </w:p>
        </w:tc>
        <w:tc>
          <w:tcPr>
            <w:tcW w:w="1098" w:type="dxa"/>
            <w:vMerge w:val="restart"/>
            <w:shd w:val="clear" w:color="auto" w:fill="auto"/>
            <w:tcMar>
              <w:left w:w="28" w:type="dxa"/>
              <w:right w:w="28" w:type="dxa"/>
            </w:tcMar>
            <w:vAlign w:val="center"/>
          </w:tcPr>
          <w:p w:rsidR="00706E14" w:rsidRPr="00F72BCA" w:rsidRDefault="00706E14" w:rsidP="002A0835">
            <w:pPr>
              <w:jc w:val="center"/>
              <w:rPr>
                <w:rFonts w:ascii="Arial" w:hAnsi="Arial" w:cs="Arial"/>
                <w:bCs/>
                <w:sz w:val="16"/>
                <w:szCs w:val="16"/>
                <w:lang w:eastAsia="es-MX"/>
              </w:rPr>
            </w:pPr>
            <w:r w:rsidRPr="00F72BCA">
              <w:rPr>
                <w:rFonts w:ascii="Arial" w:hAnsi="Arial" w:cs="Arial"/>
                <w:bCs/>
                <w:sz w:val="16"/>
                <w:szCs w:val="16"/>
                <w:lang w:eastAsia="es-MX"/>
              </w:rPr>
              <w:t>Subrogación de Cirugía</w:t>
            </w:r>
          </w:p>
        </w:tc>
        <w:tc>
          <w:tcPr>
            <w:tcW w:w="1054" w:type="dxa"/>
            <w:vMerge w:val="restart"/>
            <w:shd w:val="clear" w:color="auto" w:fill="auto"/>
            <w:tcMar>
              <w:left w:w="28" w:type="dxa"/>
              <w:right w:w="28" w:type="dxa"/>
            </w:tcMar>
            <w:vAlign w:val="center"/>
          </w:tcPr>
          <w:p w:rsidR="00706E14" w:rsidRPr="00F72BCA" w:rsidRDefault="00706E14" w:rsidP="002A0835">
            <w:pPr>
              <w:jc w:val="center"/>
              <w:rPr>
                <w:rFonts w:ascii="Arial" w:hAnsi="Arial" w:cs="Arial"/>
                <w:sz w:val="16"/>
                <w:szCs w:val="16"/>
                <w:lang w:eastAsia="es-MX"/>
              </w:rPr>
            </w:pPr>
            <w:r w:rsidRPr="00F72BCA">
              <w:rPr>
                <w:rFonts w:ascii="Arial" w:hAnsi="Arial" w:cs="Arial"/>
                <w:sz w:val="16"/>
                <w:szCs w:val="16"/>
                <w:lang w:eastAsia="es-MX"/>
              </w:rPr>
              <w:t>Cateterismo Cardiaco</w:t>
            </w:r>
          </w:p>
        </w:tc>
        <w:tc>
          <w:tcPr>
            <w:tcW w:w="3606" w:type="dxa"/>
            <w:shd w:val="clear" w:color="auto" w:fill="auto"/>
            <w:tcMar>
              <w:left w:w="28" w:type="dxa"/>
              <w:right w:w="28" w:type="dxa"/>
            </w:tcMar>
            <w:vAlign w:val="center"/>
          </w:tcPr>
          <w:p w:rsidR="00706E14" w:rsidRPr="00F72BCA" w:rsidRDefault="00706E14" w:rsidP="002A0835">
            <w:pPr>
              <w:rPr>
                <w:rFonts w:ascii="Arial" w:hAnsi="Arial" w:cs="Arial"/>
                <w:bCs/>
                <w:sz w:val="16"/>
                <w:szCs w:val="16"/>
                <w:lang w:eastAsia="es-MX"/>
              </w:rPr>
            </w:pPr>
            <w:r w:rsidRPr="00F72BCA">
              <w:rPr>
                <w:rFonts w:ascii="Arial" w:hAnsi="Arial" w:cs="Arial"/>
                <w:bCs/>
                <w:sz w:val="16"/>
                <w:szCs w:val="16"/>
                <w:lang w:eastAsia="es-MX"/>
              </w:rPr>
              <w:t>Cateterismo Cardiaco Diagnostico</w:t>
            </w:r>
          </w:p>
        </w:tc>
        <w:tc>
          <w:tcPr>
            <w:tcW w:w="1384" w:type="dxa"/>
            <w:vMerge w:val="restart"/>
            <w:shd w:val="clear" w:color="auto" w:fill="auto"/>
            <w:tcMar>
              <w:left w:w="28" w:type="dxa"/>
              <w:right w:w="28" w:type="dxa"/>
            </w:tcMar>
            <w:vAlign w:val="center"/>
          </w:tcPr>
          <w:p w:rsidR="00706E14" w:rsidRPr="00F72BCA" w:rsidRDefault="00706E14" w:rsidP="002A0835">
            <w:pPr>
              <w:jc w:val="center"/>
              <w:rPr>
                <w:rFonts w:ascii="Arial" w:hAnsi="Arial" w:cs="Arial"/>
                <w:bCs/>
                <w:sz w:val="16"/>
                <w:szCs w:val="16"/>
                <w:lang w:eastAsia="es-MX"/>
              </w:rPr>
            </w:pPr>
            <w:r>
              <w:rPr>
                <w:rFonts w:ascii="Arial" w:hAnsi="Arial" w:cs="Arial"/>
                <w:bCs/>
                <w:sz w:val="16"/>
                <w:szCs w:val="16"/>
                <w:lang w:eastAsia="es-MX"/>
              </w:rPr>
              <w:t>3-A</w:t>
            </w:r>
          </w:p>
        </w:tc>
        <w:tc>
          <w:tcPr>
            <w:tcW w:w="1397" w:type="dxa"/>
            <w:shd w:val="clear" w:color="auto" w:fill="auto"/>
            <w:tcMar>
              <w:left w:w="28" w:type="dxa"/>
              <w:right w:w="28" w:type="dxa"/>
            </w:tcMar>
            <w:vAlign w:val="center"/>
          </w:tcPr>
          <w:p w:rsidR="00706E14" w:rsidRPr="002A0835" w:rsidRDefault="00706E14" w:rsidP="002A0835">
            <w:pPr>
              <w:jc w:val="center"/>
              <w:rPr>
                <w:rFonts w:ascii="Arial" w:hAnsi="Arial" w:cs="Arial"/>
                <w:color w:val="000000"/>
                <w:sz w:val="16"/>
                <w:szCs w:val="14"/>
                <w:lang w:eastAsia="es-MX"/>
              </w:rPr>
            </w:pPr>
            <w:r w:rsidRPr="002A0835">
              <w:rPr>
                <w:rFonts w:ascii="Arial" w:hAnsi="Arial" w:cs="Arial"/>
                <w:color w:val="000000"/>
                <w:sz w:val="16"/>
                <w:szCs w:val="14"/>
                <w:lang w:eastAsia="es-MX"/>
              </w:rPr>
              <w:t>$14,655.17</w:t>
            </w:r>
          </w:p>
        </w:tc>
      </w:tr>
      <w:tr w:rsidR="00706E14" w:rsidRPr="00F72BCA" w:rsidTr="002A0835">
        <w:trPr>
          <w:trHeight w:val="50"/>
          <w:jc w:val="center"/>
        </w:trPr>
        <w:tc>
          <w:tcPr>
            <w:tcW w:w="616" w:type="dxa"/>
            <w:vMerge/>
            <w:shd w:val="clear" w:color="auto" w:fill="auto"/>
            <w:tcMar>
              <w:left w:w="28" w:type="dxa"/>
              <w:right w:w="28" w:type="dxa"/>
            </w:tcMar>
            <w:vAlign w:val="center"/>
          </w:tcPr>
          <w:p w:rsidR="00706E14" w:rsidRPr="00F72BCA" w:rsidRDefault="00706E14" w:rsidP="002A0835">
            <w:pPr>
              <w:jc w:val="center"/>
              <w:rPr>
                <w:rFonts w:ascii="Arial" w:hAnsi="Arial" w:cs="Arial"/>
                <w:bCs/>
                <w:sz w:val="16"/>
                <w:szCs w:val="16"/>
                <w:lang w:eastAsia="es-MX"/>
              </w:rPr>
            </w:pPr>
          </w:p>
        </w:tc>
        <w:tc>
          <w:tcPr>
            <w:tcW w:w="1098" w:type="dxa"/>
            <w:vMerge/>
            <w:shd w:val="clear" w:color="auto" w:fill="auto"/>
            <w:tcMar>
              <w:left w:w="28" w:type="dxa"/>
              <w:right w:w="28" w:type="dxa"/>
            </w:tcMar>
            <w:vAlign w:val="center"/>
          </w:tcPr>
          <w:p w:rsidR="00706E14" w:rsidRPr="00F72BCA" w:rsidRDefault="00706E14" w:rsidP="002A0835">
            <w:pPr>
              <w:jc w:val="center"/>
              <w:rPr>
                <w:rFonts w:ascii="Arial" w:hAnsi="Arial" w:cs="Arial"/>
                <w:bCs/>
                <w:sz w:val="16"/>
                <w:szCs w:val="16"/>
                <w:lang w:eastAsia="es-MX"/>
              </w:rPr>
            </w:pPr>
          </w:p>
        </w:tc>
        <w:tc>
          <w:tcPr>
            <w:tcW w:w="1054" w:type="dxa"/>
            <w:vMerge/>
            <w:shd w:val="clear" w:color="auto" w:fill="auto"/>
            <w:tcMar>
              <w:left w:w="28" w:type="dxa"/>
              <w:right w:w="28" w:type="dxa"/>
            </w:tcMar>
            <w:vAlign w:val="center"/>
          </w:tcPr>
          <w:p w:rsidR="00706E14" w:rsidRPr="00F72BCA" w:rsidRDefault="00706E14" w:rsidP="002A0835">
            <w:pPr>
              <w:jc w:val="center"/>
              <w:rPr>
                <w:rFonts w:ascii="Arial" w:hAnsi="Arial" w:cs="Arial"/>
                <w:bCs/>
                <w:sz w:val="16"/>
                <w:szCs w:val="16"/>
                <w:lang w:eastAsia="es-MX"/>
              </w:rPr>
            </w:pPr>
          </w:p>
        </w:tc>
        <w:tc>
          <w:tcPr>
            <w:tcW w:w="3606" w:type="dxa"/>
            <w:shd w:val="clear" w:color="auto" w:fill="auto"/>
            <w:tcMar>
              <w:left w:w="28" w:type="dxa"/>
              <w:right w:w="28" w:type="dxa"/>
            </w:tcMar>
            <w:vAlign w:val="center"/>
          </w:tcPr>
          <w:p w:rsidR="00706E14" w:rsidRPr="00F72BCA" w:rsidRDefault="00706E14" w:rsidP="002A0835">
            <w:pPr>
              <w:rPr>
                <w:rFonts w:ascii="Arial" w:hAnsi="Arial" w:cs="Arial"/>
                <w:bCs/>
                <w:sz w:val="16"/>
                <w:szCs w:val="16"/>
                <w:lang w:eastAsia="es-MX"/>
              </w:rPr>
            </w:pPr>
            <w:r w:rsidRPr="00F72BCA">
              <w:rPr>
                <w:rFonts w:ascii="Arial" w:hAnsi="Arial" w:cs="Arial"/>
                <w:bCs/>
                <w:sz w:val="16"/>
                <w:szCs w:val="16"/>
                <w:lang w:eastAsia="es-MX"/>
              </w:rPr>
              <w:t>Cateterismo Cardiaco Terapéutico con Un Stent</w:t>
            </w:r>
          </w:p>
        </w:tc>
        <w:tc>
          <w:tcPr>
            <w:tcW w:w="1384" w:type="dxa"/>
            <w:vMerge/>
            <w:shd w:val="clear" w:color="auto" w:fill="auto"/>
            <w:tcMar>
              <w:left w:w="28" w:type="dxa"/>
              <w:right w:w="28" w:type="dxa"/>
            </w:tcMar>
            <w:vAlign w:val="center"/>
          </w:tcPr>
          <w:p w:rsidR="00706E14" w:rsidRPr="00F72BCA" w:rsidRDefault="00706E14" w:rsidP="002A0835">
            <w:pPr>
              <w:jc w:val="center"/>
              <w:rPr>
                <w:rFonts w:ascii="Arial" w:hAnsi="Arial" w:cs="Arial"/>
                <w:sz w:val="16"/>
                <w:szCs w:val="16"/>
              </w:rPr>
            </w:pPr>
          </w:p>
        </w:tc>
        <w:tc>
          <w:tcPr>
            <w:tcW w:w="1397" w:type="dxa"/>
            <w:shd w:val="clear" w:color="auto" w:fill="auto"/>
            <w:tcMar>
              <w:left w:w="28" w:type="dxa"/>
              <w:right w:w="28" w:type="dxa"/>
            </w:tcMar>
            <w:vAlign w:val="center"/>
          </w:tcPr>
          <w:p w:rsidR="00706E14" w:rsidRPr="002A0835" w:rsidRDefault="00706E14" w:rsidP="002A0835">
            <w:pPr>
              <w:jc w:val="center"/>
              <w:rPr>
                <w:rFonts w:ascii="Arial" w:hAnsi="Arial" w:cs="Arial"/>
                <w:color w:val="000000"/>
                <w:sz w:val="16"/>
                <w:szCs w:val="14"/>
                <w:lang w:eastAsia="es-MX"/>
              </w:rPr>
            </w:pPr>
            <w:r w:rsidRPr="002A0835">
              <w:rPr>
                <w:rFonts w:ascii="Arial" w:hAnsi="Arial" w:cs="Arial"/>
                <w:color w:val="000000"/>
                <w:sz w:val="16"/>
                <w:szCs w:val="14"/>
                <w:lang w:eastAsia="es-MX"/>
              </w:rPr>
              <w:t>$51,724.14</w:t>
            </w:r>
          </w:p>
        </w:tc>
      </w:tr>
      <w:tr w:rsidR="00706E14" w:rsidRPr="00F72BCA" w:rsidTr="002A0835">
        <w:trPr>
          <w:jc w:val="center"/>
        </w:trPr>
        <w:tc>
          <w:tcPr>
            <w:tcW w:w="616" w:type="dxa"/>
            <w:vMerge/>
            <w:shd w:val="clear" w:color="auto" w:fill="auto"/>
            <w:tcMar>
              <w:left w:w="28" w:type="dxa"/>
              <w:right w:w="28" w:type="dxa"/>
            </w:tcMar>
            <w:vAlign w:val="center"/>
          </w:tcPr>
          <w:p w:rsidR="00706E14" w:rsidRPr="00F72BCA" w:rsidRDefault="00706E14" w:rsidP="002A0835">
            <w:pPr>
              <w:jc w:val="center"/>
              <w:rPr>
                <w:rFonts w:ascii="Arial" w:hAnsi="Arial" w:cs="Arial"/>
                <w:bCs/>
                <w:sz w:val="16"/>
                <w:szCs w:val="16"/>
                <w:lang w:eastAsia="es-MX"/>
              </w:rPr>
            </w:pPr>
          </w:p>
        </w:tc>
        <w:tc>
          <w:tcPr>
            <w:tcW w:w="1098" w:type="dxa"/>
            <w:vMerge/>
            <w:shd w:val="clear" w:color="auto" w:fill="auto"/>
            <w:tcMar>
              <w:left w:w="28" w:type="dxa"/>
              <w:right w:w="28" w:type="dxa"/>
            </w:tcMar>
            <w:vAlign w:val="center"/>
          </w:tcPr>
          <w:p w:rsidR="00706E14" w:rsidRPr="00F72BCA" w:rsidRDefault="00706E14" w:rsidP="002A0835">
            <w:pPr>
              <w:jc w:val="center"/>
              <w:rPr>
                <w:rFonts w:ascii="Arial" w:hAnsi="Arial" w:cs="Arial"/>
                <w:bCs/>
                <w:sz w:val="16"/>
                <w:szCs w:val="16"/>
                <w:lang w:eastAsia="es-MX"/>
              </w:rPr>
            </w:pPr>
          </w:p>
        </w:tc>
        <w:tc>
          <w:tcPr>
            <w:tcW w:w="1054" w:type="dxa"/>
            <w:vMerge/>
            <w:shd w:val="clear" w:color="auto" w:fill="auto"/>
            <w:tcMar>
              <w:left w:w="28" w:type="dxa"/>
              <w:right w:w="28" w:type="dxa"/>
            </w:tcMar>
            <w:vAlign w:val="center"/>
          </w:tcPr>
          <w:p w:rsidR="00706E14" w:rsidRPr="00F72BCA" w:rsidRDefault="00706E14" w:rsidP="002A0835">
            <w:pPr>
              <w:jc w:val="center"/>
              <w:rPr>
                <w:rFonts w:ascii="Arial" w:hAnsi="Arial" w:cs="Arial"/>
                <w:bCs/>
                <w:sz w:val="16"/>
                <w:szCs w:val="16"/>
                <w:lang w:eastAsia="es-MX"/>
              </w:rPr>
            </w:pPr>
          </w:p>
        </w:tc>
        <w:tc>
          <w:tcPr>
            <w:tcW w:w="3606" w:type="dxa"/>
            <w:shd w:val="clear" w:color="auto" w:fill="auto"/>
            <w:tcMar>
              <w:left w:w="28" w:type="dxa"/>
              <w:right w:w="28" w:type="dxa"/>
            </w:tcMar>
            <w:vAlign w:val="center"/>
          </w:tcPr>
          <w:p w:rsidR="00706E14" w:rsidRPr="00F72BCA" w:rsidRDefault="00706E14" w:rsidP="002A0835">
            <w:pPr>
              <w:rPr>
                <w:rFonts w:ascii="Arial" w:hAnsi="Arial" w:cs="Arial"/>
                <w:bCs/>
                <w:sz w:val="16"/>
                <w:szCs w:val="16"/>
                <w:lang w:eastAsia="es-MX"/>
              </w:rPr>
            </w:pPr>
            <w:r w:rsidRPr="00F72BCA">
              <w:rPr>
                <w:rFonts w:ascii="Arial" w:hAnsi="Arial" w:cs="Arial"/>
                <w:bCs/>
                <w:sz w:val="16"/>
                <w:szCs w:val="16"/>
                <w:lang w:eastAsia="es-MX"/>
              </w:rPr>
              <w:t>Cateterismo Cardiaco Terapéutico con Dos Stent</w:t>
            </w:r>
          </w:p>
        </w:tc>
        <w:tc>
          <w:tcPr>
            <w:tcW w:w="1384" w:type="dxa"/>
            <w:vMerge/>
            <w:shd w:val="clear" w:color="auto" w:fill="auto"/>
            <w:tcMar>
              <w:left w:w="28" w:type="dxa"/>
              <w:right w:w="28" w:type="dxa"/>
            </w:tcMar>
            <w:vAlign w:val="center"/>
          </w:tcPr>
          <w:p w:rsidR="00706E14" w:rsidRPr="00F72BCA" w:rsidRDefault="00706E14" w:rsidP="002A0835">
            <w:pPr>
              <w:jc w:val="center"/>
              <w:rPr>
                <w:rFonts w:ascii="Arial" w:hAnsi="Arial" w:cs="Arial"/>
                <w:sz w:val="16"/>
                <w:szCs w:val="16"/>
              </w:rPr>
            </w:pPr>
          </w:p>
        </w:tc>
        <w:tc>
          <w:tcPr>
            <w:tcW w:w="1397" w:type="dxa"/>
            <w:shd w:val="clear" w:color="auto" w:fill="auto"/>
            <w:tcMar>
              <w:left w:w="28" w:type="dxa"/>
              <w:right w:w="28" w:type="dxa"/>
            </w:tcMar>
            <w:vAlign w:val="center"/>
          </w:tcPr>
          <w:p w:rsidR="00706E14" w:rsidRPr="002A0835" w:rsidRDefault="00706E14" w:rsidP="002A0835">
            <w:pPr>
              <w:jc w:val="center"/>
              <w:rPr>
                <w:rFonts w:ascii="Arial" w:hAnsi="Arial" w:cs="Arial"/>
                <w:color w:val="000000"/>
                <w:sz w:val="16"/>
                <w:szCs w:val="14"/>
                <w:lang w:eastAsia="es-MX"/>
              </w:rPr>
            </w:pPr>
            <w:r w:rsidRPr="002A0835">
              <w:rPr>
                <w:rFonts w:ascii="Arial" w:hAnsi="Arial" w:cs="Arial"/>
                <w:color w:val="000000"/>
                <w:sz w:val="16"/>
                <w:szCs w:val="14"/>
                <w:lang w:eastAsia="es-MX"/>
              </w:rPr>
              <w:t>$75,000.00</w:t>
            </w:r>
          </w:p>
        </w:tc>
      </w:tr>
    </w:tbl>
    <w:p w:rsidR="00706E14" w:rsidRDefault="00706E14" w:rsidP="002B40CC">
      <w:pPr>
        <w:tabs>
          <w:tab w:val="left" w:leader="hyphen" w:pos="9923"/>
        </w:tabs>
        <w:jc w:val="both"/>
        <w:rPr>
          <w:rStyle w:val="Ttulodellibro"/>
          <w:rFonts w:ascii="Arial" w:hAnsi="Arial" w:cs="Arial"/>
          <w:sz w:val="16"/>
          <w:szCs w:val="18"/>
        </w:rPr>
      </w:pPr>
    </w:p>
    <w:p w:rsidR="00706E14" w:rsidRPr="003A08BD" w:rsidRDefault="003A08BD" w:rsidP="003A08BD">
      <w:pPr>
        <w:jc w:val="center"/>
        <w:rPr>
          <w:rFonts w:ascii="Arial" w:hAnsi="Arial" w:cs="Arial"/>
          <w:b/>
          <w:sz w:val="16"/>
          <w:szCs w:val="16"/>
        </w:rPr>
      </w:pPr>
      <w:r w:rsidRPr="003A08BD">
        <w:rPr>
          <w:rFonts w:ascii="Arial" w:hAnsi="Arial" w:cs="Arial"/>
          <w:b/>
          <w:sz w:val="16"/>
          <w:szCs w:val="16"/>
        </w:rPr>
        <w:t>Distribución Presupuestal por Unidades Médicas sin considerar el I.V.A.</w:t>
      </w:r>
    </w:p>
    <w:tbl>
      <w:tblPr>
        <w:tblW w:w="71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25"/>
        <w:gridCol w:w="1403"/>
        <w:gridCol w:w="1032"/>
        <w:gridCol w:w="1068"/>
        <w:gridCol w:w="1138"/>
      </w:tblGrid>
      <w:tr w:rsidR="00706E14" w:rsidRPr="00B539CE" w:rsidTr="00A94DDA">
        <w:trPr>
          <w:trHeight w:val="56"/>
          <w:jc w:val="center"/>
        </w:trPr>
        <w:tc>
          <w:tcPr>
            <w:tcW w:w="2525" w:type="dxa"/>
            <w:shd w:val="clear" w:color="auto" w:fill="D9D9D9"/>
            <w:vAlign w:val="center"/>
          </w:tcPr>
          <w:p w:rsidR="00706E14" w:rsidRPr="00B539CE" w:rsidRDefault="00706E14" w:rsidP="00AD4826">
            <w:pPr>
              <w:jc w:val="center"/>
              <w:rPr>
                <w:rFonts w:ascii="Arial" w:hAnsi="Arial" w:cs="Arial"/>
                <w:b/>
                <w:bCs/>
                <w:color w:val="000000"/>
                <w:sz w:val="12"/>
                <w:szCs w:val="12"/>
                <w:lang w:eastAsia="es-MX"/>
              </w:rPr>
            </w:pPr>
            <w:r>
              <w:rPr>
                <w:rFonts w:ascii="Arial" w:hAnsi="Arial" w:cs="Arial"/>
                <w:b/>
                <w:bCs/>
                <w:color w:val="000000"/>
                <w:sz w:val="12"/>
                <w:szCs w:val="12"/>
                <w:lang w:eastAsia="es-MX"/>
              </w:rPr>
              <w:t>Proveedor Asignado</w:t>
            </w:r>
          </w:p>
        </w:tc>
        <w:tc>
          <w:tcPr>
            <w:tcW w:w="1403" w:type="dxa"/>
            <w:shd w:val="clear" w:color="auto" w:fill="D9D9D9"/>
            <w:vAlign w:val="center"/>
          </w:tcPr>
          <w:p w:rsidR="00706E14" w:rsidRPr="00B539CE" w:rsidRDefault="00706E14" w:rsidP="00AD4826">
            <w:pPr>
              <w:jc w:val="center"/>
              <w:rPr>
                <w:rFonts w:ascii="Arial" w:hAnsi="Arial" w:cs="Arial"/>
                <w:b/>
                <w:bCs/>
                <w:color w:val="000000"/>
                <w:sz w:val="12"/>
                <w:szCs w:val="12"/>
                <w:lang w:eastAsia="es-MX"/>
              </w:rPr>
            </w:pPr>
            <w:r>
              <w:rPr>
                <w:rFonts w:ascii="Arial" w:hAnsi="Arial" w:cs="Arial"/>
                <w:b/>
                <w:bCs/>
                <w:color w:val="000000"/>
                <w:sz w:val="12"/>
                <w:szCs w:val="12"/>
                <w:lang w:eastAsia="es-MX"/>
              </w:rPr>
              <w:t>Partida Presupuestal</w:t>
            </w:r>
          </w:p>
        </w:tc>
        <w:tc>
          <w:tcPr>
            <w:tcW w:w="1032" w:type="dxa"/>
            <w:shd w:val="clear" w:color="auto" w:fill="D9D9D9"/>
            <w:noWrap/>
            <w:vAlign w:val="center"/>
          </w:tcPr>
          <w:p w:rsidR="00706E14" w:rsidRPr="00B539CE" w:rsidRDefault="00706E14" w:rsidP="00AD4826">
            <w:pPr>
              <w:jc w:val="center"/>
              <w:rPr>
                <w:rFonts w:ascii="Arial" w:hAnsi="Arial" w:cs="Arial"/>
                <w:b/>
                <w:bCs/>
                <w:color w:val="000000"/>
                <w:sz w:val="12"/>
                <w:szCs w:val="12"/>
                <w:lang w:eastAsia="es-MX"/>
              </w:rPr>
            </w:pPr>
            <w:r>
              <w:rPr>
                <w:rFonts w:ascii="Arial" w:hAnsi="Arial" w:cs="Arial"/>
                <w:b/>
                <w:bCs/>
                <w:color w:val="000000"/>
                <w:sz w:val="12"/>
                <w:szCs w:val="12"/>
                <w:lang w:eastAsia="es-MX"/>
              </w:rPr>
              <w:t>Unidad Médica</w:t>
            </w:r>
          </w:p>
        </w:tc>
        <w:tc>
          <w:tcPr>
            <w:tcW w:w="1068" w:type="dxa"/>
            <w:shd w:val="clear" w:color="auto" w:fill="D9D9D9"/>
            <w:noWrap/>
            <w:vAlign w:val="center"/>
          </w:tcPr>
          <w:p w:rsidR="00706E14" w:rsidRPr="00B539CE" w:rsidRDefault="00706E14" w:rsidP="00AD4826">
            <w:pPr>
              <w:jc w:val="center"/>
              <w:rPr>
                <w:rFonts w:ascii="Arial" w:hAnsi="Arial" w:cs="Arial"/>
                <w:b/>
                <w:bCs/>
                <w:color w:val="000000"/>
                <w:sz w:val="12"/>
                <w:szCs w:val="12"/>
                <w:lang w:eastAsia="es-MX"/>
              </w:rPr>
            </w:pPr>
            <w:r>
              <w:rPr>
                <w:rFonts w:ascii="Arial" w:hAnsi="Arial" w:cs="Arial"/>
                <w:b/>
                <w:bCs/>
                <w:color w:val="000000"/>
                <w:sz w:val="12"/>
                <w:szCs w:val="12"/>
                <w:lang w:eastAsia="es-MX"/>
              </w:rPr>
              <w:t>Importe Mínimo</w:t>
            </w:r>
          </w:p>
        </w:tc>
        <w:tc>
          <w:tcPr>
            <w:tcW w:w="1138" w:type="dxa"/>
            <w:shd w:val="clear" w:color="auto" w:fill="D9D9D9"/>
            <w:noWrap/>
            <w:vAlign w:val="center"/>
          </w:tcPr>
          <w:p w:rsidR="00706E14" w:rsidRPr="00B539CE" w:rsidRDefault="00706E14" w:rsidP="00AD4826">
            <w:pPr>
              <w:jc w:val="center"/>
              <w:rPr>
                <w:rFonts w:ascii="Arial" w:hAnsi="Arial" w:cs="Arial"/>
                <w:b/>
                <w:bCs/>
                <w:color w:val="000000"/>
                <w:sz w:val="12"/>
                <w:szCs w:val="12"/>
                <w:lang w:eastAsia="es-MX"/>
              </w:rPr>
            </w:pPr>
            <w:r>
              <w:rPr>
                <w:rFonts w:ascii="Arial" w:hAnsi="Arial" w:cs="Arial"/>
                <w:b/>
                <w:bCs/>
                <w:color w:val="000000"/>
                <w:sz w:val="12"/>
                <w:szCs w:val="12"/>
                <w:lang w:eastAsia="es-MX"/>
              </w:rPr>
              <w:t>Importe Máximo</w:t>
            </w:r>
          </w:p>
        </w:tc>
      </w:tr>
      <w:tr w:rsidR="00706E14" w:rsidRPr="00B539CE" w:rsidTr="00A94DDA">
        <w:trPr>
          <w:trHeight w:val="56"/>
          <w:jc w:val="center"/>
        </w:trPr>
        <w:tc>
          <w:tcPr>
            <w:tcW w:w="2525" w:type="dxa"/>
            <w:vMerge w:val="restart"/>
            <w:vAlign w:val="center"/>
            <w:hideMark/>
          </w:tcPr>
          <w:p w:rsidR="00706E14" w:rsidRPr="00B539CE" w:rsidRDefault="00706E14" w:rsidP="005E0ADD">
            <w:pPr>
              <w:rPr>
                <w:rFonts w:ascii="Arial" w:hAnsi="Arial" w:cs="Arial"/>
                <w:b/>
                <w:bCs/>
                <w:sz w:val="12"/>
                <w:szCs w:val="12"/>
                <w:lang w:eastAsia="es-MX"/>
              </w:rPr>
            </w:pPr>
            <w:r>
              <w:rPr>
                <w:rFonts w:ascii="Arial" w:hAnsi="Arial" w:cs="Arial"/>
                <w:b/>
                <w:bCs/>
                <w:sz w:val="12"/>
                <w:szCs w:val="12"/>
                <w:lang w:eastAsia="es-MX"/>
              </w:rPr>
              <w:t xml:space="preserve">Hospital </w:t>
            </w:r>
            <w:proofErr w:type="spellStart"/>
            <w:r>
              <w:rPr>
                <w:rFonts w:ascii="Arial" w:hAnsi="Arial" w:cs="Arial"/>
                <w:b/>
                <w:bCs/>
                <w:sz w:val="12"/>
                <w:szCs w:val="12"/>
                <w:lang w:eastAsia="es-MX"/>
              </w:rPr>
              <w:t>Amerimed</w:t>
            </w:r>
            <w:proofErr w:type="spellEnd"/>
            <w:r>
              <w:rPr>
                <w:rFonts w:ascii="Arial" w:hAnsi="Arial" w:cs="Arial"/>
                <w:b/>
                <w:bCs/>
                <w:sz w:val="12"/>
                <w:szCs w:val="12"/>
                <w:lang w:eastAsia="es-MX"/>
              </w:rPr>
              <w:t xml:space="preserve"> Cancún, S.A. de C.V.</w:t>
            </w:r>
          </w:p>
        </w:tc>
        <w:tc>
          <w:tcPr>
            <w:tcW w:w="1403" w:type="dxa"/>
            <w:vMerge w:val="restart"/>
            <w:vAlign w:val="center"/>
            <w:hideMark/>
          </w:tcPr>
          <w:p w:rsidR="00706E14" w:rsidRPr="00B539CE" w:rsidRDefault="00706E14" w:rsidP="007232ED">
            <w:pPr>
              <w:jc w:val="center"/>
              <w:rPr>
                <w:rFonts w:ascii="Arial" w:hAnsi="Arial" w:cs="Arial"/>
                <w:b/>
                <w:bCs/>
                <w:sz w:val="12"/>
                <w:szCs w:val="12"/>
                <w:lang w:eastAsia="es-MX"/>
              </w:rPr>
            </w:pPr>
            <w:r>
              <w:rPr>
                <w:rFonts w:ascii="Arial" w:hAnsi="Arial" w:cs="Arial"/>
                <w:b/>
                <w:bCs/>
                <w:sz w:val="12"/>
                <w:szCs w:val="12"/>
                <w:lang w:eastAsia="es-MX"/>
              </w:rPr>
              <w:t>4206 2109</w:t>
            </w:r>
          </w:p>
        </w:tc>
        <w:tc>
          <w:tcPr>
            <w:tcW w:w="1032" w:type="dxa"/>
            <w:shd w:val="clear" w:color="auto" w:fill="auto"/>
            <w:noWrap/>
            <w:vAlign w:val="center"/>
            <w:hideMark/>
          </w:tcPr>
          <w:p w:rsidR="00706E14" w:rsidRPr="00B539CE" w:rsidRDefault="00706E14" w:rsidP="003637B4">
            <w:pPr>
              <w:jc w:val="center"/>
              <w:rPr>
                <w:rFonts w:ascii="Arial" w:hAnsi="Arial" w:cs="Arial"/>
                <w:b/>
                <w:bCs/>
                <w:sz w:val="12"/>
                <w:szCs w:val="12"/>
                <w:lang w:eastAsia="es-MX"/>
              </w:rPr>
            </w:pPr>
            <w:r w:rsidRPr="00B539CE">
              <w:rPr>
                <w:rFonts w:ascii="Arial" w:hAnsi="Arial" w:cs="Arial"/>
                <w:b/>
                <w:bCs/>
                <w:sz w:val="12"/>
                <w:szCs w:val="12"/>
                <w:lang w:eastAsia="es-MX"/>
              </w:rPr>
              <w:t>HG</w:t>
            </w:r>
            <w:r>
              <w:rPr>
                <w:rFonts w:ascii="Arial" w:hAnsi="Arial" w:cs="Arial"/>
                <w:b/>
                <w:bCs/>
                <w:sz w:val="12"/>
                <w:szCs w:val="12"/>
                <w:lang w:eastAsia="es-MX"/>
              </w:rPr>
              <w:t>Z</w:t>
            </w:r>
            <w:r w:rsidRPr="00B539CE">
              <w:rPr>
                <w:rFonts w:ascii="Arial" w:hAnsi="Arial" w:cs="Arial"/>
                <w:b/>
                <w:bCs/>
                <w:sz w:val="12"/>
                <w:szCs w:val="12"/>
                <w:lang w:eastAsia="es-MX"/>
              </w:rPr>
              <w:t>-0</w:t>
            </w:r>
            <w:r>
              <w:rPr>
                <w:rFonts w:ascii="Arial" w:hAnsi="Arial" w:cs="Arial"/>
                <w:b/>
                <w:bCs/>
                <w:sz w:val="12"/>
                <w:szCs w:val="12"/>
                <w:lang w:eastAsia="es-MX"/>
              </w:rPr>
              <w:t>3</w:t>
            </w:r>
          </w:p>
        </w:tc>
        <w:tc>
          <w:tcPr>
            <w:tcW w:w="1068" w:type="dxa"/>
            <w:shd w:val="clear" w:color="auto" w:fill="auto"/>
            <w:noWrap/>
            <w:vAlign w:val="center"/>
            <w:hideMark/>
          </w:tcPr>
          <w:p w:rsidR="00706E14" w:rsidRPr="00B539CE" w:rsidRDefault="00706E14" w:rsidP="00A94DDA">
            <w:pPr>
              <w:jc w:val="right"/>
              <w:rPr>
                <w:rFonts w:ascii="Arial" w:hAnsi="Arial" w:cs="Arial"/>
                <w:sz w:val="12"/>
                <w:szCs w:val="12"/>
                <w:lang w:eastAsia="es-MX"/>
              </w:rPr>
            </w:pPr>
            <w:r>
              <w:rPr>
                <w:rFonts w:ascii="Arial" w:hAnsi="Arial" w:cs="Arial"/>
                <w:sz w:val="12"/>
                <w:szCs w:val="12"/>
                <w:lang w:eastAsia="es-MX"/>
              </w:rPr>
              <w:t>$106,000.00</w:t>
            </w:r>
          </w:p>
        </w:tc>
        <w:tc>
          <w:tcPr>
            <w:tcW w:w="1138" w:type="dxa"/>
            <w:shd w:val="clear" w:color="auto" w:fill="auto"/>
            <w:noWrap/>
            <w:vAlign w:val="center"/>
            <w:hideMark/>
          </w:tcPr>
          <w:p w:rsidR="00706E14" w:rsidRPr="00B539CE" w:rsidRDefault="00706E14" w:rsidP="00A94DDA">
            <w:pPr>
              <w:jc w:val="right"/>
              <w:rPr>
                <w:rFonts w:ascii="Arial" w:hAnsi="Arial" w:cs="Arial"/>
                <w:sz w:val="12"/>
                <w:szCs w:val="12"/>
                <w:lang w:eastAsia="es-MX"/>
              </w:rPr>
            </w:pPr>
            <w:r>
              <w:rPr>
                <w:rFonts w:ascii="Arial" w:hAnsi="Arial" w:cs="Arial"/>
                <w:sz w:val="12"/>
                <w:szCs w:val="12"/>
                <w:lang w:eastAsia="es-MX"/>
              </w:rPr>
              <w:t>$265,000.00</w:t>
            </w:r>
          </w:p>
        </w:tc>
      </w:tr>
      <w:tr w:rsidR="00706E14" w:rsidRPr="00B539CE" w:rsidTr="00A94DDA">
        <w:trPr>
          <w:trHeight w:val="56"/>
          <w:jc w:val="center"/>
        </w:trPr>
        <w:tc>
          <w:tcPr>
            <w:tcW w:w="2525" w:type="dxa"/>
            <w:vMerge/>
            <w:vAlign w:val="center"/>
            <w:hideMark/>
          </w:tcPr>
          <w:p w:rsidR="00706E14" w:rsidRPr="00B539CE" w:rsidRDefault="00706E14" w:rsidP="005E0ADD">
            <w:pPr>
              <w:rPr>
                <w:rFonts w:ascii="Arial" w:hAnsi="Arial" w:cs="Arial"/>
                <w:b/>
                <w:bCs/>
                <w:sz w:val="12"/>
                <w:szCs w:val="12"/>
                <w:lang w:eastAsia="es-MX"/>
              </w:rPr>
            </w:pPr>
          </w:p>
        </w:tc>
        <w:tc>
          <w:tcPr>
            <w:tcW w:w="1403" w:type="dxa"/>
            <w:vMerge/>
            <w:vAlign w:val="center"/>
            <w:hideMark/>
          </w:tcPr>
          <w:p w:rsidR="00706E14" w:rsidRPr="00B539CE" w:rsidRDefault="00706E14" w:rsidP="005E0ADD">
            <w:pPr>
              <w:rPr>
                <w:rFonts w:ascii="Arial" w:hAnsi="Arial" w:cs="Arial"/>
                <w:b/>
                <w:bCs/>
                <w:sz w:val="12"/>
                <w:szCs w:val="12"/>
                <w:lang w:eastAsia="es-MX"/>
              </w:rPr>
            </w:pPr>
          </w:p>
        </w:tc>
        <w:tc>
          <w:tcPr>
            <w:tcW w:w="1032" w:type="dxa"/>
            <w:shd w:val="clear" w:color="auto" w:fill="auto"/>
            <w:noWrap/>
            <w:vAlign w:val="center"/>
            <w:hideMark/>
          </w:tcPr>
          <w:p w:rsidR="00706E14" w:rsidRPr="00B539CE" w:rsidRDefault="00706E14" w:rsidP="005E0ADD">
            <w:pPr>
              <w:jc w:val="center"/>
              <w:rPr>
                <w:rFonts w:ascii="Arial" w:hAnsi="Arial" w:cs="Arial"/>
                <w:b/>
                <w:bCs/>
                <w:sz w:val="12"/>
                <w:szCs w:val="12"/>
                <w:lang w:eastAsia="es-MX"/>
              </w:rPr>
            </w:pPr>
            <w:r w:rsidRPr="00B539CE">
              <w:rPr>
                <w:rFonts w:ascii="Arial" w:hAnsi="Arial" w:cs="Arial"/>
                <w:b/>
                <w:bCs/>
                <w:sz w:val="12"/>
                <w:szCs w:val="12"/>
                <w:lang w:eastAsia="es-MX"/>
              </w:rPr>
              <w:t>HGR-17</w:t>
            </w:r>
          </w:p>
        </w:tc>
        <w:tc>
          <w:tcPr>
            <w:tcW w:w="1068" w:type="dxa"/>
            <w:shd w:val="clear" w:color="auto" w:fill="auto"/>
            <w:noWrap/>
            <w:vAlign w:val="center"/>
            <w:hideMark/>
          </w:tcPr>
          <w:p w:rsidR="00706E14" w:rsidRPr="00B539CE" w:rsidRDefault="00706E14" w:rsidP="00A94DDA">
            <w:pPr>
              <w:jc w:val="right"/>
              <w:rPr>
                <w:rFonts w:ascii="Arial" w:hAnsi="Arial" w:cs="Arial"/>
                <w:sz w:val="12"/>
                <w:szCs w:val="12"/>
                <w:lang w:eastAsia="es-MX"/>
              </w:rPr>
            </w:pPr>
            <w:r>
              <w:rPr>
                <w:rFonts w:ascii="Arial" w:hAnsi="Arial" w:cs="Arial"/>
                <w:sz w:val="12"/>
                <w:szCs w:val="12"/>
                <w:lang w:eastAsia="es-MX"/>
              </w:rPr>
              <w:t>$360,000.00</w:t>
            </w:r>
          </w:p>
        </w:tc>
        <w:tc>
          <w:tcPr>
            <w:tcW w:w="1138" w:type="dxa"/>
            <w:shd w:val="clear" w:color="auto" w:fill="auto"/>
            <w:noWrap/>
            <w:vAlign w:val="center"/>
            <w:hideMark/>
          </w:tcPr>
          <w:p w:rsidR="00706E14" w:rsidRPr="00B539CE" w:rsidRDefault="00706E14" w:rsidP="00A94DDA">
            <w:pPr>
              <w:jc w:val="right"/>
              <w:rPr>
                <w:rFonts w:ascii="Arial" w:hAnsi="Arial" w:cs="Arial"/>
                <w:sz w:val="12"/>
                <w:szCs w:val="12"/>
                <w:lang w:eastAsia="es-MX"/>
              </w:rPr>
            </w:pPr>
            <w:r>
              <w:rPr>
                <w:rFonts w:ascii="Arial" w:hAnsi="Arial" w:cs="Arial"/>
                <w:sz w:val="12"/>
                <w:szCs w:val="12"/>
                <w:lang w:eastAsia="es-MX"/>
              </w:rPr>
              <w:t>$900,000.00</w:t>
            </w:r>
          </w:p>
        </w:tc>
      </w:tr>
      <w:tr w:rsidR="00706E14" w:rsidRPr="00B539CE" w:rsidTr="00A94DDA">
        <w:trPr>
          <w:trHeight w:val="56"/>
          <w:jc w:val="center"/>
        </w:trPr>
        <w:tc>
          <w:tcPr>
            <w:tcW w:w="2525" w:type="dxa"/>
            <w:vMerge/>
            <w:vAlign w:val="center"/>
            <w:hideMark/>
          </w:tcPr>
          <w:p w:rsidR="00706E14" w:rsidRPr="00B539CE" w:rsidRDefault="00706E14" w:rsidP="005E0ADD">
            <w:pPr>
              <w:rPr>
                <w:rFonts w:ascii="Arial" w:hAnsi="Arial" w:cs="Arial"/>
                <w:b/>
                <w:bCs/>
                <w:sz w:val="12"/>
                <w:szCs w:val="12"/>
                <w:lang w:eastAsia="es-MX"/>
              </w:rPr>
            </w:pPr>
          </w:p>
        </w:tc>
        <w:tc>
          <w:tcPr>
            <w:tcW w:w="1403" w:type="dxa"/>
            <w:vMerge/>
            <w:vAlign w:val="center"/>
            <w:hideMark/>
          </w:tcPr>
          <w:p w:rsidR="00706E14" w:rsidRPr="00B539CE" w:rsidRDefault="00706E14" w:rsidP="005E0ADD">
            <w:pPr>
              <w:rPr>
                <w:rFonts w:ascii="Arial" w:hAnsi="Arial" w:cs="Arial"/>
                <w:b/>
                <w:bCs/>
                <w:sz w:val="12"/>
                <w:szCs w:val="12"/>
                <w:lang w:eastAsia="es-MX"/>
              </w:rPr>
            </w:pPr>
          </w:p>
        </w:tc>
        <w:tc>
          <w:tcPr>
            <w:tcW w:w="1032" w:type="dxa"/>
            <w:shd w:val="clear" w:color="auto" w:fill="auto"/>
            <w:noWrap/>
            <w:vAlign w:val="center"/>
            <w:hideMark/>
          </w:tcPr>
          <w:p w:rsidR="00706E14" w:rsidRPr="00B539CE" w:rsidRDefault="00706E14" w:rsidP="005E0ADD">
            <w:pPr>
              <w:jc w:val="center"/>
              <w:rPr>
                <w:rFonts w:ascii="Arial" w:hAnsi="Arial" w:cs="Arial"/>
                <w:b/>
                <w:bCs/>
                <w:sz w:val="12"/>
                <w:szCs w:val="12"/>
                <w:lang w:eastAsia="es-MX"/>
              </w:rPr>
            </w:pPr>
            <w:r w:rsidRPr="00B539CE">
              <w:rPr>
                <w:rFonts w:ascii="Arial" w:hAnsi="Arial" w:cs="Arial"/>
                <w:b/>
                <w:bCs/>
                <w:sz w:val="12"/>
                <w:szCs w:val="12"/>
                <w:lang w:eastAsia="es-MX"/>
              </w:rPr>
              <w:t>HGZ-18</w:t>
            </w:r>
          </w:p>
        </w:tc>
        <w:tc>
          <w:tcPr>
            <w:tcW w:w="1068" w:type="dxa"/>
            <w:shd w:val="clear" w:color="auto" w:fill="auto"/>
            <w:noWrap/>
            <w:vAlign w:val="center"/>
            <w:hideMark/>
          </w:tcPr>
          <w:p w:rsidR="00706E14" w:rsidRPr="00B539CE" w:rsidRDefault="00706E14" w:rsidP="00A94DDA">
            <w:pPr>
              <w:jc w:val="right"/>
              <w:rPr>
                <w:rFonts w:ascii="Arial" w:hAnsi="Arial" w:cs="Arial"/>
                <w:sz w:val="12"/>
                <w:szCs w:val="12"/>
                <w:lang w:eastAsia="es-MX"/>
              </w:rPr>
            </w:pPr>
            <w:r>
              <w:rPr>
                <w:rFonts w:ascii="Arial" w:hAnsi="Arial" w:cs="Arial"/>
                <w:sz w:val="12"/>
                <w:szCs w:val="12"/>
                <w:lang w:eastAsia="es-MX"/>
              </w:rPr>
              <w:t>$12,000.00</w:t>
            </w:r>
          </w:p>
        </w:tc>
        <w:tc>
          <w:tcPr>
            <w:tcW w:w="1138" w:type="dxa"/>
            <w:shd w:val="clear" w:color="auto" w:fill="auto"/>
            <w:noWrap/>
            <w:vAlign w:val="center"/>
            <w:hideMark/>
          </w:tcPr>
          <w:p w:rsidR="00706E14" w:rsidRPr="00B539CE" w:rsidRDefault="00706E14" w:rsidP="00A94DDA">
            <w:pPr>
              <w:jc w:val="right"/>
              <w:rPr>
                <w:rFonts w:ascii="Arial" w:hAnsi="Arial" w:cs="Arial"/>
                <w:sz w:val="12"/>
                <w:szCs w:val="12"/>
                <w:lang w:eastAsia="es-MX"/>
              </w:rPr>
            </w:pPr>
            <w:r>
              <w:rPr>
                <w:rFonts w:ascii="Arial" w:hAnsi="Arial" w:cs="Arial"/>
                <w:sz w:val="12"/>
                <w:szCs w:val="12"/>
                <w:lang w:eastAsia="es-MX"/>
              </w:rPr>
              <w:t>$30,000.00</w:t>
            </w:r>
          </w:p>
        </w:tc>
      </w:tr>
      <w:tr w:rsidR="00706E14" w:rsidRPr="00B539CE" w:rsidTr="00A94DDA">
        <w:trPr>
          <w:trHeight w:val="56"/>
          <w:jc w:val="center"/>
        </w:trPr>
        <w:tc>
          <w:tcPr>
            <w:tcW w:w="4960" w:type="dxa"/>
            <w:gridSpan w:val="3"/>
            <w:shd w:val="clear" w:color="auto" w:fill="auto"/>
            <w:vAlign w:val="center"/>
            <w:hideMark/>
          </w:tcPr>
          <w:p w:rsidR="00706E14" w:rsidRPr="00B539CE" w:rsidRDefault="00706E14" w:rsidP="005E0ADD">
            <w:pPr>
              <w:jc w:val="center"/>
              <w:rPr>
                <w:rFonts w:ascii="Arial" w:hAnsi="Arial" w:cs="Arial"/>
                <w:b/>
                <w:bCs/>
                <w:sz w:val="12"/>
                <w:szCs w:val="12"/>
                <w:lang w:eastAsia="es-MX"/>
              </w:rPr>
            </w:pPr>
            <w:r>
              <w:rPr>
                <w:rFonts w:ascii="Arial" w:hAnsi="Arial" w:cs="Arial"/>
                <w:b/>
                <w:bCs/>
                <w:sz w:val="12"/>
                <w:szCs w:val="12"/>
                <w:lang w:eastAsia="es-MX"/>
              </w:rPr>
              <w:t>Sumas Totales</w:t>
            </w:r>
          </w:p>
        </w:tc>
        <w:tc>
          <w:tcPr>
            <w:tcW w:w="1068" w:type="dxa"/>
            <w:shd w:val="clear" w:color="auto" w:fill="auto"/>
            <w:noWrap/>
            <w:vAlign w:val="center"/>
            <w:hideMark/>
          </w:tcPr>
          <w:p w:rsidR="00706E14" w:rsidRPr="00B539CE" w:rsidRDefault="00706E14" w:rsidP="00A94DDA">
            <w:pPr>
              <w:jc w:val="right"/>
              <w:rPr>
                <w:rFonts w:ascii="Arial" w:hAnsi="Arial" w:cs="Arial"/>
                <w:b/>
                <w:bCs/>
                <w:sz w:val="12"/>
                <w:szCs w:val="12"/>
                <w:lang w:eastAsia="es-MX"/>
              </w:rPr>
            </w:pPr>
            <w:r>
              <w:rPr>
                <w:rFonts w:ascii="Arial" w:hAnsi="Arial" w:cs="Arial"/>
                <w:b/>
                <w:bCs/>
                <w:sz w:val="12"/>
                <w:szCs w:val="12"/>
                <w:lang w:eastAsia="es-MX"/>
              </w:rPr>
              <w:fldChar w:fldCharType="begin"/>
            </w:r>
            <w:r>
              <w:rPr>
                <w:rFonts w:ascii="Arial" w:hAnsi="Arial" w:cs="Arial"/>
                <w:b/>
                <w:bCs/>
                <w:sz w:val="12"/>
                <w:szCs w:val="12"/>
                <w:lang w:eastAsia="es-MX"/>
              </w:rPr>
              <w:instrText xml:space="preserve"> =SUM(ABOVE) </w:instrText>
            </w:r>
            <w:r>
              <w:rPr>
                <w:rFonts w:ascii="Arial" w:hAnsi="Arial" w:cs="Arial"/>
                <w:b/>
                <w:bCs/>
                <w:sz w:val="12"/>
                <w:szCs w:val="12"/>
                <w:lang w:eastAsia="es-MX"/>
              </w:rPr>
              <w:fldChar w:fldCharType="separate"/>
            </w:r>
            <w:r>
              <w:rPr>
                <w:rFonts w:ascii="Arial" w:hAnsi="Arial" w:cs="Arial"/>
                <w:b/>
                <w:bCs/>
                <w:noProof/>
                <w:sz w:val="12"/>
                <w:szCs w:val="12"/>
                <w:lang w:eastAsia="es-MX"/>
              </w:rPr>
              <w:t>$478,000.00</w:t>
            </w:r>
            <w:r>
              <w:rPr>
                <w:rFonts w:ascii="Arial" w:hAnsi="Arial" w:cs="Arial"/>
                <w:b/>
                <w:bCs/>
                <w:sz w:val="12"/>
                <w:szCs w:val="12"/>
                <w:lang w:eastAsia="es-MX"/>
              </w:rPr>
              <w:fldChar w:fldCharType="end"/>
            </w:r>
          </w:p>
        </w:tc>
        <w:tc>
          <w:tcPr>
            <w:tcW w:w="1138" w:type="dxa"/>
            <w:shd w:val="clear" w:color="auto" w:fill="auto"/>
            <w:noWrap/>
            <w:vAlign w:val="center"/>
            <w:hideMark/>
          </w:tcPr>
          <w:p w:rsidR="00706E14" w:rsidRPr="00B539CE" w:rsidRDefault="00706E14" w:rsidP="00A94DDA">
            <w:pPr>
              <w:jc w:val="right"/>
              <w:rPr>
                <w:rFonts w:ascii="Arial" w:hAnsi="Arial" w:cs="Arial"/>
                <w:b/>
                <w:bCs/>
                <w:sz w:val="12"/>
                <w:szCs w:val="12"/>
                <w:lang w:eastAsia="es-MX"/>
              </w:rPr>
            </w:pPr>
            <w:r>
              <w:rPr>
                <w:rFonts w:ascii="Arial" w:hAnsi="Arial" w:cs="Arial"/>
                <w:b/>
                <w:bCs/>
                <w:sz w:val="12"/>
                <w:szCs w:val="12"/>
                <w:lang w:eastAsia="es-MX"/>
              </w:rPr>
              <w:fldChar w:fldCharType="begin"/>
            </w:r>
            <w:r>
              <w:rPr>
                <w:rFonts w:ascii="Arial" w:hAnsi="Arial" w:cs="Arial"/>
                <w:b/>
                <w:bCs/>
                <w:sz w:val="12"/>
                <w:szCs w:val="12"/>
                <w:lang w:eastAsia="es-MX"/>
              </w:rPr>
              <w:instrText xml:space="preserve"> =SUM(ABOVE) </w:instrText>
            </w:r>
            <w:r>
              <w:rPr>
                <w:rFonts w:ascii="Arial" w:hAnsi="Arial" w:cs="Arial"/>
                <w:b/>
                <w:bCs/>
                <w:sz w:val="12"/>
                <w:szCs w:val="12"/>
                <w:lang w:eastAsia="es-MX"/>
              </w:rPr>
              <w:fldChar w:fldCharType="separate"/>
            </w:r>
            <w:r>
              <w:rPr>
                <w:rFonts w:ascii="Arial" w:hAnsi="Arial" w:cs="Arial"/>
                <w:b/>
                <w:bCs/>
                <w:noProof/>
                <w:sz w:val="12"/>
                <w:szCs w:val="12"/>
                <w:lang w:eastAsia="es-MX"/>
              </w:rPr>
              <w:t>$1,195,000.00</w:t>
            </w:r>
            <w:r>
              <w:rPr>
                <w:rFonts w:ascii="Arial" w:hAnsi="Arial" w:cs="Arial"/>
                <w:b/>
                <w:bCs/>
                <w:sz w:val="12"/>
                <w:szCs w:val="12"/>
                <w:lang w:eastAsia="es-MX"/>
              </w:rPr>
              <w:fldChar w:fldCharType="end"/>
            </w:r>
          </w:p>
        </w:tc>
      </w:tr>
    </w:tbl>
    <w:p w:rsidR="00706E14" w:rsidRPr="006706AA" w:rsidRDefault="00706E14" w:rsidP="000E53C9">
      <w:pPr>
        <w:numPr>
          <w:ilvl w:val="12"/>
          <w:numId w:val="0"/>
        </w:numPr>
        <w:jc w:val="both"/>
        <w:rPr>
          <w:rFonts w:ascii="Arial Narrow" w:hAnsi="Arial Narrow" w:cs="Arial"/>
          <w:caps/>
          <w:sz w:val="14"/>
          <w:szCs w:val="14"/>
        </w:rPr>
      </w:pPr>
    </w:p>
    <w:p w:rsidR="00706E14" w:rsidRDefault="00706E14" w:rsidP="00956634">
      <w:pPr>
        <w:numPr>
          <w:ilvl w:val="12"/>
          <w:numId w:val="0"/>
        </w:numPr>
        <w:jc w:val="center"/>
        <w:rPr>
          <w:rFonts w:ascii="Arial" w:hAnsi="Arial" w:cs="Arial"/>
          <w:b/>
          <w:caps/>
          <w:sz w:val="16"/>
          <w:szCs w:val="18"/>
        </w:rPr>
      </w:pPr>
    </w:p>
    <w:tbl>
      <w:tblPr>
        <w:tblW w:w="9266" w:type="dxa"/>
        <w:jc w:val="center"/>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ayout w:type="fixed"/>
        <w:tblCellMar>
          <w:left w:w="70" w:type="dxa"/>
          <w:right w:w="70" w:type="dxa"/>
        </w:tblCellMar>
        <w:tblLook w:val="0000" w:firstRow="0" w:lastRow="0" w:firstColumn="0" w:lastColumn="0" w:noHBand="0" w:noVBand="0"/>
      </w:tblPr>
      <w:tblGrid>
        <w:gridCol w:w="4362"/>
        <w:gridCol w:w="4904"/>
      </w:tblGrid>
      <w:tr w:rsidR="00706E14" w:rsidRPr="00312F44" w:rsidTr="00F554CC">
        <w:trPr>
          <w:jc w:val="center"/>
        </w:trPr>
        <w:tc>
          <w:tcPr>
            <w:tcW w:w="9266" w:type="dxa"/>
            <w:gridSpan w:val="2"/>
          </w:tcPr>
          <w:p w:rsidR="00706E14" w:rsidRDefault="00706E14" w:rsidP="00F554CC">
            <w:pPr>
              <w:numPr>
                <w:ilvl w:val="12"/>
                <w:numId w:val="0"/>
              </w:numPr>
              <w:jc w:val="center"/>
              <w:rPr>
                <w:rFonts w:ascii="Arial" w:hAnsi="Arial" w:cs="Arial"/>
                <w:b/>
                <w:sz w:val="16"/>
                <w:szCs w:val="16"/>
              </w:rPr>
            </w:pPr>
            <w:r w:rsidRPr="00312F44">
              <w:rPr>
                <w:rFonts w:ascii="Arial" w:hAnsi="Arial" w:cs="Arial"/>
                <w:b/>
                <w:sz w:val="16"/>
                <w:szCs w:val="16"/>
              </w:rPr>
              <w:t>“EL PRE</w:t>
            </w:r>
            <w:r>
              <w:rPr>
                <w:rFonts w:ascii="Arial" w:hAnsi="Arial" w:cs="Arial"/>
                <w:b/>
                <w:sz w:val="16"/>
                <w:szCs w:val="16"/>
              </w:rPr>
              <w:t>STA</w:t>
            </w:r>
            <w:r w:rsidRPr="00312F44">
              <w:rPr>
                <w:rFonts w:ascii="Arial" w:hAnsi="Arial" w:cs="Arial"/>
                <w:b/>
                <w:sz w:val="16"/>
                <w:szCs w:val="16"/>
              </w:rPr>
              <w:t>DOR”</w:t>
            </w:r>
          </w:p>
          <w:p w:rsidR="00706E14" w:rsidRDefault="00706E14" w:rsidP="00F554CC">
            <w:pPr>
              <w:pStyle w:val="Encabezado"/>
              <w:numPr>
                <w:ilvl w:val="12"/>
                <w:numId w:val="0"/>
              </w:numPr>
              <w:tabs>
                <w:tab w:val="clear" w:pos="4419"/>
              </w:tabs>
              <w:jc w:val="center"/>
              <w:rPr>
                <w:sz w:val="16"/>
                <w:szCs w:val="16"/>
              </w:rPr>
            </w:pPr>
            <w:r w:rsidRPr="00604A1C">
              <w:rPr>
                <w:b/>
                <w:noProof/>
                <w:sz w:val="16"/>
                <w:szCs w:val="18"/>
              </w:rPr>
              <w:t>Hospital Amerimed Cancún, S.A. de C.V.</w:t>
            </w:r>
          </w:p>
          <w:p w:rsidR="00706E14" w:rsidRDefault="00706E14" w:rsidP="005521E7">
            <w:pPr>
              <w:pStyle w:val="Encabezado"/>
              <w:numPr>
                <w:ilvl w:val="12"/>
                <w:numId w:val="0"/>
              </w:numPr>
              <w:tabs>
                <w:tab w:val="clear" w:pos="4419"/>
              </w:tabs>
              <w:jc w:val="center"/>
              <w:rPr>
                <w:sz w:val="16"/>
                <w:szCs w:val="16"/>
              </w:rPr>
            </w:pPr>
          </w:p>
          <w:p w:rsidR="00706E14" w:rsidRDefault="00706E14" w:rsidP="005521E7">
            <w:pPr>
              <w:pStyle w:val="Encabezado"/>
              <w:numPr>
                <w:ilvl w:val="12"/>
                <w:numId w:val="0"/>
              </w:numPr>
              <w:tabs>
                <w:tab w:val="clear" w:pos="4419"/>
              </w:tabs>
              <w:jc w:val="center"/>
              <w:rPr>
                <w:sz w:val="16"/>
                <w:szCs w:val="16"/>
              </w:rPr>
            </w:pPr>
          </w:p>
          <w:p w:rsidR="00706E14" w:rsidRPr="00312F44" w:rsidRDefault="00706E14" w:rsidP="005521E7">
            <w:pPr>
              <w:pStyle w:val="Encabezado"/>
              <w:numPr>
                <w:ilvl w:val="12"/>
                <w:numId w:val="0"/>
              </w:numPr>
              <w:tabs>
                <w:tab w:val="clear" w:pos="4419"/>
              </w:tabs>
              <w:jc w:val="center"/>
              <w:rPr>
                <w:sz w:val="16"/>
                <w:szCs w:val="16"/>
              </w:rPr>
            </w:pPr>
          </w:p>
          <w:p w:rsidR="00706E14" w:rsidRDefault="00706E14" w:rsidP="005521E7">
            <w:pPr>
              <w:numPr>
                <w:ilvl w:val="12"/>
                <w:numId w:val="0"/>
              </w:numPr>
              <w:jc w:val="center"/>
              <w:rPr>
                <w:rFonts w:ascii="Arial" w:hAnsi="Arial" w:cs="Arial"/>
                <w:b/>
                <w:noProof/>
                <w:sz w:val="16"/>
                <w:szCs w:val="16"/>
              </w:rPr>
            </w:pPr>
            <w:r w:rsidRPr="00604A1C">
              <w:rPr>
                <w:rFonts w:ascii="Arial" w:hAnsi="Arial" w:cs="Arial"/>
                <w:b/>
                <w:noProof/>
                <w:sz w:val="16"/>
                <w:szCs w:val="16"/>
              </w:rPr>
              <w:t>Lic. Gabriela Martínez Hernández</w:t>
            </w:r>
          </w:p>
          <w:p w:rsidR="00706E14" w:rsidRPr="00312F44" w:rsidRDefault="00706E14" w:rsidP="005521E7">
            <w:pPr>
              <w:numPr>
                <w:ilvl w:val="12"/>
                <w:numId w:val="0"/>
              </w:numPr>
              <w:jc w:val="center"/>
              <w:rPr>
                <w:rFonts w:ascii="Arial" w:hAnsi="Arial" w:cs="Arial"/>
                <w:b/>
                <w:noProof/>
                <w:sz w:val="16"/>
                <w:szCs w:val="16"/>
              </w:rPr>
            </w:pPr>
            <w:r>
              <w:rPr>
                <w:rFonts w:ascii="Arial" w:hAnsi="Arial" w:cs="Arial"/>
                <w:b/>
                <w:noProof/>
                <w:sz w:val="16"/>
                <w:szCs w:val="16"/>
              </w:rPr>
              <w:t>Representante Legal</w:t>
            </w:r>
          </w:p>
        </w:tc>
      </w:tr>
      <w:tr w:rsidR="00706E14" w:rsidRPr="00312F44" w:rsidTr="00F554CC">
        <w:trPr>
          <w:jc w:val="center"/>
        </w:trPr>
        <w:tc>
          <w:tcPr>
            <w:tcW w:w="4362" w:type="dxa"/>
          </w:tcPr>
          <w:p w:rsidR="00706E14" w:rsidRPr="00312F44" w:rsidRDefault="00706E14" w:rsidP="005521E7">
            <w:pPr>
              <w:numPr>
                <w:ilvl w:val="12"/>
                <w:numId w:val="0"/>
              </w:numPr>
              <w:tabs>
                <w:tab w:val="left" w:pos="284"/>
                <w:tab w:val="left" w:pos="4678"/>
                <w:tab w:val="left" w:pos="5387"/>
                <w:tab w:val="left" w:pos="6237"/>
              </w:tabs>
              <w:ind w:right="-93"/>
              <w:jc w:val="center"/>
              <w:rPr>
                <w:rFonts w:ascii="Arial" w:hAnsi="Arial" w:cs="Arial"/>
                <w:b/>
                <w:sz w:val="16"/>
                <w:szCs w:val="16"/>
              </w:rPr>
            </w:pPr>
          </w:p>
          <w:p w:rsidR="00706E14" w:rsidRPr="00C02C40" w:rsidRDefault="00706E14" w:rsidP="005521E7">
            <w:pPr>
              <w:numPr>
                <w:ilvl w:val="12"/>
                <w:numId w:val="0"/>
              </w:numPr>
              <w:tabs>
                <w:tab w:val="left" w:pos="284"/>
                <w:tab w:val="left" w:pos="4678"/>
                <w:tab w:val="left" w:pos="5387"/>
                <w:tab w:val="left" w:pos="6237"/>
              </w:tabs>
              <w:ind w:right="-93"/>
              <w:jc w:val="center"/>
              <w:rPr>
                <w:rFonts w:ascii="Arial" w:hAnsi="Arial" w:cs="Arial"/>
                <w:b/>
                <w:sz w:val="16"/>
                <w:szCs w:val="16"/>
              </w:rPr>
            </w:pPr>
            <w:r w:rsidRPr="00C02C40">
              <w:rPr>
                <w:rFonts w:ascii="Arial" w:hAnsi="Arial" w:cs="Arial"/>
                <w:b/>
                <w:sz w:val="16"/>
                <w:szCs w:val="16"/>
              </w:rPr>
              <w:t>Por el Superior Jerárquico del Área Contratante</w:t>
            </w:r>
          </w:p>
          <w:p w:rsidR="00706E14" w:rsidRPr="00C02C40" w:rsidRDefault="00706E14" w:rsidP="005521E7">
            <w:pPr>
              <w:numPr>
                <w:ilvl w:val="12"/>
                <w:numId w:val="0"/>
              </w:numPr>
              <w:tabs>
                <w:tab w:val="left" w:pos="284"/>
                <w:tab w:val="left" w:pos="4678"/>
                <w:tab w:val="left" w:pos="5387"/>
                <w:tab w:val="left" w:pos="6237"/>
              </w:tabs>
              <w:ind w:right="-93"/>
              <w:jc w:val="center"/>
              <w:rPr>
                <w:rFonts w:ascii="Arial" w:hAnsi="Arial" w:cs="Arial"/>
                <w:b/>
                <w:sz w:val="14"/>
                <w:szCs w:val="16"/>
              </w:rPr>
            </w:pPr>
          </w:p>
          <w:p w:rsidR="00706E14" w:rsidRPr="00312F44" w:rsidRDefault="00706E14" w:rsidP="005521E7">
            <w:pPr>
              <w:numPr>
                <w:ilvl w:val="12"/>
                <w:numId w:val="0"/>
              </w:numPr>
              <w:tabs>
                <w:tab w:val="left" w:pos="284"/>
                <w:tab w:val="left" w:pos="4678"/>
                <w:tab w:val="left" w:pos="5387"/>
                <w:tab w:val="left" w:pos="6237"/>
              </w:tabs>
              <w:ind w:right="-93"/>
              <w:jc w:val="center"/>
              <w:rPr>
                <w:rFonts w:ascii="Arial" w:hAnsi="Arial" w:cs="Arial"/>
                <w:b/>
                <w:sz w:val="16"/>
                <w:szCs w:val="16"/>
              </w:rPr>
            </w:pPr>
          </w:p>
          <w:p w:rsidR="00706E14" w:rsidRPr="00312F44" w:rsidRDefault="00706E14" w:rsidP="005521E7">
            <w:pPr>
              <w:numPr>
                <w:ilvl w:val="12"/>
                <w:numId w:val="0"/>
              </w:numPr>
              <w:tabs>
                <w:tab w:val="left" w:pos="284"/>
                <w:tab w:val="left" w:pos="4678"/>
                <w:tab w:val="left" w:pos="5387"/>
                <w:tab w:val="left" w:pos="6237"/>
              </w:tabs>
              <w:ind w:right="-93"/>
              <w:jc w:val="center"/>
              <w:rPr>
                <w:rFonts w:ascii="Arial" w:hAnsi="Arial" w:cs="Arial"/>
                <w:b/>
                <w:sz w:val="16"/>
                <w:szCs w:val="16"/>
              </w:rPr>
            </w:pPr>
          </w:p>
          <w:p w:rsidR="00706E14" w:rsidRPr="00312F44" w:rsidRDefault="00706E14" w:rsidP="005521E7">
            <w:pPr>
              <w:numPr>
                <w:ilvl w:val="12"/>
                <w:numId w:val="0"/>
              </w:numPr>
              <w:ind w:right="-93"/>
              <w:jc w:val="center"/>
              <w:rPr>
                <w:rFonts w:ascii="Arial" w:hAnsi="Arial" w:cs="Arial"/>
                <w:b/>
                <w:sz w:val="16"/>
                <w:szCs w:val="16"/>
              </w:rPr>
            </w:pPr>
          </w:p>
          <w:p w:rsidR="00706E14" w:rsidRPr="00312F44" w:rsidRDefault="00706E14" w:rsidP="005521E7">
            <w:pPr>
              <w:numPr>
                <w:ilvl w:val="12"/>
                <w:numId w:val="0"/>
              </w:numPr>
              <w:tabs>
                <w:tab w:val="left" w:pos="284"/>
                <w:tab w:val="left" w:pos="4678"/>
                <w:tab w:val="left" w:pos="5387"/>
                <w:tab w:val="left" w:pos="6237"/>
              </w:tabs>
              <w:ind w:right="-93"/>
              <w:jc w:val="center"/>
              <w:rPr>
                <w:rFonts w:ascii="Arial" w:hAnsi="Arial" w:cs="Arial"/>
                <w:b/>
                <w:sz w:val="16"/>
                <w:szCs w:val="16"/>
              </w:rPr>
            </w:pPr>
            <w:r w:rsidRPr="00312F44">
              <w:rPr>
                <w:rFonts w:ascii="Arial" w:hAnsi="Arial" w:cs="Arial"/>
                <w:b/>
                <w:sz w:val="16"/>
                <w:szCs w:val="16"/>
              </w:rPr>
              <w:t>L.C. Bárbara Xóchitl López Castillo</w:t>
            </w:r>
          </w:p>
          <w:p w:rsidR="00706E14" w:rsidRPr="00312F44" w:rsidRDefault="00706E14" w:rsidP="005521E7">
            <w:pPr>
              <w:numPr>
                <w:ilvl w:val="12"/>
                <w:numId w:val="0"/>
              </w:numPr>
              <w:ind w:right="-93"/>
              <w:jc w:val="center"/>
              <w:rPr>
                <w:rFonts w:ascii="Arial" w:hAnsi="Arial" w:cs="Arial"/>
                <w:b/>
                <w:sz w:val="16"/>
                <w:szCs w:val="16"/>
              </w:rPr>
            </w:pPr>
            <w:r w:rsidRPr="00312F44">
              <w:rPr>
                <w:rFonts w:ascii="Arial" w:hAnsi="Arial" w:cs="Arial"/>
                <w:b/>
                <w:sz w:val="16"/>
                <w:szCs w:val="16"/>
              </w:rPr>
              <w:t>Titular de la Jefatura de Servicios Administrativos</w:t>
            </w:r>
          </w:p>
        </w:tc>
        <w:tc>
          <w:tcPr>
            <w:tcW w:w="4904" w:type="dxa"/>
          </w:tcPr>
          <w:p w:rsidR="00706E14" w:rsidRPr="00312F44" w:rsidRDefault="00706E14" w:rsidP="005521E7">
            <w:pPr>
              <w:jc w:val="center"/>
              <w:rPr>
                <w:rFonts w:ascii="Arial" w:hAnsi="Arial" w:cs="Arial"/>
                <w:b/>
                <w:caps/>
                <w:sz w:val="16"/>
                <w:szCs w:val="16"/>
              </w:rPr>
            </w:pPr>
          </w:p>
          <w:p w:rsidR="00706E14" w:rsidRPr="00312F44" w:rsidRDefault="00706E14" w:rsidP="005521E7">
            <w:pPr>
              <w:jc w:val="center"/>
              <w:rPr>
                <w:rFonts w:ascii="Arial" w:hAnsi="Arial" w:cs="Arial"/>
                <w:b/>
                <w:caps/>
                <w:sz w:val="16"/>
                <w:szCs w:val="16"/>
              </w:rPr>
            </w:pPr>
            <w:r>
              <w:rPr>
                <w:rFonts w:ascii="Arial" w:hAnsi="Arial" w:cs="Arial"/>
                <w:b/>
                <w:sz w:val="16"/>
                <w:szCs w:val="16"/>
              </w:rPr>
              <w:t xml:space="preserve">Por el </w:t>
            </w:r>
            <w:r w:rsidRPr="00312F44">
              <w:rPr>
                <w:rFonts w:ascii="Arial" w:hAnsi="Arial" w:cs="Arial"/>
                <w:b/>
                <w:sz w:val="16"/>
                <w:szCs w:val="16"/>
              </w:rPr>
              <w:t>Área Contratante</w:t>
            </w:r>
          </w:p>
          <w:p w:rsidR="00706E14" w:rsidRPr="00312F44" w:rsidRDefault="00706E14" w:rsidP="005521E7">
            <w:pPr>
              <w:jc w:val="center"/>
              <w:rPr>
                <w:rFonts w:ascii="Arial" w:hAnsi="Arial" w:cs="Arial"/>
                <w:b/>
                <w:caps/>
                <w:sz w:val="16"/>
                <w:szCs w:val="16"/>
              </w:rPr>
            </w:pPr>
            <w:r w:rsidRPr="00312F44">
              <w:rPr>
                <w:rFonts w:ascii="Arial" w:hAnsi="Arial" w:cs="Arial"/>
                <w:b/>
                <w:bCs/>
                <w:i/>
                <w:sz w:val="14"/>
                <w:szCs w:val="16"/>
                <w:lang w:val="es-ES_tradnl"/>
              </w:rPr>
              <w:t>“En términos de</w:t>
            </w:r>
            <w:r>
              <w:rPr>
                <w:rFonts w:ascii="Arial" w:hAnsi="Arial" w:cs="Arial"/>
                <w:b/>
                <w:bCs/>
                <w:i/>
                <w:sz w:val="14"/>
                <w:szCs w:val="16"/>
                <w:lang w:val="es-ES_tradnl"/>
              </w:rPr>
              <w:t xml:space="preserve"> </w:t>
            </w:r>
            <w:r w:rsidRPr="00312F44">
              <w:rPr>
                <w:rFonts w:ascii="Arial" w:hAnsi="Arial" w:cs="Arial"/>
                <w:b/>
                <w:bCs/>
                <w:i/>
                <w:sz w:val="14"/>
                <w:szCs w:val="16"/>
                <w:lang w:val="es-ES_tradnl"/>
              </w:rPr>
              <w:t>l</w:t>
            </w:r>
            <w:r>
              <w:rPr>
                <w:rFonts w:ascii="Arial" w:hAnsi="Arial" w:cs="Arial"/>
                <w:b/>
                <w:bCs/>
                <w:i/>
                <w:sz w:val="14"/>
                <w:szCs w:val="16"/>
                <w:lang w:val="es-ES_tradnl"/>
              </w:rPr>
              <w:t>a</w:t>
            </w:r>
            <w:r w:rsidRPr="00312F44">
              <w:rPr>
                <w:rFonts w:ascii="Arial" w:hAnsi="Arial" w:cs="Arial"/>
                <w:b/>
                <w:bCs/>
                <w:i/>
                <w:sz w:val="14"/>
                <w:szCs w:val="16"/>
                <w:lang w:val="es-ES_tradnl"/>
              </w:rPr>
              <w:t xml:space="preserve"> </w:t>
            </w:r>
            <w:r>
              <w:rPr>
                <w:rFonts w:ascii="Arial" w:hAnsi="Arial" w:cs="Arial"/>
                <w:b/>
                <w:bCs/>
                <w:i/>
                <w:sz w:val="14"/>
                <w:szCs w:val="16"/>
                <w:lang w:val="es-ES_tradnl"/>
              </w:rPr>
              <w:t>Declaración I.4 del presente contrato</w:t>
            </w:r>
            <w:r w:rsidRPr="00312F44">
              <w:rPr>
                <w:rFonts w:ascii="Arial" w:hAnsi="Arial" w:cs="Arial"/>
                <w:b/>
                <w:bCs/>
                <w:i/>
                <w:sz w:val="14"/>
                <w:szCs w:val="16"/>
                <w:lang w:val="es-ES_tradnl"/>
              </w:rPr>
              <w:t>”</w:t>
            </w:r>
          </w:p>
          <w:p w:rsidR="00706E14" w:rsidRPr="00312F44" w:rsidRDefault="00706E14" w:rsidP="005521E7">
            <w:pPr>
              <w:jc w:val="center"/>
              <w:rPr>
                <w:rFonts w:ascii="Arial" w:hAnsi="Arial" w:cs="Arial"/>
                <w:b/>
                <w:caps/>
                <w:sz w:val="16"/>
                <w:szCs w:val="16"/>
              </w:rPr>
            </w:pPr>
          </w:p>
          <w:p w:rsidR="00706E14" w:rsidRPr="00312F44" w:rsidRDefault="00706E14" w:rsidP="005521E7">
            <w:pPr>
              <w:jc w:val="center"/>
              <w:rPr>
                <w:rFonts w:ascii="Arial" w:hAnsi="Arial" w:cs="Arial"/>
                <w:b/>
                <w:caps/>
                <w:sz w:val="16"/>
                <w:szCs w:val="16"/>
              </w:rPr>
            </w:pPr>
          </w:p>
          <w:p w:rsidR="00706E14" w:rsidRPr="00312F44" w:rsidRDefault="00706E14" w:rsidP="005521E7">
            <w:pPr>
              <w:jc w:val="center"/>
              <w:rPr>
                <w:rFonts w:ascii="Arial" w:hAnsi="Arial" w:cs="Arial"/>
                <w:b/>
                <w:caps/>
                <w:sz w:val="16"/>
                <w:szCs w:val="16"/>
              </w:rPr>
            </w:pPr>
          </w:p>
          <w:p w:rsidR="00706E14" w:rsidRPr="00312F44" w:rsidRDefault="00706E14" w:rsidP="005521E7">
            <w:pPr>
              <w:jc w:val="center"/>
              <w:rPr>
                <w:rFonts w:ascii="Arial" w:hAnsi="Arial" w:cs="Arial"/>
                <w:b/>
                <w:caps/>
                <w:sz w:val="16"/>
                <w:szCs w:val="16"/>
              </w:rPr>
            </w:pPr>
            <w:r w:rsidRPr="00312F44">
              <w:rPr>
                <w:rFonts w:ascii="Arial" w:hAnsi="Arial" w:cs="Arial"/>
                <w:b/>
                <w:sz w:val="16"/>
                <w:szCs w:val="16"/>
              </w:rPr>
              <w:t>Lic. Ana Laura Montes de Oca Choreño</w:t>
            </w:r>
          </w:p>
          <w:p w:rsidR="00706E14" w:rsidRPr="00312F44" w:rsidRDefault="00706E14" w:rsidP="005521E7">
            <w:pPr>
              <w:numPr>
                <w:ilvl w:val="12"/>
                <w:numId w:val="0"/>
              </w:numPr>
              <w:ind w:right="-93"/>
              <w:jc w:val="center"/>
              <w:rPr>
                <w:rFonts w:ascii="Arial" w:hAnsi="Arial" w:cs="Arial"/>
                <w:b/>
                <w:sz w:val="16"/>
                <w:szCs w:val="16"/>
              </w:rPr>
            </w:pPr>
            <w:r w:rsidRPr="00312F44">
              <w:rPr>
                <w:rFonts w:ascii="Arial" w:hAnsi="Arial" w:cs="Arial"/>
                <w:b/>
                <w:sz w:val="16"/>
                <w:szCs w:val="16"/>
              </w:rPr>
              <w:t>Coordinadora de Abastecimiento y Equipamiento</w:t>
            </w:r>
          </w:p>
        </w:tc>
      </w:tr>
      <w:tr w:rsidR="00706E14" w:rsidRPr="00312F44" w:rsidTr="00F554CC">
        <w:trPr>
          <w:jc w:val="center"/>
        </w:trPr>
        <w:tc>
          <w:tcPr>
            <w:tcW w:w="4362" w:type="dxa"/>
          </w:tcPr>
          <w:p w:rsidR="00706E14" w:rsidRPr="00312F44" w:rsidRDefault="00706E14" w:rsidP="005521E7">
            <w:pPr>
              <w:numPr>
                <w:ilvl w:val="12"/>
                <w:numId w:val="0"/>
              </w:numPr>
              <w:tabs>
                <w:tab w:val="left" w:pos="284"/>
                <w:tab w:val="left" w:pos="4678"/>
                <w:tab w:val="left" w:pos="5387"/>
                <w:tab w:val="left" w:pos="6237"/>
              </w:tabs>
              <w:ind w:right="-93"/>
              <w:jc w:val="center"/>
              <w:rPr>
                <w:rFonts w:ascii="Arial" w:hAnsi="Arial" w:cs="Arial"/>
                <w:b/>
                <w:sz w:val="16"/>
                <w:szCs w:val="16"/>
              </w:rPr>
            </w:pPr>
          </w:p>
          <w:p w:rsidR="00706E14" w:rsidRPr="00C02C40" w:rsidRDefault="00706E14" w:rsidP="005521E7">
            <w:pPr>
              <w:numPr>
                <w:ilvl w:val="12"/>
                <w:numId w:val="0"/>
              </w:numPr>
              <w:tabs>
                <w:tab w:val="left" w:pos="284"/>
                <w:tab w:val="left" w:pos="4678"/>
                <w:tab w:val="left" w:pos="5387"/>
                <w:tab w:val="left" w:pos="6237"/>
              </w:tabs>
              <w:ind w:right="-93"/>
              <w:jc w:val="center"/>
              <w:rPr>
                <w:rFonts w:ascii="Arial" w:hAnsi="Arial" w:cs="Arial"/>
                <w:b/>
                <w:sz w:val="16"/>
                <w:szCs w:val="16"/>
              </w:rPr>
            </w:pPr>
            <w:r>
              <w:rPr>
                <w:rFonts w:ascii="Arial" w:hAnsi="Arial" w:cs="Arial"/>
                <w:b/>
                <w:sz w:val="16"/>
                <w:szCs w:val="16"/>
              </w:rPr>
              <w:t>Por el Área Requirente</w:t>
            </w:r>
          </w:p>
          <w:p w:rsidR="00706E14" w:rsidRPr="00312F44" w:rsidRDefault="00706E14" w:rsidP="005521E7">
            <w:pPr>
              <w:numPr>
                <w:ilvl w:val="12"/>
                <w:numId w:val="0"/>
              </w:numPr>
              <w:tabs>
                <w:tab w:val="left" w:pos="284"/>
                <w:tab w:val="left" w:pos="4678"/>
                <w:tab w:val="left" w:pos="5387"/>
                <w:tab w:val="left" w:pos="6237"/>
              </w:tabs>
              <w:ind w:right="-93"/>
              <w:jc w:val="center"/>
              <w:rPr>
                <w:rFonts w:ascii="Arial" w:hAnsi="Arial" w:cs="Arial"/>
                <w:b/>
                <w:sz w:val="14"/>
                <w:szCs w:val="16"/>
              </w:rPr>
            </w:pPr>
            <w:r w:rsidRPr="00312F44">
              <w:rPr>
                <w:rFonts w:ascii="Arial" w:hAnsi="Arial" w:cs="Arial"/>
                <w:b/>
                <w:bCs/>
                <w:i/>
                <w:sz w:val="14"/>
                <w:szCs w:val="16"/>
                <w:lang w:val="es-ES_tradnl"/>
              </w:rPr>
              <w:t>“En términos de</w:t>
            </w:r>
            <w:r>
              <w:rPr>
                <w:rFonts w:ascii="Arial" w:hAnsi="Arial" w:cs="Arial"/>
                <w:b/>
                <w:bCs/>
                <w:i/>
                <w:sz w:val="14"/>
                <w:szCs w:val="16"/>
                <w:lang w:val="es-ES_tradnl"/>
              </w:rPr>
              <w:t xml:space="preserve"> </w:t>
            </w:r>
            <w:r w:rsidRPr="00312F44">
              <w:rPr>
                <w:rFonts w:ascii="Arial" w:hAnsi="Arial" w:cs="Arial"/>
                <w:b/>
                <w:bCs/>
                <w:i/>
                <w:sz w:val="14"/>
                <w:szCs w:val="16"/>
                <w:lang w:val="es-ES_tradnl"/>
              </w:rPr>
              <w:t>l</w:t>
            </w:r>
            <w:r>
              <w:rPr>
                <w:rFonts w:ascii="Arial" w:hAnsi="Arial" w:cs="Arial"/>
                <w:b/>
                <w:bCs/>
                <w:i/>
                <w:sz w:val="14"/>
                <w:szCs w:val="16"/>
                <w:lang w:val="es-ES_tradnl"/>
              </w:rPr>
              <w:t>a</w:t>
            </w:r>
            <w:r w:rsidRPr="00312F44">
              <w:rPr>
                <w:rFonts w:ascii="Arial" w:hAnsi="Arial" w:cs="Arial"/>
                <w:b/>
                <w:bCs/>
                <w:i/>
                <w:sz w:val="14"/>
                <w:szCs w:val="16"/>
                <w:lang w:val="es-ES_tradnl"/>
              </w:rPr>
              <w:t xml:space="preserve"> </w:t>
            </w:r>
            <w:r>
              <w:rPr>
                <w:rFonts w:ascii="Arial" w:hAnsi="Arial" w:cs="Arial"/>
                <w:b/>
                <w:bCs/>
                <w:i/>
                <w:sz w:val="14"/>
                <w:szCs w:val="16"/>
                <w:lang w:val="es-ES_tradnl"/>
              </w:rPr>
              <w:t>Declaración I.5 del presente contrato</w:t>
            </w:r>
            <w:r w:rsidRPr="00312F44">
              <w:rPr>
                <w:rFonts w:ascii="Arial" w:hAnsi="Arial" w:cs="Arial"/>
                <w:b/>
                <w:bCs/>
                <w:i/>
                <w:sz w:val="14"/>
                <w:szCs w:val="16"/>
                <w:lang w:val="es-ES_tradnl"/>
              </w:rPr>
              <w:t>”</w:t>
            </w:r>
          </w:p>
          <w:p w:rsidR="00706E14" w:rsidRDefault="00706E14" w:rsidP="005521E7">
            <w:pPr>
              <w:numPr>
                <w:ilvl w:val="12"/>
                <w:numId w:val="0"/>
              </w:numPr>
              <w:tabs>
                <w:tab w:val="left" w:pos="284"/>
                <w:tab w:val="left" w:pos="4678"/>
                <w:tab w:val="left" w:pos="5387"/>
                <w:tab w:val="left" w:pos="6237"/>
              </w:tabs>
              <w:ind w:right="-93"/>
              <w:jc w:val="center"/>
              <w:rPr>
                <w:rFonts w:ascii="Arial" w:hAnsi="Arial" w:cs="Arial"/>
                <w:b/>
                <w:sz w:val="16"/>
                <w:szCs w:val="16"/>
              </w:rPr>
            </w:pPr>
          </w:p>
          <w:p w:rsidR="00706E14" w:rsidRPr="00312F44" w:rsidRDefault="00706E14" w:rsidP="005521E7">
            <w:pPr>
              <w:numPr>
                <w:ilvl w:val="12"/>
                <w:numId w:val="0"/>
              </w:numPr>
              <w:tabs>
                <w:tab w:val="left" w:pos="284"/>
                <w:tab w:val="left" w:pos="4678"/>
                <w:tab w:val="left" w:pos="5387"/>
                <w:tab w:val="left" w:pos="6237"/>
              </w:tabs>
              <w:ind w:right="-93"/>
              <w:jc w:val="center"/>
              <w:rPr>
                <w:rFonts w:ascii="Arial" w:hAnsi="Arial" w:cs="Arial"/>
                <w:b/>
                <w:sz w:val="16"/>
                <w:szCs w:val="16"/>
              </w:rPr>
            </w:pPr>
          </w:p>
          <w:p w:rsidR="00706E14" w:rsidRPr="00312F44" w:rsidRDefault="00706E14" w:rsidP="005521E7">
            <w:pPr>
              <w:numPr>
                <w:ilvl w:val="12"/>
                <w:numId w:val="0"/>
              </w:numPr>
              <w:ind w:right="-93"/>
              <w:jc w:val="center"/>
              <w:rPr>
                <w:rFonts w:ascii="Arial" w:hAnsi="Arial" w:cs="Arial"/>
                <w:b/>
                <w:sz w:val="16"/>
                <w:szCs w:val="16"/>
              </w:rPr>
            </w:pPr>
          </w:p>
          <w:p w:rsidR="00706E14" w:rsidRPr="00312F44" w:rsidRDefault="00706E14" w:rsidP="005521E7">
            <w:pPr>
              <w:numPr>
                <w:ilvl w:val="12"/>
                <w:numId w:val="0"/>
              </w:numPr>
              <w:tabs>
                <w:tab w:val="left" w:pos="284"/>
                <w:tab w:val="left" w:pos="4678"/>
                <w:tab w:val="left" w:pos="5387"/>
                <w:tab w:val="left" w:pos="6237"/>
              </w:tabs>
              <w:ind w:right="-93"/>
              <w:jc w:val="center"/>
              <w:rPr>
                <w:rFonts w:ascii="Arial" w:hAnsi="Arial" w:cs="Arial"/>
                <w:b/>
                <w:sz w:val="16"/>
                <w:szCs w:val="16"/>
              </w:rPr>
            </w:pPr>
            <w:r>
              <w:rPr>
                <w:rFonts w:ascii="Arial" w:hAnsi="Arial" w:cs="Arial"/>
                <w:b/>
                <w:sz w:val="16"/>
                <w:szCs w:val="16"/>
              </w:rPr>
              <w:t>Dr. José David Orgaz Fernández</w:t>
            </w:r>
          </w:p>
          <w:p w:rsidR="00706E14" w:rsidRPr="00312F44" w:rsidRDefault="00706E14" w:rsidP="005521E7">
            <w:pPr>
              <w:numPr>
                <w:ilvl w:val="12"/>
                <w:numId w:val="0"/>
              </w:numPr>
              <w:ind w:right="-93"/>
              <w:jc w:val="center"/>
              <w:rPr>
                <w:rFonts w:ascii="Arial" w:hAnsi="Arial" w:cs="Arial"/>
                <w:b/>
                <w:sz w:val="16"/>
                <w:szCs w:val="16"/>
              </w:rPr>
            </w:pPr>
            <w:r>
              <w:rPr>
                <w:rFonts w:ascii="Arial" w:hAnsi="Arial" w:cs="Arial"/>
                <w:b/>
                <w:sz w:val="16"/>
                <w:szCs w:val="16"/>
              </w:rPr>
              <w:t>Titular de la Jefatura de Prestaciones Médicas</w:t>
            </w:r>
          </w:p>
        </w:tc>
        <w:tc>
          <w:tcPr>
            <w:tcW w:w="4904" w:type="dxa"/>
          </w:tcPr>
          <w:p w:rsidR="00706E14" w:rsidRPr="00312F44" w:rsidRDefault="00706E14" w:rsidP="005521E7">
            <w:pPr>
              <w:jc w:val="center"/>
              <w:rPr>
                <w:rFonts w:ascii="Arial" w:hAnsi="Arial" w:cs="Arial"/>
                <w:b/>
                <w:caps/>
                <w:sz w:val="16"/>
                <w:szCs w:val="16"/>
              </w:rPr>
            </w:pPr>
          </w:p>
          <w:p w:rsidR="00706E14" w:rsidRPr="00312F44" w:rsidRDefault="00706E14" w:rsidP="005521E7">
            <w:pPr>
              <w:jc w:val="center"/>
              <w:rPr>
                <w:rFonts w:ascii="Arial" w:hAnsi="Arial" w:cs="Arial"/>
                <w:b/>
                <w:caps/>
                <w:sz w:val="16"/>
                <w:szCs w:val="16"/>
              </w:rPr>
            </w:pPr>
            <w:r>
              <w:rPr>
                <w:rFonts w:ascii="Arial" w:hAnsi="Arial" w:cs="Arial"/>
                <w:b/>
                <w:sz w:val="16"/>
                <w:szCs w:val="16"/>
              </w:rPr>
              <w:t xml:space="preserve">Por el </w:t>
            </w:r>
            <w:r w:rsidRPr="00312F44">
              <w:rPr>
                <w:rFonts w:ascii="Arial" w:hAnsi="Arial" w:cs="Arial"/>
                <w:b/>
                <w:sz w:val="16"/>
                <w:szCs w:val="16"/>
              </w:rPr>
              <w:t xml:space="preserve">Área </w:t>
            </w:r>
            <w:r>
              <w:rPr>
                <w:rFonts w:ascii="Arial" w:hAnsi="Arial" w:cs="Arial"/>
                <w:b/>
                <w:sz w:val="16"/>
                <w:szCs w:val="16"/>
              </w:rPr>
              <w:t>Técnica</w:t>
            </w:r>
          </w:p>
          <w:p w:rsidR="00706E14" w:rsidRPr="00312F44" w:rsidRDefault="00706E14" w:rsidP="005521E7">
            <w:pPr>
              <w:jc w:val="center"/>
              <w:rPr>
                <w:rFonts w:ascii="Arial" w:hAnsi="Arial" w:cs="Arial"/>
                <w:b/>
                <w:caps/>
                <w:sz w:val="16"/>
                <w:szCs w:val="16"/>
              </w:rPr>
            </w:pPr>
            <w:r w:rsidRPr="00312F44">
              <w:rPr>
                <w:rFonts w:ascii="Arial" w:hAnsi="Arial" w:cs="Arial"/>
                <w:b/>
                <w:bCs/>
                <w:i/>
                <w:sz w:val="14"/>
                <w:szCs w:val="16"/>
                <w:lang w:val="es-ES_tradnl"/>
              </w:rPr>
              <w:t>“En términos de</w:t>
            </w:r>
            <w:r>
              <w:rPr>
                <w:rFonts w:ascii="Arial" w:hAnsi="Arial" w:cs="Arial"/>
                <w:b/>
                <w:bCs/>
                <w:i/>
                <w:sz w:val="14"/>
                <w:szCs w:val="16"/>
                <w:lang w:val="es-ES_tradnl"/>
              </w:rPr>
              <w:t xml:space="preserve"> </w:t>
            </w:r>
            <w:r w:rsidRPr="00312F44">
              <w:rPr>
                <w:rFonts w:ascii="Arial" w:hAnsi="Arial" w:cs="Arial"/>
                <w:b/>
                <w:bCs/>
                <w:i/>
                <w:sz w:val="14"/>
                <w:szCs w:val="16"/>
                <w:lang w:val="es-ES_tradnl"/>
              </w:rPr>
              <w:t>l</w:t>
            </w:r>
            <w:r>
              <w:rPr>
                <w:rFonts w:ascii="Arial" w:hAnsi="Arial" w:cs="Arial"/>
                <w:b/>
                <w:bCs/>
                <w:i/>
                <w:sz w:val="14"/>
                <w:szCs w:val="16"/>
                <w:lang w:val="es-ES_tradnl"/>
              </w:rPr>
              <w:t>a</w:t>
            </w:r>
            <w:r w:rsidRPr="00312F44">
              <w:rPr>
                <w:rFonts w:ascii="Arial" w:hAnsi="Arial" w:cs="Arial"/>
                <w:b/>
                <w:bCs/>
                <w:i/>
                <w:sz w:val="14"/>
                <w:szCs w:val="16"/>
                <w:lang w:val="es-ES_tradnl"/>
              </w:rPr>
              <w:t xml:space="preserve"> </w:t>
            </w:r>
            <w:r>
              <w:rPr>
                <w:rFonts w:ascii="Arial" w:hAnsi="Arial" w:cs="Arial"/>
                <w:b/>
                <w:bCs/>
                <w:i/>
                <w:sz w:val="14"/>
                <w:szCs w:val="16"/>
                <w:lang w:val="es-ES_tradnl"/>
              </w:rPr>
              <w:t>Declaración I.7 del presente contrato</w:t>
            </w:r>
            <w:r w:rsidRPr="00312F44">
              <w:rPr>
                <w:rFonts w:ascii="Arial" w:hAnsi="Arial" w:cs="Arial"/>
                <w:b/>
                <w:bCs/>
                <w:i/>
                <w:sz w:val="14"/>
                <w:szCs w:val="16"/>
                <w:lang w:val="es-ES_tradnl"/>
              </w:rPr>
              <w:t>”</w:t>
            </w:r>
          </w:p>
          <w:p w:rsidR="00706E14" w:rsidRPr="00312F44" w:rsidRDefault="00706E14" w:rsidP="005521E7">
            <w:pPr>
              <w:jc w:val="center"/>
              <w:rPr>
                <w:rFonts w:ascii="Arial" w:hAnsi="Arial" w:cs="Arial"/>
                <w:b/>
                <w:caps/>
                <w:sz w:val="16"/>
                <w:szCs w:val="16"/>
              </w:rPr>
            </w:pPr>
          </w:p>
          <w:p w:rsidR="00706E14" w:rsidRDefault="00706E14" w:rsidP="005521E7">
            <w:pPr>
              <w:jc w:val="center"/>
              <w:rPr>
                <w:rFonts w:ascii="Arial" w:hAnsi="Arial" w:cs="Arial"/>
                <w:b/>
                <w:caps/>
                <w:sz w:val="16"/>
                <w:szCs w:val="16"/>
              </w:rPr>
            </w:pPr>
          </w:p>
          <w:p w:rsidR="00706E14" w:rsidRPr="00312F44" w:rsidRDefault="00706E14" w:rsidP="005521E7">
            <w:pPr>
              <w:jc w:val="center"/>
              <w:rPr>
                <w:rFonts w:ascii="Arial" w:hAnsi="Arial" w:cs="Arial"/>
                <w:b/>
                <w:caps/>
                <w:sz w:val="16"/>
                <w:szCs w:val="16"/>
              </w:rPr>
            </w:pPr>
          </w:p>
          <w:p w:rsidR="00706E14" w:rsidRPr="00312F44" w:rsidRDefault="00706E14" w:rsidP="005521E7">
            <w:pPr>
              <w:jc w:val="center"/>
              <w:rPr>
                <w:rFonts w:ascii="Arial" w:hAnsi="Arial" w:cs="Arial"/>
                <w:b/>
                <w:caps/>
                <w:sz w:val="16"/>
                <w:szCs w:val="16"/>
              </w:rPr>
            </w:pPr>
            <w:r w:rsidRPr="00CA4DA5">
              <w:rPr>
                <w:rFonts w:ascii="Arial" w:hAnsi="Arial" w:cs="Arial"/>
                <w:b/>
                <w:spacing w:val="-2"/>
                <w:sz w:val="16"/>
                <w:szCs w:val="16"/>
              </w:rPr>
              <w:t>Dr. Jesús Arturo Hernández Valencia</w:t>
            </w:r>
          </w:p>
          <w:p w:rsidR="00706E14" w:rsidRPr="009A3370" w:rsidRDefault="00706E14" w:rsidP="005521E7">
            <w:pPr>
              <w:numPr>
                <w:ilvl w:val="12"/>
                <w:numId w:val="0"/>
              </w:numPr>
              <w:jc w:val="center"/>
              <w:rPr>
                <w:rFonts w:ascii="Arial" w:hAnsi="Arial" w:cs="Arial"/>
                <w:b/>
                <w:spacing w:val="-2"/>
                <w:sz w:val="16"/>
                <w:szCs w:val="16"/>
              </w:rPr>
            </w:pPr>
            <w:r w:rsidRPr="009A3370">
              <w:rPr>
                <w:rFonts w:ascii="Arial" w:hAnsi="Arial" w:cs="Arial"/>
                <w:b/>
                <w:spacing w:val="-2"/>
                <w:sz w:val="16"/>
                <w:szCs w:val="16"/>
              </w:rPr>
              <w:t>Encargado de la Coord</w:t>
            </w:r>
            <w:r>
              <w:rPr>
                <w:rFonts w:ascii="Arial" w:hAnsi="Arial" w:cs="Arial"/>
                <w:b/>
                <w:spacing w:val="-2"/>
                <w:sz w:val="16"/>
                <w:szCs w:val="16"/>
              </w:rPr>
              <w:t>.</w:t>
            </w:r>
            <w:r w:rsidRPr="009A3370">
              <w:rPr>
                <w:rFonts w:ascii="Arial" w:hAnsi="Arial" w:cs="Arial"/>
                <w:b/>
                <w:spacing w:val="-2"/>
                <w:sz w:val="16"/>
                <w:szCs w:val="16"/>
              </w:rPr>
              <w:t xml:space="preserve"> de Prevención y Atención a la Salud</w:t>
            </w:r>
          </w:p>
        </w:tc>
      </w:tr>
      <w:tr w:rsidR="00706E14" w:rsidRPr="00312F44" w:rsidTr="00F554CC">
        <w:trPr>
          <w:jc w:val="center"/>
        </w:trPr>
        <w:tc>
          <w:tcPr>
            <w:tcW w:w="4362" w:type="dxa"/>
          </w:tcPr>
          <w:p w:rsidR="00706E14" w:rsidRPr="00312F44" w:rsidRDefault="00706E14" w:rsidP="005521E7">
            <w:pPr>
              <w:numPr>
                <w:ilvl w:val="12"/>
                <w:numId w:val="0"/>
              </w:numPr>
              <w:ind w:right="-93"/>
              <w:jc w:val="center"/>
              <w:rPr>
                <w:rFonts w:ascii="Arial" w:hAnsi="Arial" w:cs="Arial"/>
                <w:b/>
                <w:sz w:val="16"/>
                <w:szCs w:val="16"/>
              </w:rPr>
            </w:pPr>
          </w:p>
          <w:p w:rsidR="00706E14" w:rsidRPr="00C02C40" w:rsidRDefault="00706E14" w:rsidP="005521E7">
            <w:pPr>
              <w:numPr>
                <w:ilvl w:val="12"/>
                <w:numId w:val="0"/>
              </w:numPr>
              <w:ind w:right="-93"/>
              <w:jc w:val="center"/>
              <w:rPr>
                <w:rFonts w:ascii="Arial" w:hAnsi="Arial" w:cs="Arial"/>
                <w:b/>
                <w:sz w:val="16"/>
                <w:szCs w:val="16"/>
              </w:rPr>
            </w:pPr>
            <w:r>
              <w:rPr>
                <w:rFonts w:ascii="Arial" w:hAnsi="Arial" w:cs="Arial"/>
                <w:b/>
                <w:sz w:val="16"/>
                <w:szCs w:val="16"/>
              </w:rPr>
              <w:t>Por el Área Administradora del Contrato</w:t>
            </w:r>
          </w:p>
          <w:p w:rsidR="00706E14" w:rsidRPr="00312F44" w:rsidRDefault="00706E14" w:rsidP="005521E7">
            <w:pPr>
              <w:numPr>
                <w:ilvl w:val="12"/>
                <w:numId w:val="0"/>
              </w:numPr>
              <w:ind w:right="-93"/>
              <w:jc w:val="center"/>
              <w:rPr>
                <w:rFonts w:ascii="Arial" w:hAnsi="Arial" w:cs="Arial"/>
                <w:b/>
                <w:sz w:val="14"/>
                <w:szCs w:val="16"/>
              </w:rPr>
            </w:pPr>
            <w:r w:rsidRPr="00312F44">
              <w:rPr>
                <w:rFonts w:ascii="Arial" w:hAnsi="Arial" w:cs="Arial"/>
                <w:b/>
                <w:bCs/>
                <w:i/>
                <w:sz w:val="14"/>
                <w:szCs w:val="16"/>
                <w:lang w:val="es-ES_tradnl"/>
              </w:rPr>
              <w:t>“En términos de</w:t>
            </w:r>
            <w:r>
              <w:rPr>
                <w:rFonts w:ascii="Arial" w:hAnsi="Arial" w:cs="Arial"/>
                <w:b/>
                <w:bCs/>
                <w:i/>
                <w:sz w:val="14"/>
                <w:szCs w:val="16"/>
                <w:lang w:val="es-ES_tradnl"/>
              </w:rPr>
              <w:t xml:space="preserve"> </w:t>
            </w:r>
            <w:r w:rsidRPr="00312F44">
              <w:rPr>
                <w:rFonts w:ascii="Arial" w:hAnsi="Arial" w:cs="Arial"/>
                <w:b/>
                <w:bCs/>
                <w:i/>
                <w:sz w:val="14"/>
                <w:szCs w:val="16"/>
                <w:lang w:val="es-ES_tradnl"/>
              </w:rPr>
              <w:t>l</w:t>
            </w:r>
            <w:r>
              <w:rPr>
                <w:rFonts w:ascii="Arial" w:hAnsi="Arial" w:cs="Arial"/>
                <w:b/>
                <w:bCs/>
                <w:i/>
                <w:sz w:val="14"/>
                <w:szCs w:val="16"/>
                <w:lang w:val="es-ES_tradnl"/>
              </w:rPr>
              <w:t>a</w:t>
            </w:r>
            <w:r w:rsidRPr="00312F44">
              <w:rPr>
                <w:rFonts w:ascii="Arial" w:hAnsi="Arial" w:cs="Arial"/>
                <w:b/>
                <w:bCs/>
                <w:i/>
                <w:sz w:val="14"/>
                <w:szCs w:val="16"/>
                <w:lang w:val="es-ES_tradnl"/>
              </w:rPr>
              <w:t xml:space="preserve"> </w:t>
            </w:r>
            <w:r>
              <w:rPr>
                <w:rFonts w:ascii="Arial" w:hAnsi="Arial" w:cs="Arial"/>
                <w:b/>
                <w:bCs/>
                <w:i/>
                <w:sz w:val="14"/>
                <w:szCs w:val="16"/>
                <w:lang w:val="es-ES_tradnl"/>
              </w:rPr>
              <w:t>Declaración I.6 del presente contrato</w:t>
            </w:r>
            <w:r w:rsidRPr="00312F44">
              <w:rPr>
                <w:rFonts w:ascii="Arial" w:hAnsi="Arial" w:cs="Arial"/>
                <w:b/>
                <w:bCs/>
                <w:i/>
                <w:sz w:val="14"/>
                <w:szCs w:val="16"/>
                <w:lang w:val="es-ES_tradnl"/>
              </w:rPr>
              <w:t>”</w:t>
            </w:r>
          </w:p>
          <w:p w:rsidR="00706E14" w:rsidRDefault="00706E14" w:rsidP="005521E7">
            <w:pPr>
              <w:numPr>
                <w:ilvl w:val="12"/>
                <w:numId w:val="0"/>
              </w:numPr>
              <w:ind w:right="-93"/>
              <w:jc w:val="center"/>
              <w:rPr>
                <w:rFonts w:ascii="Arial" w:hAnsi="Arial" w:cs="Arial"/>
                <w:b/>
                <w:sz w:val="16"/>
                <w:szCs w:val="16"/>
              </w:rPr>
            </w:pPr>
          </w:p>
          <w:p w:rsidR="00706E14" w:rsidRPr="00312F44" w:rsidRDefault="00706E14" w:rsidP="005521E7">
            <w:pPr>
              <w:numPr>
                <w:ilvl w:val="12"/>
                <w:numId w:val="0"/>
              </w:numPr>
              <w:ind w:right="-93"/>
              <w:jc w:val="center"/>
              <w:rPr>
                <w:rFonts w:ascii="Arial" w:hAnsi="Arial" w:cs="Arial"/>
                <w:b/>
                <w:sz w:val="16"/>
                <w:szCs w:val="16"/>
              </w:rPr>
            </w:pPr>
          </w:p>
          <w:p w:rsidR="00706E14" w:rsidRPr="00312F44" w:rsidRDefault="00706E14" w:rsidP="005521E7">
            <w:pPr>
              <w:numPr>
                <w:ilvl w:val="12"/>
                <w:numId w:val="0"/>
              </w:numPr>
              <w:ind w:right="-93"/>
              <w:jc w:val="center"/>
              <w:rPr>
                <w:rFonts w:ascii="Arial" w:hAnsi="Arial" w:cs="Arial"/>
                <w:b/>
                <w:sz w:val="16"/>
                <w:szCs w:val="16"/>
              </w:rPr>
            </w:pPr>
          </w:p>
          <w:p w:rsidR="00706E14" w:rsidRDefault="00706E14" w:rsidP="005521E7">
            <w:pPr>
              <w:numPr>
                <w:ilvl w:val="12"/>
                <w:numId w:val="0"/>
              </w:numPr>
              <w:ind w:right="-93"/>
              <w:jc w:val="center"/>
              <w:rPr>
                <w:rFonts w:ascii="Arial" w:hAnsi="Arial" w:cs="Arial"/>
                <w:b/>
                <w:sz w:val="16"/>
                <w:szCs w:val="16"/>
              </w:rPr>
            </w:pPr>
            <w:r>
              <w:rPr>
                <w:rFonts w:ascii="Arial" w:hAnsi="Arial" w:cs="Arial"/>
                <w:b/>
                <w:sz w:val="16"/>
                <w:szCs w:val="16"/>
              </w:rPr>
              <w:t>Dr. Heliodoro Flores Jaimes</w:t>
            </w:r>
          </w:p>
          <w:p w:rsidR="00706E14" w:rsidRPr="00312F44" w:rsidRDefault="00706E14" w:rsidP="005521E7">
            <w:pPr>
              <w:numPr>
                <w:ilvl w:val="12"/>
                <w:numId w:val="0"/>
              </w:numPr>
              <w:ind w:right="-93"/>
              <w:jc w:val="center"/>
              <w:rPr>
                <w:rFonts w:ascii="Arial" w:hAnsi="Arial" w:cs="Arial"/>
                <w:b/>
                <w:sz w:val="16"/>
                <w:szCs w:val="16"/>
              </w:rPr>
            </w:pPr>
            <w:r>
              <w:rPr>
                <w:rFonts w:ascii="Arial" w:hAnsi="Arial" w:cs="Arial"/>
                <w:b/>
                <w:sz w:val="16"/>
                <w:szCs w:val="16"/>
              </w:rPr>
              <w:t>Director del HGZ 3</w:t>
            </w:r>
          </w:p>
        </w:tc>
        <w:tc>
          <w:tcPr>
            <w:tcW w:w="4904" w:type="dxa"/>
          </w:tcPr>
          <w:p w:rsidR="003A08BD" w:rsidRPr="00312F44" w:rsidRDefault="003A08BD" w:rsidP="003A08BD">
            <w:pPr>
              <w:numPr>
                <w:ilvl w:val="12"/>
                <w:numId w:val="0"/>
              </w:numPr>
              <w:ind w:right="-93"/>
              <w:jc w:val="center"/>
              <w:rPr>
                <w:rFonts w:ascii="Arial" w:hAnsi="Arial" w:cs="Arial"/>
                <w:b/>
                <w:sz w:val="16"/>
                <w:szCs w:val="16"/>
              </w:rPr>
            </w:pPr>
          </w:p>
          <w:p w:rsidR="003A08BD" w:rsidRPr="00C02C40" w:rsidRDefault="003A08BD" w:rsidP="003A08BD">
            <w:pPr>
              <w:numPr>
                <w:ilvl w:val="12"/>
                <w:numId w:val="0"/>
              </w:numPr>
              <w:ind w:right="-93"/>
              <w:jc w:val="center"/>
              <w:rPr>
                <w:rFonts w:ascii="Arial" w:hAnsi="Arial" w:cs="Arial"/>
                <w:b/>
                <w:sz w:val="16"/>
                <w:szCs w:val="16"/>
              </w:rPr>
            </w:pPr>
            <w:r>
              <w:rPr>
                <w:rFonts w:ascii="Arial" w:hAnsi="Arial" w:cs="Arial"/>
                <w:b/>
                <w:sz w:val="16"/>
                <w:szCs w:val="16"/>
              </w:rPr>
              <w:t>Por el Área Administradora del Contrato</w:t>
            </w:r>
          </w:p>
          <w:p w:rsidR="003A08BD" w:rsidRPr="00312F44" w:rsidRDefault="003A08BD" w:rsidP="003A08BD">
            <w:pPr>
              <w:numPr>
                <w:ilvl w:val="12"/>
                <w:numId w:val="0"/>
              </w:numPr>
              <w:ind w:right="-93"/>
              <w:jc w:val="center"/>
              <w:rPr>
                <w:rFonts w:ascii="Arial" w:hAnsi="Arial" w:cs="Arial"/>
                <w:b/>
                <w:sz w:val="14"/>
                <w:szCs w:val="16"/>
              </w:rPr>
            </w:pPr>
            <w:r w:rsidRPr="00312F44">
              <w:rPr>
                <w:rFonts w:ascii="Arial" w:hAnsi="Arial" w:cs="Arial"/>
                <w:b/>
                <w:bCs/>
                <w:i/>
                <w:sz w:val="14"/>
                <w:szCs w:val="16"/>
                <w:lang w:val="es-ES_tradnl"/>
              </w:rPr>
              <w:t>“En términos de</w:t>
            </w:r>
            <w:r>
              <w:rPr>
                <w:rFonts w:ascii="Arial" w:hAnsi="Arial" w:cs="Arial"/>
                <w:b/>
                <w:bCs/>
                <w:i/>
                <w:sz w:val="14"/>
                <w:szCs w:val="16"/>
                <w:lang w:val="es-ES_tradnl"/>
              </w:rPr>
              <w:t xml:space="preserve"> </w:t>
            </w:r>
            <w:r w:rsidRPr="00312F44">
              <w:rPr>
                <w:rFonts w:ascii="Arial" w:hAnsi="Arial" w:cs="Arial"/>
                <w:b/>
                <w:bCs/>
                <w:i/>
                <w:sz w:val="14"/>
                <w:szCs w:val="16"/>
                <w:lang w:val="es-ES_tradnl"/>
              </w:rPr>
              <w:t>l</w:t>
            </w:r>
            <w:r>
              <w:rPr>
                <w:rFonts w:ascii="Arial" w:hAnsi="Arial" w:cs="Arial"/>
                <w:b/>
                <w:bCs/>
                <w:i/>
                <w:sz w:val="14"/>
                <w:szCs w:val="16"/>
                <w:lang w:val="es-ES_tradnl"/>
              </w:rPr>
              <w:t>a</w:t>
            </w:r>
            <w:r w:rsidRPr="00312F44">
              <w:rPr>
                <w:rFonts w:ascii="Arial" w:hAnsi="Arial" w:cs="Arial"/>
                <w:b/>
                <w:bCs/>
                <w:i/>
                <w:sz w:val="14"/>
                <w:szCs w:val="16"/>
                <w:lang w:val="es-ES_tradnl"/>
              </w:rPr>
              <w:t xml:space="preserve"> </w:t>
            </w:r>
            <w:r>
              <w:rPr>
                <w:rFonts w:ascii="Arial" w:hAnsi="Arial" w:cs="Arial"/>
                <w:b/>
                <w:bCs/>
                <w:i/>
                <w:sz w:val="14"/>
                <w:szCs w:val="16"/>
                <w:lang w:val="es-ES_tradnl"/>
              </w:rPr>
              <w:t>Declaración I.6 del presente contrato</w:t>
            </w:r>
            <w:r w:rsidRPr="00312F44">
              <w:rPr>
                <w:rFonts w:ascii="Arial" w:hAnsi="Arial" w:cs="Arial"/>
                <w:b/>
                <w:bCs/>
                <w:i/>
                <w:sz w:val="14"/>
                <w:szCs w:val="16"/>
                <w:lang w:val="es-ES_tradnl"/>
              </w:rPr>
              <w:t>”</w:t>
            </w:r>
          </w:p>
          <w:p w:rsidR="003A08BD" w:rsidRDefault="003A08BD" w:rsidP="003A08BD">
            <w:pPr>
              <w:numPr>
                <w:ilvl w:val="12"/>
                <w:numId w:val="0"/>
              </w:numPr>
              <w:ind w:right="-93"/>
              <w:jc w:val="center"/>
              <w:rPr>
                <w:rFonts w:ascii="Arial" w:hAnsi="Arial" w:cs="Arial"/>
                <w:b/>
                <w:sz w:val="16"/>
                <w:szCs w:val="16"/>
              </w:rPr>
            </w:pPr>
          </w:p>
          <w:p w:rsidR="003A08BD" w:rsidRPr="00312F44" w:rsidRDefault="003A08BD" w:rsidP="003A08BD">
            <w:pPr>
              <w:numPr>
                <w:ilvl w:val="12"/>
                <w:numId w:val="0"/>
              </w:numPr>
              <w:ind w:right="-93"/>
              <w:jc w:val="center"/>
              <w:rPr>
                <w:rFonts w:ascii="Arial" w:hAnsi="Arial" w:cs="Arial"/>
                <w:b/>
                <w:sz w:val="16"/>
                <w:szCs w:val="16"/>
              </w:rPr>
            </w:pPr>
          </w:p>
          <w:p w:rsidR="003A08BD" w:rsidRPr="00312F44" w:rsidRDefault="003A08BD" w:rsidP="003A08BD">
            <w:pPr>
              <w:numPr>
                <w:ilvl w:val="12"/>
                <w:numId w:val="0"/>
              </w:numPr>
              <w:ind w:right="-93"/>
              <w:jc w:val="center"/>
              <w:rPr>
                <w:rFonts w:ascii="Arial" w:hAnsi="Arial" w:cs="Arial"/>
                <w:b/>
                <w:sz w:val="16"/>
                <w:szCs w:val="16"/>
              </w:rPr>
            </w:pPr>
          </w:p>
          <w:p w:rsidR="003A08BD" w:rsidRDefault="003A08BD" w:rsidP="003A08BD">
            <w:pPr>
              <w:numPr>
                <w:ilvl w:val="12"/>
                <w:numId w:val="0"/>
              </w:numPr>
              <w:ind w:right="-93"/>
              <w:jc w:val="center"/>
              <w:rPr>
                <w:rFonts w:ascii="Arial" w:hAnsi="Arial" w:cs="Arial"/>
                <w:b/>
                <w:sz w:val="16"/>
                <w:szCs w:val="16"/>
              </w:rPr>
            </w:pPr>
            <w:r>
              <w:rPr>
                <w:rFonts w:ascii="Arial" w:hAnsi="Arial" w:cs="Arial"/>
                <w:b/>
                <w:sz w:val="16"/>
                <w:szCs w:val="16"/>
              </w:rPr>
              <w:t>Dr. Moisés Alejandro Toledo Pensamiento</w:t>
            </w:r>
          </w:p>
          <w:p w:rsidR="00706E14" w:rsidRPr="009A3370" w:rsidRDefault="003A08BD" w:rsidP="003A08BD">
            <w:pPr>
              <w:numPr>
                <w:ilvl w:val="12"/>
                <w:numId w:val="0"/>
              </w:numPr>
              <w:jc w:val="center"/>
              <w:rPr>
                <w:rFonts w:ascii="Arial" w:hAnsi="Arial" w:cs="Arial"/>
                <w:b/>
                <w:spacing w:val="-2"/>
                <w:sz w:val="16"/>
                <w:szCs w:val="16"/>
              </w:rPr>
            </w:pPr>
            <w:r>
              <w:rPr>
                <w:rFonts w:ascii="Arial" w:hAnsi="Arial" w:cs="Arial"/>
                <w:b/>
                <w:sz w:val="16"/>
                <w:szCs w:val="16"/>
              </w:rPr>
              <w:t>Director del HGR 17</w:t>
            </w:r>
          </w:p>
        </w:tc>
      </w:tr>
      <w:tr w:rsidR="003A08BD" w:rsidRPr="00312F44" w:rsidTr="00E27307">
        <w:trPr>
          <w:jc w:val="center"/>
        </w:trPr>
        <w:tc>
          <w:tcPr>
            <w:tcW w:w="9266" w:type="dxa"/>
            <w:gridSpan w:val="2"/>
          </w:tcPr>
          <w:p w:rsidR="003A08BD" w:rsidRPr="00312F44" w:rsidRDefault="003A08BD" w:rsidP="005521E7">
            <w:pPr>
              <w:jc w:val="center"/>
              <w:rPr>
                <w:rFonts w:ascii="Arial" w:hAnsi="Arial" w:cs="Arial"/>
                <w:b/>
                <w:caps/>
                <w:sz w:val="16"/>
                <w:szCs w:val="16"/>
              </w:rPr>
            </w:pPr>
          </w:p>
          <w:p w:rsidR="003A08BD" w:rsidRPr="00312F44" w:rsidRDefault="003A08BD" w:rsidP="005521E7">
            <w:pPr>
              <w:jc w:val="center"/>
              <w:rPr>
                <w:rFonts w:ascii="Arial" w:hAnsi="Arial" w:cs="Arial"/>
                <w:b/>
                <w:caps/>
                <w:sz w:val="16"/>
                <w:szCs w:val="16"/>
              </w:rPr>
            </w:pPr>
            <w:r>
              <w:rPr>
                <w:rFonts w:ascii="Arial" w:hAnsi="Arial" w:cs="Arial"/>
                <w:b/>
                <w:sz w:val="16"/>
                <w:szCs w:val="16"/>
              </w:rPr>
              <w:t xml:space="preserve">Por el </w:t>
            </w:r>
            <w:r w:rsidRPr="00312F44">
              <w:rPr>
                <w:rFonts w:ascii="Arial" w:hAnsi="Arial" w:cs="Arial"/>
                <w:b/>
                <w:sz w:val="16"/>
                <w:szCs w:val="16"/>
              </w:rPr>
              <w:t xml:space="preserve">Área </w:t>
            </w:r>
            <w:r>
              <w:rPr>
                <w:rFonts w:ascii="Arial" w:hAnsi="Arial" w:cs="Arial"/>
                <w:b/>
                <w:sz w:val="16"/>
                <w:szCs w:val="16"/>
              </w:rPr>
              <w:t>Administradora del Contrato</w:t>
            </w:r>
          </w:p>
          <w:p w:rsidR="003A08BD" w:rsidRPr="00312F44" w:rsidRDefault="003A08BD" w:rsidP="005521E7">
            <w:pPr>
              <w:jc w:val="center"/>
              <w:rPr>
                <w:rFonts w:ascii="Arial" w:hAnsi="Arial" w:cs="Arial"/>
                <w:b/>
                <w:caps/>
                <w:sz w:val="16"/>
                <w:szCs w:val="16"/>
              </w:rPr>
            </w:pPr>
            <w:r w:rsidRPr="00312F44">
              <w:rPr>
                <w:rFonts w:ascii="Arial" w:hAnsi="Arial" w:cs="Arial"/>
                <w:b/>
                <w:bCs/>
                <w:i/>
                <w:sz w:val="14"/>
                <w:szCs w:val="16"/>
                <w:lang w:val="es-ES_tradnl"/>
              </w:rPr>
              <w:t>“En términos de</w:t>
            </w:r>
            <w:r>
              <w:rPr>
                <w:rFonts w:ascii="Arial" w:hAnsi="Arial" w:cs="Arial"/>
                <w:b/>
                <w:bCs/>
                <w:i/>
                <w:sz w:val="14"/>
                <w:szCs w:val="16"/>
                <w:lang w:val="es-ES_tradnl"/>
              </w:rPr>
              <w:t xml:space="preserve"> </w:t>
            </w:r>
            <w:r w:rsidRPr="00312F44">
              <w:rPr>
                <w:rFonts w:ascii="Arial" w:hAnsi="Arial" w:cs="Arial"/>
                <w:b/>
                <w:bCs/>
                <w:i/>
                <w:sz w:val="14"/>
                <w:szCs w:val="16"/>
                <w:lang w:val="es-ES_tradnl"/>
              </w:rPr>
              <w:t>l</w:t>
            </w:r>
            <w:r>
              <w:rPr>
                <w:rFonts w:ascii="Arial" w:hAnsi="Arial" w:cs="Arial"/>
                <w:b/>
                <w:bCs/>
                <w:i/>
                <w:sz w:val="14"/>
                <w:szCs w:val="16"/>
                <w:lang w:val="es-ES_tradnl"/>
              </w:rPr>
              <w:t>a</w:t>
            </w:r>
            <w:r w:rsidRPr="00312F44">
              <w:rPr>
                <w:rFonts w:ascii="Arial" w:hAnsi="Arial" w:cs="Arial"/>
                <w:b/>
                <w:bCs/>
                <w:i/>
                <w:sz w:val="14"/>
                <w:szCs w:val="16"/>
                <w:lang w:val="es-ES_tradnl"/>
              </w:rPr>
              <w:t xml:space="preserve"> </w:t>
            </w:r>
            <w:r>
              <w:rPr>
                <w:rFonts w:ascii="Arial" w:hAnsi="Arial" w:cs="Arial"/>
                <w:b/>
                <w:bCs/>
                <w:i/>
                <w:sz w:val="14"/>
                <w:szCs w:val="16"/>
                <w:lang w:val="es-ES_tradnl"/>
              </w:rPr>
              <w:t>Declaración I.6 del presente contrato</w:t>
            </w:r>
            <w:r w:rsidRPr="00312F44">
              <w:rPr>
                <w:rFonts w:ascii="Arial" w:hAnsi="Arial" w:cs="Arial"/>
                <w:b/>
                <w:bCs/>
                <w:i/>
                <w:sz w:val="14"/>
                <w:szCs w:val="16"/>
                <w:lang w:val="es-ES_tradnl"/>
              </w:rPr>
              <w:t>”</w:t>
            </w:r>
          </w:p>
          <w:p w:rsidR="003A08BD" w:rsidRPr="00312F44" w:rsidRDefault="003A08BD" w:rsidP="005521E7">
            <w:pPr>
              <w:jc w:val="center"/>
              <w:rPr>
                <w:rFonts w:ascii="Arial" w:hAnsi="Arial" w:cs="Arial"/>
                <w:b/>
                <w:caps/>
                <w:sz w:val="16"/>
                <w:szCs w:val="16"/>
              </w:rPr>
            </w:pPr>
          </w:p>
          <w:p w:rsidR="003A08BD" w:rsidRDefault="003A08BD" w:rsidP="005521E7">
            <w:pPr>
              <w:jc w:val="center"/>
              <w:rPr>
                <w:rFonts w:ascii="Arial" w:hAnsi="Arial" w:cs="Arial"/>
                <w:b/>
                <w:caps/>
                <w:sz w:val="16"/>
                <w:szCs w:val="16"/>
              </w:rPr>
            </w:pPr>
          </w:p>
          <w:p w:rsidR="003A08BD" w:rsidRPr="00312F44" w:rsidRDefault="003A08BD" w:rsidP="005521E7">
            <w:pPr>
              <w:jc w:val="center"/>
              <w:rPr>
                <w:rFonts w:ascii="Arial" w:hAnsi="Arial" w:cs="Arial"/>
                <w:b/>
                <w:caps/>
                <w:sz w:val="16"/>
                <w:szCs w:val="16"/>
              </w:rPr>
            </w:pPr>
          </w:p>
          <w:p w:rsidR="003A08BD" w:rsidRPr="00312F44" w:rsidRDefault="003A08BD" w:rsidP="005521E7">
            <w:pPr>
              <w:jc w:val="center"/>
              <w:rPr>
                <w:rFonts w:ascii="Arial" w:hAnsi="Arial" w:cs="Arial"/>
                <w:b/>
                <w:caps/>
                <w:sz w:val="16"/>
                <w:szCs w:val="16"/>
              </w:rPr>
            </w:pPr>
            <w:r>
              <w:rPr>
                <w:rFonts w:ascii="Arial" w:hAnsi="Arial" w:cs="Arial"/>
                <w:b/>
                <w:spacing w:val="-2"/>
                <w:sz w:val="16"/>
                <w:szCs w:val="16"/>
              </w:rPr>
              <w:t>Dr. Miguel Hernán Dorantes Lara</w:t>
            </w:r>
          </w:p>
          <w:p w:rsidR="003A08BD" w:rsidRPr="009A3370" w:rsidRDefault="003A08BD" w:rsidP="005521E7">
            <w:pPr>
              <w:numPr>
                <w:ilvl w:val="12"/>
                <w:numId w:val="0"/>
              </w:numPr>
              <w:jc w:val="center"/>
              <w:rPr>
                <w:rFonts w:ascii="Arial" w:hAnsi="Arial" w:cs="Arial"/>
                <w:b/>
                <w:spacing w:val="-2"/>
                <w:sz w:val="16"/>
                <w:szCs w:val="16"/>
              </w:rPr>
            </w:pPr>
            <w:r>
              <w:rPr>
                <w:rFonts w:ascii="Arial" w:hAnsi="Arial" w:cs="Arial"/>
                <w:b/>
                <w:spacing w:val="-2"/>
                <w:sz w:val="16"/>
                <w:szCs w:val="16"/>
              </w:rPr>
              <w:t>Director del HGZ 18</w:t>
            </w:r>
          </w:p>
        </w:tc>
      </w:tr>
    </w:tbl>
    <w:p w:rsidR="00706E14" w:rsidRPr="006E74AC" w:rsidRDefault="00706E14" w:rsidP="00956634">
      <w:pPr>
        <w:numPr>
          <w:ilvl w:val="12"/>
          <w:numId w:val="0"/>
        </w:numPr>
        <w:jc w:val="center"/>
        <w:rPr>
          <w:rFonts w:ascii="Arial" w:hAnsi="Arial" w:cs="Arial"/>
          <w:caps/>
          <w:sz w:val="16"/>
          <w:szCs w:val="18"/>
        </w:rPr>
      </w:pPr>
      <w:r w:rsidRPr="006E74AC">
        <w:rPr>
          <w:rFonts w:ascii="Arial" w:hAnsi="Arial" w:cs="Arial"/>
          <w:b/>
          <w:caps/>
          <w:sz w:val="16"/>
          <w:szCs w:val="18"/>
        </w:rPr>
        <w:br w:type="page"/>
      </w:r>
      <w:r w:rsidRPr="006E74AC">
        <w:rPr>
          <w:rFonts w:ascii="Arial" w:hAnsi="Arial" w:cs="Arial"/>
          <w:b/>
          <w:sz w:val="16"/>
          <w:szCs w:val="18"/>
        </w:rPr>
        <w:lastRenderedPageBreak/>
        <w:t xml:space="preserve">Anexo </w:t>
      </w:r>
      <w:r>
        <w:rPr>
          <w:rFonts w:ascii="Arial" w:hAnsi="Arial" w:cs="Arial"/>
          <w:b/>
          <w:sz w:val="16"/>
          <w:szCs w:val="18"/>
        </w:rPr>
        <w:t>4 (Cuatro)</w:t>
      </w:r>
    </w:p>
    <w:p w:rsidR="00706E14" w:rsidRPr="006E74AC" w:rsidRDefault="00706E14" w:rsidP="00127618">
      <w:pPr>
        <w:numPr>
          <w:ilvl w:val="12"/>
          <w:numId w:val="0"/>
        </w:numPr>
        <w:jc w:val="center"/>
        <w:rPr>
          <w:rFonts w:ascii="Arial" w:hAnsi="Arial" w:cs="Arial"/>
          <w:b/>
          <w:sz w:val="16"/>
          <w:szCs w:val="18"/>
        </w:rPr>
      </w:pPr>
      <w:r w:rsidRPr="006E74AC">
        <w:rPr>
          <w:rFonts w:ascii="Arial" w:hAnsi="Arial" w:cs="Arial"/>
          <w:b/>
          <w:sz w:val="16"/>
          <w:szCs w:val="18"/>
        </w:rPr>
        <w:t xml:space="preserve">Formato </w:t>
      </w:r>
      <w:r>
        <w:rPr>
          <w:rFonts w:ascii="Arial" w:hAnsi="Arial" w:cs="Arial"/>
          <w:b/>
          <w:sz w:val="16"/>
          <w:szCs w:val="18"/>
        </w:rPr>
        <w:t>p</w:t>
      </w:r>
      <w:r w:rsidRPr="006E74AC">
        <w:rPr>
          <w:rFonts w:ascii="Arial" w:hAnsi="Arial" w:cs="Arial"/>
          <w:b/>
          <w:sz w:val="16"/>
          <w:szCs w:val="18"/>
        </w:rPr>
        <w:t xml:space="preserve">ara Póliza </w:t>
      </w:r>
      <w:r>
        <w:rPr>
          <w:rFonts w:ascii="Arial" w:hAnsi="Arial" w:cs="Arial"/>
          <w:b/>
          <w:sz w:val="16"/>
          <w:szCs w:val="18"/>
        </w:rPr>
        <w:t>d</w:t>
      </w:r>
      <w:r w:rsidRPr="006E74AC">
        <w:rPr>
          <w:rFonts w:ascii="Arial" w:hAnsi="Arial" w:cs="Arial"/>
          <w:b/>
          <w:sz w:val="16"/>
          <w:szCs w:val="18"/>
        </w:rPr>
        <w:t xml:space="preserve">e Fianza </w:t>
      </w:r>
      <w:r>
        <w:rPr>
          <w:rFonts w:ascii="Arial" w:hAnsi="Arial" w:cs="Arial"/>
          <w:b/>
          <w:sz w:val="16"/>
          <w:szCs w:val="18"/>
        </w:rPr>
        <w:t>d</w:t>
      </w:r>
      <w:r w:rsidRPr="006E74AC">
        <w:rPr>
          <w:rFonts w:ascii="Arial" w:hAnsi="Arial" w:cs="Arial"/>
          <w:b/>
          <w:sz w:val="16"/>
          <w:szCs w:val="18"/>
        </w:rPr>
        <w:t xml:space="preserve">e Cumplimiento </w:t>
      </w:r>
      <w:r>
        <w:rPr>
          <w:rFonts w:ascii="Arial" w:hAnsi="Arial" w:cs="Arial"/>
          <w:b/>
          <w:sz w:val="16"/>
          <w:szCs w:val="18"/>
        </w:rPr>
        <w:t>d</w:t>
      </w:r>
      <w:r w:rsidRPr="006E74AC">
        <w:rPr>
          <w:rFonts w:ascii="Arial" w:hAnsi="Arial" w:cs="Arial"/>
          <w:b/>
          <w:sz w:val="16"/>
          <w:szCs w:val="18"/>
        </w:rPr>
        <w:t>e Contrato</w:t>
      </w:r>
    </w:p>
    <w:p w:rsidR="00706E14" w:rsidRPr="006E74AC" w:rsidRDefault="00706E14" w:rsidP="00127618">
      <w:pPr>
        <w:numPr>
          <w:ilvl w:val="12"/>
          <w:numId w:val="0"/>
        </w:numPr>
        <w:jc w:val="center"/>
        <w:rPr>
          <w:rFonts w:ascii="Arial" w:hAnsi="Arial" w:cs="Arial"/>
          <w:b/>
          <w:sz w:val="16"/>
          <w:szCs w:val="18"/>
        </w:rPr>
      </w:pPr>
    </w:p>
    <w:p w:rsidR="00706E14" w:rsidRPr="006E74AC" w:rsidRDefault="00706E14" w:rsidP="008A08F0">
      <w:pPr>
        <w:jc w:val="both"/>
        <w:rPr>
          <w:rFonts w:ascii="Arial" w:hAnsi="Arial" w:cs="Arial"/>
          <w:sz w:val="16"/>
          <w:szCs w:val="18"/>
        </w:rPr>
      </w:pPr>
      <w:r w:rsidRPr="006E74AC">
        <w:rPr>
          <w:rFonts w:ascii="Arial" w:hAnsi="Arial" w:cs="Arial"/>
          <w:b/>
          <w:sz w:val="16"/>
          <w:szCs w:val="18"/>
        </w:rPr>
        <w:t xml:space="preserve">(NOMBRE DE </w:t>
      </w:r>
      <w:smartTag w:uri="urn:schemas-microsoft-com:office:smarttags" w:element="PersonName">
        <w:smartTagPr>
          <w:attr w:name="ProductID" w:val="LA AFIANZADORA"/>
        </w:smartTagPr>
        <w:r w:rsidRPr="006E74AC">
          <w:rPr>
            <w:rFonts w:ascii="Arial" w:hAnsi="Arial" w:cs="Arial"/>
            <w:b/>
            <w:sz w:val="16"/>
            <w:szCs w:val="18"/>
          </w:rPr>
          <w:t>LA AFIANZADORA</w:t>
        </w:r>
      </w:smartTag>
      <w:r w:rsidRPr="006E74AC">
        <w:rPr>
          <w:rFonts w:ascii="Arial" w:hAnsi="Arial" w:cs="Arial"/>
          <w:b/>
          <w:sz w:val="16"/>
          <w:szCs w:val="18"/>
        </w:rPr>
        <w:t>)</w:t>
      </w:r>
      <w:r w:rsidRPr="006E74AC">
        <w:rPr>
          <w:rFonts w:ascii="Arial" w:hAnsi="Arial" w:cs="Arial"/>
          <w:sz w:val="16"/>
          <w:szCs w:val="18"/>
        </w:rPr>
        <w:t xml:space="preserve">, EN EJERCICIO DE </w:t>
      </w:r>
      <w:smartTag w:uri="urn:schemas-microsoft-com:office:smarttags" w:element="PersonName">
        <w:smartTagPr>
          <w:attr w:name="ProductID" w:val="LA AUTORIZACIￓN QUE"/>
        </w:smartTagPr>
        <w:r w:rsidRPr="006E74AC">
          <w:rPr>
            <w:rFonts w:ascii="Arial" w:hAnsi="Arial" w:cs="Arial"/>
            <w:sz w:val="16"/>
            <w:szCs w:val="18"/>
          </w:rPr>
          <w:t>LA AUTORIZACIÓN QUE</w:t>
        </w:r>
      </w:smartTag>
      <w:r w:rsidRPr="006E74AC">
        <w:rPr>
          <w:rFonts w:ascii="Arial" w:hAnsi="Arial" w:cs="Arial"/>
          <w:sz w:val="16"/>
          <w:szCs w:val="18"/>
        </w:rPr>
        <w:t xml:space="preserve"> LE OTORGÓ EL GOBIERNO FEDERAL, POR CONDUCTO DE </w:t>
      </w:r>
      <w:smartTag w:uri="urn:schemas-microsoft-com:office:smarttags" w:element="PersonName">
        <w:smartTagPr>
          <w:attr w:name="ProductID" w:val="LA SECRETARￍA DE"/>
        </w:smartTagPr>
        <w:r w:rsidRPr="006E74AC">
          <w:rPr>
            <w:rFonts w:ascii="Arial" w:hAnsi="Arial" w:cs="Arial"/>
            <w:sz w:val="16"/>
            <w:szCs w:val="18"/>
          </w:rPr>
          <w:t>LA SECRETARÍA DE</w:t>
        </w:r>
      </w:smartTag>
      <w:r w:rsidRPr="006E74AC">
        <w:rPr>
          <w:rFonts w:ascii="Arial" w:hAnsi="Arial" w:cs="Arial"/>
          <w:sz w:val="16"/>
          <w:szCs w:val="18"/>
        </w:rPr>
        <w:t xml:space="preserve"> HACIENDA Y CRÉDITO PÚBLICO, EN LOS TÉRMINOS DE LOS ARTÍCULOS 5° Y 6° DE </w:t>
      </w:r>
      <w:smartTag w:uri="urn:schemas-microsoft-com:office:smarttags" w:element="PersonName">
        <w:smartTagPr>
          <w:attr w:name="ProductID" w:val="la Ley Federal"/>
        </w:smartTagPr>
        <w:r w:rsidRPr="006E74AC">
          <w:rPr>
            <w:rFonts w:ascii="Arial" w:hAnsi="Arial" w:cs="Arial"/>
            <w:sz w:val="16"/>
            <w:szCs w:val="18"/>
          </w:rPr>
          <w:t>LA LEY FEDERAL</w:t>
        </w:r>
      </w:smartTag>
      <w:r w:rsidRPr="006E74AC">
        <w:rPr>
          <w:rFonts w:ascii="Arial" w:hAnsi="Arial" w:cs="Arial"/>
          <w:sz w:val="16"/>
          <w:szCs w:val="18"/>
        </w:rPr>
        <w:t xml:space="preserve"> DE INSTITUCIONES DE FIANZAS, SE CONSTITUYE FIADORA POR </w:t>
      </w:r>
      <w:smartTag w:uri="urn:schemas-microsoft-com:office:smarttags" w:element="PersonName">
        <w:smartTagPr>
          <w:attr w:name="ProductID" w:val="LA SUMA DE"/>
        </w:smartTagPr>
        <w:r w:rsidRPr="006E74AC">
          <w:rPr>
            <w:rFonts w:ascii="Arial" w:hAnsi="Arial" w:cs="Arial"/>
            <w:sz w:val="16"/>
            <w:szCs w:val="18"/>
          </w:rPr>
          <w:t>LA SUMA DE</w:t>
        </w:r>
      </w:smartTag>
      <w:r w:rsidRPr="006E74AC">
        <w:rPr>
          <w:rFonts w:ascii="Arial" w:hAnsi="Arial" w:cs="Arial"/>
          <w:sz w:val="16"/>
          <w:szCs w:val="18"/>
        </w:rPr>
        <w:t xml:space="preserve">: </w:t>
      </w:r>
      <w:r w:rsidRPr="006E74AC">
        <w:rPr>
          <w:rFonts w:ascii="Arial" w:hAnsi="Arial" w:cs="Arial"/>
          <w:b/>
          <w:sz w:val="16"/>
          <w:szCs w:val="18"/>
        </w:rPr>
        <w:t>(ANOTAR EL IMPORTE QUE PROCEDA DEPENDIENDO DEL PORCENTAJE AL CONTRATO SIN INCLUIR EL IVA.)</w:t>
      </w:r>
      <w:r w:rsidRPr="006E74AC">
        <w:rPr>
          <w:rFonts w:ascii="Arial" w:hAnsi="Arial" w:cs="Arial"/>
          <w:sz w:val="16"/>
          <w:szCs w:val="18"/>
        </w:rPr>
        <w:t>-----</w:t>
      </w:r>
    </w:p>
    <w:p w:rsidR="00706E14" w:rsidRDefault="00706E14" w:rsidP="008A08F0">
      <w:pPr>
        <w:jc w:val="both"/>
        <w:rPr>
          <w:rFonts w:ascii="Arial" w:hAnsi="Arial" w:cs="Arial"/>
          <w:sz w:val="16"/>
          <w:szCs w:val="18"/>
        </w:rPr>
      </w:pPr>
      <w:r w:rsidRPr="006E74AC">
        <w:rPr>
          <w:rFonts w:ascii="Arial" w:hAnsi="Arial" w:cs="Arial"/>
          <w:sz w:val="16"/>
          <w:szCs w:val="18"/>
        </w:rPr>
        <w:t xml:space="preserve">ANTE: EL INSTITUTO MEXICANO DEL SEGURO SOCIAL, PARA GARANTIZAR POR </w:t>
      </w:r>
      <w:r w:rsidRPr="006E74AC">
        <w:rPr>
          <w:rFonts w:ascii="Arial" w:hAnsi="Arial" w:cs="Arial"/>
          <w:sz w:val="16"/>
          <w:szCs w:val="18"/>
          <w:u w:val="single"/>
        </w:rPr>
        <w:t>(nombre o denominación social de la empresa).</w:t>
      </w:r>
      <w:r>
        <w:rPr>
          <w:rFonts w:ascii="Arial" w:hAnsi="Arial" w:cs="Arial"/>
          <w:sz w:val="16"/>
          <w:szCs w:val="18"/>
        </w:rPr>
        <w:t xml:space="preserve"> </w:t>
      </w:r>
      <w:r w:rsidRPr="006E74AC">
        <w:rPr>
          <w:rFonts w:ascii="Arial" w:hAnsi="Arial" w:cs="Arial"/>
          <w:sz w:val="16"/>
          <w:szCs w:val="18"/>
        </w:rPr>
        <w:t xml:space="preserve">CON DOMICILIO EN </w:t>
      </w:r>
      <w:r w:rsidRPr="006E74AC">
        <w:rPr>
          <w:rFonts w:ascii="Arial" w:hAnsi="Arial" w:cs="Arial"/>
          <w:sz w:val="16"/>
          <w:szCs w:val="18"/>
          <w:u w:val="single"/>
        </w:rPr>
        <w:t>(domicilio de la empresa)</w:t>
      </w:r>
      <w:r w:rsidRPr="006E74AC">
        <w:rPr>
          <w:rFonts w:ascii="Arial" w:hAnsi="Arial" w:cs="Arial"/>
          <w:sz w:val="16"/>
          <w:szCs w:val="18"/>
        </w:rPr>
        <w:t>, EL FIEL Y EXACTO CUMPLIMIENTO DE TODAS Y CADA UNA DE LAS OBLIGACIONES A SU CARGO, DERIVADAS DEL CONTRATO DE</w:t>
      </w:r>
      <w:r>
        <w:rPr>
          <w:rFonts w:ascii="Arial" w:hAnsi="Arial" w:cs="Arial"/>
          <w:sz w:val="16"/>
          <w:szCs w:val="18"/>
        </w:rPr>
        <w:t xml:space="preserve"> </w:t>
      </w:r>
      <w:r w:rsidRPr="006E74AC">
        <w:rPr>
          <w:rFonts w:ascii="Arial" w:hAnsi="Arial" w:cs="Arial"/>
          <w:sz w:val="16"/>
          <w:szCs w:val="18"/>
          <w:u w:val="single"/>
        </w:rPr>
        <w:t xml:space="preserve">(especificar </w:t>
      </w:r>
      <w:proofErr w:type="spellStart"/>
      <w:r w:rsidRPr="006E74AC">
        <w:rPr>
          <w:rFonts w:ascii="Arial" w:hAnsi="Arial" w:cs="Arial"/>
          <w:sz w:val="16"/>
          <w:szCs w:val="18"/>
          <w:u w:val="single"/>
        </w:rPr>
        <w:t>que</w:t>
      </w:r>
      <w:proofErr w:type="spellEnd"/>
      <w:r w:rsidRPr="006E74AC">
        <w:rPr>
          <w:rFonts w:ascii="Arial" w:hAnsi="Arial" w:cs="Arial"/>
          <w:sz w:val="16"/>
          <w:szCs w:val="18"/>
          <w:u w:val="single"/>
        </w:rPr>
        <w:t xml:space="preserve"> tipo de contrato, si es de adquisición, prestación de servicio, </w:t>
      </w:r>
      <w:proofErr w:type="spellStart"/>
      <w:r w:rsidRPr="006E74AC">
        <w:rPr>
          <w:rFonts w:ascii="Arial" w:hAnsi="Arial" w:cs="Arial"/>
          <w:sz w:val="16"/>
          <w:szCs w:val="18"/>
          <w:u w:val="single"/>
        </w:rPr>
        <w:t>etc</w:t>
      </w:r>
      <w:proofErr w:type="spellEnd"/>
      <w:r w:rsidRPr="006E74AC">
        <w:rPr>
          <w:rFonts w:ascii="Arial" w:hAnsi="Arial" w:cs="Arial"/>
          <w:sz w:val="16"/>
          <w:szCs w:val="18"/>
          <w:u w:val="single"/>
        </w:rPr>
        <w:t>)</w:t>
      </w:r>
      <w:r>
        <w:rPr>
          <w:rFonts w:ascii="Arial" w:hAnsi="Arial" w:cs="Arial"/>
          <w:sz w:val="16"/>
          <w:szCs w:val="18"/>
          <w:u w:val="single"/>
        </w:rPr>
        <w:t xml:space="preserve"> </w:t>
      </w:r>
      <w:r w:rsidRPr="006E74AC">
        <w:rPr>
          <w:rFonts w:ascii="Arial" w:hAnsi="Arial" w:cs="Arial"/>
          <w:sz w:val="16"/>
          <w:szCs w:val="18"/>
        </w:rPr>
        <w:t xml:space="preserve">NÚMERO </w:t>
      </w:r>
      <w:r w:rsidRPr="006E74AC">
        <w:rPr>
          <w:rFonts w:ascii="Arial" w:hAnsi="Arial" w:cs="Arial"/>
          <w:sz w:val="16"/>
          <w:szCs w:val="18"/>
          <w:u w:val="single"/>
        </w:rPr>
        <w:t>(número de contrato)</w:t>
      </w:r>
      <w:r>
        <w:rPr>
          <w:rFonts w:ascii="Arial" w:hAnsi="Arial" w:cs="Arial"/>
          <w:sz w:val="16"/>
          <w:szCs w:val="18"/>
          <w:u w:val="single"/>
        </w:rPr>
        <w:t xml:space="preserve"> </w:t>
      </w:r>
      <w:r w:rsidRPr="006E74AC">
        <w:rPr>
          <w:rFonts w:ascii="Arial" w:hAnsi="Arial" w:cs="Arial"/>
          <w:sz w:val="16"/>
          <w:szCs w:val="18"/>
        </w:rPr>
        <w:t xml:space="preserve">DE FECHA </w:t>
      </w:r>
      <w:r w:rsidRPr="006E74AC">
        <w:rPr>
          <w:rFonts w:ascii="Arial" w:hAnsi="Arial" w:cs="Arial"/>
          <w:sz w:val="16"/>
          <w:szCs w:val="18"/>
          <w:u w:val="single"/>
        </w:rPr>
        <w:t>(fecha de suscripción),</w:t>
      </w:r>
      <w:r>
        <w:rPr>
          <w:rFonts w:ascii="Arial" w:hAnsi="Arial" w:cs="Arial"/>
          <w:sz w:val="16"/>
          <w:szCs w:val="18"/>
          <w:u w:val="single"/>
        </w:rPr>
        <w:t xml:space="preserve"> </w:t>
      </w:r>
      <w:r w:rsidRPr="006E74AC">
        <w:rPr>
          <w:rFonts w:ascii="Arial" w:hAnsi="Arial" w:cs="Arial"/>
          <w:sz w:val="16"/>
          <w:szCs w:val="18"/>
        </w:rPr>
        <w:t xml:space="preserve">QUE SE ADJUDICÓ A DICHA EMPRESA CON MOTIVO DEL </w:t>
      </w:r>
      <w:r w:rsidRPr="006E74AC">
        <w:rPr>
          <w:rFonts w:ascii="Arial" w:hAnsi="Arial" w:cs="Arial"/>
          <w:sz w:val="16"/>
          <w:szCs w:val="18"/>
          <w:u w:val="single"/>
        </w:rPr>
        <w:t>(especificar el procedimiento de contratación que se llevó a cabo, licitación pública, invitación a cuando menos tres personas, adjudicación directa, y en su caso, el número de ésta),</w:t>
      </w:r>
      <w:r>
        <w:rPr>
          <w:rFonts w:ascii="Arial" w:hAnsi="Arial" w:cs="Arial"/>
          <w:sz w:val="16"/>
          <w:szCs w:val="18"/>
          <w:u w:val="single"/>
        </w:rPr>
        <w:t xml:space="preserve"> </w:t>
      </w:r>
      <w:r w:rsidRPr="006E74AC">
        <w:rPr>
          <w:rFonts w:ascii="Arial" w:hAnsi="Arial" w:cs="Arial"/>
          <w:sz w:val="16"/>
          <w:szCs w:val="18"/>
        </w:rPr>
        <w:t>RELATIVO A</w:t>
      </w:r>
      <w:r>
        <w:rPr>
          <w:rFonts w:ascii="Arial" w:hAnsi="Arial" w:cs="Arial"/>
          <w:sz w:val="16"/>
          <w:szCs w:val="18"/>
        </w:rPr>
        <w:t xml:space="preserve"> </w:t>
      </w:r>
      <w:r w:rsidRPr="006E74AC">
        <w:rPr>
          <w:rFonts w:ascii="Arial" w:hAnsi="Arial" w:cs="Arial"/>
          <w:sz w:val="16"/>
          <w:szCs w:val="18"/>
          <w:u w:val="single"/>
        </w:rPr>
        <w:t>(objeto del contrato)</w:t>
      </w:r>
      <w:r w:rsidRPr="006E74AC">
        <w:rPr>
          <w:rFonts w:ascii="Arial" w:hAnsi="Arial" w:cs="Arial"/>
          <w:sz w:val="16"/>
          <w:szCs w:val="18"/>
        </w:rPr>
        <w:t>;</w:t>
      </w:r>
      <w:r>
        <w:rPr>
          <w:rFonts w:ascii="Arial" w:hAnsi="Arial" w:cs="Arial"/>
          <w:sz w:val="16"/>
          <w:szCs w:val="18"/>
        </w:rPr>
        <w:t xml:space="preserve"> </w:t>
      </w:r>
      <w:r w:rsidRPr="006E74AC">
        <w:rPr>
          <w:rFonts w:ascii="Arial" w:hAnsi="Arial" w:cs="Arial"/>
          <w:sz w:val="16"/>
          <w:szCs w:val="18"/>
        </w:rPr>
        <w:t xml:space="preserve">LA PRESENTE FIANZA, </w:t>
      </w:r>
      <w:r w:rsidRPr="006E74AC">
        <w:rPr>
          <w:rFonts w:ascii="Arial" w:hAnsi="Arial" w:cs="Arial"/>
          <w:b/>
          <w:sz w:val="16"/>
          <w:szCs w:val="18"/>
        </w:rPr>
        <w:t>TENDRÁ UNA VIGENCIA DE</w:t>
      </w:r>
      <w:r w:rsidRPr="006E74AC">
        <w:rPr>
          <w:rFonts w:ascii="Arial" w:hAnsi="Arial" w:cs="Arial"/>
          <w:sz w:val="16"/>
          <w:szCs w:val="18"/>
        </w:rPr>
        <w:t xml:space="preserve"> </w:t>
      </w:r>
      <w:r w:rsidRPr="006E74AC">
        <w:rPr>
          <w:rFonts w:ascii="Arial" w:hAnsi="Arial" w:cs="Arial"/>
          <w:b/>
          <w:sz w:val="16"/>
          <w:szCs w:val="18"/>
        </w:rPr>
        <w:t>(</w:t>
      </w:r>
      <w:r w:rsidRPr="006E74AC">
        <w:rPr>
          <w:rFonts w:ascii="Arial" w:hAnsi="Arial" w:cs="Arial"/>
          <w:b/>
          <w:sz w:val="16"/>
          <w:szCs w:val="18"/>
          <w:u w:val="single"/>
        </w:rPr>
        <w:t>se deberá insertar el lapso de vigencia que se haya establecido en el contrato)</w:t>
      </w:r>
      <w:r w:rsidRPr="006E74AC">
        <w:rPr>
          <w:rFonts w:ascii="Arial" w:hAnsi="Arial" w:cs="Arial"/>
          <w:sz w:val="16"/>
          <w:szCs w:val="18"/>
        </w:rPr>
        <w:t xml:space="preserve">, CONTADOS A PARTIR DE </w:t>
      </w:r>
      <w:smartTag w:uri="urn:schemas-microsoft-com:office:smarttags" w:element="PersonName">
        <w:smartTagPr>
          <w:attr w:name="ProductID" w:val="LA SUSCRIPCIￓN DEL"/>
        </w:smartTagPr>
        <w:r w:rsidRPr="006E74AC">
          <w:rPr>
            <w:rFonts w:ascii="Arial" w:hAnsi="Arial" w:cs="Arial"/>
            <w:sz w:val="16"/>
            <w:szCs w:val="18"/>
          </w:rPr>
          <w:t>LA</w:t>
        </w:r>
        <w:r w:rsidRPr="006E74AC">
          <w:rPr>
            <w:rFonts w:ascii="Arial" w:hAnsi="Arial" w:cs="Arial"/>
            <w:color w:val="FF0000"/>
            <w:sz w:val="16"/>
            <w:szCs w:val="18"/>
          </w:rPr>
          <w:t xml:space="preserve"> </w:t>
        </w:r>
        <w:r w:rsidRPr="006E74AC">
          <w:rPr>
            <w:rFonts w:ascii="Arial" w:hAnsi="Arial" w:cs="Arial"/>
            <w:sz w:val="16"/>
            <w:szCs w:val="18"/>
          </w:rPr>
          <w:t>SUSCRIPCIÓN DEL</w:t>
        </w:r>
      </w:smartTag>
      <w:r w:rsidRPr="006E74AC">
        <w:rPr>
          <w:rFonts w:ascii="Arial" w:hAnsi="Arial" w:cs="Arial"/>
          <w:sz w:val="16"/>
          <w:szCs w:val="18"/>
        </w:rPr>
        <w:t xml:space="preserve"> CONTRATO, ASÍ COMO DURANTE </w:t>
      </w:r>
      <w:smartTag w:uri="urn:schemas-microsoft-com:office:smarttags" w:element="PersonName">
        <w:smartTagPr>
          <w:attr w:name="ProductID" w:val="LA SUBSTANCIACIￓN DE"/>
        </w:smartTagPr>
        <w:r w:rsidRPr="006E74AC">
          <w:rPr>
            <w:rFonts w:ascii="Arial" w:hAnsi="Arial" w:cs="Arial"/>
            <w:sz w:val="16"/>
            <w:szCs w:val="18"/>
          </w:rPr>
          <w:t>LA SUBSTANCIACIÓN DE</w:t>
        </w:r>
      </w:smartTag>
      <w:r w:rsidRPr="006E74AC">
        <w:rPr>
          <w:rFonts w:ascii="Arial" w:hAnsi="Arial" w:cs="Arial"/>
          <w:sz w:val="16"/>
          <w:szCs w:val="18"/>
        </w:rPr>
        <w:t xml:space="preserve"> TODOS LOS RECURSOS Y MEDIOS DE DEFENSA LEGALES QUE, EN SU CASO, SEAN INTERPUESTOS POR CUALQUIERA DE LAS PARTES Y HASTA QUE SE DICTE </w:t>
      </w:r>
      <w:smartTag w:uri="urn:schemas-microsoft-com:office:smarttags" w:element="PersonName">
        <w:smartTagPr>
          <w:attr w:name="ProductID" w:val="LA RESOLUCIￓN DEFINITIVA"/>
        </w:smartTagPr>
        <w:r w:rsidRPr="006E74AC">
          <w:rPr>
            <w:rFonts w:ascii="Arial" w:hAnsi="Arial" w:cs="Arial"/>
            <w:sz w:val="16"/>
            <w:szCs w:val="18"/>
          </w:rPr>
          <w:t>LA RESOLUCIÓN DEFINITIVA</w:t>
        </w:r>
      </w:smartTag>
      <w:r w:rsidRPr="006E74AC">
        <w:rPr>
          <w:rFonts w:ascii="Arial" w:hAnsi="Arial" w:cs="Arial"/>
          <w:sz w:val="16"/>
          <w:szCs w:val="18"/>
        </w:rPr>
        <w:t xml:space="preserve"> POR AUTORIDAD COMPETENTE; AFIANZADORA </w:t>
      </w:r>
      <w:r w:rsidRPr="006E74AC">
        <w:rPr>
          <w:rFonts w:ascii="Arial" w:hAnsi="Arial" w:cs="Arial"/>
          <w:sz w:val="16"/>
          <w:szCs w:val="18"/>
          <w:u w:val="single"/>
        </w:rPr>
        <w:t>(especificar la institución afianzadora que expide la garantía)</w:t>
      </w:r>
      <w:r w:rsidRPr="006E74AC">
        <w:rPr>
          <w:rFonts w:ascii="Arial" w:hAnsi="Arial" w:cs="Arial"/>
          <w:sz w:val="16"/>
          <w:szCs w:val="18"/>
        </w:rPr>
        <w:t xml:space="preserve">, EXPRESAMENTE SE OBLIGA A PAGAR AL INSTITUTO </w:t>
      </w:r>
      <w:smartTag w:uri="urn:schemas-microsoft-com:office:smarttags" w:element="PersonName">
        <w:smartTagPr>
          <w:attr w:name="ProductID" w:val="LA CANTIDAD GARANTIZADA"/>
        </w:smartTagPr>
        <w:r w:rsidRPr="006E74AC">
          <w:rPr>
            <w:rFonts w:ascii="Arial" w:hAnsi="Arial" w:cs="Arial"/>
            <w:sz w:val="16"/>
            <w:szCs w:val="18"/>
          </w:rPr>
          <w:t>LA CANTIDAD GARANTIZADA</w:t>
        </w:r>
      </w:smartTag>
      <w:r w:rsidRPr="006E74AC">
        <w:rPr>
          <w:rFonts w:ascii="Arial" w:hAnsi="Arial" w:cs="Arial"/>
          <w:sz w:val="16"/>
          <w:szCs w:val="18"/>
        </w:rPr>
        <w:t xml:space="preserve"> O </w:t>
      </w:r>
      <w:smartTag w:uri="urn:schemas-microsoft-com:office:smarttags" w:element="PersonName">
        <w:smartTagPr>
          <w:attr w:name="ProductID" w:val="LA PARTE PROPORCIONAL"/>
        </w:smartTagPr>
        <w:r w:rsidRPr="006E74AC">
          <w:rPr>
            <w:rFonts w:ascii="Arial" w:hAnsi="Arial" w:cs="Arial"/>
            <w:sz w:val="16"/>
            <w:szCs w:val="18"/>
          </w:rPr>
          <w:t>LA PARTE PROPORCIONAL</w:t>
        </w:r>
      </w:smartTag>
      <w:r w:rsidRPr="006E74AC">
        <w:rPr>
          <w:rFonts w:ascii="Arial" w:hAnsi="Arial" w:cs="Arial"/>
          <w:sz w:val="16"/>
          <w:szCs w:val="18"/>
        </w:rPr>
        <w:t xml:space="preserve"> DE </w:t>
      </w:r>
      <w:smartTag w:uri="urn:schemas-microsoft-com:office:smarttags" w:element="PersonName">
        <w:smartTagPr>
          <w:attr w:name="ProductID" w:val="LA MISMA"/>
        </w:smartTagPr>
        <w:r w:rsidRPr="006E74AC">
          <w:rPr>
            <w:rFonts w:ascii="Arial" w:hAnsi="Arial" w:cs="Arial"/>
            <w:sz w:val="16"/>
            <w:szCs w:val="18"/>
          </w:rPr>
          <w:t>LA MISMA</w:t>
        </w:r>
      </w:smartTag>
      <w:r w:rsidRPr="006E74AC">
        <w:rPr>
          <w:rFonts w:ascii="Arial" w:hAnsi="Arial" w:cs="Arial"/>
          <w:sz w:val="16"/>
          <w:szCs w:val="18"/>
        </w:rPr>
        <w:t xml:space="preserve">, POSTERIORMENTE A QUE SE LE HAYAN APLICADO AL </w:t>
      </w:r>
      <w:r w:rsidRPr="006E74AC">
        <w:rPr>
          <w:rFonts w:ascii="Arial" w:hAnsi="Arial" w:cs="Arial"/>
          <w:sz w:val="16"/>
          <w:szCs w:val="18"/>
          <w:u w:val="single"/>
        </w:rPr>
        <w:t>(prestador, prestador de servicio, etc.)</w:t>
      </w:r>
      <w:r w:rsidRPr="006E74AC">
        <w:rPr>
          <w:rFonts w:ascii="Arial" w:hAnsi="Arial" w:cs="Arial"/>
          <w:sz w:val="16"/>
          <w:szCs w:val="18"/>
        </w:rPr>
        <w:t xml:space="preserve"> </w:t>
      </w:r>
      <w:smartTag w:uri="urn:schemas-microsoft-com:office:smarttags" w:element="PersonName">
        <w:smartTagPr>
          <w:attr w:name="ProductID" w:val="LA TOTALIDAD DE"/>
        </w:smartTagPr>
        <w:r w:rsidRPr="006E74AC">
          <w:rPr>
            <w:rFonts w:ascii="Arial" w:hAnsi="Arial" w:cs="Arial"/>
            <w:sz w:val="16"/>
            <w:szCs w:val="18"/>
          </w:rPr>
          <w:t>LA TOTALIDAD DE</w:t>
        </w:r>
      </w:smartTag>
      <w:r w:rsidRPr="006E74AC">
        <w:rPr>
          <w:rFonts w:ascii="Arial" w:hAnsi="Arial" w:cs="Arial"/>
          <w:sz w:val="16"/>
          <w:szCs w:val="18"/>
        </w:rPr>
        <w:t xml:space="preserve"> LAS PENAS CONVENCIONALES ESTABLECIDAS EN </w:t>
      </w:r>
      <w:smartTag w:uri="urn:schemas-microsoft-com:office:smarttags" w:element="PersonName">
        <w:smartTagPr>
          <w:attr w:name="ProductID" w:val="LA CL￁USULA"/>
        </w:smartTagPr>
        <w:r w:rsidRPr="006E74AC">
          <w:rPr>
            <w:rFonts w:ascii="Arial" w:hAnsi="Arial" w:cs="Arial"/>
            <w:sz w:val="16"/>
            <w:szCs w:val="18"/>
          </w:rPr>
          <w:t>LA CLÁUSULA</w:t>
        </w:r>
      </w:smartTag>
      <w:r w:rsidRPr="006E74AC">
        <w:rPr>
          <w:rFonts w:ascii="Arial" w:hAnsi="Arial" w:cs="Arial"/>
          <w:sz w:val="16"/>
          <w:szCs w:val="18"/>
        </w:rPr>
        <w:t xml:space="preserve"> </w:t>
      </w:r>
      <w:r w:rsidRPr="006E74AC">
        <w:rPr>
          <w:rFonts w:ascii="Arial" w:hAnsi="Arial" w:cs="Arial"/>
          <w:sz w:val="16"/>
          <w:szCs w:val="18"/>
          <w:u w:val="single"/>
        </w:rPr>
        <w:t>(número de cláusula del contrato en que se estipulen las penas convencionales que en su caso deba pagar el fiado)</w:t>
      </w:r>
      <w:r w:rsidRPr="006E74AC">
        <w:rPr>
          <w:rFonts w:ascii="Arial" w:hAnsi="Arial" w:cs="Arial"/>
          <w:sz w:val="16"/>
          <w:szCs w:val="18"/>
        </w:rPr>
        <w:t xml:space="preserve"> DEL CONTRATO DE REFERENCIA, MISMAS QUE NO PODRÁN SER SUPERIORES A </w:t>
      </w:r>
      <w:smartTag w:uri="urn:schemas-microsoft-com:office:smarttags" w:element="PersonName">
        <w:smartTagPr>
          <w:attr w:name="ProductID" w:val="LA SUMA QUE"/>
        </w:smartTagPr>
        <w:r w:rsidRPr="006E74AC">
          <w:rPr>
            <w:rFonts w:ascii="Arial" w:hAnsi="Arial" w:cs="Arial"/>
            <w:sz w:val="16"/>
            <w:szCs w:val="18"/>
          </w:rPr>
          <w:t>LA SUMA QUE</w:t>
        </w:r>
      </w:smartTag>
      <w:r w:rsidRPr="006E74AC">
        <w:rPr>
          <w:rFonts w:ascii="Arial" w:hAnsi="Arial" w:cs="Arial"/>
          <w:sz w:val="16"/>
          <w:szCs w:val="18"/>
        </w:rPr>
        <w:t xml:space="preserve"> SE AFIANZA Y/O POR CUALQUIER OTRO INCUMPLIMIENTO EN QUE INCURRA EL FIADO, ASÍ MISMO, </w:t>
      </w:r>
      <w:smartTag w:uri="urn:schemas-microsoft-com:office:smarttags" w:element="PersonName">
        <w:smartTagPr>
          <w:attr w:name="ProductID" w:val="LA PRESENTE GARANTￍA"/>
        </w:smartTagPr>
        <w:r w:rsidRPr="006E74AC">
          <w:rPr>
            <w:rFonts w:ascii="Arial" w:hAnsi="Arial" w:cs="Arial"/>
            <w:sz w:val="16"/>
            <w:szCs w:val="18"/>
          </w:rPr>
          <w:t>LA PRESENTE GARANTÍA</w:t>
        </w:r>
      </w:smartTag>
      <w:r w:rsidRPr="006E74AC">
        <w:rPr>
          <w:rFonts w:ascii="Arial" w:hAnsi="Arial" w:cs="Arial"/>
          <w:sz w:val="16"/>
          <w:szCs w:val="18"/>
        </w:rPr>
        <w:t xml:space="preserve"> SOLO PODRÁ SER CANCELADA A SOLICITUD EXPRESA Y PREVIA AUTORIZACIÓN POR ESCRITO DEL INSTITUTO MEXICANO DEL SEGURO SOCIAL; AFIANZADORA </w:t>
      </w:r>
      <w:r w:rsidRPr="006E74AC">
        <w:rPr>
          <w:rFonts w:ascii="Arial" w:hAnsi="Arial" w:cs="Arial"/>
          <w:sz w:val="16"/>
          <w:szCs w:val="18"/>
          <w:u w:val="single"/>
        </w:rPr>
        <w:t>(especificar la institución afianzadora que expide la garantía)</w:t>
      </w:r>
      <w:r w:rsidRPr="006E74AC">
        <w:rPr>
          <w:rFonts w:ascii="Arial" w:hAnsi="Arial" w:cs="Arial"/>
          <w:sz w:val="16"/>
          <w:szCs w:val="18"/>
        </w:rPr>
        <w:t xml:space="preserve">, EXPRESAMENTE CONSIENTE: </w:t>
      </w:r>
      <w:r w:rsidRPr="006E74AC">
        <w:rPr>
          <w:rFonts w:ascii="Arial" w:hAnsi="Arial" w:cs="Arial"/>
          <w:b/>
          <w:bCs/>
          <w:sz w:val="16"/>
          <w:szCs w:val="18"/>
        </w:rPr>
        <w:t>A</w:t>
      </w:r>
      <w:r w:rsidRPr="006E74AC">
        <w:rPr>
          <w:rFonts w:ascii="Arial" w:hAnsi="Arial" w:cs="Arial"/>
          <w:sz w:val="16"/>
          <w:szCs w:val="18"/>
        </w:rPr>
        <w:t xml:space="preserve">) QUE </w:t>
      </w:r>
      <w:smartTag w:uri="urn:schemas-microsoft-com:office:smarttags" w:element="PersonName">
        <w:smartTagPr>
          <w:attr w:name="ProductID" w:val="LA PRESENTE FIANZA"/>
        </w:smartTagPr>
        <w:r w:rsidRPr="006E74AC">
          <w:rPr>
            <w:rFonts w:ascii="Arial" w:hAnsi="Arial" w:cs="Arial"/>
            <w:sz w:val="16"/>
            <w:szCs w:val="18"/>
          </w:rPr>
          <w:t>LA PRESENTE FIANZA</w:t>
        </w:r>
      </w:smartTag>
      <w:r w:rsidRPr="006E74AC">
        <w:rPr>
          <w:rFonts w:ascii="Arial" w:hAnsi="Arial" w:cs="Arial"/>
          <w:sz w:val="16"/>
          <w:szCs w:val="18"/>
        </w:rPr>
        <w:t xml:space="preserve"> SE OTORGA DE CONFORMIDAD CON LO ESTIPULADO EN EL CONTRATO ARRIBA INDICADO; </w:t>
      </w:r>
      <w:r w:rsidRPr="006E74AC">
        <w:rPr>
          <w:rFonts w:ascii="Arial" w:hAnsi="Arial" w:cs="Arial"/>
          <w:b/>
          <w:bCs/>
          <w:sz w:val="16"/>
          <w:szCs w:val="18"/>
        </w:rPr>
        <w:t xml:space="preserve">B) </w:t>
      </w:r>
      <w:r w:rsidRPr="006E74AC">
        <w:rPr>
          <w:rFonts w:ascii="Arial" w:hAnsi="Arial" w:cs="Arial"/>
          <w:sz w:val="16"/>
          <w:szCs w:val="18"/>
        </w:rPr>
        <w:t xml:space="preserve">QUE EN CASO DE INCUMPLIMIENTO POR PARTE DEL </w:t>
      </w:r>
      <w:r w:rsidRPr="006E74AC">
        <w:rPr>
          <w:rFonts w:ascii="Arial" w:hAnsi="Arial" w:cs="Arial"/>
          <w:sz w:val="16"/>
          <w:szCs w:val="18"/>
          <w:u w:val="single"/>
        </w:rPr>
        <w:t>(prestador, prestador de servicio, etc.)</w:t>
      </w:r>
      <w:r w:rsidRPr="006E74AC">
        <w:rPr>
          <w:rFonts w:ascii="Arial" w:hAnsi="Arial" w:cs="Arial"/>
          <w:sz w:val="16"/>
          <w:szCs w:val="18"/>
        </w:rPr>
        <w:t xml:space="preserve">, A CUALQUIERA DE LAS OBLIGACIONES CONTENIDAS EN EL CONTRATO, EL INSTITUTO PODRÁ PRESENTAR RECLAMACIÓN DE </w:t>
      </w:r>
      <w:smartTag w:uri="urn:schemas-microsoft-com:office:smarttags" w:element="PersonName">
        <w:smartTagPr>
          <w:attr w:name="ProductID" w:val="LA MISMA DENTRO"/>
        </w:smartTagPr>
        <w:r w:rsidRPr="006E74AC">
          <w:rPr>
            <w:rFonts w:ascii="Arial" w:hAnsi="Arial" w:cs="Arial"/>
            <w:sz w:val="16"/>
            <w:szCs w:val="18"/>
          </w:rPr>
          <w:t>LA MISMA DENTRO</w:t>
        </w:r>
      </w:smartTag>
      <w:r w:rsidRPr="006E74AC">
        <w:rPr>
          <w:rFonts w:ascii="Arial" w:hAnsi="Arial" w:cs="Arial"/>
          <w:sz w:val="16"/>
          <w:szCs w:val="18"/>
        </w:rPr>
        <w:t xml:space="preserve"> DEL PERIODO DE VIGENCIA ESTABLECIDO EN EL MISMO, E INCLUSO, DENTRO DEL PLAZO DE </w:t>
      </w:r>
      <w:r w:rsidRPr="006E74AC">
        <w:rPr>
          <w:rFonts w:ascii="Arial" w:hAnsi="Arial" w:cs="Arial"/>
          <w:b/>
          <w:sz w:val="16"/>
          <w:szCs w:val="18"/>
        </w:rPr>
        <w:t>DIEZ MESES</w:t>
      </w:r>
      <w:r w:rsidRPr="006E74AC">
        <w:rPr>
          <w:rFonts w:ascii="Arial" w:hAnsi="Arial" w:cs="Arial"/>
          <w:sz w:val="16"/>
          <w:szCs w:val="18"/>
        </w:rPr>
        <w:t xml:space="preserve">, CONTADOS A PARTIR DEL DÍA SIGUIENTE EN QUE CONCLUYA </w:t>
      </w:r>
      <w:smartTag w:uri="urn:schemas-microsoft-com:office:smarttags" w:element="PersonName">
        <w:smartTagPr>
          <w:attr w:name="ProductID" w:val="LA VIGENCIA DEL"/>
        </w:smartTagPr>
        <w:r w:rsidRPr="006E74AC">
          <w:rPr>
            <w:rFonts w:ascii="Arial" w:hAnsi="Arial" w:cs="Arial"/>
            <w:sz w:val="16"/>
            <w:szCs w:val="18"/>
          </w:rPr>
          <w:t>LA VIGENCIA DEL</w:t>
        </w:r>
      </w:smartTag>
      <w:r w:rsidRPr="006E74AC">
        <w:rPr>
          <w:rFonts w:ascii="Arial" w:hAnsi="Arial" w:cs="Arial"/>
          <w:sz w:val="16"/>
          <w:szCs w:val="18"/>
        </w:rPr>
        <w:t xml:space="preserve"> CONTRATO, O BIEN, A PARTIR DEL DÍA SIGUIENTE EN QUE EL INSTITUTO NOTIFIQUE POR ESCRITO AL </w:t>
      </w:r>
      <w:r w:rsidRPr="006E74AC">
        <w:rPr>
          <w:rFonts w:ascii="Arial" w:hAnsi="Arial" w:cs="Arial"/>
          <w:sz w:val="16"/>
          <w:szCs w:val="18"/>
          <w:u w:val="single"/>
        </w:rPr>
        <w:t>(prestador, prestador de servicio, etc.)</w:t>
      </w:r>
      <w:r w:rsidRPr="006E74AC">
        <w:rPr>
          <w:rFonts w:ascii="Arial" w:hAnsi="Arial" w:cs="Arial"/>
          <w:sz w:val="16"/>
          <w:szCs w:val="18"/>
        </w:rPr>
        <w:t xml:space="preserve">, </w:t>
      </w:r>
      <w:smartTag w:uri="urn:schemas-microsoft-com:office:smarttags" w:element="PersonName">
        <w:smartTagPr>
          <w:attr w:name="ProductID" w:val="LA RESCISIￓN DEL"/>
        </w:smartTagPr>
        <w:r w:rsidRPr="006E74AC">
          <w:rPr>
            <w:rFonts w:ascii="Arial" w:hAnsi="Arial" w:cs="Arial"/>
            <w:sz w:val="16"/>
            <w:szCs w:val="18"/>
          </w:rPr>
          <w:t>LA RESCISIÓN DEL</w:t>
        </w:r>
      </w:smartTag>
      <w:r w:rsidRPr="006E74AC">
        <w:rPr>
          <w:rFonts w:ascii="Arial" w:hAnsi="Arial" w:cs="Arial"/>
          <w:sz w:val="16"/>
          <w:szCs w:val="18"/>
        </w:rPr>
        <w:t xml:space="preserve"> INSTRUMENTO JURÍDICO; </w:t>
      </w:r>
      <w:r w:rsidRPr="006E74AC">
        <w:rPr>
          <w:rFonts w:ascii="Arial" w:hAnsi="Arial" w:cs="Arial"/>
          <w:b/>
          <w:bCs/>
          <w:sz w:val="16"/>
          <w:szCs w:val="18"/>
        </w:rPr>
        <w:t xml:space="preserve">C) </w:t>
      </w:r>
      <w:r w:rsidRPr="006E74AC">
        <w:rPr>
          <w:rFonts w:ascii="Arial" w:hAnsi="Arial" w:cs="Arial"/>
          <w:sz w:val="16"/>
          <w:szCs w:val="18"/>
        </w:rPr>
        <w:t xml:space="preserve">QUE PAGARÁ AL INSTITUTO </w:t>
      </w:r>
      <w:smartTag w:uri="urn:schemas-microsoft-com:office:smarttags" w:element="PersonName">
        <w:smartTagPr>
          <w:attr w:name="ProductID" w:val="LA CANTIDAD GARANTIZADA"/>
        </w:smartTagPr>
        <w:r w:rsidRPr="006E74AC">
          <w:rPr>
            <w:rFonts w:ascii="Arial" w:hAnsi="Arial" w:cs="Arial"/>
            <w:sz w:val="16"/>
            <w:szCs w:val="18"/>
          </w:rPr>
          <w:t>LA CANTIDAD GARANTIZADA</w:t>
        </w:r>
      </w:smartTag>
      <w:r w:rsidRPr="006E74AC">
        <w:rPr>
          <w:rFonts w:ascii="Arial" w:hAnsi="Arial" w:cs="Arial"/>
          <w:sz w:val="16"/>
          <w:szCs w:val="18"/>
        </w:rPr>
        <w:t xml:space="preserve"> O </w:t>
      </w:r>
      <w:smartTag w:uri="urn:schemas-microsoft-com:office:smarttags" w:element="PersonName">
        <w:smartTagPr>
          <w:attr w:name="ProductID" w:val="LA PARTE PROPORCIONAL"/>
        </w:smartTagPr>
        <w:r w:rsidRPr="006E74AC">
          <w:rPr>
            <w:rFonts w:ascii="Arial" w:hAnsi="Arial" w:cs="Arial"/>
            <w:sz w:val="16"/>
            <w:szCs w:val="18"/>
          </w:rPr>
          <w:t>LA PARTE PROPORCIONAL</w:t>
        </w:r>
      </w:smartTag>
      <w:r w:rsidRPr="006E74AC">
        <w:rPr>
          <w:rFonts w:ascii="Arial" w:hAnsi="Arial" w:cs="Arial"/>
          <w:sz w:val="16"/>
          <w:szCs w:val="18"/>
        </w:rPr>
        <w:t xml:space="preserve"> DE </w:t>
      </w:r>
      <w:smartTag w:uri="urn:schemas-microsoft-com:office:smarttags" w:element="PersonName">
        <w:smartTagPr>
          <w:attr w:name="ProductID" w:val="LA MISMA"/>
        </w:smartTagPr>
        <w:r w:rsidRPr="006E74AC">
          <w:rPr>
            <w:rFonts w:ascii="Arial" w:hAnsi="Arial" w:cs="Arial"/>
            <w:sz w:val="16"/>
            <w:szCs w:val="18"/>
          </w:rPr>
          <w:t>LA MISMA</w:t>
        </w:r>
      </w:smartTag>
      <w:r w:rsidRPr="006E74AC">
        <w:rPr>
          <w:rFonts w:ascii="Arial" w:hAnsi="Arial" w:cs="Arial"/>
          <w:sz w:val="16"/>
          <w:szCs w:val="18"/>
        </w:rPr>
        <w:t xml:space="preserve">, POSTERIORMENTE A QUE SE LE HAYAN APLICADO AL </w:t>
      </w:r>
      <w:r w:rsidRPr="006E74AC">
        <w:rPr>
          <w:rFonts w:ascii="Arial" w:hAnsi="Arial" w:cs="Arial"/>
          <w:sz w:val="16"/>
          <w:szCs w:val="18"/>
          <w:u w:val="single"/>
        </w:rPr>
        <w:t>(prestador, prestador de servicio, etc.)</w:t>
      </w:r>
      <w:r w:rsidRPr="006E74AC">
        <w:rPr>
          <w:rFonts w:ascii="Arial" w:hAnsi="Arial" w:cs="Arial"/>
          <w:sz w:val="16"/>
          <w:szCs w:val="18"/>
        </w:rPr>
        <w:t xml:space="preserve"> </w:t>
      </w:r>
      <w:smartTag w:uri="urn:schemas-microsoft-com:office:smarttags" w:element="PersonName">
        <w:smartTagPr>
          <w:attr w:name="ProductID" w:val="LA TOTALIDAD DE"/>
        </w:smartTagPr>
        <w:r w:rsidRPr="006E74AC">
          <w:rPr>
            <w:rFonts w:ascii="Arial" w:hAnsi="Arial" w:cs="Arial"/>
            <w:sz w:val="16"/>
            <w:szCs w:val="18"/>
          </w:rPr>
          <w:t>LA TOTALIDAD DE</w:t>
        </w:r>
      </w:smartTag>
      <w:r w:rsidRPr="006E74AC">
        <w:rPr>
          <w:rFonts w:ascii="Arial" w:hAnsi="Arial" w:cs="Arial"/>
          <w:sz w:val="16"/>
          <w:szCs w:val="18"/>
        </w:rPr>
        <w:t xml:space="preserve"> LAS PENAS CONVENCIONALES ESTABLECIDAS EN </w:t>
      </w:r>
      <w:smartTag w:uri="urn:schemas-microsoft-com:office:smarttags" w:element="PersonName">
        <w:smartTagPr>
          <w:attr w:name="ProductID" w:val="LA CL￁USULA"/>
        </w:smartTagPr>
        <w:r w:rsidRPr="006E74AC">
          <w:rPr>
            <w:rFonts w:ascii="Arial" w:hAnsi="Arial" w:cs="Arial"/>
            <w:sz w:val="16"/>
            <w:szCs w:val="18"/>
          </w:rPr>
          <w:t>LA CLÁUSULA</w:t>
        </w:r>
      </w:smartTag>
      <w:r w:rsidRPr="006E74AC">
        <w:rPr>
          <w:rFonts w:ascii="Arial" w:hAnsi="Arial" w:cs="Arial"/>
          <w:sz w:val="16"/>
          <w:szCs w:val="18"/>
        </w:rPr>
        <w:t xml:space="preserve"> </w:t>
      </w:r>
      <w:r w:rsidRPr="006E74AC">
        <w:rPr>
          <w:rFonts w:ascii="Arial" w:hAnsi="Arial" w:cs="Arial"/>
          <w:sz w:val="16"/>
          <w:szCs w:val="18"/>
          <w:u w:val="single"/>
        </w:rPr>
        <w:t>(número de cláusula del contrato en que se estipulen las penas convencionales que en su caso deba pagar el fiado)</w:t>
      </w:r>
      <w:r w:rsidRPr="006E74AC">
        <w:rPr>
          <w:rFonts w:ascii="Arial" w:hAnsi="Arial" w:cs="Arial"/>
          <w:sz w:val="16"/>
          <w:szCs w:val="18"/>
        </w:rPr>
        <w:t xml:space="preserve"> DEL CONTRATO DE REFERENCIA, MISMAS QUE NO PODRÁN SER SUPERIORES A </w:t>
      </w:r>
      <w:smartTag w:uri="urn:schemas-microsoft-com:office:smarttags" w:element="PersonName">
        <w:smartTagPr>
          <w:attr w:name="ProductID" w:val="LA SUMA QUE"/>
        </w:smartTagPr>
        <w:r w:rsidRPr="006E74AC">
          <w:rPr>
            <w:rFonts w:ascii="Arial" w:hAnsi="Arial" w:cs="Arial"/>
            <w:sz w:val="16"/>
            <w:szCs w:val="18"/>
          </w:rPr>
          <w:t>LA SUMA QUE</w:t>
        </w:r>
      </w:smartTag>
      <w:r w:rsidRPr="006E74AC">
        <w:rPr>
          <w:rFonts w:ascii="Arial" w:hAnsi="Arial" w:cs="Arial"/>
          <w:sz w:val="16"/>
          <w:szCs w:val="18"/>
        </w:rPr>
        <w:t xml:space="preserve"> SE AFIANZA Y/O POR CUALQUIER OTRO INCUMPLIMIENTO EN QUE INCURRA EL FIADO; </w:t>
      </w:r>
      <w:r w:rsidRPr="006E74AC">
        <w:rPr>
          <w:rFonts w:ascii="Arial" w:hAnsi="Arial" w:cs="Arial"/>
          <w:b/>
          <w:bCs/>
          <w:sz w:val="16"/>
          <w:szCs w:val="18"/>
        </w:rPr>
        <w:t xml:space="preserve">D) </w:t>
      </w:r>
      <w:r w:rsidRPr="006E74AC">
        <w:rPr>
          <w:rFonts w:ascii="Arial" w:hAnsi="Arial" w:cs="Arial"/>
          <w:sz w:val="16"/>
          <w:szCs w:val="18"/>
        </w:rPr>
        <w:t xml:space="preserve">QUE </w:t>
      </w:r>
      <w:smartTag w:uri="urn:schemas-microsoft-com:office:smarttags" w:element="PersonName">
        <w:smartTagPr>
          <w:attr w:name="ProductID" w:val="LA FIANZA SOLO"/>
        </w:smartTagPr>
        <w:r w:rsidRPr="006E74AC">
          <w:rPr>
            <w:rFonts w:ascii="Arial" w:hAnsi="Arial" w:cs="Arial"/>
            <w:sz w:val="16"/>
            <w:szCs w:val="18"/>
          </w:rPr>
          <w:t>LA FIANZA SOLO</w:t>
        </w:r>
      </w:smartTag>
      <w:r w:rsidRPr="006E74AC">
        <w:rPr>
          <w:rFonts w:ascii="Arial" w:hAnsi="Arial" w:cs="Arial"/>
          <w:sz w:val="16"/>
          <w:szCs w:val="18"/>
        </w:rPr>
        <w:t xml:space="preserve"> PODRÁ SER CANCELADA A SOLICITUD</w:t>
      </w:r>
      <w:r>
        <w:rPr>
          <w:rFonts w:ascii="Arial" w:hAnsi="Arial" w:cs="Arial"/>
          <w:sz w:val="16"/>
          <w:szCs w:val="18"/>
        </w:rPr>
        <w:t xml:space="preserve"> </w:t>
      </w:r>
      <w:r w:rsidRPr="006E74AC">
        <w:rPr>
          <w:rFonts w:ascii="Arial" w:hAnsi="Arial" w:cs="Arial"/>
          <w:sz w:val="16"/>
          <w:szCs w:val="18"/>
        </w:rPr>
        <w:t xml:space="preserve">EXPRESA Y PREVIA AUTORIZACIÓN POR ESCRITO DEL INSTITUTO MEXICANO DEL SEGURO SOCIAL; </w:t>
      </w:r>
      <w:r w:rsidRPr="006E74AC">
        <w:rPr>
          <w:rFonts w:ascii="Arial" w:hAnsi="Arial" w:cs="Arial"/>
          <w:b/>
          <w:bCs/>
          <w:sz w:val="16"/>
          <w:szCs w:val="18"/>
        </w:rPr>
        <w:t>E)</w:t>
      </w:r>
      <w:r>
        <w:rPr>
          <w:rFonts w:ascii="Arial" w:hAnsi="Arial" w:cs="Arial"/>
          <w:b/>
          <w:bCs/>
          <w:sz w:val="16"/>
          <w:szCs w:val="18"/>
        </w:rPr>
        <w:t xml:space="preserve"> </w:t>
      </w:r>
      <w:r w:rsidRPr="006E74AC">
        <w:rPr>
          <w:rFonts w:ascii="Arial" w:hAnsi="Arial" w:cs="Arial"/>
          <w:sz w:val="16"/>
          <w:szCs w:val="18"/>
        </w:rPr>
        <w:t xml:space="preserve">QUE DA SU CONSENTIMIENTO AL INSTITUTO EN LO REFERENTE AL ARTÍCULO 119 DE </w:t>
      </w:r>
      <w:smartTag w:uri="urn:schemas-microsoft-com:office:smarttags" w:element="PersonName">
        <w:smartTagPr>
          <w:attr w:name="ProductID" w:val="la Ley Federal"/>
        </w:smartTagPr>
        <w:r w:rsidRPr="006E74AC">
          <w:rPr>
            <w:rFonts w:ascii="Arial" w:hAnsi="Arial" w:cs="Arial"/>
            <w:sz w:val="16"/>
            <w:szCs w:val="18"/>
          </w:rPr>
          <w:t>LA LEY FEDERAL</w:t>
        </w:r>
      </w:smartTag>
      <w:r w:rsidRPr="006E74AC">
        <w:rPr>
          <w:rFonts w:ascii="Arial" w:hAnsi="Arial" w:cs="Arial"/>
          <w:sz w:val="16"/>
          <w:szCs w:val="18"/>
        </w:rPr>
        <w:t xml:space="preserve"> DE INSTITUCIONES DE FIANZAS PARA</w:t>
      </w:r>
      <w:r>
        <w:rPr>
          <w:rFonts w:ascii="Arial" w:hAnsi="Arial" w:cs="Arial"/>
          <w:sz w:val="16"/>
          <w:szCs w:val="18"/>
        </w:rPr>
        <w:t xml:space="preserve"> </w:t>
      </w:r>
      <w:r w:rsidRPr="006E74AC">
        <w:rPr>
          <w:rFonts w:ascii="Arial" w:hAnsi="Arial" w:cs="Arial"/>
          <w:sz w:val="16"/>
          <w:szCs w:val="18"/>
        </w:rPr>
        <w:t xml:space="preserve">EL CUMPLIMIENTO DE LAS OBLIGACIONES QUE SE AFIANZAN; </w:t>
      </w:r>
      <w:r w:rsidRPr="006E74AC">
        <w:rPr>
          <w:rFonts w:ascii="Arial" w:hAnsi="Arial" w:cs="Arial"/>
          <w:b/>
          <w:bCs/>
          <w:sz w:val="16"/>
          <w:szCs w:val="18"/>
        </w:rPr>
        <w:t xml:space="preserve">F) </w:t>
      </w:r>
      <w:r w:rsidRPr="006E74AC">
        <w:rPr>
          <w:rFonts w:ascii="Arial" w:hAnsi="Arial" w:cs="Arial"/>
          <w:sz w:val="16"/>
          <w:szCs w:val="18"/>
        </w:rPr>
        <w:t xml:space="preserve">QUE </w:t>
      </w:r>
      <w:r w:rsidRPr="006E74AC">
        <w:rPr>
          <w:rFonts w:ascii="Arial" w:hAnsi="Arial" w:cs="Arial"/>
          <w:caps/>
          <w:sz w:val="16"/>
          <w:szCs w:val="18"/>
        </w:rPr>
        <w:t xml:space="preserve">si es prorrogado el plazo establecido para EL CUMPLIMIENTO DEL CONTRATO, o exista espera, </w:t>
      </w:r>
      <w:smartTag w:uri="urn:schemas-microsoft-com:office:smarttags" w:element="PersonName">
        <w:smartTagPr>
          <w:attr w:name="ProductID" w:val="LA VIGENCIA DE"/>
        </w:smartTagPr>
        <w:r w:rsidRPr="006E74AC">
          <w:rPr>
            <w:rFonts w:ascii="Arial" w:hAnsi="Arial" w:cs="Arial"/>
            <w:caps/>
            <w:sz w:val="16"/>
            <w:szCs w:val="18"/>
          </w:rPr>
          <w:t>la vigencia de</w:t>
        </w:r>
      </w:smartTag>
      <w:r w:rsidRPr="006E74AC">
        <w:rPr>
          <w:rFonts w:ascii="Arial" w:hAnsi="Arial" w:cs="Arial"/>
          <w:caps/>
          <w:sz w:val="16"/>
          <w:szCs w:val="18"/>
        </w:rPr>
        <w:t xml:space="preserve"> esta fianza quedarÁ AUTOMÁTICAMENTE prorrogada en concordancia con dicha prÓrroga o espera;</w:t>
      </w:r>
      <w:r w:rsidRPr="006E74AC">
        <w:rPr>
          <w:rFonts w:ascii="Arial" w:hAnsi="Arial" w:cs="Arial"/>
          <w:b/>
          <w:caps/>
          <w:sz w:val="16"/>
          <w:szCs w:val="18"/>
        </w:rPr>
        <w:t xml:space="preserve"> G) </w:t>
      </w:r>
      <w:r w:rsidRPr="006E74AC">
        <w:rPr>
          <w:rFonts w:ascii="Arial" w:hAnsi="Arial" w:cs="Arial"/>
          <w:sz w:val="16"/>
          <w:szCs w:val="18"/>
        </w:rPr>
        <w:t xml:space="preserve">QUE </w:t>
      </w:r>
      <w:smartTag w:uri="urn:schemas-microsoft-com:office:smarttags" w:element="PersonName">
        <w:smartTagPr>
          <w:attr w:name="ProductID" w:val="LA FIANZA CONTINUAR￁"/>
        </w:smartTagPr>
        <w:r w:rsidRPr="006E74AC">
          <w:rPr>
            <w:rFonts w:ascii="Arial" w:hAnsi="Arial" w:cs="Arial"/>
            <w:sz w:val="16"/>
            <w:szCs w:val="18"/>
          </w:rPr>
          <w:t>LA FIANZA CONTINUARÁ</w:t>
        </w:r>
      </w:smartTag>
      <w:r w:rsidRPr="006E74AC">
        <w:rPr>
          <w:rFonts w:ascii="Arial" w:hAnsi="Arial" w:cs="Arial"/>
          <w:sz w:val="16"/>
          <w:szCs w:val="18"/>
        </w:rPr>
        <w:t xml:space="preserve"> VIGENTE DURANTE </w:t>
      </w:r>
      <w:smartTag w:uri="urn:schemas-microsoft-com:office:smarttags" w:element="PersonName">
        <w:smartTagPr>
          <w:attr w:name="ProductID" w:val="LA SUBSTANCIACIￓN DE"/>
        </w:smartTagPr>
        <w:r w:rsidRPr="006E74AC">
          <w:rPr>
            <w:rFonts w:ascii="Arial" w:hAnsi="Arial" w:cs="Arial"/>
            <w:sz w:val="16"/>
            <w:szCs w:val="18"/>
          </w:rPr>
          <w:t>LA SUBSTANCIACIÓN DE</w:t>
        </w:r>
      </w:smartTag>
      <w:r w:rsidRPr="006E74AC">
        <w:rPr>
          <w:rFonts w:ascii="Arial" w:hAnsi="Arial" w:cs="Arial"/>
          <w:sz w:val="16"/>
          <w:szCs w:val="18"/>
        </w:rPr>
        <w:t xml:space="preserve"> TODOS LOS RECURSOS Y MEDIOS DE DEFENSA LEGALES QUE, EN SU CASO, SEAN INTERPUESTOS POR CUALQUIERA DE LAS PARTES, HASTA QUE SE DICTE </w:t>
      </w:r>
      <w:smartTag w:uri="urn:schemas-microsoft-com:office:smarttags" w:element="PersonName">
        <w:smartTagPr>
          <w:attr w:name="ProductID" w:val="LA RESOLUCIￓN DEFINITIVA"/>
        </w:smartTagPr>
        <w:r w:rsidRPr="006E74AC">
          <w:rPr>
            <w:rFonts w:ascii="Arial" w:hAnsi="Arial" w:cs="Arial"/>
            <w:sz w:val="16"/>
            <w:szCs w:val="18"/>
          </w:rPr>
          <w:t>LA RESOLUCIÓN DEFINITIVA</w:t>
        </w:r>
      </w:smartTag>
      <w:r w:rsidRPr="006E74AC">
        <w:rPr>
          <w:rFonts w:ascii="Arial" w:hAnsi="Arial" w:cs="Arial"/>
          <w:sz w:val="16"/>
          <w:szCs w:val="18"/>
        </w:rPr>
        <w:t xml:space="preserve"> POR AUTORIDAD COMPETENTE, AFIANZADORA </w:t>
      </w:r>
      <w:r w:rsidRPr="006E74AC">
        <w:rPr>
          <w:rFonts w:ascii="Arial" w:hAnsi="Arial" w:cs="Arial"/>
          <w:sz w:val="16"/>
          <w:szCs w:val="18"/>
          <w:u w:val="single"/>
        </w:rPr>
        <w:t>(especificar la institución afianzadora que expide la garantía)</w:t>
      </w:r>
      <w:r w:rsidRPr="006E74AC">
        <w:rPr>
          <w:rFonts w:ascii="Arial" w:hAnsi="Arial" w:cs="Arial"/>
          <w:sz w:val="16"/>
          <w:szCs w:val="18"/>
        </w:rPr>
        <w:t>, ADMITE EXPRESAMENTE SOMETERSE INDISTINTAMENTE, Y A ELECCIÓN DEL BENEFICIARIO, A CUALESQUIERA DE LOS PROCEDIMIENTOS LEGALES ESTABLECIDOS EN LOS ARTÍCULOS</w:t>
      </w:r>
      <w:r>
        <w:rPr>
          <w:rFonts w:ascii="Arial" w:hAnsi="Arial" w:cs="Arial"/>
          <w:sz w:val="16"/>
          <w:szCs w:val="18"/>
        </w:rPr>
        <w:t xml:space="preserve"> </w:t>
      </w:r>
      <w:r w:rsidRPr="006E74AC">
        <w:rPr>
          <w:rFonts w:ascii="Arial" w:hAnsi="Arial" w:cs="Arial"/>
          <w:sz w:val="16"/>
          <w:szCs w:val="18"/>
        </w:rPr>
        <w:t xml:space="preserve">93 Y/O 94 DE </w:t>
      </w:r>
      <w:smartTag w:uri="urn:schemas-microsoft-com:office:smarttags" w:element="PersonName">
        <w:smartTagPr>
          <w:attr w:name="ProductID" w:val="la Ley Federal"/>
        </w:smartTagPr>
        <w:r w:rsidRPr="006E74AC">
          <w:rPr>
            <w:rFonts w:ascii="Arial" w:hAnsi="Arial" w:cs="Arial"/>
            <w:sz w:val="16"/>
            <w:szCs w:val="18"/>
          </w:rPr>
          <w:t>LA LEY FEDERAL</w:t>
        </w:r>
      </w:smartTag>
      <w:r w:rsidRPr="006E74AC">
        <w:rPr>
          <w:rFonts w:ascii="Arial" w:hAnsi="Arial" w:cs="Arial"/>
          <w:sz w:val="16"/>
          <w:szCs w:val="18"/>
        </w:rPr>
        <w:t xml:space="preserve"> DE INSTITUCIONES DE FIANZAS EN VIGOR O, EN SU CASO, A TRAVÉS DEL PROCEDIMIENTO QUE ESTABLECE EL ARTÍCULO 63 DE </w:t>
      </w:r>
      <w:smartTag w:uri="urn:schemas-microsoft-com:office:smarttags" w:element="PersonName">
        <w:smartTagPr>
          <w:attr w:name="ProductID" w:val="LA LEY DE"/>
        </w:smartTagPr>
        <w:r w:rsidRPr="006E74AC">
          <w:rPr>
            <w:rFonts w:ascii="Arial" w:hAnsi="Arial" w:cs="Arial"/>
            <w:sz w:val="16"/>
            <w:szCs w:val="18"/>
          </w:rPr>
          <w:t>LA LEY DE</w:t>
        </w:r>
      </w:smartTag>
      <w:r w:rsidRPr="006E74AC">
        <w:rPr>
          <w:rFonts w:ascii="Arial" w:hAnsi="Arial" w:cs="Arial"/>
          <w:sz w:val="16"/>
          <w:szCs w:val="18"/>
        </w:rPr>
        <w:t xml:space="preserve"> PROTECCIÓN Y DEFENSA AL USUARIO DE SERVICIOS FINANCIEROS VIGENTE. FIN DE TEXTO.</w:t>
      </w:r>
    </w:p>
    <w:p w:rsidR="003A08BD" w:rsidRDefault="003A08BD" w:rsidP="008A08F0">
      <w:pPr>
        <w:jc w:val="both"/>
        <w:rPr>
          <w:rFonts w:ascii="Arial" w:hAnsi="Arial" w:cs="Arial"/>
          <w:sz w:val="16"/>
          <w:szCs w:val="18"/>
        </w:rPr>
        <w:sectPr w:rsidR="003A08BD" w:rsidSect="00706E14">
          <w:headerReference w:type="default" r:id="rId8"/>
          <w:footerReference w:type="default" r:id="rId9"/>
          <w:pgSz w:w="12242" w:h="15842" w:code="1"/>
          <w:pgMar w:top="2097" w:right="1418" w:bottom="1135" w:left="1701" w:header="993" w:footer="709" w:gutter="0"/>
          <w:pgNumType w:start="1"/>
          <w:cols w:space="708"/>
          <w:docGrid w:linePitch="360"/>
        </w:sectPr>
      </w:pPr>
    </w:p>
    <w:p w:rsidR="00706E14" w:rsidRDefault="00706E14" w:rsidP="008A08F0">
      <w:pPr>
        <w:jc w:val="both"/>
        <w:rPr>
          <w:rFonts w:ascii="Arial" w:hAnsi="Arial" w:cs="Arial"/>
          <w:sz w:val="16"/>
          <w:szCs w:val="18"/>
        </w:rPr>
      </w:pPr>
    </w:p>
    <w:sectPr w:rsidR="00706E14" w:rsidSect="00706E14">
      <w:headerReference w:type="default" r:id="rId10"/>
      <w:footerReference w:type="default" r:id="rId11"/>
      <w:type w:val="continuous"/>
      <w:pgSz w:w="12242" w:h="15842" w:code="1"/>
      <w:pgMar w:top="2097" w:right="1418" w:bottom="1135" w:left="1701" w:header="993"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4A89" w:rsidRDefault="00F84A89">
      <w:r>
        <w:separator/>
      </w:r>
    </w:p>
  </w:endnote>
  <w:endnote w:type="continuationSeparator" w:id="0">
    <w:p w:rsidR="00F84A89" w:rsidRDefault="00F84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G Palacio (WN)">
    <w:altName w:val="Times New Roman"/>
    <w:charset w:val="00"/>
    <w:family w:val="roman"/>
    <w:pitch w:val="default"/>
  </w:font>
  <w:font w:name="Abadi MT Condensed Light">
    <w:altName w:val="Arial Narrow"/>
    <w:charset w:val="00"/>
    <w:family w:val="swiss"/>
    <w:pitch w:val="variable"/>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E14" w:rsidRPr="00127618" w:rsidRDefault="00706E14" w:rsidP="00127618">
    <w:pPr>
      <w:pStyle w:val="Piedepgina"/>
      <w:jc w:val="center"/>
      <w:rPr>
        <w:rFonts w:ascii="Arial" w:hAnsi="Arial" w:cs="Arial"/>
        <w:i/>
        <w:sz w:val="18"/>
        <w:szCs w:val="18"/>
      </w:rPr>
    </w:pPr>
    <w:r w:rsidRPr="00127618">
      <w:rPr>
        <w:rFonts w:ascii="Arial" w:hAnsi="Arial" w:cs="Arial"/>
        <w:i/>
        <w:sz w:val="18"/>
        <w:szCs w:val="18"/>
      </w:rPr>
      <w:t xml:space="preserve">Página </w:t>
    </w:r>
    <w:r w:rsidRPr="00127618">
      <w:rPr>
        <w:rFonts w:ascii="Arial" w:hAnsi="Arial" w:cs="Arial"/>
        <w:i/>
        <w:sz w:val="18"/>
        <w:szCs w:val="18"/>
      </w:rPr>
      <w:fldChar w:fldCharType="begin"/>
    </w:r>
    <w:r w:rsidRPr="00127618">
      <w:rPr>
        <w:rFonts w:ascii="Arial" w:hAnsi="Arial" w:cs="Arial"/>
        <w:i/>
        <w:sz w:val="18"/>
        <w:szCs w:val="18"/>
      </w:rPr>
      <w:instrText xml:space="preserve"> PAGE </w:instrText>
    </w:r>
    <w:r w:rsidRPr="00127618">
      <w:rPr>
        <w:rFonts w:ascii="Arial" w:hAnsi="Arial" w:cs="Arial"/>
        <w:i/>
        <w:sz w:val="18"/>
        <w:szCs w:val="18"/>
      </w:rPr>
      <w:fldChar w:fldCharType="separate"/>
    </w:r>
    <w:r w:rsidR="00544C50">
      <w:rPr>
        <w:rFonts w:ascii="Arial" w:hAnsi="Arial" w:cs="Arial"/>
        <w:i/>
        <w:noProof/>
        <w:sz w:val="18"/>
        <w:szCs w:val="18"/>
      </w:rPr>
      <w:t>1</w:t>
    </w:r>
    <w:r w:rsidRPr="00127618">
      <w:rPr>
        <w:rFonts w:ascii="Arial" w:hAnsi="Arial" w:cs="Arial"/>
        <w:i/>
        <w:sz w:val="18"/>
        <w:szCs w:val="18"/>
      </w:rPr>
      <w:fldChar w:fldCharType="end"/>
    </w:r>
    <w:r w:rsidRPr="00127618">
      <w:rPr>
        <w:rFonts w:ascii="Arial" w:hAnsi="Arial" w:cs="Arial"/>
        <w:i/>
        <w:sz w:val="18"/>
        <w:szCs w:val="18"/>
      </w:rPr>
      <w:t xml:space="preserve"> de </w:t>
    </w:r>
    <w:r w:rsidRPr="00127618">
      <w:rPr>
        <w:rFonts w:ascii="Arial" w:hAnsi="Arial" w:cs="Arial"/>
        <w:i/>
        <w:sz w:val="18"/>
        <w:szCs w:val="18"/>
      </w:rPr>
      <w:fldChar w:fldCharType="begin"/>
    </w:r>
    <w:r w:rsidRPr="00127618">
      <w:rPr>
        <w:rFonts w:ascii="Arial" w:hAnsi="Arial" w:cs="Arial"/>
        <w:i/>
        <w:sz w:val="18"/>
        <w:szCs w:val="18"/>
      </w:rPr>
      <w:instrText xml:space="preserve"> NUMPAGES </w:instrText>
    </w:r>
    <w:r w:rsidRPr="00127618">
      <w:rPr>
        <w:rFonts w:ascii="Arial" w:hAnsi="Arial" w:cs="Arial"/>
        <w:i/>
        <w:sz w:val="18"/>
        <w:szCs w:val="18"/>
      </w:rPr>
      <w:fldChar w:fldCharType="separate"/>
    </w:r>
    <w:r w:rsidR="00544C50">
      <w:rPr>
        <w:rFonts w:ascii="Arial" w:hAnsi="Arial" w:cs="Arial"/>
        <w:i/>
        <w:noProof/>
        <w:sz w:val="18"/>
        <w:szCs w:val="18"/>
      </w:rPr>
      <w:t>12</w:t>
    </w:r>
    <w:r w:rsidRPr="00127618">
      <w:rPr>
        <w:rFonts w:ascii="Arial" w:hAnsi="Arial" w:cs="Arial"/>
        <w:i/>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2AD" w:rsidRPr="00127618" w:rsidRDefault="00C232AD" w:rsidP="00127618">
    <w:pPr>
      <w:pStyle w:val="Piedepgina"/>
      <w:jc w:val="center"/>
      <w:rPr>
        <w:rFonts w:ascii="Arial" w:hAnsi="Arial" w:cs="Arial"/>
        <w:i/>
        <w:sz w:val="18"/>
        <w:szCs w:val="18"/>
      </w:rPr>
    </w:pPr>
    <w:r w:rsidRPr="00127618">
      <w:rPr>
        <w:rFonts w:ascii="Arial" w:hAnsi="Arial" w:cs="Arial"/>
        <w:i/>
        <w:sz w:val="18"/>
        <w:szCs w:val="18"/>
      </w:rPr>
      <w:t xml:space="preserve">Página </w:t>
    </w:r>
    <w:r w:rsidRPr="00127618">
      <w:rPr>
        <w:rFonts w:ascii="Arial" w:hAnsi="Arial" w:cs="Arial"/>
        <w:i/>
        <w:sz w:val="18"/>
        <w:szCs w:val="18"/>
      </w:rPr>
      <w:fldChar w:fldCharType="begin"/>
    </w:r>
    <w:r w:rsidRPr="00127618">
      <w:rPr>
        <w:rFonts w:ascii="Arial" w:hAnsi="Arial" w:cs="Arial"/>
        <w:i/>
        <w:sz w:val="18"/>
        <w:szCs w:val="18"/>
      </w:rPr>
      <w:instrText xml:space="preserve"> PAGE </w:instrText>
    </w:r>
    <w:r w:rsidRPr="00127618">
      <w:rPr>
        <w:rFonts w:ascii="Arial" w:hAnsi="Arial" w:cs="Arial"/>
        <w:i/>
        <w:sz w:val="18"/>
        <w:szCs w:val="18"/>
      </w:rPr>
      <w:fldChar w:fldCharType="separate"/>
    </w:r>
    <w:r w:rsidR="00706E14">
      <w:rPr>
        <w:rFonts w:ascii="Arial" w:hAnsi="Arial" w:cs="Arial"/>
        <w:i/>
        <w:noProof/>
        <w:sz w:val="18"/>
        <w:szCs w:val="18"/>
      </w:rPr>
      <w:t>1</w:t>
    </w:r>
    <w:r w:rsidRPr="00127618">
      <w:rPr>
        <w:rFonts w:ascii="Arial" w:hAnsi="Arial" w:cs="Arial"/>
        <w:i/>
        <w:sz w:val="18"/>
        <w:szCs w:val="18"/>
      </w:rPr>
      <w:fldChar w:fldCharType="end"/>
    </w:r>
    <w:r w:rsidRPr="00127618">
      <w:rPr>
        <w:rFonts w:ascii="Arial" w:hAnsi="Arial" w:cs="Arial"/>
        <w:i/>
        <w:sz w:val="18"/>
        <w:szCs w:val="18"/>
      </w:rPr>
      <w:t xml:space="preserve"> de </w:t>
    </w:r>
    <w:r w:rsidRPr="00127618">
      <w:rPr>
        <w:rFonts w:ascii="Arial" w:hAnsi="Arial" w:cs="Arial"/>
        <w:i/>
        <w:sz w:val="18"/>
        <w:szCs w:val="18"/>
      </w:rPr>
      <w:fldChar w:fldCharType="begin"/>
    </w:r>
    <w:r w:rsidRPr="00127618">
      <w:rPr>
        <w:rFonts w:ascii="Arial" w:hAnsi="Arial" w:cs="Arial"/>
        <w:i/>
        <w:sz w:val="18"/>
        <w:szCs w:val="18"/>
      </w:rPr>
      <w:instrText xml:space="preserve"> NUMPAGES </w:instrText>
    </w:r>
    <w:r w:rsidRPr="00127618">
      <w:rPr>
        <w:rFonts w:ascii="Arial" w:hAnsi="Arial" w:cs="Arial"/>
        <w:i/>
        <w:sz w:val="18"/>
        <w:szCs w:val="18"/>
      </w:rPr>
      <w:fldChar w:fldCharType="separate"/>
    </w:r>
    <w:r w:rsidR="00544C50">
      <w:rPr>
        <w:rFonts w:ascii="Arial" w:hAnsi="Arial" w:cs="Arial"/>
        <w:i/>
        <w:noProof/>
        <w:sz w:val="18"/>
        <w:szCs w:val="18"/>
      </w:rPr>
      <w:t>12</w:t>
    </w:r>
    <w:r w:rsidRPr="00127618">
      <w:rPr>
        <w:rFonts w:ascii="Arial" w:hAnsi="Arial" w:cs="Arial"/>
        <w: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4A89" w:rsidRDefault="00F84A89">
      <w:r>
        <w:separator/>
      </w:r>
    </w:p>
  </w:footnote>
  <w:footnote w:type="continuationSeparator" w:id="0">
    <w:p w:rsidR="00F84A89" w:rsidRDefault="00F84A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63"/>
      <w:gridCol w:w="5528"/>
      <w:gridCol w:w="2599"/>
    </w:tblGrid>
    <w:tr w:rsidR="00706E14" w:rsidRPr="00036B26" w:rsidTr="00464C99">
      <w:trPr>
        <w:trHeight w:val="1124"/>
      </w:trPr>
      <w:tc>
        <w:tcPr>
          <w:tcW w:w="1063" w:type="dxa"/>
        </w:tcPr>
        <w:p w:rsidR="00706E14" w:rsidRPr="00036B26" w:rsidRDefault="00F84A89" w:rsidP="00CB3B24">
          <w:pPr>
            <w:jc w:val="both"/>
            <w:rPr>
              <w:rFonts w:ascii="Arial" w:hAnsi="Arial" w:cs="Arial"/>
              <w:b/>
              <w:bCs/>
              <w:lang w:val="es-ES_tradnl"/>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1.1pt;margin-top:.9pt;width:42.25pt;height:54.95pt;z-index:-251655168;mso-wrap-edited:f" wrapcoords="-327 0 -327 21346 21600 21346 21600 0 -327 0" fillcolor="#0c9">
                <v:imagedata r:id="rId1" o:title=""/>
              </v:shape>
              <o:OLEObject Type="Embed" ProgID="WangImage.Document" ShapeID="_x0000_s2050" DrawAspect="Content" ObjectID="_1486878899" r:id="rId2"/>
            </w:pict>
          </w:r>
        </w:p>
      </w:tc>
      <w:tc>
        <w:tcPr>
          <w:tcW w:w="5528" w:type="dxa"/>
          <w:vAlign w:val="center"/>
        </w:tcPr>
        <w:p w:rsidR="00706E14" w:rsidRPr="001B788C" w:rsidRDefault="00706E14" w:rsidP="001B788C">
          <w:pPr>
            <w:pStyle w:val="Ttulo4"/>
            <w:spacing w:before="0" w:after="0"/>
            <w:jc w:val="center"/>
            <w:rPr>
              <w:rFonts w:ascii="Arial" w:hAnsi="Arial" w:cs="Arial"/>
              <w:sz w:val="22"/>
              <w:szCs w:val="24"/>
            </w:rPr>
          </w:pPr>
          <w:r w:rsidRPr="001B788C">
            <w:rPr>
              <w:rFonts w:ascii="Arial" w:hAnsi="Arial" w:cs="Arial"/>
              <w:sz w:val="22"/>
              <w:szCs w:val="24"/>
            </w:rPr>
            <w:t>INSTITUTO MEXICANO DEL SEGURO SOCIAL</w:t>
          </w:r>
        </w:p>
        <w:p w:rsidR="00706E14" w:rsidRPr="006E74AC" w:rsidRDefault="00706E14" w:rsidP="001B788C">
          <w:pPr>
            <w:pStyle w:val="Ttulo2"/>
            <w:spacing w:before="0" w:after="0"/>
            <w:jc w:val="center"/>
            <w:rPr>
              <w:i w:val="0"/>
              <w:sz w:val="20"/>
              <w:szCs w:val="24"/>
            </w:rPr>
          </w:pPr>
          <w:r w:rsidRPr="006E74AC">
            <w:rPr>
              <w:i w:val="0"/>
              <w:sz w:val="20"/>
              <w:szCs w:val="24"/>
            </w:rPr>
            <w:t>Delegación Estatal en Quintana Roo</w:t>
          </w:r>
        </w:p>
        <w:p w:rsidR="00706E14" w:rsidRPr="006E74AC" w:rsidRDefault="00706E14" w:rsidP="001B788C">
          <w:pPr>
            <w:pStyle w:val="Ttulo2"/>
            <w:spacing w:before="0" w:after="0"/>
            <w:jc w:val="center"/>
            <w:rPr>
              <w:i w:val="0"/>
              <w:sz w:val="18"/>
              <w:szCs w:val="20"/>
            </w:rPr>
          </w:pPr>
          <w:r w:rsidRPr="006E74AC">
            <w:rPr>
              <w:i w:val="0"/>
              <w:sz w:val="18"/>
              <w:szCs w:val="20"/>
            </w:rPr>
            <w:t>Jefatura de Servicios Administrativos</w:t>
          </w:r>
        </w:p>
        <w:p w:rsidR="00706E14" w:rsidRPr="001B788C" w:rsidRDefault="00706E14" w:rsidP="001B788C">
          <w:pPr>
            <w:jc w:val="center"/>
            <w:rPr>
              <w:rFonts w:ascii="Arial" w:hAnsi="Arial" w:cs="Arial"/>
              <w:b/>
              <w:bCs/>
              <w:lang w:val="es-ES_tradnl"/>
            </w:rPr>
          </w:pPr>
          <w:r w:rsidRPr="006E74AC">
            <w:rPr>
              <w:rFonts w:ascii="Arial" w:hAnsi="Arial" w:cs="Arial"/>
              <w:b/>
              <w:bCs/>
              <w:sz w:val="16"/>
              <w:szCs w:val="20"/>
              <w:lang w:val="es-ES_tradnl"/>
            </w:rPr>
            <w:t>Coordinación de Abastecimiento y Equipamiento</w:t>
          </w:r>
        </w:p>
      </w:tc>
      <w:tc>
        <w:tcPr>
          <w:tcW w:w="2599" w:type="dxa"/>
          <w:vAlign w:val="center"/>
        </w:tcPr>
        <w:p w:rsidR="00706E14" w:rsidRDefault="00706E14" w:rsidP="00CB3B24">
          <w:pPr>
            <w:jc w:val="center"/>
            <w:rPr>
              <w:rFonts w:ascii="Arial Narrow" w:hAnsi="Arial Narrow" w:cs="Arial"/>
              <w:b/>
              <w:bCs/>
              <w:sz w:val="16"/>
              <w:lang w:val="es-ES_tradnl"/>
            </w:rPr>
          </w:pPr>
          <w:r>
            <w:rPr>
              <w:rFonts w:ascii="Arial Narrow" w:hAnsi="Arial Narrow" w:cs="Arial"/>
              <w:b/>
              <w:bCs/>
              <w:sz w:val="16"/>
              <w:lang w:val="es-ES_tradnl"/>
            </w:rPr>
            <w:t>Invitación a Cuando Menos Tres Personas Nacional Mixta número</w:t>
          </w:r>
        </w:p>
        <w:p w:rsidR="00706E14" w:rsidRPr="00036B26" w:rsidRDefault="00706E14" w:rsidP="00CB3B24">
          <w:pPr>
            <w:jc w:val="center"/>
            <w:rPr>
              <w:rFonts w:ascii="Arial Narrow" w:hAnsi="Arial Narrow" w:cs="Arial"/>
              <w:b/>
              <w:bCs/>
              <w:sz w:val="16"/>
              <w:lang w:val="es-ES_tradnl"/>
            </w:rPr>
          </w:pPr>
          <w:r w:rsidRPr="00604A1C">
            <w:rPr>
              <w:rFonts w:ascii="Arial Narrow" w:hAnsi="Arial Narrow" w:cs="Arial"/>
              <w:b/>
              <w:bCs/>
              <w:noProof/>
              <w:sz w:val="16"/>
              <w:lang w:val="es-ES_tradnl"/>
            </w:rPr>
            <w:t>IA-019GYR008-N37-2015</w:t>
          </w:r>
        </w:p>
        <w:p w:rsidR="00706E14" w:rsidRPr="00036B26" w:rsidRDefault="00706E14" w:rsidP="00DB2C28">
          <w:pPr>
            <w:jc w:val="center"/>
            <w:rPr>
              <w:rFonts w:ascii="Arial Narrow" w:hAnsi="Arial Narrow" w:cs="Arial"/>
              <w:b/>
              <w:bCs/>
              <w:sz w:val="16"/>
              <w:lang w:val="es-ES_tradnl"/>
            </w:rPr>
          </w:pPr>
          <w:r>
            <w:rPr>
              <w:rFonts w:ascii="Arial Narrow" w:hAnsi="Arial Narrow"/>
              <w:b/>
              <w:sz w:val="14"/>
              <w:szCs w:val="14"/>
            </w:rPr>
            <w:t>Servicios Médicos, Estudios Subrogados y Procedimientos Quirúrgicos</w:t>
          </w:r>
        </w:p>
      </w:tc>
    </w:tr>
    <w:tr w:rsidR="00706E14" w:rsidRPr="0039499D">
      <w:trPr>
        <w:trHeight w:val="63"/>
      </w:trPr>
      <w:tc>
        <w:tcPr>
          <w:tcW w:w="9190" w:type="dxa"/>
          <w:gridSpan w:val="3"/>
        </w:tcPr>
        <w:p w:rsidR="00706E14" w:rsidRPr="0039499D" w:rsidRDefault="00706E14" w:rsidP="00AE209C">
          <w:pPr>
            <w:jc w:val="center"/>
            <w:rPr>
              <w:rFonts w:ascii="Arial" w:hAnsi="Arial" w:cs="Arial"/>
              <w:b/>
              <w:sz w:val="18"/>
              <w:szCs w:val="18"/>
              <w:lang w:val="es-ES_tradnl"/>
            </w:rPr>
          </w:pPr>
          <w:r w:rsidRPr="006E74AC">
            <w:rPr>
              <w:rFonts w:ascii="Arial" w:hAnsi="Arial" w:cs="Arial"/>
              <w:b/>
              <w:sz w:val="16"/>
              <w:szCs w:val="18"/>
              <w:lang w:val="es-ES_tradnl"/>
            </w:rPr>
            <w:t xml:space="preserve">Contrato número </w:t>
          </w:r>
          <w:r w:rsidRPr="00604A1C">
            <w:rPr>
              <w:rFonts w:ascii="Arial" w:hAnsi="Arial" w:cs="Arial"/>
              <w:b/>
              <w:noProof/>
              <w:sz w:val="16"/>
              <w:szCs w:val="18"/>
              <w:lang w:val="es-ES_tradnl"/>
            </w:rPr>
            <w:t>S5M00</w:t>
          </w:r>
          <w:r w:rsidR="00AE209C">
            <w:rPr>
              <w:rFonts w:ascii="Arial" w:hAnsi="Arial" w:cs="Arial"/>
              <w:b/>
              <w:noProof/>
              <w:sz w:val="16"/>
              <w:szCs w:val="18"/>
              <w:lang w:val="es-ES_tradnl"/>
            </w:rPr>
            <w:t>40</w:t>
          </w:r>
        </w:p>
      </w:tc>
    </w:tr>
  </w:tbl>
  <w:p w:rsidR="00706E14" w:rsidRPr="001B788C" w:rsidRDefault="00706E14" w:rsidP="006E74AC">
    <w:pPr>
      <w:pStyle w:val="Encabezado"/>
      <w:tabs>
        <w:tab w:val="clear" w:pos="4419"/>
        <w:tab w:val="clear" w:pos="8838"/>
      </w:tabs>
      <w:rPr>
        <w:sz w:val="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63"/>
      <w:gridCol w:w="5528"/>
      <w:gridCol w:w="2599"/>
    </w:tblGrid>
    <w:tr w:rsidR="00C232AD" w:rsidRPr="00036B26" w:rsidTr="00464C99">
      <w:trPr>
        <w:trHeight w:val="1124"/>
      </w:trPr>
      <w:tc>
        <w:tcPr>
          <w:tcW w:w="1063" w:type="dxa"/>
        </w:tcPr>
        <w:p w:rsidR="00C232AD" w:rsidRPr="00036B26" w:rsidRDefault="00F84A89" w:rsidP="00CB3B24">
          <w:pPr>
            <w:jc w:val="both"/>
            <w:rPr>
              <w:rFonts w:ascii="Arial" w:hAnsi="Arial" w:cs="Arial"/>
              <w:b/>
              <w:bCs/>
              <w:lang w:val="es-ES_tradnl"/>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1pt;margin-top:.9pt;width:42.25pt;height:54.95pt;z-index:-251657216;mso-wrap-edited:f" wrapcoords="-327 0 -327 21346 21600 21346 21600 0 -327 0" fillcolor="#0c9">
                <v:imagedata r:id="rId1" o:title=""/>
              </v:shape>
              <o:OLEObject Type="Embed" ProgID="WangImage.Document" ShapeID="_x0000_s2049" DrawAspect="Content" ObjectID="_1486878900" r:id="rId2"/>
            </w:pict>
          </w:r>
        </w:p>
      </w:tc>
      <w:tc>
        <w:tcPr>
          <w:tcW w:w="5528" w:type="dxa"/>
          <w:vAlign w:val="center"/>
        </w:tcPr>
        <w:p w:rsidR="00C232AD" w:rsidRPr="001B788C" w:rsidRDefault="00C232AD" w:rsidP="001B788C">
          <w:pPr>
            <w:pStyle w:val="Ttulo4"/>
            <w:spacing w:before="0" w:after="0"/>
            <w:jc w:val="center"/>
            <w:rPr>
              <w:rFonts w:ascii="Arial" w:hAnsi="Arial" w:cs="Arial"/>
              <w:sz w:val="22"/>
              <w:szCs w:val="24"/>
            </w:rPr>
          </w:pPr>
          <w:r w:rsidRPr="001B788C">
            <w:rPr>
              <w:rFonts w:ascii="Arial" w:hAnsi="Arial" w:cs="Arial"/>
              <w:sz w:val="22"/>
              <w:szCs w:val="24"/>
            </w:rPr>
            <w:t>INSTITUTO MEXICANO DEL SEGURO SOCIAL</w:t>
          </w:r>
        </w:p>
        <w:p w:rsidR="00C232AD" w:rsidRPr="006E74AC" w:rsidRDefault="00C232AD" w:rsidP="001B788C">
          <w:pPr>
            <w:pStyle w:val="Ttulo2"/>
            <w:spacing w:before="0" w:after="0"/>
            <w:jc w:val="center"/>
            <w:rPr>
              <w:i w:val="0"/>
              <w:sz w:val="20"/>
              <w:szCs w:val="24"/>
            </w:rPr>
          </w:pPr>
          <w:r w:rsidRPr="006E74AC">
            <w:rPr>
              <w:i w:val="0"/>
              <w:sz w:val="20"/>
              <w:szCs w:val="24"/>
            </w:rPr>
            <w:t>Delegación Estatal en Quintana Roo</w:t>
          </w:r>
        </w:p>
        <w:p w:rsidR="00C232AD" w:rsidRPr="006E74AC" w:rsidRDefault="00C232AD" w:rsidP="001B788C">
          <w:pPr>
            <w:pStyle w:val="Ttulo2"/>
            <w:spacing w:before="0" w:after="0"/>
            <w:jc w:val="center"/>
            <w:rPr>
              <w:i w:val="0"/>
              <w:sz w:val="18"/>
              <w:szCs w:val="20"/>
            </w:rPr>
          </w:pPr>
          <w:r w:rsidRPr="006E74AC">
            <w:rPr>
              <w:i w:val="0"/>
              <w:sz w:val="18"/>
              <w:szCs w:val="20"/>
            </w:rPr>
            <w:t>Jefatura de Servicios Administrativos</w:t>
          </w:r>
        </w:p>
        <w:p w:rsidR="00C232AD" w:rsidRPr="001B788C" w:rsidRDefault="00C232AD" w:rsidP="001B788C">
          <w:pPr>
            <w:jc w:val="center"/>
            <w:rPr>
              <w:rFonts w:ascii="Arial" w:hAnsi="Arial" w:cs="Arial"/>
              <w:b/>
              <w:bCs/>
              <w:lang w:val="es-ES_tradnl"/>
            </w:rPr>
          </w:pPr>
          <w:r w:rsidRPr="006E74AC">
            <w:rPr>
              <w:rFonts w:ascii="Arial" w:hAnsi="Arial" w:cs="Arial"/>
              <w:b/>
              <w:bCs/>
              <w:sz w:val="16"/>
              <w:szCs w:val="20"/>
              <w:lang w:val="es-ES_tradnl"/>
            </w:rPr>
            <w:t>Coordinación de Abastecimiento y Equipamiento</w:t>
          </w:r>
        </w:p>
      </w:tc>
      <w:tc>
        <w:tcPr>
          <w:tcW w:w="2599" w:type="dxa"/>
          <w:vAlign w:val="center"/>
        </w:tcPr>
        <w:p w:rsidR="00C232AD" w:rsidRDefault="00C232AD" w:rsidP="00CB3B24">
          <w:pPr>
            <w:jc w:val="center"/>
            <w:rPr>
              <w:rFonts w:ascii="Arial Narrow" w:hAnsi="Arial Narrow" w:cs="Arial"/>
              <w:b/>
              <w:bCs/>
              <w:sz w:val="16"/>
              <w:lang w:val="es-ES_tradnl"/>
            </w:rPr>
          </w:pPr>
          <w:r>
            <w:rPr>
              <w:rFonts w:ascii="Arial Narrow" w:hAnsi="Arial Narrow" w:cs="Arial"/>
              <w:b/>
              <w:bCs/>
              <w:sz w:val="16"/>
              <w:lang w:val="es-ES_tradnl"/>
            </w:rPr>
            <w:t>Invitación a Cuando Menos Tres Personas Nacional Mixta número</w:t>
          </w:r>
        </w:p>
        <w:p w:rsidR="00C232AD" w:rsidRPr="00036B26" w:rsidRDefault="008A344F" w:rsidP="00CB3B24">
          <w:pPr>
            <w:jc w:val="center"/>
            <w:rPr>
              <w:rFonts w:ascii="Arial Narrow" w:hAnsi="Arial Narrow" w:cs="Arial"/>
              <w:b/>
              <w:bCs/>
              <w:sz w:val="16"/>
              <w:lang w:val="es-ES_tradnl"/>
            </w:rPr>
          </w:pPr>
          <w:r w:rsidRPr="00604A1C">
            <w:rPr>
              <w:rFonts w:ascii="Arial Narrow" w:hAnsi="Arial Narrow" w:cs="Arial"/>
              <w:b/>
              <w:bCs/>
              <w:noProof/>
              <w:sz w:val="16"/>
              <w:lang w:val="es-ES_tradnl"/>
            </w:rPr>
            <w:t>IA-019GYR008-N37-2015</w:t>
          </w:r>
        </w:p>
        <w:p w:rsidR="00C232AD" w:rsidRPr="00036B26" w:rsidRDefault="00C232AD" w:rsidP="00DB2C28">
          <w:pPr>
            <w:jc w:val="center"/>
            <w:rPr>
              <w:rFonts w:ascii="Arial Narrow" w:hAnsi="Arial Narrow" w:cs="Arial"/>
              <w:b/>
              <w:bCs/>
              <w:sz w:val="16"/>
              <w:lang w:val="es-ES_tradnl"/>
            </w:rPr>
          </w:pPr>
          <w:r>
            <w:rPr>
              <w:rFonts w:ascii="Arial Narrow" w:hAnsi="Arial Narrow"/>
              <w:b/>
              <w:sz w:val="14"/>
              <w:szCs w:val="14"/>
            </w:rPr>
            <w:t>Servicios Médicos, Estudios Subrogados y Procedimientos Quirúrgicos</w:t>
          </w:r>
        </w:p>
      </w:tc>
    </w:tr>
    <w:tr w:rsidR="00C232AD" w:rsidRPr="0039499D">
      <w:trPr>
        <w:trHeight w:val="63"/>
      </w:trPr>
      <w:tc>
        <w:tcPr>
          <w:tcW w:w="9190" w:type="dxa"/>
          <w:gridSpan w:val="3"/>
        </w:tcPr>
        <w:p w:rsidR="00C232AD" w:rsidRPr="0039499D" w:rsidRDefault="00C232AD" w:rsidP="00BC7D2C">
          <w:pPr>
            <w:jc w:val="center"/>
            <w:rPr>
              <w:rFonts w:ascii="Arial" w:hAnsi="Arial" w:cs="Arial"/>
              <w:b/>
              <w:sz w:val="18"/>
              <w:szCs w:val="18"/>
              <w:lang w:val="es-ES_tradnl"/>
            </w:rPr>
          </w:pPr>
          <w:r w:rsidRPr="006E74AC">
            <w:rPr>
              <w:rFonts w:ascii="Arial" w:hAnsi="Arial" w:cs="Arial"/>
              <w:b/>
              <w:sz w:val="16"/>
              <w:szCs w:val="18"/>
              <w:lang w:val="es-ES_tradnl"/>
            </w:rPr>
            <w:t xml:space="preserve">Contrato número </w:t>
          </w:r>
          <w:r w:rsidR="008A344F" w:rsidRPr="00604A1C">
            <w:rPr>
              <w:rFonts w:ascii="Arial" w:hAnsi="Arial" w:cs="Arial"/>
              <w:b/>
              <w:noProof/>
              <w:sz w:val="16"/>
              <w:szCs w:val="18"/>
              <w:lang w:val="es-ES_tradnl"/>
            </w:rPr>
            <w:t>S5M00XX</w:t>
          </w:r>
        </w:p>
      </w:tc>
    </w:tr>
  </w:tbl>
  <w:p w:rsidR="00C232AD" w:rsidRPr="001B788C" w:rsidRDefault="00C232AD" w:rsidP="006E74AC">
    <w:pPr>
      <w:pStyle w:val="Encabezado"/>
      <w:tabs>
        <w:tab w:val="clear" w:pos="4419"/>
        <w:tab w:val="clear" w:pos="8838"/>
      </w:tabs>
      <w:rPr>
        <w:sz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BBC27254"/>
    <w:lvl w:ilvl="0">
      <w:start w:val="1"/>
      <w:numFmt w:val="lowerLetter"/>
      <w:lvlText w:val="%1)"/>
      <w:lvlJc w:val="left"/>
      <w:pPr>
        <w:tabs>
          <w:tab w:val="num" w:pos="420"/>
        </w:tabs>
        <w:ind w:left="420" w:hanging="420"/>
      </w:pPr>
      <w:rPr>
        <w:rFonts w:ascii="Arial" w:hAnsi="Arial" w:hint="default"/>
        <w:b/>
        <w:i w:val="0"/>
        <w:sz w:val="16"/>
        <w:szCs w:val="18"/>
      </w:rPr>
    </w:lvl>
    <w:lvl w:ilvl="1">
      <w:start w:val="1"/>
      <w:numFmt w:val="lowerRoman"/>
      <w:lvlText w:val="%2)"/>
      <w:lvlJc w:val="right"/>
      <w:pPr>
        <w:tabs>
          <w:tab w:val="num" w:pos="1140"/>
        </w:tabs>
        <w:ind w:left="1140" w:hanging="180"/>
      </w:pPr>
      <w:rPr>
        <w:rFonts w:hint="default"/>
      </w:rPr>
    </w:lvl>
    <w:lvl w:ilvl="2">
      <w:start w:val="1"/>
      <w:numFmt w:val="decimal"/>
      <w:lvlText w:val="%3)"/>
      <w:lvlJc w:val="left"/>
      <w:pPr>
        <w:tabs>
          <w:tab w:val="num" w:pos="1860"/>
        </w:tabs>
        <w:ind w:left="1860" w:hanging="360"/>
      </w:pPr>
      <w:rPr>
        <w:rFonts w:hint="default"/>
      </w:rPr>
    </w:lvl>
    <w:lvl w:ilvl="3">
      <w:start w:val="1"/>
      <w:numFmt w:val="lowerLetter"/>
      <w:lvlText w:val="%4)"/>
      <w:lvlJc w:val="left"/>
      <w:pPr>
        <w:tabs>
          <w:tab w:val="num" w:pos="2580"/>
        </w:tabs>
        <w:ind w:left="2580" w:hanging="360"/>
      </w:pPr>
      <w:rPr>
        <w:rFonts w:hint="default"/>
      </w:rPr>
    </w:lvl>
    <w:lvl w:ilvl="4">
      <w:start w:val="1"/>
      <w:numFmt w:val="lowerRoman"/>
      <w:lvlText w:val="%5)"/>
      <w:lvlJc w:val="right"/>
      <w:pPr>
        <w:tabs>
          <w:tab w:val="num" w:pos="3300"/>
        </w:tabs>
        <w:ind w:left="3300" w:hanging="180"/>
      </w:pPr>
      <w:rPr>
        <w:rFonts w:hint="default"/>
      </w:rPr>
    </w:lvl>
    <w:lvl w:ilvl="5">
      <w:start w:val="1"/>
      <w:numFmt w:val="decimal"/>
      <w:lvlText w:val="%6)"/>
      <w:lvlJc w:val="left"/>
      <w:pPr>
        <w:tabs>
          <w:tab w:val="num" w:pos="4020"/>
        </w:tabs>
        <w:ind w:left="4020" w:hanging="360"/>
      </w:pPr>
      <w:rPr>
        <w:rFonts w:hint="default"/>
      </w:rPr>
    </w:lvl>
    <w:lvl w:ilvl="6">
      <w:start w:val="1"/>
      <w:numFmt w:val="lowerLetter"/>
      <w:lvlText w:val="%7)"/>
      <w:lvlJc w:val="left"/>
      <w:pPr>
        <w:tabs>
          <w:tab w:val="num" w:pos="4740"/>
        </w:tabs>
        <w:ind w:left="4740" w:hanging="360"/>
      </w:pPr>
      <w:rPr>
        <w:rFonts w:hint="default"/>
      </w:rPr>
    </w:lvl>
    <w:lvl w:ilvl="7">
      <w:start w:val="1"/>
      <w:numFmt w:val="lowerRoman"/>
      <w:lvlText w:val="%8)"/>
      <w:lvlJc w:val="right"/>
      <w:pPr>
        <w:tabs>
          <w:tab w:val="num" w:pos="5460"/>
        </w:tabs>
        <w:ind w:left="5460" w:hanging="180"/>
      </w:pPr>
      <w:rPr>
        <w:rFonts w:hint="default"/>
      </w:rPr>
    </w:lvl>
    <w:lvl w:ilvl="8">
      <w:start w:val="1"/>
      <w:numFmt w:val="decimal"/>
      <w:lvlText w:val="%9)"/>
      <w:lvlJc w:val="left"/>
      <w:pPr>
        <w:tabs>
          <w:tab w:val="num" w:pos="6180"/>
        </w:tabs>
        <w:ind w:left="6180" w:hanging="360"/>
      </w:pPr>
      <w:rPr>
        <w:rFonts w:hint="default"/>
      </w:rPr>
    </w:lvl>
  </w:abstractNum>
  <w:abstractNum w:abstractNumId="1">
    <w:nsid w:val="00000003"/>
    <w:multiLevelType w:val="multilevel"/>
    <w:tmpl w:val="00000003"/>
    <w:name w:val="WW8Num3"/>
    <w:lvl w:ilvl="0">
      <w:start w:val="1"/>
      <w:numFmt w:val="lowerLetter"/>
      <w:lvlText w:val="%1)"/>
      <w:lvlJc w:val="left"/>
      <w:pPr>
        <w:tabs>
          <w:tab w:val="num" w:pos="360"/>
        </w:tabs>
        <w:ind w:left="360" w:hanging="360"/>
      </w:pPr>
    </w:lvl>
    <w:lvl w:ilvl="1">
      <w:start w:val="1"/>
      <w:numFmt w:val="decimal"/>
      <w:lvlText w:val="%2."/>
      <w:lvlJc w:val="left"/>
      <w:pPr>
        <w:tabs>
          <w:tab w:val="num" w:pos="900"/>
        </w:tabs>
        <w:ind w:left="900" w:hanging="360"/>
      </w:pPr>
      <w:rPr>
        <w:b w:val="0"/>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00000004"/>
    <w:multiLevelType w:val="multilevel"/>
    <w:tmpl w:val="00000004"/>
    <w:name w:val="WW8Num4"/>
    <w:lvl w:ilvl="0">
      <w:start w:val="3"/>
      <w:numFmt w:val="decimal"/>
      <w:lvlText w:val="%1"/>
      <w:lvlJc w:val="left"/>
      <w:pPr>
        <w:tabs>
          <w:tab w:val="num" w:pos="0"/>
        </w:tabs>
        <w:ind w:left="36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720"/>
      </w:pPr>
    </w:lvl>
    <w:lvl w:ilvl="5">
      <w:start w:val="1"/>
      <w:numFmt w:val="decimal"/>
      <w:lvlText w:val="%1.%2.%3.%4.%5.%6"/>
      <w:lvlJc w:val="left"/>
      <w:pPr>
        <w:tabs>
          <w:tab w:val="num" w:pos="0"/>
        </w:tabs>
        <w:ind w:left="3960" w:hanging="1080"/>
      </w:pPr>
    </w:lvl>
    <w:lvl w:ilvl="6">
      <w:start w:val="1"/>
      <w:numFmt w:val="decimal"/>
      <w:lvlText w:val="%1.%2.%3.%4.%5.%6.%7"/>
      <w:lvlJc w:val="left"/>
      <w:pPr>
        <w:tabs>
          <w:tab w:val="num" w:pos="0"/>
        </w:tabs>
        <w:ind w:left="5040" w:hanging="108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920" w:hanging="1440"/>
      </w:pPr>
    </w:lvl>
  </w:abstractNum>
  <w:abstractNum w:abstractNumId="3">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4">
    <w:nsid w:val="00000009"/>
    <w:multiLevelType w:val="singleLevel"/>
    <w:tmpl w:val="00000009"/>
    <w:name w:val="WW8Num10"/>
    <w:lvl w:ilvl="0">
      <w:start w:val="1"/>
      <w:numFmt w:val="bullet"/>
      <w:lvlText w:val=""/>
      <w:lvlJc w:val="left"/>
      <w:pPr>
        <w:tabs>
          <w:tab w:val="num" w:pos="360"/>
        </w:tabs>
        <w:ind w:left="360" w:hanging="360"/>
      </w:pPr>
      <w:rPr>
        <w:rFonts w:ascii="Symbol" w:hAnsi="Symbol"/>
      </w:rPr>
    </w:lvl>
  </w:abstractNum>
  <w:abstractNum w:abstractNumId="5">
    <w:nsid w:val="0000000E"/>
    <w:multiLevelType w:val="singleLevel"/>
    <w:tmpl w:val="0000000E"/>
    <w:name w:val="WW8Num15"/>
    <w:lvl w:ilvl="0">
      <w:start w:val="1"/>
      <w:numFmt w:val="bullet"/>
      <w:lvlText w:val=""/>
      <w:lvlJc w:val="left"/>
      <w:pPr>
        <w:tabs>
          <w:tab w:val="num" w:pos="720"/>
        </w:tabs>
        <w:ind w:left="720" w:hanging="360"/>
      </w:pPr>
      <w:rPr>
        <w:rFonts w:ascii="Symbol" w:hAnsi="Symbol"/>
      </w:rPr>
    </w:lvl>
  </w:abstractNum>
  <w:abstractNum w:abstractNumId="6">
    <w:nsid w:val="0000000F"/>
    <w:multiLevelType w:val="singleLevel"/>
    <w:tmpl w:val="0000000F"/>
    <w:name w:val="WW8Num16"/>
    <w:lvl w:ilvl="0">
      <w:start w:val="1"/>
      <w:numFmt w:val="bullet"/>
      <w:lvlText w:val=""/>
      <w:lvlJc w:val="left"/>
      <w:pPr>
        <w:tabs>
          <w:tab w:val="num" w:pos="720"/>
        </w:tabs>
        <w:ind w:left="720" w:hanging="360"/>
      </w:pPr>
      <w:rPr>
        <w:rFonts w:ascii="Symbol" w:hAnsi="Symbol"/>
        <w:b w:val="0"/>
      </w:rPr>
    </w:lvl>
  </w:abstractNum>
  <w:abstractNum w:abstractNumId="7">
    <w:nsid w:val="00000010"/>
    <w:multiLevelType w:val="singleLevel"/>
    <w:tmpl w:val="00000010"/>
    <w:name w:val="WW8Num17"/>
    <w:lvl w:ilvl="0">
      <w:start w:val="1"/>
      <w:numFmt w:val="bullet"/>
      <w:lvlText w:val=""/>
      <w:lvlJc w:val="left"/>
      <w:pPr>
        <w:tabs>
          <w:tab w:val="num" w:pos="720"/>
        </w:tabs>
        <w:ind w:left="720" w:hanging="360"/>
      </w:pPr>
      <w:rPr>
        <w:rFonts w:ascii="Symbol" w:hAnsi="Symbol"/>
      </w:rPr>
    </w:lvl>
  </w:abstractNum>
  <w:abstractNum w:abstractNumId="8">
    <w:nsid w:val="00000011"/>
    <w:multiLevelType w:val="singleLevel"/>
    <w:tmpl w:val="00000011"/>
    <w:name w:val="WW8Num18"/>
    <w:lvl w:ilvl="0">
      <w:start w:val="1"/>
      <w:numFmt w:val="lowerLetter"/>
      <w:lvlText w:val="%1)"/>
      <w:lvlJc w:val="left"/>
      <w:pPr>
        <w:tabs>
          <w:tab w:val="num" w:pos="720"/>
        </w:tabs>
        <w:ind w:left="720" w:hanging="360"/>
      </w:pPr>
      <w:rPr>
        <w:rFonts w:ascii="Symbol" w:hAnsi="Symbol"/>
      </w:rPr>
    </w:lvl>
  </w:abstractNum>
  <w:abstractNum w:abstractNumId="9">
    <w:nsid w:val="00000014"/>
    <w:multiLevelType w:val="singleLevel"/>
    <w:tmpl w:val="00000014"/>
    <w:name w:val="WW8Num21"/>
    <w:lvl w:ilvl="0">
      <w:start w:val="1"/>
      <w:numFmt w:val="bullet"/>
      <w:lvlText w:val=""/>
      <w:lvlJc w:val="left"/>
      <w:pPr>
        <w:tabs>
          <w:tab w:val="num" w:pos="720"/>
        </w:tabs>
        <w:ind w:left="720" w:hanging="360"/>
      </w:pPr>
      <w:rPr>
        <w:rFonts w:ascii="Wingdings" w:hAnsi="Wingdings"/>
      </w:rPr>
    </w:lvl>
  </w:abstractNum>
  <w:abstractNum w:abstractNumId="10">
    <w:nsid w:val="0000001B"/>
    <w:multiLevelType w:val="singleLevel"/>
    <w:tmpl w:val="0000001B"/>
    <w:name w:val="WW8Num34"/>
    <w:lvl w:ilvl="0">
      <w:start w:val="1"/>
      <w:numFmt w:val="bullet"/>
      <w:lvlText w:val=""/>
      <w:lvlJc w:val="left"/>
      <w:pPr>
        <w:tabs>
          <w:tab w:val="num" w:pos="1146"/>
        </w:tabs>
        <w:ind w:left="1146" w:hanging="360"/>
      </w:pPr>
      <w:rPr>
        <w:rFonts w:ascii="Symbol" w:hAnsi="Symbol"/>
        <w:b/>
      </w:rPr>
    </w:lvl>
  </w:abstractNum>
  <w:abstractNum w:abstractNumId="11">
    <w:nsid w:val="0000001D"/>
    <w:multiLevelType w:val="singleLevel"/>
    <w:tmpl w:val="93CC6430"/>
    <w:name w:val="WW8Num36"/>
    <w:lvl w:ilvl="0">
      <w:start w:val="26"/>
      <w:numFmt w:val="decimal"/>
      <w:lvlText w:val="%1."/>
      <w:lvlJc w:val="left"/>
      <w:pPr>
        <w:tabs>
          <w:tab w:val="num" w:pos="720"/>
        </w:tabs>
        <w:ind w:left="720" w:hanging="360"/>
      </w:pPr>
      <w:rPr>
        <w:b/>
      </w:rPr>
    </w:lvl>
  </w:abstractNum>
  <w:abstractNum w:abstractNumId="12">
    <w:nsid w:val="0000001E"/>
    <w:multiLevelType w:val="multilevel"/>
    <w:tmpl w:val="062C1F1A"/>
    <w:name w:val="WW8Num37"/>
    <w:lvl w:ilvl="0">
      <w:start w:val="1"/>
      <w:numFmt w:val="decimal"/>
      <w:lvlText w:val="%1."/>
      <w:lvlJc w:val="left"/>
      <w:pPr>
        <w:tabs>
          <w:tab w:val="num" w:pos="928"/>
        </w:tabs>
        <w:ind w:left="928" w:hanging="360"/>
      </w:pPr>
      <w:rPr>
        <w:b/>
        <w:i w:val="0"/>
      </w:rPr>
    </w:lvl>
    <w:lvl w:ilvl="1">
      <w:start w:val="1"/>
      <w:numFmt w:val="lowerLetter"/>
      <w:lvlText w:val="%2)"/>
      <w:lvlJc w:val="left"/>
      <w:pPr>
        <w:tabs>
          <w:tab w:val="num" w:pos="1440"/>
        </w:tabs>
        <w:ind w:left="1440" w:hanging="360"/>
      </w:pPr>
      <w:rPr>
        <w:rFonts w:hint="default"/>
      </w:rPr>
    </w:lvl>
    <w:lvl w:ilvl="2">
      <w:start w:val="4"/>
      <w:numFmt w:val="upperRoman"/>
      <w:lvlText w:val="%3."/>
      <w:lvlJc w:val="left"/>
      <w:pPr>
        <w:tabs>
          <w:tab w:val="num" w:pos="2700"/>
        </w:tabs>
        <w:ind w:left="2700" w:hanging="720"/>
      </w:pPr>
      <w:rPr>
        <w:rFonts w:hint="default"/>
      </w:rPr>
    </w:lvl>
    <w:lvl w:ilvl="3">
      <w:start w:val="1"/>
      <w:numFmt w:val="upperLetter"/>
      <w:lvlText w:val="%4)"/>
      <w:lvlJc w:val="left"/>
      <w:pPr>
        <w:tabs>
          <w:tab w:val="num" w:pos="2880"/>
        </w:tabs>
        <w:ind w:left="2880" w:hanging="360"/>
      </w:pPr>
      <w:rPr>
        <w:rFonts w:hint="default"/>
      </w:rPr>
    </w:lvl>
    <w:lvl w:ilvl="4">
      <w:start w:val="16"/>
      <w:numFmt w:val="decimal"/>
      <w:lvlText w:val="%5."/>
      <w:lvlJc w:val="left"/>
      <w:pPr>
        <w:ind w:left="3600" w:hanging="360"/>
      </w:pPr>
      <w:rPr>
        <w:rFonts w:ascii="Arial" w:hAnsi="Arial" w:cs="Arial" w:hint="default"/>
        <w:b/>
        <w:sz w:val="22"/>
      </w:r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nsid w:val="00000020"/>
    <w:multiLevelType w:val="multilevel"/>
    <w:tmpl w:val="00000020"/>
    <w:name w:val="WW8Num39"/>
    <w:lvl w:ilvl="0">
      <w:start w:val="6"/>
      <w:numFmt w:val="decimal"/>
      <w:lvlText w:val="%1."/>
      <w:lvlJc w:val="left"/>
      <w:pPr>
        <w:tabs>
          <w:tab w:val="num" w:pos="375"/>
        </w:tabs>
        <w:ind w:left="375" w:hanging="375"/>
      </w:pPr>
    </w:lvl>
    <w:lvl w:ilvl="1">
      <w:start w:val="1"/>
      <w:numFmt w:val="decimal"/>
      <w:lvlText w:val="%1.%2."/>
      <w:lvlJc w:val="left"/>
      <w:pPr>
        <w:tabs>
          <w:tab w:val="num" w:pos="900"/>
        </w:tabs>
        <w:ind w:left="900" w:hanging="720"/>
      </w:pPr>
    </w:lvl>
    <w:lvl w:ilvl="2">
      <w:start w:val="1"/>
      <w:numFmt w:val="decimal"/>
      <w:lvlText w:val="%1.%2.%3."/>
      <w:lvlJc w:val="left"/>
      <w:pPr>
        <w:tabs>
          <w:tab w:val="num" w:pos="1080"/>
        </w:tabs>
        <w:ind w:left="1080" w:hanging="720"/>
      </w:pPr>
    </w:lvl>
    <w:lvl w:ilvl="3">
      <w:start w:val="1"/>
      <w:numFmt w:val="decimal"/>
      <w:lvlText w:val="%1.%2.%3.%4."/>
      <w:lvlJc w:val="left"/>
      <w:pPr>
        <w:tabs>
          <w:tab w:val="num" w:pos="1620"/>
        </w:tabs>
        <w:ind w:left="1620" w:hanging="1080"/>
      </w:pPr>
    </w:lvl>
    <w:lvl w:ilvl="4">
      <w:start w:val="1"/>
      <w:numFmt w:val="decimal"/>
      <w:lvlText w:val="%1.%2.%3.%4.%5."/>
      <w:lvlJc w:val="left"/>
      <w:pPr>
        <w:tabs>
          <w:tab w:val="num" w:pos="1800"/>
        </w:tabs>
        <w:ind w:left="1800" w:hanging="1080"/>
      </w:pPr>
    </w:lvl>
    <w:lvl w:ilvl="5">
      <w:start w:val="1"/>
      <w:numFmt w:val="decimal"/>
      <w:lvlText w:val="%1.%2.%3.%4.%5.%6."/>
      <w:lvlJc w:val="left"/>
      <w:pPr>
        <w:tabs>
          <w:tab w:val="num" w:pos="2340"/>
        </w:tabs>
        <w:ind w:left="2340" w:hanging="1440"/>
      </w:pPr>
    </w:lvl>
    <w:lvl w:ilvl="6">
      <w:start w:val="1"/>
      <w:numFmt w:val="decimal"/>
      <w:lvlText w:val="%1.%2.%3.%4.%5.%6.%7."/>
      <w:lvlJc w:val="left"/>
      <w:pPr>
        <w:tabs>
          <w:tab w:val="num" w:pos="2520"/>
        </w:tabs>
        <w:ind w:left="2520" w:hanging="1440"/>
      </w:pPr>
    </w:lvl>
    <w:lvl w:ilvl="7">
      <w:start w:val="1"/>
      <w:numFmt w:val="decimal"/>
      <w:lvlText w:val="%1.%2.%3.%4.%5.%6.%7.%8."/>
      <w:lvlJc w:val="left"/>
      <w:pPr>
        <w:tabs>
          <w:tab w:val="num" w:pos="3060"/>
        </w:tabs>
        <w:ind w:left="3060" w:hanging="1800"/>
      </w:pPr>
    </w:lvl>
    <w:lvl w:ilvl="8">
      <w:start w:val="1"/>
      <w:numFmt w:val="decimal"/>
      <w:lvlText w:val="%1.%2.%3.%4.%5.%6.%7.%8.%9."/>
      <w:lvlJc w:val="left"/>
      <w:pPr>
        <w:tabs>
          <w:tab w:val="num" w:pos="3240"/>
        </w:tabs>
        <w:ind w:left="3240" w:hanging="1800"/>
      </w:pPr>
    </w:lvl>
  </w:abstractNum>
  <w:abstractNum w:abstractNumId="14">
    <w:nsid w:val="00000021"/>
    <w:multiLevelType w:val="singleLevel"/>
    <w:tmpl w:val="00000021"/>
    <w:name w:val="WW8Num40"/>
    <w:lvl w:ilvl="0">
      <w:start w:val="2"/>
      <w:numFmt w:val="lowerLetter"/>
      <w:lvlText w:val="%1)"/>
      <w:lvlJc w:val="left"/>
      <w:pPr>
        <w:tabs>
          <w:tab w:val="num" w:pos="1008"/>
        </w:tabs>
        <w:ind w:left="1008" w:hanging="360"/>
      </w:pPr>
      <w:rPr>
        <w:rFonts w:cs="Times New Roman"/>
        <w:b/>
        <w:i w:val="0"/>
      </w:rPr>
    </w:lvl>
  </w:abstractNum>
  <w:abstractNum w:abstractNumId="15">
    <w:nsid w:val="00000022"/>
    <w:multiLevelType w:val="multilevel"/>
    <w:tmpl w:val="00000022"/>
    <w:name w:val="WW8Num42"/>
    <w:lvl w:ilvl="0">
      <w:start w:val="8"/>
      <w:numFmt w:val="decimal"/>
      <w:lvlText w:val="%1."/>
      <w:lvlJc w:val="left"/>
      <w:pPr>
        <w:tabs>
          <w:tab w:val="num" w:pos="375"/>
        </w:tabs>
        <w:ind w:left="375" w:hanging="375"/>
      </w:pPr>
    </w:lvl>
    <w:lvl w:ilvl="1">
      <w:start w:val="1"/>
      <w:numFmt w:val="upperLetter"/>
      <w:lvlText w:val="%2."/>
      <w:lvlJc w:val="left"/>
      <w:pPr>
        <w:tabs>
          <w:tab w:val="num" w:pos="720"/>
        </w:tabs>
        <w:ind w:left="720" w:hanging="360"/>
      </w:pPr>
    </w:lvl>
    <w:lvl w:ilvl="2">
      <w:start w:val="1"/>
      <w:numFmt w:val="decimal"/>
      <w:lvlText w:val="%1.%2.%3."/>
      <w:lvlJc w:val="left"/>
      <w:pPr>
        <w:tabs>
          <w:tab w:val="num" w:pos="1440"/>
        </w:tabs>
        <w:ind w:left="1440" w:hanging="720"/>
      </w:pPr>
    </w:lvl>
    <w:lvl w:ilvl="3">
      <w:start w:val="1"/>
      <w:numFmt w:val="decimal"/>
      <w:lvlText w:val="%1.%2.%3.%4."/>
      <w:lvlJc w:val="left"/>
      <w:pPr>
        <w:tabs>
          <w:tab w:val="num" w:pos="2160"/>
        </w:tabs>
        <w:ind w:left="2160" w:hanging="1080"/>
      </w:pPr>
    </w:lvl>
    <w:lvl w:ilvl="4">
      <w:start w:val="1"/>
      <w:numFmt w:val="decimal"/>
      <w:lvlText w:val="%1.%2.%3.%4.%5."/>
      <w:lvlJc w:val="left"/>
      <w:pPr>
        <w:tabs>
          <w:tab w:val="num" w:pos="2520"/>
        </w:tabs>
        <w:ind w:left="2520" w:hanging="1080"/>
      </w:pPr>
    </w:lvl>
    <w:lvl w:ilvl="5">
      <w:start w:val="1"/>
      <w:numFmt w:val="decimal"/>
      <w:lvlText w:val="%1.%2.%3.%4.%5.%6."/>
      <w:lvlJc w:val="left"/>
      <w:pPr>
        <w:tabs>
          <w:tab w:val="num" w:pos="3240"/>
        </w:tabs>
        <w:ind w:left="3240" w:hanging="144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4320"/>
        </w:tabs>
        <w:ind w:left="4320" w:hanging="1800"/>
      </w:pPr>
    </w:lvl>
    <w:lvl w:ilvl="8">
      <w:start w:val="1"/>
      <w:numFmt w:val="decimal"/>
      <w:lvlText w:val="%1.%2.%3.%4.%5.%6.%7.%8.%9."/>
      <w:lvlJc w:val="left"/>
      <w:pPr>
        <w:tabs>
          <w:tab w:val="num" w:pos="4680"/>
        </w:tabs>
        <w:ind w:left="4680" w:hanging="1800"/>
      </w:pPr>
    </w:lvl>
  </w:abstractNum>
  <w:abstractNum w:abstractNumId="16">
    <w:nsid w:val="00000023"/>
    <w:multiLevelType w:val="multilevel"/>
    <w:tmpl w:val="00000023"/>
    <w:name w:val="WW8Num46"/>
    <w:lvl w:ilvl="0">
      <w:start w:val="8"/>
      <w:numFmt w:val="decimal"/>
      <w:lvlText w:val="%1."/>
      <w:lvlJc w:val="left"/>
      <w:pPr>
        <w:tabs>
          <w:tab w:val="num" w:pos="555"/>
        </w:tabs>
        <w:ind w:left="555" w:hanging="555"/>
      </w:pPr>
      <w:rPr>
        <w:b w:val="0"/>
      </w:rPr>
    </w:lvl>
    <w:lvl w:ilvl="1">
      <w:start w:val="2"/>
      <w:numFmt w:val="decimal"/>
      <w:lvlText w:val="%1.%2."/>
      <w:lvlJc w:val="left"/>
      <w:pPr>
        <w:tabs>
          <w:tab w:val="num" w:pos="933"/>
        </w:tabs>
        <w:ind w:left="933" w:hanging="720"/>
      </w:pPr>
      <w:rPr>
        <w:b w:val="0"/>
      </w:rPr>
    </w:lvl>
    <w:lvl w:ilvl="2">
      <w:start w:val="1"/>
      <w:numFmt w:val="upperRoman"/>
      <w:lvlText w:val="%3."/>
      <w:lvlJc w:val="right"/>
      <w:pPr>
        <w:tabs>
          <w:tab w:val="num" w:pos="606"/>
        </w:tabs>
        <w:ind w:left="606" w:hanging="180"/>
      </w:pPr>
      <w:rPr>
        <w:b w:val="0"/>
      </w:rPr>
    </w:lvl>
    <w:lvl w:ilvl="3">
      <w:start w:val="1"/>
      <w:numFmt w:val="decimal"/>
      <w:lvlText w:val="%1.%2.%3.%4."/>
      <w:lvlJc w:val="left"/>
      <w:pPr>
        <w:tabs>
          <w:tab w:val="num" w:pos="1719"/>
        </w:tabs>
        <w:ind w:left="1719" w:hanging="1080"/>
      </w:pPr>
      <w:rPr>
        <w:b w:val="0"/>
      </w:rPr>
    </w:lvl>
    <w:lvl w:ilvl="4">
      <w:start w:val="1"/>
      <w:numFmt w:val="decimal"/>
      <w:lvlText w:val="%1.%2.%3.%4.%5."/>
      <w:lvlJc w:val="left"/>
      <w:pPr>
        <w:tabs>
          <w:tab w:val="num" w:pos="1932"/>
        </w:tabs>
        <w:ind w:left="1932" w:hanging="1080"/>
      </w:pPr>
      <w:rPr>
        <w:b w:val="0"/>
      </w:rPr>
    </w:lvl>
    <w:lvl w:ilvl="5">
      <w:start w:val="1"/>
      <w:numFmt w:val="decimal"/>
      <w:lvlText w:val="%1.%2.%3.%4.%5.%6."/>
      <w:lvlJc w:val="left"/>
      <w:pPr>
        <w:tabs>
          <w:tab w:val="num" w:pos="2505"/>
        </w:tabs>
        <w:ind w:left="2505" w:hanging="1440"/>
      </w:pPr>
      <w:rPr>
        <w:b w:val="0"/>
      </w:rPr>
    </w:lvl>
    <w:lvl w:ilvl="6">
      <w:start w:val="1"/>
      <w:numFmt w:val="decimal"/>
      <w:lvlText w:val="%1.%2.%3.%4.%5.%6.%7."/>
      <w:lvlJc w:val="left"/>
      <w:pPr>
        <w:tabs>
          <w:tab w:val="num" w:pos="2718"/>
        </w:tabs>
        <w:ind w:left="2718" w:hanging="1440"/>
      </w:pPr>
      <w:rPr>
        <w:b w:val="0"/>
      </w:rPr>
    </w:lvl>
    <w:lvl w:ilvl="7">
      <w:start w:val="1"/>
      <w:numFmt w:val="decimal"/>
      <w:lvlText w:val="%1.%2.%3.%4.%5.%6.%7.%8."/>
      <w:lvlJc w:val="left"/>
      <w:pPr>
        <w:tabs>
          <w:tab w:val="num" w:pos="3291"/>
        </w:tabs>
        <w:ind w:left="3291" w:hanging="1800"/>
      </w:pPr>
      <w:rPr>
        <w:b w:val="0"/>
      </w:rPr>
    </w:lvl>
    <w:lvl w:ilvl="8">
      <w:start w:val="1"/>
      <w:numFmt w:val="decimal"/>
      <w:lvlText w:val="%1.%2.%3.%4.%5.%6.%7.%8.%9."/>
      <w:lvlJc w:val="left"/>
      <w:pPr>
        <w:tabs>
          <w:tab w:val="num" w:pos="3504"/>
        </w:tabs>
        <w:ind w:left="3504" w:hanging="1800"/>
      </w:pPr>
      <w:rPr>
        <w:b w:val="0"/>
      </w:rPr>
    </w:lvl>
  </w:abstractNum>
  <w:abstractNum w:abstractNumId="17">
    <w:nsid w:val="00000024"/>
    <w:multiLevelType w:val="singleLevel"/>
    <w:tmpl w:val="6A081F28"/>
    <w:name w:val="WW8Num47"/>
    <w:lvl w:ilvl="0">
      <w:start w:val="5"/>
      <w:numFmt w:val="upperLetter"/>
      <w:lvlText w:val="%1)"/>
      <w:lvlJc w:val="left"/>
      <w:pPr>
        <w:tabs>
          <w:tab w:val="num" w:pos="720"/>
        </w:tabs>
        <w:ind w:left="720" w:hanging="360"/>
      </w:pPr>
    </w:lvl>
  </w:abstractNum>
  <w:abstractNum w:abstractNumId="18">
    <w:nsid w:val="00000025"/>
    <w:multiLevelType w:val="singleLevel"/>
    <w:tmpl w:val="00000025"/>
    <w:name w:val="WW8Num48"/>
    <w:lvl w:ilvl="0">
      <w:start w:val="1"/>
      <w:numFmt w:val="bullet"/>
      <w:lvlText w:val=""/>
      <w:lvlJc w:val="left"/>
      <w:pPr>
        <w:tabs>
          <w:tab w:val="num" w:pos="720"/>
        </w:tabs>
        <w:ind w:left="720" w:hanging="360"/>
      </w:pPr>
      <w:rPr>
        <w:rFonts w:ascii="Symbol" w:hAnsi="Symbol"/>
        <w:b/>
      </w:rPr>
    </w:lvl>
  </w:abstractNum>
  <w:abstractNum w:abstractNumId="19">
    <w:nsid w:val="2464432C"/>
    <w:multiLevelType w:val="hybridMultilevel"/>
    <w:tmpl w:val="76A636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26C33E8B"/>
    <w:multiLevelType w:val="hybridMultilevel"/>
    <w:tmpl w:val="49022A50"/>
    <w:lvl w:ilvl="0" w:tplc="080A0017">
      <w:start w:val="1"/>
      <w:numFmt w:val="lowerLetter"/>
      <w:lvlText w:val="%1)"/>
      <w:lvlJc w:val="left"/>
      <w:pPr>
        <w:ind w:left="1429" w:hanging="360"/>
      </w:pPr>
      <w:rPr>
        <w:rFont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1">
    <w:nsid w:val="34741429"/>
    <w:multiLevelType w:val="hybridMultilevel"/>
    <w:tmpl w:val="10EA33A2"/>
    <w:lvl w:ilvl="0" w:tplc="41969024">
      <w:start w:val="1"/>
      <w:numFmt w:val="lowerLetter"/>
      <w:lvlText w:val="%1)"/>
      <w:lvlJc w:val="left"/>
      <w:pPr>
        <w:tabs>
          <w:tab w:val="num" w:pos="360"/>
        </w:tabs>
        <w:ind w:left="360" w:hanging="360"/>
      </w:pPr>
      <w:rPr>
        <w:rFonts w:hint="default"/>
        <w:b/>
        <w:i w:val="0"/>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2">
    <w:nsid w:val="4B7C283D"/>
    <w:multiLevelType w:val="hybridMultilevel"/>
    <w:tmpl w:val="C07621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6895575E"/>
    <w:multiLevelType w:val="hybridMultilevel"/>
    <w:tmpl w:val="DE1C9216"/>
    <w:lvl w:ilvl="0" w:tplc="080A000F">
      <w:start w:val="1"/>
      <w:numFmt w:val="decimal"/>
      <w:lvlText w:val="%1."/>
      <w:lvlJc w:val="left"/>
      <w:pPr>
        <w:ind w:left="720" w:hanging="360"/>
      </w:pPr>
    </w:lvl>
    <w:lvl w:ilvl="1" w:tplc="080A0019">
      <w:start w:val="1"/>
      <w:numFmt w:val="decimal"/>
      <w:lvlText w:val="%2."/>
      <w:lvlJc w:val="left"/>
      <w:pPr>
        <w:tabs>
          <w:tab w:val="num" w:pos="1440"/>
        </w:tabs>
        <w:ind w:left="1440" w:hanging="360"/>
      </w:pPr>
    </w:lvl>
    <w:lvl w:ilvl="2" w:tplc="080A001B">
      <w:start w:val="1"/>
      <w:numFmt w:val="decimal"/>
      <w:lvlText w:val="%3."/>
      <w:lvlJc w:val="left"/>
      <w:pPr>
        <w:tabs>
          <w:tab w:val="num" w:pos="2160"/>
        </w:tabs>
        <w:ind w:left="2160" w:hanging="360"/>
      </w:pPr>
    </w:lvl>
    <w:lvl w:ilvl="3" w:tplc="080A000F">
      <w:start w:val="1"/>
      <w:numFmt w:val="decimal"/>
      <w:lvlText w:val="%4."/>
      <w:lvlJc w:val="left"/>
      <w:pPr>
        <w:tabs>
          <w:tab w:val="num" w:pos="2880"/>
        </w:tabs>
        <w:ind w:left="2880" w:hanging="360"/>
      </w:pPr>
    </w:lvl>
    <w:lvl w:ilvl="4" w:tplc="080A0019">
      <w:start w:val="1"/>
      <w:numFmt w:val="decimal"/>
      <w:lvlText w:val="%5."/>
      <w:lvlJc w:val="left"/>
      <w:pPr>
        <w:tabs>
          <w:tab w:val="num" w:pos="3600"/>
        </w:tabs>
        <w:ind w:left="3600" w:hanging="360"/>
      </w:pPr>
    </w:lvl>
    <w:lvl w:ilvl="5" w:tplc="080A001B">
      <w:start w:val="1"/>
      <w:numFmt w:val="decimal"/>
      <w:lvlText w:val="%6."/>
      <w:lvlJc w:val="left"/>
      <w:pPr>
        <w:tabs>
          <w:tab w:val="num" w:pos="4320"/>
        </w:tabs>
        <w:ind w:left="4320" w:hanging="360"/>
      </w:pPr>
    </w:lvl>
    <w:lvl w:ilvl="6" w:tplc="080A000F">
      <w:start w:val="1"/>
      <w:numFmt w:val="decimal"/>
      <w:lvlText w:val="%7."/>
      <w:lvlJc w:val="left"/>
      <w:pPr>
        <w:tabs>
          <w:tab w:val="num" w:pos="5040"/>
        </w:tabs>
        <w:ind w:left="5040" w:hanging="360"/>
      </w:pPr>
    </w:lvl>
    <w:lvl w:ilvl="7" w:tplc="080A0019">
      <w:start w:val="1"/>
      <w:numFmt w:val="decimal"/>
      <w:lvlText w:val="%8."/>
      <w:lvlJc w:val="left"/>
      <w:pPr>
        <w:tabs>
          <w:tab w:val="num" w:pos="5760"/>
        </w:tabs>
        <w:ind w:left="5760" w:hanging="360"/>
      </w:pPr>
    </w:lvl>
    <w:lvl w:ilvl="8" w:tplc="080A001B">
      <w:start w:val="1"/>
      <w:numFmt w:val="decimal"/>
      <w:lvlText w:val="%9."/>
      <w:lvlJc w:val="left"/>
      <w:pPr>
        <w:tabs>
          <w:tab w:val="num" w:pos="6480"/>
        </w:tabs>
        <w:ind w:left="6480" w:hanging="360"/>
      </w:pPr>
    </w:lvl>
  </w:abstractNum>
  <w:abstractNum w:abstractNumId="24">
    <w:nsid w:val="732F2776"/>
    <w:multiLevelType w:val="hybridMultilevel"/>
    <w:tmpl w:val="CBC0380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hint="default"/>
      </w:rPr>
    </w:lvl>
    <w:lvl w:ilvl="8" w:tplc="080A0005">
      <w:start w:val="1"/>
      <w:numFmt w:val="bullet"/>
      <w:lvlText w:val=""/>
      <w:lvlJc w:val="left"/>
      <w:pPr>
        <w:ind w:left="6480" w:hanging="360"/>
      </w:pPr>
      <w:rPr>
        <w:rFonts w:ascii="Wingdings" w:hAnsi="Wingdings" w:hint="default"/>
      </w:rPr>
    </w:lvl>
  </w:abstractNum>
  <w:num w:numId="1">
    <w:abstractNumId w:val="4"/>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9"/>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num>
  <w:num w:numId="8">
    <w:abstractNumId w:val="24"/>
  </w:num>
  <w:num w:numId="9">
    <w:abstractNumId w:val="2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BCF"/>
    <w:rsid w:val="000034C9"/>
    <w:rsid w:val="000078B8"/>
    <w:rsid w:val="000121AB"/>
    <w:rsid w:val="0002092F"/>
    <w:rsid w:val="000243ED"/>
    <w:rsid w:val="00030C27"/>
    <w:rsid w:val="0003338A"/>
    <w:rsid w:val="000371E3"/>
    <w:rsid w:val="00054A37"/>
    <w:rsid w:val="000558B9"/>
    <w:rsid w:val="00060794"/>
    <w:rsid w:val="00076C74"/>
    <w:rsid w:val="00095A4F"/>
    <w:rsid w:val="000B1F0C"/>
    <w:rsid w:val="000C291E"/>
    <w:rsid w:val="000D6672"/>
    <w:rsid w:val="000D6F1D"/>
    <w:rsid w:val="000E2F5C"/>
    <w:rsid w:val="000E53C9"/>
    <w:rsid w:val="000F6399"/>
    <w:rsid w:val="001059DF"/>
    <w:rsid w:val="001115A9"/>
    <w:rsid w:val="001124C2"/>
    <w:rsid w:val="001160CE"/>
    <w:rsid w:val="00120E89"/>
    <w:rsid w:val="00123147"/>
    <w:rsid w:val="00125CE3"/>
    <w:rsid w:val="00126BB6"/>
    <w:rsid w:val="00127618"/>
    <w:rsid w:val="00130086"/>
    <w:rsid w:val="00137005"/>
    <w:rsid w:val="001556DC"/>
    <w:rsid w:val="00162E4F"/>
    <w:rsid w:val="00164395"/>
    <w:rsid w:val="00173906"/>
    <w:rsid w:val="00176E6A"/>
    <w:rsid w:val="0018052E"/>
    <w:rsid w:val="001868C9"/>
    <w:rsid w:val="001974BB"/>
    <w:rsid w:val="001A4DA0"/>
    <w:rsid w:val="001B1F6C"/>
    <w:rsid w:val="001B788C"/>
    <w:rsid w:val="001C20A4"/>
    <w:rsid w:val="001C2A0B"/>
    <w:rsid w:val="001C4AFE"/>
    <w:rsid w:val="001C7B19"/>
    <w:rsid w:val="001D19EE"/>
    <w:rsid w:val="001D46A3"/>
    <w:rsid w:val="001D6E7B"/>
    <w:rsid w:val="001E096C"/>
    <w:rsid w:val="001E2D42"/>
    <w:rsid w:val="001E6FEE"/>
    <w:rsid w:val="001F6569"/>
    <w:rsid w:val="001F776E"/>
    <w:rsid w:val="00213950"/>
    <w:rsid w:val="0021464D"/>
    <w:rsid w:val="00221301"/>
    <w:rsid w:val="00224304"/>
    <w:rsid w:val="0023162C"/>
    <w:rsid w:val="002500CF"/>
    <w:rsid w:val="002555CF"/>
    <w:rsid w:val="002658D7"/>
    <w:rsid w:val="00284DD0"/>
    <w:rsid w:val="0028588B"/>
    <w:rsid w:val="00287B19"/>
    <w:rsid w:val="00291A99"/>
    <w:rsid w:val="002943CA"/>
    <w:rsid w:val="002A0835"/>
    <w:rsid w:val="002A4860"/>
    <w:rsid w:val="002A4E97"/>
    <w:rsid w:val="002A51BD"/>
    <w:rsid w:val="002A52AB"/>
    <w:rsid w:val="002A7311"/>
    <w:rsid w:val="002B40CC"/>
    <w:rsid w:val="002B75CC"/>
    <w:rsid w:val="002C41D0"/>
    <w:rsid w:val="002D0B44"/>
    <w:rsid w:val="002D44C3"/>
    <w:rsid w:val="002E3248"/>
    <w:rsid w:val="002E4F77"/>
    <w:rsid w:val="002E6BEF"/>
    <w:rsid w:val="002E6C65"/>
    <w:rsid w:val="002F4B4A"/>
    <w:rsid w:val="00301FAE"/>
    <w:rsid w:val="0033297E"/>
    <w:rsid w:val="00344363"/>
    <w:rsid w:val="00347DF7"/>
    <w:rsid w:val="00362B46"/>
    <w:rsid w:val="003637B4"/>
    <w:rsid w:val="00370656"/>
    <w:rsid w:val="003735A9"/>
    <w:rsid w:val="00390C4B"/>
    <w:rsid w:val="003925C7"/>
    <w:rsid w:val="003962A9"/>
    <w:rsid w:val="003A08BD"/>
    <w:rsid w:val="003A7C2C"/>
    <w:rsid w:val="003B48E0"/>
    <w:rsid w:val="003B6D49"/>
    <w:rsid w:val="003D6B17"/>
    <w:rsid w:val="003E5670"/>
    <w:rsid w:val="003F1A1B"/>
    <w:rsid w:val="00401A8D"/>
    <w:rsid w:val="00402782"/>
    <w:rsid w:val="00402FBA"/>
    <w:rsid w:val="00407DCD"/>
    <w:rsid w:val="004161BE"/>
    <w:rsid w:val="00423B66"/>
    <w:rsid w:val="00443C7E"/>
    <w:rsid w:val="00451115"/>
    <w:rsid w:val="00456303"/>
    <w:rsid w:val="00461870"/>
    <w:rsid w:val="00464C99"/>
    <w:rsid w:val="00465CB9"/>
    <w:rsid w:val="00466D53"/>
    <w:rsid w:val="004745EC"/>
    <w:rsid w:val="00477AF2"/>
    <w:rsid w:val="00480CC2"/>
    <w:rsid w:val="0048186D"/>
    <w:rsid w:val="00490C9A"/>
    <w:rsid w:val="004A1BDB"/>
    <w:rsid w:val="004A400A"/>
    <w:rsid w:val="004A41AB"/>
    <w:rsid w:val="004A5D55"/>
    <w:rsid w:val="004B07B2"/>
    <w:rsid w:val="004B0CAB"/>
    <w:rsid w:val="004B6758"/>
    <w:rsid w:val="004B7677"/>
    <w:rsid w:val="004C1A59"/>
    <w:rsid w:val="004C5851"/>
    <w:rsid w:val="004D18AC"/>
    <w:rsid w:val="004E00D2"/>
    <w:rsid w:val="004E639D"/>
    <w:rsid w:val="004F0291"/>
    <w:rsid w:val="004F2318"/>
    <w:rsid w:val="004F7DB3"/>
    <w:rsid w:val="00503A99"/>
    <w:rsid w:val="00503B99"/>
    <w:rsid w:val="005060DC"/>
    <w:rsid w:val="0051536E"/>
    <w:rsid w:val="00527DA9"/>
    <w:rsid w:val="00530467"/>
    <w:rsid w:val="00532C73"/>
    <w:rsid w:val="00542240"/>
    <w:rsid w:val="00544C50"/>
    <w:rsid w:val="0054518C"/>
    <w:rsid w:val="005521E7"/>
    <w:rsid w:val="005569E7"/>
    <w:rsid w:val="0056739D"/>
    <w:rsid w:val="00572F36"/>
    <w:rsid w:val="00573637"/>
    <w:rsid w:val="0057421B"/>
    <w:rsid w:val="005803AF"/>
    <w:rsid w:val="0058260B"/>
    <w:rsid w:val="00584058"/>
    <w:rsid w:val="00586ADB"/>
    <w:rsid w:val="00587B00"/>
    <w:rsid w:val="0059189E"/>
    <w:rsid w:val="005924B0"/>
    <w:rsid w:val="005949EF"/>
    <w:rsid w:val="00596506"/>
    <w:rsid w:val="005A0A26"/>
    <w:rsid w:val="005A0F6C"/>
    <w:rsid w:val="005B5BEB"/>
    <w:rsid w:val="005C258C"/>
    <w:rsid w:val="005D32F5"/>
    <w:rsid w:val="005D5AA1"/>
    <w:rsid w:val="005D64A6"/>
    <w:rsid w:val="005E0398"/>
    <w:rsid w:val="005E0865"/>
    <w:rsid w:val="005E0ADD"/>
    <w:rsid w:val="005E12CE"/>
    <w:rsid w:val="005E7877"/>
    <w:rsid w:val="005F05C4"/>
    <w:rsid w:val="005F422A"/>
    <w:rsid w:val="0060024F"/>
    <w:rsid w:val="00600681"/>
    <w:rsid w:val="006055CC"/>
    <w:rsid w:val="00610158"/>
    <w:rsid w:val="00643B26"/>
    <w:rsid w:val="006445CE"/>
    <w:rsid w:val="00647B75"/>
    <w:rsid w:val="00652309"/>
    <w:rsid w:val="00655AA6"/>
    <w:rsid w:val="0066195C"/>
    <w:rsid w:val="006706AA"/>
    <w:rsid w:val="00672A29"/>
    <w:rsid w:val="00681F86"/>
    <w:rsid w:val="006901AF"/>
    <w:rsid w:val="00693FE2"/>
    <w:rsid w:val="006B1D8F"/>
    <w:rsid w:val="006B4B73"/>
    <w:rsid w:val="006C09C5"/>
    <w:rsid w:val="006E6A56"/>
    <w:rsid w:val="006E74AC"/>
    <w:rsid w:val="006E77F9"/>
    <w:rsid w:val="00700B44"/>
    <w:rsid w:val="00701B8B"/>
    <w:rsid w:val="00706E14"/>
    <w:rsid w:val="00707454"/>
    <w:rsid w:val="00717E3C"/>
    <w:rsid w:val="00721C99"/>
    <w:rsid w:val="007224ED"/>
    <w:rsid w:val="007232ED"/>
    <w:rsid w:val="007256A7"/>
    <w:rsid w:val="00727C47"/>
    <w:rsid w:val="00730C7C"/>
    <w:rsid w:val="0073107B"/>
    <w:rsid w:val="007342F4"/>
    <w:rsid w:val="00735EDB"/>
    <w:rsid w:val="00746A53"/>
    <w:rsid w:val="00747464"/>
    <w:rsid w:val="00747A3F"/>
    <w:rsid w:val="0075021A"/>
    <w:rsid w:val="007611A9"/>
    <w:rsid w:val="007625FE"/>
    <w:rsid w:val="007741BA"/>
    <w:rsid w:val="0078606C"/>
    <w:rsid w:val="007931EA"/>
    <w:rsid w:val="00795B33"/>
    <w:rsid w:val="00795E25"/>
    <w:rsid w:val="00797ECD"/>
    <w:rsid w:val="007C42D5"/>
    <w:rsid w:val="007D3B53"/>
    <w:rsid w:val="007D50D3"/>
    <w:rsid w:val="007D538D"/>
    <w:rsid w:val="007D5F38"/>
    <w:rsid w:val="007D7F0F"/>
    <w:rsid w:val="007E11DA"/>
    <w:rsid w:val="007E5A0D"/>
    <w:rsid w:val="007F0DD1"/>
    <w:rsid w:val="007F5C83"/>
    <w:rsid w:val="00803704"/>
    <w:rsid w:val="00804871"/>
    <w:rsid w:val="008112B2"/>
    <w:rsid w:val="0082051B"/>
    <w:rsid w:val="008209DB"/>
    <w:rsid w:val="00824062"/>
    <w:rsid w:val="00826CC4"/>
    <w:rsid w:val="0084088A"/>
    <w:rsid w:val="00840CA1"/>
    <w:rsid w:val="00861AC2"/>
    <w:rsid w:val="00865C85"/>
    <w:rsid w:val="00866551"/>
    <w:rsid w:val="00882FD1"/>
    <w:rsid w:val="00887088"/>
    <w:rsid w:val="00887CE6"/>
    <w:rsid w:val="00892635"/>
    <w:rsid w:val="008A08F0"/>
    <w:rsid w:val="008A344F"/>
    <w:rsid w:val="008A499D"/>
    <w:rsid w:val="008A7CB3"/>
    <w:rsid w:val="008B5C63"/>
    <w:rsid w:val="008B5E53"/>
    <w:rsid w:val="008B641A"/>
    <w:rsid w:val="008B6723"/>
    <w:rsid w:val="008C3809"/>
    <w:rsid w:val="008C605D"/>
    <w:rsid w:val="008C6204"/>
    <w:rsid w:val="008D232B"/>
    <w:rsid w:val="008D5FDB"/>
    <w:rsid w:val="008D617F"/>
    <w:rsid w:val="008D6A66"/>
    <w:rsid w:val="008E70AC"/>
    <w:rsid w:val="008F77DF"/>
    <w:rsid w:val="00902A05"/>
    <w:rsid w:val="00914E14"/>
    <w:rsid w:val="0092186C"/>
    <w:rsid w:val="00922766"/>
    <w:rsid w:val="009245EB"/>
    <w:rsid w:val="00930474"/>
    <w:rsid w:val="0093198A"/>
    <w:rsid w:val="00937665"/>
    <w:rsid w:val="00950100"/>
    <w:rsid w:val="00956634"/>
    <w:rsid w:val="00965805"/>
    <w:rsid w:val="00966EC1"/>
    <w:rsid w:val="00987138"/>
    <w:rsid w:val="00993BD5"/>
    <w:rsid w:val="009953F6"/>
    <w:rsid w:val="0099596B"/>
    <w:rsid w:val="009A1495"/>
    <w:rsid w:val="009A27A3"/>
    <w:rsid w:val="009A3370"/>
    <w:rsid w:val="009A3F50"/>
    <w:rsid w:val="009A605D"/>
    <w:rsid w:val="009B50F3"/>
    <w:rsid w:val="009B68E0"/>
    <w:rsid w:val="009C4A93"/>
    <w:rsid w:val="009D374C"/>
    <w:rsid w:val="009D4D0D"/>
    <w:rsid w:val="009D788B"/>
    <w:rsid w:val="009E10FF"/>
    <w:rsid w:val="009E7808"/>
    <w:rsid w:val="009F5676"/>
    <w:rsid w:val="009F6D1F"/>
    <w:rsid w:val="00A02C2F"/>
    <w:rsid w:val="00A06437"/>
    <w:rsid w:val="00A15690"/>
    <w:rsid w:val="00A21B39"/>
    <w:rsid w:val="00A3307F"/>
    <w:rsid w:val="00A34FC2"/>
    <w:rsid w:val="00A41479"/>
    <w:rsid w:val="00A451DE"/>
    <w:rsid w:val="00A46F66"/>
    <w:rsid w:val="00A53508"/>
    <w:rsid w:val="00A55623"/>
    <w:rsid w:val="00A60034"/>
    <w:rsid w:val="00A64F94"/>
    <w:rsid w:val="00A903C3"/>
    <w:rsid w:val="00A94DDA"/>
    <w:rsid w:val="00AA1AEF"/>
    <w:rsid w:val="00AA6AE7"/>
    <w:rsid w:val="00AB492C"/>
    <w:rsid w:val="00AD4826"/>
    <w:rsid w:val="00AD79DD"/>
    <w:rsid w:val="00AE209C"/>
    <w:rsid w:val="00AE7374"/>
    <w:rsid w:val="00AE78C3"/>
    <w:rsid w:val="00AF0581"/>
    <w:rsid w:val="00AF6272"/>
    <w:rsid w:val="00B00B30"/>
    <w:rsid w:val="00B12D46"/>
    <w:rsid w:val="00B17A66"/>
    <w:rsid w:val="00B33DDB"/>
    <w:rsid w:val="00B37240"/>
    <w:rsid w:val="00B43619"/>
    <w:rsid w:val="00B45168"/>
    <w:rsid w:val="00B46481"/>
    <w:rsid w:val="00B54F62"/>
    <w:rsid w:val="00B6070C"/>
    <w:rsid w:val="00B622B5"/>
    <w:rsid w:val="00B6363D"/>
    <w:rsid w:val="00B67C46"/>
    <w:rsid w:val="00B75CB9"/>
    <w:rsid w:val="00B802A8"/>
    <w:rsid w:val="00B81D54"/>
    <w:rsid w:val="00B83F52"/>
    <w:rsid w:val="00B84802"/>
    <w:rsid w:val="00B86218"/>
    <w:rsid w:val="00B97450"/>
    <w:rsid w:val="00BA0CBA"/>
    <w:rsid w:val="00BA751D"/>
    <w:rsid w:val="00BB1258"/>
    <w:rsid w:val="00BB1859"/>
    <w:rsid w:val="00BB1BA1"/>
    <w:rsid w:val="00BB5445"/>
    <w:rsid w:val="00BC1585"/>
    <w:rsid w:val="00BC3762"/>
    <w:rsid w:val="00BC7D2C"/>
    <w:rsid w:val="00BD6B8C"/>
    <w:rsid w:val="00BE1EE2"/>
    <w:rsid w:val="00C07C8A"/>
    <w:rsid w:val="00C16BCF"/>
    <w:rsid w:val="00C232AD"/>
    <w:rsid w:val="00C271C1"/>
    <w:rsid w:val="00C3515F"/>
    <w:rsid w:val="00C35C01"/>
    <w:rsid w:val="00C36CA6"/>
    <w:rsid w:val="00C4152A"/>
    <w:rsid w:val="00C41F4D"/>
    <w:rsid w:val="00C44D0A"/>
    <w:rsid w:val="00C46636"/>
    <w:rsid w:val="00C51C75"/>
    <w:rsid w:val="00C55D51"/>
    <w:rsid w:val="00C565D6"/>
    <w:rsid w:val="00C64A7B"/>
    <w:rsid w:val="00C6546F"/>
    <w:rsid w:val="00C811C8"/>
    <w:rsid w:val="00CA00C3"/>
    <w:rsid w:val="00CA6ACC"/>
    <w:rsid w:val="00CB3B24"/>
    <w:rsid w:val="00CB6830"/>
    <w:rsid w:val="00CC0494"/>
    <w:rsid w:val="00CD30F8"/>
    <w:rsid w:val="00CD5F8E"/>
    <w:rsid w:val="00CE04BF"/>
    <w:rsid w:val="00CE078D"/>
    <w:rsid w:val="00CE3DDF"/>
    <w:rsid w:val="00CF3378"/>
    <w:rsid w:val="00CF7ABB"/>
    <w:rsid w:val="00D047BC"/>
    <w:rsid w:val="00D16658"/>
    <w:rsid w:val="00D3390C"/>
    <w:rsid w:val="00D477CD"/>
    <w:rsid w:val="00D52FAC"/>
    <w:rsid w:val="00D53D05"/>
    <w:rsid w:val="00D53D5F"/>
    <w:rsid w:val="00D61A5A"/>
    <w:rsid w:val="00D813B0"/>
    <w:rsid w:val="00D82338"/>
    <w:rsid w:val="00D85C75"/>
    <w:rsid w:val="00D90074"/>
    <w:rsid w:val="00D93287"/>
    <w:rsid w:val="00D93F25"/>
    <w:rsid w:val="00D95C9F"/>
    <w:rsid w:val="00DA4737"/>
    <w:rsid w:val="00DA7172"/>
    <w:rsid w:val="00DB2C28"/>
    <w:rsid w:val="00DB3434"/>
    <w:rsid w:val="00DB54D2"/>
    <w:rsid w:val="00DC012C"/>
    <w:rsid w:val="00DC10B9"/>
    <w:rsid w:val="00DC2CD3"/>
    <w:rsid w:val="00DC4C26"/>
    <w:rsid w:val="00DC5946"/>
    <w:rsid w:val="00DC5B63"/>
    <w:rsid w:val="00DD05B4"/>
    <w:rsid w:val="00DF07EE"/>
    <w:rsid w:val="00DF4012"/>
    <w:rsid w:val="00DF5856"/>
    <w:rsid w:val="00DF5D70"/>
    <w:rsid w:val="00DF6AFE"/>
    <w:rsid w:val="00E00918"/>
    <w:rsid w:val="00E05B8B"/>
    <w:rsid w:val="00E10720"/>
    <w:rsid w:val="00E10F96"/>
    <w:rsid w:val="00E33FBB"/>
    <w:rsid w:val="00E34857"/>
    <w:rsid w:val="00E36D2A"/>
    <w:rsid w:val="00E375AB"/>
    <w:rsid w:val="00E455A9"/>
    <w:rsid w:val="00E4666B"/>
    <w:rsid w:val="00E508F9"/>
    <w:rsid w:val="00E57EF2"/>
    <w:rsid w:val="00E648B3"/>
    <w:rsid w:val="00E65CC3"/>
    <w:rsid w:val="00E7258B"/>
    <w:rsid w:val="00E73BB4"/>
    <w:rsid w:val="00E73EDB"/>
    <w:rsid w:val="00E76801"/>
    <w:rsid w:val="00E8096B"/>
    <w:rsid w:val="00E86145"/>
    <w:rsid w:val="00E97AC6"/>
    <w:rsid w:val="00EA2806"/>
    <w:rsid w:val="00EA4929"/>
    <w:rsid w:val="00EA49D8"/>
    <w:rsid w:val="00EA4AA4"/>
    <w:rsid w:val="00EA5A0B"/>
    <w:rsid w:val="00EA6951"/>
    <w:rsid w:val="00EA6D26"/>
    <w:rsid w:val="00EC59AE"/>
    <w:rsid w:val="00EC77CD"/>
    <w:rsid w:val="00EE1051"/>
    <w:rsid w:val="00EF3DDB"/>
    <w:rsid w:val="00F04F12"/>
    <w:rsid w:val="00F07431"/>
    <w:rsid w:val="00F13795"/>
    <w:rsid w:val="00F1490D"/>
    <w:rsid w:val="00F151B0"/>
    <w:rsid w:val="00F24FE6"/>
    <w:rsid w:val="00F25F2F"/>
    <w:rsid w:val="00F31435"/>
    <w:rsid w:val="00F35E35"/>
    <w:rsid w:val="00F379E9"/>
    <w:rsid w:val="00F43048"/>
    <w:rsid w:val="00F444E2"/>
    <w:rsid w:val="00F554CC"/>
    <w:rsid w:val="00F571D2"/>
    <w:rsid w:val="00F578C7"/>
    <w:rsid w:val="00F60280"/>
    <w:rsid w:val="00F61850"/>
    <w:rsid w:val="00F72BB3"/>
    <w:rsid w:val="00F72BCA"/>
    <w:rsid w:val="00F82255"/>
    <w:rsid w:val="00F8280D"/>
    <w:rsid w:val="00F843D5"/>
    <w:rsid w:val="00F84A89"/>
    <w:rsid w:val="00F9538D"/>
    <w:rsid w:val="00F9688D"/>
    <w:rsid w:val="00F97809"/>
    <w:rsid w:val="00FA15F5"/>
    <w:rsid w:val="00FA5D4E"/>
    <w:rsid w:val="00FB2BB4"/>
    <w:rsid w:val="00FB3D33"/>
    <w:rsid w:val="00FC42D2"/>
    <w:rsid w:val="00FD1393"/>
    <w:rsid w:val="00FD4907"/>
    <w:rsid w:val="00FF23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6BCF"/>
    <w:rPr>
      <w:sz w:val="24"/>
      <w:szCs w:val="24"/>
      <w:lang w:eastAsia="es-ES"/>
    </w:rPr>
  </w:style>
  <w:style w:type="paragraph" w:styleId="Ttulo1">
    <w:name w:val="heading 1"/>
    <w:basedOn w:val="Normal"/>
    <w:next w:val="Normal"/>
    <w:link w:val="Ttulo1Car"/>
    <w:qFormat/>
    <w:rsid w:val="00DC5B63"/>
    <w:pPr>
      <w:keepNext/>
      <w:tabs>
        <w:tab w:val="num" w:pos="432"/>
      </w:tabs>
      <w:suppressAutoHyphens/>
      <w:spacing w:before="240" w:after="60"/>
      <w:ind w:left="432" w:hanging="432"/>
      <w:outlineLvl w:val="0"/>
    </w:pPr>
    <w:rPr>
      <w:rFonts w:ascii="Arial" w:hAnsi="Arial" w:cs="Arial"/>
      <w:b/>
      <w:bCs/>
      <w:kern w:val="1"/>
      <w:sz w:val="32"/>
      <w:szCs w:val="32"/>
      <w:lang w:val="es-ES" w:eastAsia="ar-SA"/>
    </w:rPr>
  </w:style>
  <w:style w:type="paragraph" w:styleId="Ttulo2">
    <w:name w:val="heading 2"/>
    <w:basedOn w:val="Normal"/>
    <w:next w:val="Normal"/>
    <w:qFormat/>
    <w:rsid w:val="002943CA"/>
    <w:pPr>
      <w:keepNext/>
      <w:spacing w:before="240" w:after="60"/>
      <w:outlineLvl w:val="1"/>
    </w:pPr>
    <w:rPr>
      <w:rFonts w:ascii="Arial" w:hAnsi="Arial" w:cs="Arial"/>
      <w:b/>
      <w:bCs/>
      <w:i/>
      <w:iCs/>
      <w:sz w:val="28"/>
      <w:szCs w:val="28"/>
    </w:rPr>
  </w:style>
  <w:style w:type="paragraph" w:styleId="Ttulo3">
    <w:name w:val="heading 3"/>
    <w:basedOn w:val="Normal"/>
    <w:next w:val="Normal"/>
    <w:link w:val="Ttulo3Car"/>
    <w:qFormat/>
    <w:rsid w:val="00DC2CD3"/>
    <w:pPr>
      <w:keepNext/>
      <w:spacing w:before="240" w:after="60"/>
      <w:outlineLvl w:val="2"/>
    </w:pPr>
    <w:rPr>
      <w:rFonts w:ascii="Cambria" w:hAnsi="Cambria"/>
      <w:b/>
      <w:bCs/>
      <w:sz w:val="26"/>
      <w:szCs w:val="26"/>
    </w:rPr>
  </w:style>
  <w:style w:type="paragraph" w:styleId="Ttulo4">
    <w:name w:val="heading 4"/>
    <w:basedOn w:val="Normal"/>
    <w:next w:val="Normal"/>
    <w:qFormat/>
    <w:rsid w:val="002943CA"/>
    <w:pPr>
      <w:keepNext/>
      <w:spacing w:before="240" w:after="60"/>
      <w:outlineLvl w:val="3"/>
    </w:pPr>
    <w:rPr>
      <w:b/>
      <w:bCs/>
      <w:sz w:val="28"/>
      <w:szCs w:val="28"/>
    </w:rPr>
  </w:style>
  <w:style w:type="paragraph" w:styleId="Ttulo5">
    <w:name w:val="heading 5"/>
    <w:basedOn w:val="Normal"/>
    <w:next w:val="Normal"/>
    <w:link w:val="Ttulo5Car"/>
    <w:qFormat/>
    <w:rsid w:val="008B6723"/>
    <w:pPr>
      <w:spacing w:before="240" w:after="60"/>
      <w:outlineLvl w:val="4"/>
    </w:pPr>
    <w:rPr>
      <w:b/>
      <w:bCs/>
      <w:i/>
      <w:iCs/>
      <w:sz w:val="26"/>
      <w:szCs w:val="26"/>
    </w:rPr>
  </w:style>
  <w:style w:type="paragraph" w:styleId="Ttulo6">
    <w:name w:val="heading 6"/>
    <w:basedOn w:val="Normal"/>
    <w:next w:val="Normal"/>
    <w:link w:val="Ttulo6Car"/>
    <w:qFormat/>
    <w:rsid w:val="00DC5B63"/>
    <w:pPr>
      <w:tabs>
        <w:tab w:val="num" w:pos="1152"/>
      </w:tabs>
      <w:suppressAutoHyphens/>
      <w:spacing w:before="240" w:after="60"/>
      <w:ind w:left="1152" w:hanging="1152"/>
      <w:outlineLvl w:val="5"/>
    </w:pPr>
    <w:rPr>
      <w:b/>
      <w:bCs/>
      <w:sz w:val="22"/>
      <w:szCs w:val="22"/>
      <w:lang w:val="es-ES" w:eastAsia="ar-SA"/>
    </w:rPr>
  </w:style>
  <w:style w:type="paragraph" w:styleId="Ttulo7">
    <w:name w:val="heading 7"/>
    <w:basedOn w:val="Normal"/>
    <w:next w:val="Normal"/>
    <w:link w:val="Ttulo7Car"/>
    <w:qFormat/>
    <w:rsid w:val="00DC2CD3"/>
    <w:pPr>
      <w:spacing w:before="240" w:after="60"/>
      <w:outlineLvl w:val="6"/>
    </w:pPr>
    <w:rPr>
      <w:rFonts w:ascii="Calibri" w:hAnsi="Calibri"/>
    </w:rPr>
  </w:style>
  <w:style w:type="paragraph" w:styleId="Ttulo8">
    <w:name w:val="heading 8"/>
    <w:basedOn w:val="Normal"/>
    <w:next w:val="Normal"/>
    <w:link w:val="Ttulo8Car"/>
    <w:qFormat/>
    <w:rsid w:val="00DC2CD3"/>
    <w:pPr>
      <w:spacing w:before="240" w:after="60"/>
      <w:outlineLvl w:val="7"/>
    </w:pPr>
    <w:rPr>
      <w:rFonts w:ascii="Calibri" w:hAnsi="Calibri"/>
      <w:i/>
      <w:iCs/>
    </w:rPr>
  </w:style>
  <w:style w:type="paragraph" w:styleId="Ttulo9">
    <w:name w:val="heading 9"/>
    <w:basedOn w:val="Normal"/>
    <w:next w:val="Normal"/>
    <w:qFormat/>
    <w:rsid w:val="00C16BCF"/>
    <w:pPr>
      <w:overflowPunct w:val="0"/>
      <w:autoSpaceDE w:val="0"/>
      <w:autoSpaceDN w:val="0"/>
      <w:adjustRightInd w:val="0"/>
      <w:spacing w:before="240" w:after="60"/>
      <w:textAlignment w:val="baseline"/>
      <w:outlineLvl w:val="8"/>
    </w:pPr>
    <w:rPr>
      <w:rFonts w:ascii="Arial" w:hAnsi="Arial"/>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nexo1">
    <w:name w:val="Anexo 1"/>
    <w:basedOn w:val="Textosinformato"/>
    <w:rsid w:val="00681F86"/>
    <w:rPr>
      <w:sz w:val="13"/>
    </w:rPr>
  </w:style>
  <w:style w:type="paragraph" w:styleId="Textosinformato">
    <w:name w:val="Plain Text"/>
    <w:basedOn w:val="Normal"/>
    <w:rsid w:val="00681F86"/>
    <w:rPr>
      <w:rFonts w:ascii="Courier New" w:hAnsi="Courier New" w:cs="Courier New"/>
      <w:sz w:val="20"/>
      <w:szCs w:val="20"/>
    </w:rPr>
  </w:style>
  <w:style w:type="paragraph" w:customStyle="1" w:styleId="Anexo2">
    <w:name w:val="Anexo 2"/>
    <w:basedOn w:val="Textosinformato"/>
    <w:rsid w:val="00866551"/>
    <w:rPr>
      <w:sz w:val="15"/>
    </w:rPr>
  </w:style>
  <w:style w:type="paragraph" w:customStyle="1" w:styleId="EstiloAnexo2">
    <w:name w:val="Estilo Anexo 2"/>
    <w:basedOn w:val="Anexo2"/>
    <w:rsid w:val="00866551"/>
  </w:style>
  <w:style w:type="paragraph" w:styleId="Textoindependiente">
    <w:name w:val="Body Text"/>
    <w:basedOn w:val="Normal"/>
    <w:rsid w:val="00C16BCF"/>
    <w:pPr>
      <w:autoSpaceDE w:val="0"/>
      <w:autoSpaceDN w:val="0"/>
      <w:spacing w:line="360" w:lineRule="auto"/>
      <w:jc w:val="center"/>
    </w:pPr>
    <w:rPr>
      <w:rFonts w:ascii="Arial" w:hAnsi="Arial" w:cs="Arial"/>
      <w:b/>
      <w:bCs/>
      <w:lang w:val="es-ES_tradnl"/>
    </w:rPr>
  </w:style>
  <w:style w:type="paragraph" w:customStyle="1" w:styleId="Textoindependiente21">
    <w:name w:val="Texto independiente 21"/>
    <w:aliases w:val="Sangría de t. independiente"/>
    <w:basedOn w:val="Normal"/>
    <w:rsid w:val="00C16BCF"/>
    <w:pPr>
      <w:widowControl w:val="0"/>
      <w:overflowPunct w:val="0"/>
      <w:autoSpaceDE w:val="0"/>
      <w:autoSpaceDN w:val="0"/>
      <w:adjustRightInd w:val="0"/>
      <w:jc w:val="both"/>
      <w:textAlignment w:val="baseline"/>
    </w:pPr>
    <w:rPr>
      <w:rFonts w:ascii="Arial" w:hAnsi="Arial"/>
      <w:sz w:val="20"/>
      <w:szCs w:val="20"/>
    </w:rPr>
  </w:style>
  <w:style w:type="paragraph" w:styleId="Encabezado">
    <w:name w:val="header"/>
    <w:basedOn w:val="Normal"/>
    <w:link w:val="EncabezadoCar"/>
    <w:rsid w:val="00C16BCF"/>
    <w:pPr>
      <w:widowControl w:val="0"/>
      <w:tabs>
        <w:tab w:val="center" w:pos="4419"/>
        <w:tab w:val="right" w:pos="8838"/>
      </w:tabs>
      <w:autoSpaceDE w:val="0"/>
      <w:autoSpaceDN w:val="0"/>
    </w:pPr>
    <w:rPr>
      <w:rFonts w:ascii="Arial" w:hAnsi="Arial" w:cs="Arial"/>
      <w:sz w:val="20"/>
      <w:szCs w:val="20"/>
      <w:lang w:val="es-ES_tradnl"/>
    </w:rPr>
  </w:style>
  <w:style w:type="paragraph" w:styleId="Piedepgina">
    <w:name w:val="footer"/>
    <w:basedOn w:val="Normal"/>
    <w:link w:val="PiedepginaCar"/>
    <w:rsid w:val="00C16BCF"/>
    <w:pPr>
      <w:tabs>
        <w:tab w:val="center" w:pos="4419"/>
        <w:tab w:val="right" w:pos="8838"/>
      </w:tabs>
      <w:overflowPunct w:val="0"/>
      <w:autoSpaceDE w:val="0"/>
      <w:autoSpaceDN w:val="0"/>
      <w:adjustRightInd w:val="0"/>
      <w:textAlignment w:val="baseline"/>
    </w:pPr>
    <w:rPr>
      <w:sz w:val="20"/>
      <w:szCs w:val="20"/>
      <w:lang w:val="es-ES_tradnl"/>
    </w:rPr>
  </w:style>
  <w:style w:type="paragraph" w:customStyle="1" w:styleId="ROMANOS">
    <w:name w:val="ROMANOS"/>
    <w:basedOn w:val="Normal"/>
    <w:rsid w:val="00C16BCF"/>
    <w:pPr>
      <w:tabs>
        <w:tab w:val="left" w:pos="720"/>
      </w:tabs>
      <w:autoSpaceDE w:val="0"/>
      <w:autoSpaceDN w:val="0"/>
      <w:spacing w:after="101" w:line="216" w:lineRule="atLeast"/>
      <w:ind w:left="720" w:hanging="432"/>
      <w:jc w:val="both"/>
    </w:pPr>
    <w:rPr>
      <w:rFonts w:ascii="Arial" w:hAnsi="Arial"/>
      <w:sz w:val="18"/>
      <w:szCs w:val="20"/>
      <w:lang w:val="es-ES_tradnl"/>
    </w:rPr>
  </w:style>
  <w:style w:type="paragraph" w:styleId="Sangra2detindependiente">
    <w:name w:val="Body Text Indent 2"/>
    <w:basedOn w:val="Normal"/>
    <w:link w:val="Sangra2detindependienteCar"/>
    <w:rsid w:val="00C16BCF"/>
    <w:pPr>
      <w:spacing w:after="120" w:line="480" w:lineRule="auto"/>
      <w:ind w:left="283"/>
    </w:pPr>
  </w:style>
  <w:style w:type="character" w:customStyle="1" w:styleId="DeltaViewInsertion">
    <w:name w:val="DeltaView Insertion"/>
    <w:rsid w:val="00C16BCF"/>
    <w:rPr>
      <w:color w:val="0000FF"/>
      <w:spacing w:val="0"/>
      <w:u w:val="double"/>
    </w:rPr>
  </w:style>
  <w:style w:type="paragraph" w:customStyle="1" w:styleId="CarCarCarCarCarCarCarCarCarCarCarCarCarCarCarCarCarCarCarCarCarCarCarCarCarCarCarCarCarCarCarCarCarCarCarCarCarCarCarCar">
    <w:name w:val="Car Car Car Car Car Car Car Car Car Car Car Car Car Car Car Car Car Car Car Car Car Car Car Car Car Car Car Car Car Car Car Car Car Car Car Car Car Car Car Car"/>
    <w:basedOn w:val="Normal"/>
    <w:rsid w:val="00B6363D"/>
    <w:pPr>
      <w:spacing w:after="160" w:line="240" w:lineRule="exact"/>
    </w:pPr>
    <w:rPr>
      <w:rFonts w:ascii="Tahoma" w:hAnsi="Tahoma"/>
      <w:sz w:val="20"/>
      <w:szCs w:val="20"/>
      <w:lang w:val="en-US" w:eastAsia="en-US"/>
    </w:rPr>
  </w:style>
  <w:style w:type="paragraph" w:styleId="Textodeglobo">
    <w:name w:val="Balloon Text"/>
    <w:basedOn w:val="Normal"/>
    <w:rsid w:val="00456303"/>
    <w:rPr>
      <w:rFonts w:ascii="Tahoma" w:hAnsi="Tahoma" w:cs="Tahoma"/>
      <w:sz w:val="16"/>
      <w:szCs w:val="16"/>
    </w:rPr>
  </w:style>
  <w:style w:type="paragraph" w:customStyle="1" w:styleId="Sangra2detindependiente1">
    <w:name w:val="Sangría 2 de t. independiente1"/>
    <w:basedOn w:val="Normal"/>
    <w:rsid w:val="00950100"/>
    <w:pPr>
      <w:overflowPunct w:val="0"/>
      <w:autoSpaceDE w:val="0"/>
      <w:autoSpaceDN w:val="0"/>
      <w:adjustRightInd w:val="0"/>
      <w:spacing w:before="100"/>
      <w:ind w:left="1985"/>
      <w:jc w:val="both"/>
      <w:textAlignment w:val="baseline"/>
    </w:pPr>
    <w:rPr>
      <w:rFonts w:ascii="Arial" w:hAnsi="Arial"/>
      <w:sz w:val="22"/>
      <w:szCs w:val="20"/>
      <w:lang w:val="es-ES" w:eastAsia="es-MX"/>
    </w:rPr>
  </w:style>
  <w:style w:type="paragraph" w:styleId="Textoindependiente3">
    <w:name w:val="Body Text 3"/>
    <w:basedOn w:val="Normal"/>
    <w:rsid w:val="00BC3762"/>
    <w:pPr>
      <w:spacing w:after="120"/>
    </w:pPr>
    <w:rPr>
      <w:sz w:val="16"/>
      <w:szCs w:val="16"/>
    </w:rPr>
  </w:style>
  <w:style w:type="character" w:styleId="Hipervnculo">
    <w:name w:val="Hyperlink"/>
    <w:aliases w:val="Hipervínculo1,Hipervínculo11,Hipervínculo12,Hipervínculo13,Hipervínculo14,Hipervínculo15"/>
    <w:uiPriority w:val="99"/>
    <w:rsid w:val="00E10720"/>
    <w:rPr>
      <w:color w:val="0000FF"/>
      <w:u w:val="single"/>
    </w:rPr>
  </w:style>
  <w:style w:type="paragraph" w:customStyle="1" w:styleId="CharCharCarCarCharCharCarCarCharCharCarCarCharChar">
    <w:name w:val="Char Char Car Car Char Char Car Car Char Char Car Car Char Char"/>
    <w:basedOn w:val="Normal"/>
    <w:rsid w:val="00E10720"/>
    <w:pPr>
      <w:spacing w:before="60" w:after="160" w:line="240" w:lineRule="exact"/>
    </w:pPr>
    <w:rPr>
      <w:rFonts w:ascii="Verdana" w:hAnsi="Verdana"/>
      <w:color w:val="FF00FF"/>
      <w:sz w:val="20"/>
      <w:szCs w:val="20"/>
      <w:lang w:val="en-US" w:eastAsia="en-US"/>
    </w:rPr>
  </w:style>
  <w:style w:type="paragraph" w:customStyle="1" w:styleId="CharCharCarCarCharCharCarCarCharCharCarCarCharChar0">
    <w:name w:val="Char Char Car Car Char Char Car Car Char Char Car Car Char Char"/>
    <w:basedOn w:val="Normal"/>
    <w:rsid w:val="00804871"/>
    <w:pPr>
      <w:spacing w:before="60" w:after="160" w:line="240" w:lineRule="exact"/>
    </w:pPr>
    <w:rPr>
      <w:rFonts w:ascii="Verdana" w:hAnsi="Verdana"/>
      <w:color w:val="FF00FF"/>
      <w:sz w:val="20"/>
      <w:szCs w:val="20"/>
      <w:lang w:val="en-US" w:eastAsia="en-US"/>
    </w:rPr>
  </w:style>
  <w:style w:type="character" w:customStyle="1" w:styleId="Ttulo3Car">
    <w:name w:val="Título 3 Car"/>
    <w:link w:val="Ttulo3"/>
    <w:semiHidden/>
    <w:rsid w:val="00DC2CD3"/>
    <w:rPr>
      <w:rFonts w:ascii="Cambria" w:eastAsia="Times New Roman" w:hAnsi="Cambria" w:cs="Times New Roman"/>
      <w:b/>
      <w:bCs/>
      <w:sz w:val="26"/>
      <w:szCs w:val="26"/>
      <w:lang w:eastAsia="es-ES"/>
    </w:rPr>
  </w:style>
  <w:style w:type="character" w:customStyle="1" w:styleId="Ttulo7Car">
    <w:name w:val="Título 7 Car"/>
    <w:link w:val="Ttulo7"/>
    <w:semiHidden/>
    <w:rsid w:val="00DC2CD3"/>
    <w:rPr>
      <w:rFonts w:ascii="Calibri" w:eastAsia="Times New Roman" w:hAnsi="Calibri" w:cs="Times New Roman"/>
      <w:sz w:val="24"/>
      <w:szCs w:val="24"/>
      <w:lang w:eastAsia="es-ES"/>
    </w:rPr>
  </w:style>
  <w:style w:type="character" w:customStyle="1" w:styleId="Ttulo8Car">
    <w:name w:val="Título 8 Car"/>
    <w:link w:val="Ttulo8"/>
    <w:semiHidden/>
    <w:rsid w:val="00DC2CD3"/>
    <w:rPr>
      <w:rFonts w:ascii="Calibri" w:eastAsia="Times New Roman" w:hAnsi="Calibri" w:cs="Times New Roman"/>
      <w:i/>
      <w:iCs/>
      <w:sz w:val="24"/>
      <w:szCs w:val="24"/>
      <w:lang w:eastAsia="es-ES"/>
    </w:rPr>
  </w:style>
  <w:style w:type="paragraph" w:customStyle="1" w:styleId="Arial">
    <w:name w:val="Arial"/>
    <w:basedOn w:val="Normal"/>
    <w:rsid w:val="00DC2CD3"/>
    <w:pPr>
      <w:jc w:val="center"/>
    </w:pPr>
    <w:rPr>
      <w:rFonts w:ascii="Arial" w:hAnsi="Arial"/>
      <w:snapToGrid w:val="0"/>
      <w:sz w:val="20"/>
      <w:szCs w:val="20"/>
      <w:lang w:val="es-ES_tradnl"/>
    </w:rPr>
  </w:style>
  <w:style w:type="paragraph" w:customStyle="1" w:styleId="CarCarCarCar">
    <w:name w:val="Car Car Car Car"/>
    <w:basedOn w:val="Normal"/>
    <w:rsid w:val="00EA4AA4"/>
    <w:pPr>
      <w:spacing w:after="160" w:line="240" w:lineRule="exact"/>
    </w:pPr>
    <w:rPr>
      <w:rFonts w:ascii="Tahoma" w:hAnsi="Tahoma"/>
      <w:sz w:val="20"/>
      <w:szCs w:val="20"/>
      <w:lang w:val="en-US" w:eastAsia="en-US"/>
    </w:rPr>
  </w:style>
  <w:style w:type="paragraph" w:customStyle="1" w:styleId="CarCarCarCarCarCarCarCarCarCarCarCarCarCarCarCarCarCarCarCarCarCarCarCarCarCarCarCarCarCarCarCarCarCarCarCarCarCarCarCar0">
    <w:name w:val="Car Car Car Car Car Car Car Car Car Car Car Car Car Car Car Car Car Car Car Car Car Car Car Car Car Car Car Car Car Car Car Car Car Car Car Car Car Car Car Car"/>
    <w:basedOn w:val="Normal"/>
    <w:rsid w:val="00F578C7"/>
    <w:pPr>
      <w:spacing w:after="160" w:line="240" w:lineRule="exact"/>
    </w:pPr>
    <w:rPr>
      <w:rFonts w:ascii="Tahoma" w:hAnsi="Tahoma"/>
      <w:sz w:val="20"/>
      <w:szCs w:val="20"/>
      <w:lang w:val="en-US" w:eastAsia="en-US"/>
    </w:rPr>
  </w:style>
  <w:style w:type="character" w:customStyle="1" w:styleId="EncabezadoCar">
    <w:name w:val="Encabezado Car"/>
    <w:link w:val="Encabezado"/>
    <w:rsid w:val="009A27A3"/>
    <w:rPr>
      <w:rFonts w:ascii="Arial" w:hAnsi="Arial" w:cs="Arial"/>
      <w:lang w:val="es-ES_tradnl" w:eastAsia="es-ES"/>
    </w:rPr>
  </w:style>
  <w:style w:type="character" w:customStyle="1" w:styleId="PiedepginaCar">
    <w:name w:val="Pie de página Car"/>
    <w:link w:val="Piedepgina"/>
    <w:rsid w:val="009A27A3"/>
    <w:rPr>
      <w:lang w:val="es-ES_tradnl" w:eastAsia="es-ES"/>
    </w:rPr>
  </w:style>
  <w:style w:type="paragraph" w:customStyle="1" w:styleId="Sangra3detindependiente1">
    <w:name w:val="Sangría 3 de t. independiente1"/>
    <w:basedOn w:val="Normal"/>
    <w:rsid w:val="009A27A3"/>
    <w:pPr>
      <w:suppressAutoHyphens/>
      <w:autoSpaceDE w:val="0"/>
      <w:ind w:left="284" w:hanging="284"/>
      <w:jc w:val="both"/>
    </w:pPr>
    <w:rPr>
      <w:rFonts w:ascii="Arial" w:hAnsi="Arial" w:cs="Arial"/>
      <w:sz w:val="20"/>
      <w:szCs w:val="20"/>
      <w:lang w:val="es-ES_tradnl" w:eastAsia="ar-SA"/>
    </w:rPr>
  </w:style>
  <w:style w:type="paragraph" w:customStyle="1" w:styleId="Sangra2detindependiente10">
    <w:name w:val="Sangría 2 de t. independiente1"/>
    <w:basedOn w:val="Normal"/>
    <w:rsid w:val="009A27A3"/>
    <w:pPr>
      <w:suppressAutoHyphens/>
      <w:spacing w:after="120" w:line="480" w:lineRule="auto"/>
      <w:ind w:left="283"/>
    </w:pPr>
    <w:rPr>
      <w:lang w:val="es-ES" w:eastAsia="ar-SA"/>
    </w:rPr>
  </w:style>
  <w:style w:type="paragraph" w:customStyle="1" w:styleId="Textoindependiente210">
    <w:name w:val="Texto independiente 21"/>
    <w:basedOn w:val="Normal"/>
    <w:rsid w:val="009A27A3"/>
    <w:pPr>
      <w:widowControl w:val="0"/>
      <w:suppressAutoHyphens/>
      <w:overflowPunct w:val="0"/>
      <w:autoSpaceDE w:val="0"/>
      <w:jc w:val="both"/>
    </w:pPr>
    <w:rPr>
      <w:rFonts w:ascii="Arial" w:hAnsi="Arial"/>
      <w:sz w:val="20"/>
      <w:szCs w:val="20"/>
      <w:lang w:val="es-ES" w:eastAsia="ar-SA"/>
    </w:rPr>
  </w:style>
  <w:style w:type="paragraph" w:styleId="NormalWeb">
    <w:name w:val="Normal (Web)"/>
    <w:basedOn w:val="Normal"/>
    <w:uiPriority w:val="99"/>
    <w:unhideWhenUsed/>
    <w:rsid w:val="007C42D5"/>
    <w:pPr>
      <w:spacing w:before="100" w:beforeAutospacing="1" w:after="119"/>
    </w:pPr>
    <w:rPr>
      <w:lang w:val="en-US" w:eastAsia="en-US"/>
    </w:rPr>
  </w:style>
  <w:style w:type="character" w:customStyle="1" w:styleId="Ttulo5Car">
    <w:name w:val="Título 5 Car"/>
    <w:link w:val="Ttulo5"/>
    <w:rsid w:val="008B6723"/>
    <w:rPr>
      <w:b/>
      <w:bCs/>
      <w:i/>
      <w:iCs/>
      <w:sz w:val="26"/>
      <w:szCs w:val="26"/>
      <w:lang w:eastAsia="es-ES"/>
    </w:rPr>
  </w:style>
  <w:style w:type="paragraph" w:customStyle="1" w:styleId="xl38">
    <w:name w:val="xl38"/>
    <w:basedOn w:val="Normal"/>
    <w:rsid w:val="008B672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Unicode MS" w:eastAsia="Arial Unicode MS" w:hAnsi="Arial Unicode MS" w:cs="Arial Unicode MS"/>
      <w:b/>
      <w:bCs/>
      <w:sz w:val="14"/>
      <w:szCs w:val="14"/>
      <w:lang w:val="es-ES" w:eastAsia="ar-SA"/>
    </w:rPr>
  </w:style>
  <w:style w:type="paragraph" w:styleId="Textoindependiente2">
    <w:name w:val="Body Text 2"/>
    <w:basedOn w:val="Normal"/>
    <w:link w:val="Textoindependiente2Car"/>
    <w:rsid w:val="008B6723"/>
    <w:pPr>
      <w:spacing w:after="120" w:line="480" w:lineRule="auto"/>
    </w:pPr>
  </w:style>
  <w:style w:type="character" w:customStyle="1" w:styleId="Textoindependiente2Car">
    <w:name w:val="Texto independiente 2 Car"/>
    <w:link w:val="Textoindependiente2"/>
    <w:rsid w:val="008B6723"/>
    <w:rPr>
      <w:sz w:val="24"/>
      <w:szCs w:val="24"/>
      <w:lang w:eastAsia="es-ES"/>
    </w:rPr>
  </w:style>
  <w:style w:type="paragraph" w:styleId="Prrafodelista">
    <w:name w:val="List Paragraph"/>
    <w:basedOn w:val="Normal"/>
    <w:link w:val="PrrafodelistaCar"/>
    <w:uiPriority w:val="34"/>
    <w:qFormat/>
    <w:rsid w:val="00C41F4D"/>
    <w:pPr>
      <w:suppressAutoHyphens/>
      <w:ind w:left="720"/>
      <w:contextualSpacing/>
    </w:pPr>
    <w:rPr>
      <w:szCs w:val="20"/>
      <w:lang w:val="es-ES" w:eastAsia="ar-SA"/>
    </w:rPr>
  </w:style>
  <w:style w:type="table" w:styleId="Tablaconcuadrcula">
    <w:name w:val="Table Grid"/>
    <w:basedOn w:val="Tablanormal"/>
    <w:uiPriority w:val="59"/>
    <w:rsid w:val="004F23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link w:val="Ttulo1"/>
    <w:rsid w:val="00DC5B63"/>
    <w:rPr>
      <w:rFonts w:ascii="Arial" w:hAnsi="Arial" w:cs="Arial"/>
      <w:b/>
      <w:bCs/>
      <w:kern w:val="1"/>
      <w:sz w:val="32"/>
      <w:szCs w:val="32"/>
      <w:lang w:val="es-ES" w:eastAsia="ar-SA"/>
    </w:rPr>
  </w:style>
  <w:style w:type="character" w:customStyle="1" w:styleId="Ttulo6Car">
    <w:name w:val="Título 6 Car"/>
    <w:link w:val="Ttulo6"/>
    <w:rsid w:val="00DC5B63"/>
    <w:rPr>
      <w:b/>
      <w:bCs/>
      <w:sz w:val="22"/>
      <w:szCs w:val="22"/>
      <w:lang w:val="es-ES" w:eastAsia="ar-SA"/>
    </w:rPr>
  </w:style>
  <w:style w:type="character" w:customStyle="1" w:styleId="WW8Num2z0">
    <w:name w:val="WW8Num2z0"/>
    <w:rsid w:val="00DC5B63"/>
    <w:rPr>
      <w:rFonts w:ascii="Arial" w:hAnsi="Arial"/>
      <w:b/>
      <w:i w:val="0"/>
      <w:sz w:val="24"/>
      <w:szCs w:val="24"/>
    </w:rPr>
  </w:style>
  <w:style w:type="character" w:customStyle="1" w:styleId="WW8Num3z1">
    <w:name w:val="WW8Num3z1"/>
    <w:rsid w:val="00DC5B63"/>
    <w:rPr>
      <w:b w:val="0"/>
    </w:rPr>
  </w:style>
  <w:style w:type="character" w:customStyle="1" w:styleId="WW8Num5z0">
    <w:name w:val="WW8Num5z0"/>
    <w:rsid w:val="00DC5B63"/>
    <w:rPr>
      <w:rFonts w:ascii="Symbol" w:hAnsi="Symbol"/>
    </w:rPr>
  </w:style>
  <w:style w:type="character" w:customStyle="1" w:styleId="WW8Num6z0">
    <w:name w:val="WW8Num6z0"/>
    <w:rsid w:val="00DC5B63"/>
    <w:rPr>
      <w:rFonts w:ascii="Symbol" w:hAnsi="Symbol"/>
    </w:rPr>
  </w:style>
  <w:style w:type="character" w:customStyle="1" w:styleId="WW8Num7z0">
    <w:name w:val="WW8Num7z0"/>
    <w:rsid w:val="00DC5B63"/>
    <w:rPr>
      <w:b/>
    </w:rPr>
  </w:style>
  <w:style w:type="character" w:customStyle="1" w:styleId="WW8Num8z0">
    <w:name w:val="WW8Num8z0"/>
    <w:rsid w:val="00DC5B63"/>
    <w:rPr>
      <w:rFonts w:ascii="Wingdings" w:hAnsi="Wingdings"/>
    </w:rPr>
  </w:style>
  <w:style w:type="character" w:customStyle="1" w:styleId="WW8Num9z0">
    <w:name w:val="WW8Num9z0"/>
    <w:rsid w:val="00DC5B63"/>
    <w:rPr>
      <w:b/>
    </w:rPr>
  </w:style>
  <w:style w:type="character" w:customStyle="1" w:styleId="WW8Num10z0">
    <w:name w:val="WW8Num10z0"/>
    <w:rsid w:val="00DC5B63"/>
    <w:rPr>
      <w:rFonts w:ascii="Symbol" w:hAnsi="Symbol"/>
    </w:rPr>
  </w:style>
  <w:style w:type="character" w:customStyle="1" w:styleId="WW8Num12z0">
    <w:name w:val="WW8Num12z0"/>
    <w:rsid w:val="00DC5B63"/>
    <w:rPr>
      <w:rFonts w:ascii="Symbol" w:hAnsi="Symbol"/>
    </w:rPr>
  </w:style>
  <w:style w:type="character" w:customStyle="1" w:styleId="WW8Num13z0">
    <w:name w:val="WW8Num13z0"/>
    <w:rsid w:val="00DC5B63"/>
    <w:rPr>
      <w:rFonts w:ascii="Symbol" w:hAnsi="Symbol"/>
    </w:rPr>
  </w:style>
  <w:style w:type="character" w:customStyle="1" w:styleId="WW8Num14z0">
    <w:name w:val="WW8Num14z0"/>
    <w:rsid w:val="00DC5B63"/>
    <w:rPr>
      <w:b w:val="0"/>
      <w:i w:val="0"/>
    </w:rPr>
  </w:style>
  <w:style w:type="character" w:customStyle="1" w:styleId="WW8Num15z0">
    <w:name w:val="WW8Num15z0"/>
    <w:rsid w:val="00DC5B63"/>
    <w:rPr>
      <w:rFonts w:ascii="Symbol" w:hAnsi="Symbol"/>
    </w:rPr>
  </w:style>
  <w:style w:type="character" w:customStyle="1" w:styleId="WW8Num16z0">
    <w:name w:val="WW8Num16z0"/>
    <w:rsid w:val="00DC5B63"/>
    <w:rPr>
      <w:b w:val="0"/>
    </w:rPr>
  </w:style>
  <w:style w:type="character" w:customStyle="1" w:styleId="WW8Num17z0">
    <w:name w:val="WW8Num17z0"/>
    <w:rsid w:val="00DC5B63"/>
    <w:rPr>
      <w:rFonts w:ascii="Symbol" w:hAnsi="Symbol"/>
    </w:rPr>
  </w:style>
  <w:style w:type="character" w:customStyle="1" w:styleId="WW8Num18z0">
    <w:name w:val="WW8Num18z0"/>
    <w:rsid w:val="00DC5B63"/>
    <w:rPr>
      <w:rFonts w:ascii="Symbol" w:hAnsi="Symbol"/>
    </w:rPr>
  </w:style>
  <w:style w:type="character" w:customStyle="1" w:styleId="WW8Num20z0">
    <w:name w:val="WW8Num20z0"/>
    <w:rsid w:val="00DC5B63"/>
    <w:rPr>
      <w:rFonts w:ascii="Symbol" w:hAnsi="Symbol"/>
    </w:rPr>
  </w:style>
  <w:style w:type="character" w:customStyle="1" w:styleId="WW8Num21z0">
    <w:name w:val="WW8Num21z0"/>
    <w:rsid w:val="00DC5B63"/>
    <w:rPr>
      <w:rFonts w:ascii="Wingdings" w:hAnsi="Wingdings"/>
    </w:rPr>
  </w:style>
  <w:style w:type="character" w:customStyle="1" w:styleId="WW8Num22z0">
    <w:name w:val="WW8Num22z0"/>
    <w:rsid w:val="00DC5B63"/>
    <w:rPr>
      <w:b/>
    </w:rPr>
  </w:style>
  <w:style w:type="character" w:customStyle="1" w:styleId="WW8Num24z0">
    <w:name w:val="WW8Num24z0"/>
    <w:rsid w:val="00DC5B63"/>
    <w:rPr>
      <w:rFonts w:ascii="Symbol" w:hAnsi="Symbol"/>
    </w:rPr>
  </w:style>
  <w:style w:type="character" w:customStyle="1" w:styleId="WW8Num25z0">
    <w:name w:val="WW8Num25z0"/>
    <w:rsid w:val="00DC5B63"/>
    <w:rPr>
      <w:rFonts w:ascii="Wingdings" w:hAnsi="Wingdings"/>
    </w:rPr>
  </w:style>
  <w:style w:type="character" w:customStyle="1" w:styleId="Absatz-Standardschriftart">
    <w:name w:val="Absatz-Standardschriftart"/>
    <w:rsid w:val="00DC5B63"/>
  </w:style>
  <w:style w:type="character" w:customStyle="1" w:styleId="WW8Num1z0">
    <w:name w:val="WW8Num1z0"/>
    <w:rsid w:val="00DC5B63"/>
    <w:rPr>
      <w:rFonts w:ascii="Arial" w:hAnsi="Arial"/>
      <w:b/>
      <w:i w:val="0"/>
      <w:sz w:val="24"/>
      <w:szCs w:val="24"/>
    </w:rPr>
  </w:style>
  <w:style w:type="character" w:customStyle="1" w:styleId="WW8Num2z1">
    <w:name w:val="WW8Num2z1"/>
    <w:rsid w:val="00DC5B63"/>
    <w:rPr>
      <w:b w:val="0"/>
    </w:rPr>
  </w:style>
  <w:style w:type="character" w:customStyle="1" w:styleId="WW8Num4z0">
    <w:name w:val="WW8Num4z0"/>
    <w:rsid w:val="00DC5B63"/>
    <w:rPr>
      <w:b w:val="0"/>
    </w:rPr>
  </w:style>
  <w:style w:type="character" w:customStyle="1" w:styleId="WW8Num4z1">
    <w:name w:val="WW8Num4z1"/>
    <w:rsid w:val="00DC5B63"/>
    <w:rPr>
      <w:rFonts w:ascii="Courier New" w:hAnsi="Courier New" w:cs="Courier New"/>
    </w:rPr>
  </w:style>
  <w:style w:type="character" w:customStyle="1" w:styleId="WW8Num4z2">
    <w:name w:val="WW8Num4z2"/>
    <w:rsid w:val="00DC5B63"/>
    <w:rPr>
      <w:rFonts w:ascii="Wingdings" w:hAnsi="Wingdings"/>
    </w:rPr>
  </w:style>
  <w:style w:type="character" w:customStyle="1" w:styleId="WW8Num4z3">
    <w:name w:val="WW8Num4z3"/>
    <w:rsid w:val="00DC5B63"/>
    <w:rPr>
      <w:rFonts w:ascii="Symbol" w:hAnsi="Symbol"/>
    </w:rPr>
  </w:style>
  <w:style w:type="character" w:customStyle="1" w:styleId="WW8Num5z1">
    <w:name w:val="WW8Num5z1"/>
    <w:rsid w:val="00DC5B63"/>
    <w:rPr>
      <w:rFonts w:ascii="Courier New" w:hAnsi="Courier New" w:cs="Courier New"/>
    </w:rPr>
  </w:style>
  <w:style w:type="character" w:customStyle="1" w:styleId="WW8Num5z2">
    <w:name w:val="WW8Num5z2"/>
    <w:rsid w:val="00DC5B63"/>
    <w:rPr>
      <w:rFonts w:ascii="Wingdings" w:hAnsi="Wingdings"/>
    </w:rPr>
  </w:style>
  <w:style w:type="character" w:customStyle="1" w:styleId="WW8Num6z1">
    <w:name w:val="WW8Num6z1"/>
    <w:rsid w:val="00DC5B63"/>
    <w:rPr>
      <w:rFonts w:ascii="Courier New" w:hAnsi="Courier New" w:cs="Courier New"/>
    </w:rPr>
  </w:style>
  <w:style w:type="character" w:customStyle="1" w:styleId="WW8Num6z2">
    <w:name w:val="WW8Num6z2"/>
    <w:rsid w:val="00DC5B63"/>
    <w:rPr>
      <w:rFonts w:ascii="Wingdings" w:hAnsi="Wingdings"/>
    </w:rPr>
  </w:style>
  <w:style w:type="character" w:customStyle="1" w:styleId="WW8Num8z1">
    <w:name w:val="WW8Num8z1"/>
    <w:rsid w:val="00DC5B63"/>
    <w:rPr>
      <w:rFonts w:ascii="Courier New" w:hAnsi="Courier New" w:cs="Courier New"/>
    </w:rPr>
  </w:style>
  <w:style w:type="character" w:customStyle="1" w:styleId="WW8Num8z3">
    <w:name w:val="WW8Num8z3"/>
    <w:rsid w:val="00DC5B63"/>
    <w:rPr>
      <w:rFonts w:ascii="Symbol" w:hAnsi="Symbol"/>
    </w:rPr>
  </w:style>
  <w:style w:type="character" w:customStyle="1" w:styleId="WW8Num10z1">
    <w:name w:val="WW8Num10z1"/>
    <w:rsid w:val="00DC5B63"/>
    <w:rPr>
      <w:rFonts w:ascii="Courier New" w:hAnsi="Courier New" w:cs="Courier New"/>
    </w:rPr>
  </w:style>
  <w:style w:type="character" w:customStyle="1" w:styleId="WW8Num10z2">
    <w:name w:val="WW8Num10z2"/>
    <w:rsid w:val="00DC5B63"/>
    <w:rPr>
      <w:rFonts w:ascii="Wingdings" w:hAnsi="Wingdings"/>
    </w:rPr>
  </w:style>
  <w:style w:type="character" w:customStyle="1" w:styleId="WW8Num11z0">
    <w:name w:val="WW8Num11z0"/>
    <w:rsid w:val="00DC5B63"/>
    <w:rPr>
      <w:b/>
    </w:rPr>
  </w:style>
  <w:style w:type="character" w:customStyle="1" w:styleId="WW8Num12z1">
    <w:name w:val="WW8Num12z1"/>
    <w:rsid w:val="00DC5B63"/>
    <w:rPr>
      <w:rFonts w:ascii="Courier New" w:hAnsi="Courier New" w:cs="Courier New"/>
    </w:rPr>
  </w:style>
  <w:style w:type="character" w:customStyle="1" w:styleId="WW8Num12z2">
    <w:name w:val="WW8Num12z2"/>
    <w:rsid w:val="00DC5B63"/>
    <w:rPr>
      <w:rFonts w:ascii="Wingdings" w:hAnsi="Wingdings"/>
    </w:rPr>
  </w:style>
  <w:style w:type="character" w:customStyle="1" w:styleId="WW8Num15z1">
    <w:name w:val="WW8Num15z1"/>
    <w:rsid w:val="00DC5B63"/>
    <w:rPr>
      <w:rFonts w:ascii="Courier New" w:hAnsi="Courier New" w:cs="Courier New"/>
    </w:rPr>
  </w:style>
  <w:style w:type="character" w:customStyle="1" w:styleId="WW8Num15z2">
    <w:name w:val="WW8Num15z2"/>
    <w:rsid w:val="00DC5B63"/>
    <w:rPr>
      <w:rFonts w:ascii="Wingdings" w:hAnsi="Wingdings"/>
    </w:rPr>
  </w:style>
  <w:style w:type="character" w:customStyle="1" w:styleId="WW8Num17z1">
    <w:name w:val="WW8Num17z1"/>
    <w:rsid w:val="00DC5B63"/>
    <w:rPr>
      <w:rFonts w:ascii="Courier New" w:hAnsi="Courier New" w:cs="Courier New"/>
    </w:rPr>
  </w:style>
  <w:style w:type="character" w:customStyle="1" w:styleId="WW8Num17z2">
    <w:name w:val="WW8Num17z2"/>
    <w:rsid w:val="00DC5B63"/>
    <w:rPr>
      <w:rFonts w:ascii="Wingdings" w:hAnsi="Wingdings"/>
    </w:rPr>
  </w:style>
  <w:style w:type="character" w:customStyle="1" w:styleId="WW8Num18z1">
    <w:name w:val="WW8Num18z1"/>
    <w:rsid w:val="00DC5B63"/>
    <w:rPr>
      <w:rFonts w:ascii="Courier New" w:hAnsi="Courier New" w:cs="Courier New"/>
    </w:rPr>
  </w:style>
  <w:style w:type="character" w:customStyle="1" w:styleId="WW8Num18z2">
    <w:name w:val="WW8Num18z2"/>
    <w:rsid w:val="00DC5B63"/>
    <w:rPr>
      <w:rFonts w:ascii="Wingdings" w:hAnsi="Wingdings"/>
    </w:rPr>
  </w:style>
  <w:style w:type="character" w:customStyle="1" w:styleId="WW8Num19z0">
    <w:name w:val="WW8Num19z0"/>
    <w:rsid w:val="00DC5B63"/>
    <w:rPr>
      <w:rFonts w:ascii="Symbol" w:hAnsi="Symbol"/>
    </w:rPr>
  </w:style>
  <w:style w:type="character" w:customStyle="1" w:styleId="WW8Num19z1">
    <w:name w:val="WW8Num19z1"/>
    <w:rsid w:val="00DC5B63"/>
    <w:rPr>
      <w:rFonts w:ascii="Courier New" w:hAnsi="Courier New" w:cs="Courier New"/>
    </w:rPr>
  </w:style>
  <w:style w:type="character" w:customStyle="1" w:styleId="WW8Num19z2">
    <w:name w:val="WW8Num19z2"/>
    <w:rsid w:val="00DC5B63"/>
    <w:rPr>
      <w:rFonts w:ascii="Wingdings" w:hAnsi="Wingdings"/>
    </w:rPr>
  </w:style>
  <w:style w:type="character" w:customStyle="1" w:styleId="WW8Num20z1">
    <w:name w:val="WW8Num20z1"/>
    <w:rsid w:val="00DC5B63"/>
    <w:rPr>
      <w:rFonts w:ascii="Courier New" w:hAnsi="Courier New" w:cs="Courier New"/>
    </w:rPr>
  </w:style>
  <w:style w:type="character" w:customStyle="1" w:styleId="WW8Num20z2">
    <w:name w:val="WW8Num20z2"/>
    <w:rsid w:val="00DC5B63"/>
    <w:rPr>
      <w:rFonts w:ascii="Wingdings" w:hAnsi="Wingdings"/>
    </w:rPr>
  </w:style>
  <w:style w:type="character" w:customStyle="1" w:styleId="WW8Num23z1">
    <w:name w:val="WW8Num23z1"/>
    <w:rsid w:val="00DC5B63"/>
    <w:rPr>
      <w:b/>
    </w:rPr>
  </w:style>
  <w:style w:type="character" w:customStyle="1" w:styleId="WW8Num24z1">
    <w:name w:val="WW8Num24z1"/>
    <w:rsid w:val="00DC5B63"/>
    <w:rPr>
      <w:rFonts w:ascii="Courier New" w:hAnsi="Courier New" w:cs="Courier New"/>
    </w:rPr>
  </w:style>
  <w:style w:type="character" w:customStyle="1" w:styleId="WW8Num24z2">
    <w:name w:val="WW8Num24z2"/>
    <w:rsid w:val="00DC5B63"/>
    <w:rPr>
      <w:rFonts w:ascii="Wingdings" w:hAnsi="Wingdings"/>
    </w:rPr>
  </w:style>
  <w:style w:type="character" w:customStyle="1" w:styleId="WW8Num25z1">
    <w:name w:val="WW8Num25z1"/>
    <w:rsid w:val="00DC5B63"/>
    <w:rPr>
      <w:rFonts w:ascii="Courier New" w:hAnsi="Courier New" w:cs="Courier New"/>
    </w:rPr>
  </w:style>
  <w:style w:type="character" w:customStyle="1" w:styleId="WW8Num25z3">
    <w:name w:val="WW8Num25z3"/>
    <w:rsid w:val="00DC5B63"/>
    <w:rPr>
      <w:rFonts w:ascii="Symbol" w:hAnsi="Symbol"/>
    </w:rPr>
  </w:style>
  <w:style w:type="character" w:customStyle="1" w:styleId="WW8Num26z0">
    <w:name w:val="WW8Num26z0"/>
    <w:rsid w:val="00DC5B63"/>
    <w:rPr>
      <w:rFonts w:ascii="Symbol" w:hAnsi="Symbol"/>
    </w:rPr>
  </w:style>
  <w:style w:type="character" w:customStyle="1" w:styleId="WW8Num26z1">
    <w:name w:val="WW8Num26z1"/>
    <w:rsid w:val="00DC5B63"/>
    <w:rPr>
      <w:rFonts w:ascii="Courier New" w:hAnsi="Courier New" w:cs="Courier New"/>
    </w:rPr>
  </w:style>
  <w:style w:type="character" w:customStyle="1" w:styleId="WW8Num26z2">
    <w:name w:val="WW8Num26z2"/>
    <w:rsid w:val="00DC5B63"/>
    <w:rPr>
      <w:rFonts w:ascii="Wingdings" w:hAnsi="Wingdings"/>
    </w:rPr>
  </w:style>
  <w:style w:type="character" w:customStyle="1" w:styleId="WW8Num28z0">
    <w:name w:val="WW8Num28z0"/>
    <w:rsid w:val="00DC5B63"/>
    <w:rPr>
      <w:b/>
    </w:rPr>
  </w:style>
  <w:style w:type="character" w:customStyle="1" w:styleId="WW8Num29z0">
    <w:name w:val="WW8Num29z0"/>
    <w:rsid w:val="00DC5B63"/>
    <w:rPr>
      <w:b/>
    </w:rPr>
  </w:style>
  <w:style w:type="character" w:customStyle="1" w:styleId="Fuentedeprrafopredeter1">
    <w:name w:val="Fuente de párrafo predeter.1"/>
    <w:rsid w:val="00DC5B63"/>
  </w:style>
  <w:style w:type="character" w:styleId="Nmerodepgina">
    <w:name w:val="page number"/>
    <w:rsid w:val="00DC5B63"/>
  </w:style>
  <w:style w:type="character" w:styleId="Textoennegrita">
    <w:name w:val="Strong"/>
    <w:qFormat/>
    <w:rsid w:val="00DC5B63"/>
    <w:rPr>
      <w:b/>
      <w:bCs/>
    </w:rPr>
  </w:style>
  <w:style w:type="character" w:customStyle="1" w:styleId="Carcterdenumeracin">
    <w:name w:val="Carácter de numeración"/>
    <w:rsid w:val="00DC5B63"/>
  </w:style>
  <w:style w:type="paragraph" w:customStyle="1" w:styleId="Encabezado3">
    <w:name w:val="Encabezado3"/>
    <w:basedOn w:val="Normal"/>
    <w:next w:val="Textoindependiente"/>
    <w:rsid w:val="00DC5B63"/>
    <w:pPr>
      <w:keepNext/>
      <w:suppressAutoHyphens/>
      <w:spacing w:before="240" w:after="120"/>
    </w:pPr>
    <w:rPr>
      <w:rFonts w:ascii="Arial" w:eastAsia="MS Mincho" w:hAnsi="Arial" w:cs="Tahoma"/>
      <w:sz w:val="28"/>
      <w:szCs w:val="28"/>
      <w:lang w:val="es-ES" w:eastAsia="ar-SA"/>
    </w:rPr>
  </w:style>
  <w:style w:type="paragraph" w:styleId="Lista">
    <w:name w:val="List"/>
    <w:basedOn w:val="Textoindependiente"/>
    <w:rsid w:val="00DC5B63"/>
    <w:pPr>
      <w:suppressAutoHyphens/>
      <w:autoSpaceDE/>
      <w:autoSpaceDN/>
      <w:spacing w:after="120" w:line="240" w:lineRule="auto"/>
      <w:jc w:val="left"/>
    </w:pPr>
    <w:rPr>
      <w:rFonts w:ascii="Times New Roman" w:hAnsi="Times New Roman" w:cs="Tahoma"/>
      <w:b w:val="0"/>
      <w:bCs w:val="0"/>
      <w:szCs w:val="20"/>
      <w:lang w:val="es-ES" w:eastAsia="ar-SA"/>
    </w:rPr>
  </w:style>
  <w:style w:type="paragraph" w:customStyle="1" w:styleId="Etiqueta">
    <w:name w:val="Etiqueta"/>
    <w:basedOn w:val="Normal"/>
    <w:rsid w:val="00DC5B63"/>
    <w:pPr>
      <w:suppressLineNumbers/>
      <w:suppressAutoHyphens/>
      <w:spacing w:before="120" w:after="120"/>
    </w:pPr>
    <w:rPr>
      <w:i/>
      <w:szCs w:val="20"/>
      <w:lang w:val="es-ES" w:eastAsia="ar-SA"/>
    </w:rPr>
  </w:style>
  <w:style w:type="paragraph" w:customStyle="1" w:styleId="ndice">
    <w:name w:val="Índice"/>
    <w:basedOn w:val="Normal"/>
    <w:rsid w:val="00DC5B63"/>
    <w:pPr>
      <w:suppressLineNumbers/>
      <w:suppressAutoHyphens/>
    </w:pPr>
    <w:rPr>
      <w:szCs w:val="20"/>
      <w:lang w:val="es-ES" w:eastAsia="ar-SA"/>
    </w:rPr>
  </w:style>
  <w:style w:type="paragraph" w:customStyle="1" w:styleId="Encabezado2">
    <w:name w:val="Encabezado2"/>
    <w:basedOn w:val="Normal"/>
    <w:next w:val="Textonormal"/>
    <w:rsid w:val="00DC5B63"/>
    <w:pPr>
      <w:keepNext/>
      <w:suppressAutoHyphens/>
      <w:spacing w:before="240" w:after="120"/>
    </w:pPr>
    <w:rPr>
      <w:rFonts w:ascii="Arial" w:hAnsi="Arial" w:cs="Arial"/>
      <w:sz w:val="28"/>
      <w:szCs w:val="20"/>
      <w:lang w:val="es-ES" w:eastAsia="ar-SA"/>
    </w:rPr>
  </w:style>
  <w:style w:type="paragraph" w:customStyle="1" w:styleId="Textonormal">
    <w:name w:val="Texto normal"/>
    <w:basedOn w:val="Normal"/>
    <w:rsid w:val="00DC5B63"/>
    <w:pPr>
      <w:suppressAutoHyphens/>
      <w:spacing w:after="120"/>
    </w:pPr>
    <w:rPr>
      <w:szCs w:val="20"/>
      <w:lang w:val="es-ES" w:eastAsia="ar-SA"/>
    </w:rPr>
  </w:style>
  <w:style w:type="paragraph" w:customStyle="1" w:styleId="Lista21">
    <w:name w:val="Lista 21"/>
    <w:basedOn w:val="Textonormal"/>
    <w:rsid w:val="00DC5B63"/>
  </w:style>
  <w:style w:type="paragraph" w:customStyle="1" w:styleId="Encabezado1">
    <w:name w:val="Encabezado1"/>
    <w:basedOn w:val="Normal"/>
    <w:next w:val="Textonormal"/>
    <w:rsid w:val="00DC5B63"/>
    <w:pPr>
      <w:keepNext/>
      <w:suppressAutoHyphens/>
      <w:spacing w:before="240" w:after="120"/>
    </w:pPr>
    <w:rPr>
      <w:rFonts w:ascii="Arial" w:hAnsi="Arial" w:cs="Arial"/>
      <w:sz w:val="28"/>
      <w:szCs w:val="20"/>
      <w:lang w:val="es-ES" w:eastAsia="ar-SA"/>
    </w:rPr>
  </w:style>
  <w:style w:type="paragraph" w:styleId="Ttulo">
    <w:name w:val="Title"/>
    <w:basedOn w:val="Normal"/>
    <w:next w:val="Subttulo"/>
    <w:link w:val="TtuloCar"/>
    <w:qFormat/>
    <w:rsid w:val="00DC5B63"/>
    <w:pPr>
      <w:suppressAutoHyphens/>
      <w:jc w:val="center"/>
    </w:pPr>
    <w:rPr>
      <w:b/>
      <w:sz w:val="28"/>
      <w:szCs w:val="20"/>
      <w:lang w:val="es-ES" w:eastAsia="ar-SA"/>
    </w:rPr>
  </w:style>
  <w:style w:type="character" w:customStyle="1" w:styleId="TtuloCar">
    <w:name w:val="Título Car"/>
    <w:link w:val="Ttulo"/>
    <w:rsid w:val="00DC5B63"/>
    <w:rPr>
      <w:b/>
      <w:sz w:val="28"/>
      <w:lang w:val="es-ES" w:eastAsia="ar-SA"/>
    </w:rPr>
  </w:style>
  <w:style w:type="paragraph" w:styleId="Subttulo">
    <w:name w:val="Subtitle"/>
    <w:basedOn w:val="Encabezado1"/>
    <w:next w:val="Textonormal"/>
    <w:link w:val="SubttuloCar"/>
    <w:qFormat/>
    <w:rsid w:val="00DC5B63"/>
    <w:pPr>
      <w:jc w:val="center"/>
    </w:pPr>
    <w:rPr>
      <w:i/>
    </w:rPr>
  </w:style>
  <w:style w:type="character" w:customStyle="1" w:styleId="SubttuloCar">
    <w:name w:val="Subtítulo Car"/>
    <w:link w:val="Subttulo"/>
    <w:rsid w:val="00DC5B63"/>
    <w:rPr>
      <w:rFonts w:ascii="Arial" w:hAnsi="Arial" w:cs="Arial"/>
      <w:i/>
      <w:sz w:val="28"/>
      <w:lang w:val="es-ES" w:eastAsia="ar-SA"/>
    </w:rPr>
  </w:style>
  <w:style w:type="paragraph" w:customStyle="1" w:styleId="Textodeglobo1">
    <w:name w:val="Texto de globo1"/>
    <w:basedOn w:val="Normal"/>
    <w:rsid w:val="00DC5B63"/>
    <w:pPr>
      <w:suppressAutoHyphens/>
    </w:pPr>
    <w:rPr>
      <w:rFonts w:ascii="Tahoma" w:hAnsi="Tahoma" w:cs="Tahoma"/>
      <w:sz w:val="16"/>
      <w:szCs w:val="20"/>
      <w:lang w:val="es-ES" w:eastAsia="ar-SA"/>
    </w:rPr>
  </w:style>
  <w:style w:type="paragraph" w:customStyle="1" w:styleId="Contenidodelatabla">
    <w:name w:val="Contenido de la tabla"/>
    <w:basedOn w:val="Normal"/>
    <w:rsid w:val="00DC5B63"/>
    <w:pPr>
      <w:suppressLineNumbers/>
      <w:suppressAutoHyphens/>
    </w:pPr>
    <w:rPr>
      <w:szCs w:val="20"/>
      <w:lang w:val="es-ES" w:eastAsia="ar-SA"/>
    </w:rPr>
  </w:style>
  <w:style w:type="paragraph" w:customStyle="1" w:styleId="Encabezadodelatabla">
    <w:name w:val="Encabezado de la tabla"/>
    <w:basedOn w:val="Contenidodelatabla"/>
    <w:rsid w:val="00DC5B63"/>
    <w:pPr>
      <w:jc w:val="center"/>
    </w:pPr>
    <w:rPr>
      <w:b/>
    </w:rPr>
  </w:style>
  <w:style w:type="paragraph" w:styleId="Sangradetextonormal">
    <w:name w:val="Body Text Indent"/>
    <w:basedOn w:val="Normal"/>
    <w:link w:val="SangradetextonormalCar"/>
    <w:rsid w:val="00DC5B63"/>
    <w:pPr>
      <w:suppressAutoHyphens/>
      <w:spacing w:after="120"/>
      <w:ind w:left="283"/>
    </w:pPr>
    <w:rPr>
      <w:szCs w:val="20"/>
      <w:lang w:val="es-ES" w:eastAsia="ar-SA"/>
    </w:rPr>
  </w:style>
  <w:style w:type="character" w:customStyle="1" w:styleId="SangradetextonormalCar">
    <w:name w:val="Sangría de texto normal Car"/>
    <w:link w:val="Sangradetextonormal"/>
    <w:rsid w:val="00DC5B63"/>
    <w:rPr>
      <w:sz w:val="24"/>
      <w:lang w:val="es-ES" w:eastAsia="ar-SA"/>
    </w:rPr>
  </w:style>
  <w:style w:type="paragraph" w:customStyle="1" w:styleId="TextoCar">
    <w:name w:val="Texto Car"/>
    <w:basedOn w:val="Normal"/>
    <w:rsid w:val="00DC5B63"/>
    <w:pPr>
      <w:suppressAutoHyphens/>
      <w:spacing w:after="101" w:line="216" w:lineRule="exact"/>
      <w:ind w:firstLine="288"/>
      <w:jc w:val="both"/>
    </w:pPr>
    <w:rPr>
      <w:rFonts w:ascii="Arial" w:hAnsi="Arial"/>
      <w:sz w:val="18"/>
      <w:szCs w:val="20"/>
      <w:lang w:eastAsia="ar-SA"/>
    </w:rPr>
  </w:style>
  <w:style w:type="paragraph" w:customStyle="1" w:styleId="Textoindependiente31">
    <w:name w:val="Texto independiente 31"/>
    <w:basedOn w:val="Normal"/>
    <w:rsid w:val="00DC5B63"/>
    <w:pPr>
      <w:suppressAutoHyphens/>
      <w:autoSpaceDE w:val="0"/>
      <w:jc w:val="both"/>
    </w:pPr>
    <w:rPr>
      <w:rFonts w:ascii="Arial" w:hAnsi="Arial" w:cs="Arial"/>
      <w:sz w:val="20"/>
      <w:szCs w:val="20"/>
      <w:lang w:val="es-ES_tradnl" w:eastAsia="ar-SA"/>
    </w:rPr>
  </w:style>
  <w:style w:type="paragraph" w:customStyle="1" w:styleId="ACUERDO">
    <w:name w:val="ACUERDO"/>
    <w:basedOn w:val="Normal"/>
    <w:rsid w:val="00DC5B63"/>
    <w:pPr>
      <w:widowControl w:val="0"/>
      <w:suppressAutoHyphens/>
      <w:jc w:val="both"/>
    </w:pPr>
    <w:rPr>
      <w:rFonts w:ascii="Arial" w:hAnsi="Arial"/>
      <w:b/>
      <w:sz w:val="28"/>
      <w:szCs w:val="20"/>
      <w:lang w:val="en-US" w:eastAsia="ar-SA"/>
    </w:rPr>
  </w:style>
  <w:style w:type="paragraph" w:customStyle="1" w:styleId="Textoindependiente32">
    <w:name w:val="Texto independiente 32"/>
    <w:basedOn w:val="Normal"/>
    <w:rsid w:val="00DC5B63"/>
    <w:pPr>
      <w:suppressAutoHyphens/>
      <w:overflowPunct w:val="0"/>
      <w:autoSpaceDE w:val="0"/>
      <w:jc w:val="both"/>
      <w:textAlignment w:val="baseline"/>
    </w:pPr>
    <w:rPr>
      <w:szCs w:val="20"/>
      <w:lang w:val="es-ES" w:eastAsia="ar-SA"/>
    </w:rPr>
  </w:style>
  <w:style w:type="paragraph" w:customStyle="1" w:styleId="xl25">
    <w:name w:val="xl25"/>
    <w:basedOn w:val="Normal"/>
    <w:rsid w:val="00DC5B63"/>
    <w:pPr>
      <w:pBdr>
        <w:left w:val="single" w:sz="4" w:space="0" w:color="000000"/>
        <w:bottom w:val="single" w:sz="4" w:space="0" w:color="000000"/>
        <w:right w:val="single" w:sz="4" w:space="0" w:color="000000"/>
      </w:pBd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26">
    <w:name w:val="xl26"/>
    <w:basedOn w:val="Normal"/>
    <w:rsid w:val="00DC5B63"/>
    <w:pPr>
      <w:pBdr>
        <w:left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27">
    <w:name w:val="xl27"/>
    <w:basedOn w:val="Normal"/>
    <w:rsid w:val="00DC5B63"/>
    <w:pPr>
      <w:pBdr>
        <w:top w:val="single" w:sz="4" w:space="0" w:color="000000"/>
        <w:left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28">
    <w:name w:val="xl28"/>
    <w:basedOn w:val="Normal"/>
    <w:rsid w:val="00DC5B63"/>
    <w:pPr>
      <w:pBdr>
        <w:left w:val="single" w:sz="4" w:space="0" w:color="000000"/>
        <w:right w:val="single" w:sz="4" w:space="0" w:color="000000"/>
      </w:pBd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29">
    <w:name w:val="xl29"/>
    <w:basedOn w:val="Normal"/>
    <w:rsid w:val="00DC5B63"/>
    <w:pPr>
      <w:pBdr>
        <w:top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30">
    <w:name w:val="xl30"/>
    <w:basedOn w:val="Normal"/>
    <w:rsid w:val="00DC5B63"/>
    <w:pPr>
      <w:pBdr>
        <w:top w:val="single" w:sz="4" w:space="0" w:color="000000"/>
        <w:left w:val="single" w:sz="4" w:space="0" w:color="000000"/>
        <w:bottom w:val="single" w:sz="4" w:space="0" w:color="000000"/>
        <w:right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31">
    <w:name w:val="xl31"/>
    <w:basedOn w:val="Normal"/>
    <w:rsid w:val="00DC5B63"/>
    <w:pPr>
      <w:pBdr>
        <w:top w:val="single" w:sz="4" w:space="0" w:color="000000"/>
        <w:left w:val="single" w:sz="4" w:space="0" w:color="000000"/>
        <w:bottom w:val="single" w:sz="4" w:space="0" w:color="000000"/>
      </w:pBdr>
      <w:shd w:val="clear" w:color="auto" w:fill="FFFF00"/>
      <w:suppressAutoHyphens/>
      <w:spacing w:before="100" w:after="100"/>
      <w:textAlignment w:val="center"/>
    </w:pPr>
    <w:rPr>
      <w:rFonts w:ascii="Arial" w:eastAsia="Arial Unicode MS" w:hAnsi="Arial" w:cs="Arial"/>
      <w:b/>
      <w:bCs/>
      <w:sz w:val="14"/>
      <w:szCs w:val="14"/>
      <w:lang w:val="es-ES" w:eastAsia="ar-SA"/>
    </w:rPr>
  </w:style>
  <w:style w:type="paragraph" w:customStyle="1" w:styleId="xl32">
    <w:name w:val="xl32"/>
    <w:basedOn w:val="Normal"/>
    <w:rsid w:val="00DC5B63"/>
    <w:pPr>
      <w:pBdr>
        <w:top w:val="single" w:sz="4" w:space="0" w:color="000000"/>
        <w:bottom w:val="single" w:sz="4" w:space="0" w:color="000000"/>
        <w:right w:val="single" w:sz="4" w:space="0" w:color="000000"/>
      </w:pBdr>
      <w:shd w:val="clear" w:color="auto" w:fill="FFFF00"/>
      <w:suppressAutoHyphens/>
      <w:spacing w:before="100" w:after="100"/>
      <w:textAlignment w:val="center"/>
    </w:pPr>
    <w:rPr>
      <w:rFonts w:ascii="Arial" w:eastAsia="Arial Unicode MS" w:hAnsi="Arial" w:cs="Arial"/>
      <w:sz w:val="14"/>
      <w:szCs w:val="14"/>
      <w:lang w:val="es-ES" w:eastAsia="ar-SA"/>
    </w:rPr>
  </w:style>
  <w:style w:type="paragraph" w:customStyle="1" w:styleId="xl33">
    <w:name w:val="xl33"/>
    <w:basedOn w:val="Normal"/>
    <w:rsid w:val="00DC5B63"/>
    <w:pPr>
      <w:pBdr>
        <w:top w:val="single" w:sz="4" w:space="0" w:color="000000"/>
        <w:lef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34">
    <w:name w:val="xl34"/>
    <w:basedOn w:val="Normal"/>
    <w:rsid w:val="00DC5B63"/>
    <w:pPr>
      <w:pBdr>
        <w:top w:val="single" w:sz="4" w:space="0" w:color="000000"/>
        <w:left w:val="single" w:sz="4" w:space="0" w:color="000000"/>
        <w:bottom w:val="single" w:sz="4" w:space="0" w:color="000000"/>
        <w:right w:val="single" w:sz="4" w:space="0" w:color="000000"/>
      </w:pBdr>
      <w:shd w:val="clear" w:color="auto" w:fill="808080"/>
      <w:suppressAutoHyphens/>
      <w:spacing w:before="100" w:after="100"/>
      <w:textAlignment w:val="center"/>
    </w:pPr>
    <w:rPr>
      <w:rFonts w:ascii="Arial" w:eastAsia="Arial Unicode MS" w:hAnsi="Arial" w:cs="Arial"/>
      <w:b/>
      <w:bCs/>
      <w:sz w:val="14"/>
      <w:szCs w:val="14"/>
      <w:lang w:val="es-ES" w:eastAsia="ar-SA"/>
    </w:rPr>
  </w:style>
  <w:style w:type="paragraph" w:customStyle="1" w:styleId="xl35">
    <w:name w:val="xl35"/>
    <w:basedOn w:val="Normal"/>
    <w:rsid w:val="00DC5B63"/>
    <w:pPr>
      <w:pBdr>
        <w:top w:val="single" w:sz="4" w:space="0" w:color="000000"/>
        <w:left w:val="single" w:sz="4" w:space="0" w:color="000000"/>
        <w:bottom w:val="single" w:sz="4" w:space="0" w:color="000000"/>
        <w:right w:val="single" w:sz="4" w:space="0" w:color="000000"/>
      </w:pBdr>
      <w:shd w:val="clear" w:color="auto" w:fill="808080"/>
      <w:suppressAutoHyphens/>
      <w:spacing w:before="100" w:after="100"/>
      <w:textAlignment w:val="center"/>
    </w:pPr>
    <w:rPr>
      <w:rFonts w:ascii="Arial" w:eastAsia="Arial Unicode MS" w:hAnsi="Arial" w:cs="Arial"/>
      <w:b/>
      <w:bCs/>
      <w:sz w:val="14"/>
      <w:szCs w:val="14"/>
      <w:lang w:val="es-ES" w:eastAsia="ar-SA"/>
    </w:rPr>
  </w:style>
  <w:style w:type="paragraph" w:customStyle="1" w:styleId="xl36">
    <w:name w:val="xl36"/>
    <w:basedOn w:val="Normal"/>
    <w:rsid w:val="00DC5B63"/>
    <w:pPr>
      <w:pBdr>
        <w:lef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37">
    <w:name w:val="xl37"/>
    <w:basedOn w:val="Normal"/>
    <w:rsid w:val="00DC5B63"/>
    <w:pPr>
      <w:pBdr>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39">
    <w:name w:val="xl39"/>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Unicode MS" w:eastAsia="Arial Unicode MS" w:hAnsi="Arial Unicode MS" w:cs="Arial Unicode MS"/>
      <w:b/>
      <w:bCs/>
      <w:sz w:val="14"/>
      <w:szCs w:val="14"/>
      <w:lang w:val="es-ES" w:eastAsia="ar-SA"/>
    </w:rPr>
  </w:style>
  <w:style w:type="paragraph" w:customStyle="1" w:styleId="xl40">
    <w:name w:val="xl40"/>
    <w:basedOn w:val="Normal"/>
    <w:rsid w:val="00DC5B63"/>
    <w:pPr>
      <w:pBdr>
        <w:top w:val="single" w:sz="4" w:space="0" w:color="000000"/>
        <w:left w:val="single" w:sz="4" w:space="0" w:color="000000"/>
        <w:bottom w:val="single" w:sz="4" w:space="0" w:color="000000"/>
        <w:right w:val="single" w:sz="4" w:space="0" w:color="000000"/>
      </w:pBdr>
      <w:shd w:val="clear" w:color="auto" w:fill="808080"/>
      <w:suppressAutoHyphens/>
      <w:spacing w:before="100" w:after="100"/>
      <w:textAlignment w:val="center"/>
    </w:pPr>
    <w:rPr>
      <w:rFonts w:ascii="Arial" w:eastAsia="Arial Unicode MS" w:hAnsi="Arial" w:cs="Arial"/>
      <w:b/>
      <w:bCs/>
      <w:sz w:val="14"/>
      <w:szCs w:val="14"/>
      <w:lang w:val="es-ES" w:eastAsia="ar-SA"/>
    </w:rPr>
  </w:style>
  <w:style w:type="paragraph" w:customStyle="1" w:styleId="xl41">
    <w:name w:val="xl41"/>
    <w:basedOn w:val="Normal"/>
    <w:rsid w:val="00DC5B63"/>
    <w:pPr>
      <w:pBdr>
        <w:top w:val="single" w:sz="4" w:space="0" w:color="000000"/>
        <w:left w:val="single" w:sz="4" w:space="0" w:color="000000"/>
        <w:bottom w:val="single" w:sz="4" w:space="0" w:color="000000"/>
        <w:right w:val="single" w:sz="4" w:space="0" w:color="000000"/>
      </w:pBdr>
      <w:shd w:val="clear" w:color="auto" w:fill="808080"/>
      <w:suppressAutoHyphens/>
      <w:spacing w:before="100" w:after="100"/>
      <w:textAlignment w:val="center"/>
    </w:pPr>
    <w:rPr>
      <w:rFonts w:ascii="Arial" w:eastAsia="Arial Unicode MS" w:hAnsi="Arial" w:cs="Arial"/>
      <w:b/>
      <w:bCs/>
      <w:sz w:val="14"/>
      <w:szCs w:val="14"/>
      <w:lang w:val="es-ES" w:eastAsia="ar-SA"/>
    </w:rPr>
  </w:style>
  <w:style w:type="paragraph" w:customStyle="1" w:styleId="xl42">
    <w:name w:val="xl42"/>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w:eastAsia="Arial Unicode MS" w:hAnsi="Arial" w:cs="Arial"/>
      <w:b/>
      <w:bCs/>
      <w:sz w:val="14"/>
      <w:szCs w:val="14"/>
      <w:lang w:val="es-ES" w:eastAsia="ar-SA"/>
    </w:rPr>
  </w:style>
  <w:style w:type="paragraph" w:customStyle="1" w:styleId="xl43">
    <w:name w:val="xl43"/>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w:eastAsia="Arial Unicode MS" w:hAnsi="Arial" w:cs="Arial"/>
      <w:b/>
      <w:bCs/>
      <w:sz w:val="14"/>
      <w:szCs w:val="14"/>
      <w:lang w:val="es-ES" w:eastAsia="ar-SA"/>
    </w:rPr>
  </w:style>
  <w:style w:type="paragraph" w:customStyle="1" w:styleId="xl44">
    <w:name w:val="xl44"/>
    <w:basedOn w:val="Normal"/>
    <w:rsid w:val="00DC5B63"/>
    <w:pPr>
      <w:pBdr>
        <w:left w:val="single" w:sz="4" w:space="0" w:color="000000"/>
        <w:bottom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45">
    <w:name w:val="xl45"/>
    <w:basedOn w:val="Normal"/>
    <w:rsid w:val="00DC5B63"/>
    <w:pPr>
      <w:pBdr>
        <w:bottom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46">
    <w:name w:val="xl46"/>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47">
    <w:name w:val="xl47"/>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48">
    <w:name w:val="xl48"/>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w:eastAsia="Arial Unicode MS" w:hAnsi="Arial" w:cs="Arial"/>
      <w:b/>
      <w:bCs/>
      <w:sz w:val="14"/>
      <w:szCs w:val="14"/>
      <w:lang w:val="es-ES" w:eastAsia="ar-SA"/>
    </w:rPr>
  </w:style>
  <w:style w:type="paragraph" w:customStyle="1" w:styleId="xl49">
    <w:name w:val="xl49"/>
    <w:basedOn w:val="Normal"/>
    <w:rsid w:val="00DC5B63"/>
    <w:pPr>
      <w:pBdr>
        <w:top w:val="single" w:sz="4" w:space="0" w:color="000000"/>
        <w:left w:val="single" w:sz="4" w:space="0" w:color="000000"/>
        <w:bottom w:val="single" w:sz="4" w:space="0" w:color="000000"/>
        <w:right w:val="single" w:sz="4" w:space="0" w:color="000000"/>
      </w:pBdr>
      <w:shd w:val="clear" w:color="auto" w:fill="808080"/>
      <w:suppressAutoHyphens/>
      <w:spacing w:before="100" w:after="100"/>
      <w:textAlignment w:val="center"/>
    </w:pPr>
    <w:rPr>
      <w:rFonts w:ascii="Arial" w:eastAsia="Arial Unicode MS" w:hAnsi="Arial" w:cs="Arial"/>
      <w:b/>
      <w:bCs/>
      <w:sz w:val="14"/>
      <w:szCs w:val="14"/>
      <w:lang w:val="es-ES" w:eastAsia="ar-SA"/>
    </w:rPr>
  </w:style>
  <w:style w:type="paragraph" w:customStyle="1" w:styleId="xl50">
    <w:name w:val="xl50"/>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w:eastAsia="Arial Unicode MS" w:hAnsi="Arial" w:cs="Arial"/>
      <w:b/>
      <w:bCs/>
      <w:sz w:val="14"/>
      <w:szCs w:val="14"/>
      <w:lang w:val="es-ES" w:eastAsia="ar-SA"/>
    </w:rPr>
  </w:style>
  <w:style w:type="paragraph" w:customStyle="1" w:styleId="xl51">
    <w:name w:val="xl51"/>
    <w:basedOn w:val="Normal"/>
    <w:rsid w:val="00DC5B63"/>
    <w:pPr>
      <w:pBdr>
        <w:top w:val="single" w:sz="4" w:space="0" w:color="000000"/>
        <w:left w:val="single" w:sz="4" w:space="0" w:color="000000"/>
      </w:pBdr>
      <w:suppressAutoHyphens/>
      <w:spacing w:before="100" w:after="100"/>
      <w:jc w:val="both"/>
      <w:textAlignment w:val="center"/>
    </w:pPr>
    <w:rPr>
      <w:rFonts w:ascii="Arial" w:eastAsia="Arial Unicode MS" w:hAnsi="Arial" w:cs="Arial"/>
      <w:sz w:val="14"/>
      <w:szCs w:val="14"/>
      <w:lang w:val="es-ES" w:eastAsia="ar-SA"/>
    </w:rPr>
  </w:style>
  <w:style w:type="paragraph" w:customStyle="1" w:styleId="xl52">
    <w:name w:val="xl52"/>
    <w:basedOn w:val="Normal"/>
    <w:rsid w:val="00DC5B63"/>
    <w:pPr>
      <w:pBdr>
        <w:top w:val="single" w:sz="4" w:space="0" w:color="000000"/>
      </w:pBdr>
      <w:suppressAutoHyphens/>
      <w:spacing w:before="100" w:after="100"/>
      <w:jc w:val="both"/>
      <w:textAlignment w:val="center"/>
    </w:pPr>
    <w:rPr>
      <w:rFonts w:ascii="Arial" w:eastAsia="Arial Unicode MS" w:hAnsi="Arial" w:cs="Arial"/>
      <w:sz w:val="14"/>
      <w:szCs w:val="14"/>
      <w:lang w:val="es-ES" w:eastAsia="ar-SA"/>
    </w:rPr>
  </w:style>
  <w:style w:type="paragraph" w:customStyle="1" w:styleId="xl53">
    <w:name w:val="xl53"/>
    <w:basedOn w:val="Normal"/>
    <w:rsid w:val="00DC5B63"/>
    <w:pPr>
      <w:pBdr>
        <w:top w:val="single" w:sz="4" w:space="0" w:color="000000"/>
      </w:pBd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54">
    <w:name w:val="xl54"/>
    <w:basedOn w:val="Normal"/>
    <w:rsid w:val="00DC5B63"/>
    <w:pPr>
      <w:pBdr>
        <w:top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55">
    <w:name w:val="xl55"/>
    <w:basedOn w:val="Normal"/>
    <w:rsid w:val="00DC5B63"/>
    <w:pPr>
      <w:pBdr>
        <w:top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56">
    <w:name w:val="xl56"/>
    <w:basedOn w:val="Normal"/>
    <w:rsid w:val="00DC5B63"/>
    <w:pPr>
      <w:suppressAutoHyphens/>
      <w:spacing w:before="100" w:after="100"/>
      <w:textAlignment w:val="center"/>
    </w:pPr>
    <w:rPr>
      <w:rFonts w:ascii="Arial" w:eastAsia="Arial Unicode MS" w:hAnsi="Arial" w:cs="Arial"/>
      <w:sz w:val="14"/>
      <w:szCs w:val="14"/>
      <w:lang w:val="es-ES" w:eastAsia="ar-SA"/>
    </w:rPr>
  </w:style>
  <w:style w:type="paragraph" w:customStyle="1" w:styleId="xl57">
    <w:name w:val="xl57"/>
    <w:basedOn w:val="Normal"/>
    <w:rsid w:val="00DC5B63"/>
    <w:pPr>
      <w:pBdr>
        <w:left w:val="single" w:sz="4" w:space="0" w:color="000000"/>
      </w:pBdr>
      <w:shd w:val="clear" w:color="auto" w:fill="808080"/>
      <w:suppressAutoHyphens/>
      <w:spacing w:before="100" w:after="100"/>
      <w:jc w:val="both"/>
      <w:textAlignment w:val="center"/>
    </w:pPr>
    <w:rPr>
      <w:rFonts w:ascii="Arial" w:eastAsia="Arial Unicode MS" w:hAnsi="Arial" w:cs="Arial"/>
      <w:sz w:val="14"/>
      <w:szCs w:val="14"/>
      <w:lang w:val="es-ES" w:eastAsia="ar-SA"/>
    </w:rPr>
  </w:style>
  <w:style w:type="paragraph" w:customStyle="1" w:styleId="xl58">
    <w:name w:val="xl58"/>
    <w:basedOn w:val="Normal"/>
    <w:rsid w:val="00DC5B63"/>
    <w:pPr>
      <w:suppressAutoHyphens/>
      <w:spacing w:before="100" w:after="100"/>
      <w:jc w:val="both"/>
      <w:textAlignment w:val="center"/>
    </w:pPr>
    <w:rPr>
      <w:rFonts w:ascii="Arial" w:eastAsia="Arial Unicode MS" w:hAnsi="Arial" w:cs="Arial"/>
      <w:sz w:val="14"/>
      <w:szCs w:val="14"/>
      <w:lang w:val="es-ES" w:eastAsia="ar-SA"/>
    </w:rPr>
  </w:style>
  <w:style w:type="paragraph" w:customStyle="1" w:styleId="xl59">
    <w:name w:val="xl59"/>
    <w:basedOn w:val="Normal"/>
    <w:rsid w:val="00DC5B63"/>
    <w:pP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60">
    <w:name w:val="xl60"/>
    <w:basedOn w:val="Normal"/>
    <w:rsid w:val="00DC5B63"/>
    <w:pPr>
      <w:pBdr>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61">
    <w:name w:val="xl61"/>
    <w:basedOn w:val="Normal"/>
    <w:rsid w:val="00DC5B63"/>
    <w:pPr>
      <w:pBdr>
        <w:left w:val="single" w:sz="4" w:space="0" w:color="000000"/>
      </w:pBdr>
      <w:shd w:val="clear" w:color="auto" w:fill="C0C0C0"/>
      <w:suppressAutoHyphens/>
      <w:spacing w:before="100" w:after="100"/>
      <w:jc w:val="both"/>
      <w:textAlignment w:val="center"/>
    </w:pPr>
    <w:rPr>
      <w:rFonts w:ascii="Arial" w:eastAsia="Arial Unicode MS" w:hAnsi="Arial" w:cs="Arial"/>
      <w:sz w:val="14"/>
      <w:szCs w:val="14"/>
      <w:lang w:val="es-ES" w:eastAsia="ar-SA"/>
    </w:rPr>
  </w:style>
  <w:style w:type="paragraph" w:customStyle="1" w:styleId="xl62">
    <w:name w:val="xl62"/>
    <w:basedOn w:val="Normal"/>
    <w:rsid w:val="00DC5B63"/>
    <w:pPr>
      <w:pBdr>
        <w:left w:val="single" w:sz="4" w:space="0" w:color="000000"/>
        <w:bottom w:val="single" w:sz="4" w:space="0" w:color="000000"/>
      </w:pBdr>
      <w:shd w:val="clear" w:color="auto" w:fill="FF0000"/>
      <w:suppressAutoHyphens/>
      <w:spacing w:before="100" w:after="100"/>
      <w:jc w:val="both"/>
      <w:textAlignment w:val="center"/>
    </w:pPr>
    <w:rPr>
      <w:rFonts w:ascii="Arial" w:eastAsia="Arial Unicode MS" w:hAnsi="Arial" w:cs="Arial"/>
      <w:sz w:val="14"/>
      <w:szCs w:val="14"/>
      <w:lang w:val="es-ES" w:eastAsia="ar-SA"/>
    </w:rPr>
  </w:style>
  <w:style w:type="paragraph" w:customStyle="1" w:styleId="xl63">
    <w:name w:val="xl63"/>
    <w:basedOn w:val="Normal"/>
    <w:rsid w:val="00DC5B63"/>
    <w:pPr>
      <w:pBdr>
        <w:bottom w:val="single" w:sz="4" w:space="0" w:color="000000"/>
      </w:pBdr>
      <w:suppressAutoHyphens/>
      <w:spacing w:before="100" w:after="100"/>
      <w:jc w:val="both"/>
      <w:textAlignment w:val="center"/>
    </w:pPr>
    <w:rPr>
      <w:rFonts w:ascii="Arial" w:eastAsia="Arial Unicode MS" w:hAnsi="Arial" w:cs="Arial"/>
      <w:sz w:val="14"/>
      <w:szCs w:val="14"/>
      <w:lang w:val="es-ES" w:eastAsia="ar-SA"/>
    </w:rPr>
  </w:style>
  <w:style w:type="paragraph" w:customStyle="1" w:styleId="xl64">
    <w:name w:val="xl64"/>
    <w:basedOn w:val="Normal"/>
    <w:rsid w:val="00DC5B63"/>
    <w:pPr>
      <w:pBdr>
        <w:bottom w:val="single" w:sz="4" w:space="0" w:color="000000"/>
      </w:pBd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65">
    <w:name w:val="xl65"/>
    <w:basedOn w:val="Normal"/>
    <w:rsid w:val="00DC5B63"/>
    <w:pPr>
      <w:pBdr>
        <w:bottom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66">
    <w:name w:val="xl66"/>
    <w:basedOn w:val="Normal"/>
    <w:rsid w:val="00DC5B63"/>
    <w:pPr>
      <w:pBdr>
        <w:bottom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67">
    <w:name w:val="xl67"/>
    <w:basedOn w:val="Normal"/>
    <w:rsid w:val="00DC5B63"/>
    <w:pPr>
      <w:suppressAutoHyphens/>
      <w:spacing w:before="100" w:after="100"/>
      <w:jc w:val="center"/>
    </w:pPr>
    <w:rPr>
      <w:rFonts w:ascii="Arial" w:eastAsia="Arial Unicode MS" w:hAnsi="Arial" w:cs="Arial"/>
      <w:b/>
      <w:bCs/>
      <w:sz w:val="22"/>
      <w:szCs w:val="22"/>
      <w:lang w:val="es-ES" w:eastAsia="ar-SA"/>
    </w:rPr>
  </w:style>
  <w:style w:type="paragraph" w:customStyle="1" w:styleId="xl68">
    <w:name w:val="xl68"/>
    <w:basedOn w:val="Normal"/>
    <w:rsid w:val="00DC5B63"/>
    <w:pPr>
      <w:pBdr>
        <w:bottom w:val="single" w:sz="4" w:space="0" w:color="000000"/>
      </w:pBdr>
      <w:suppressAutoHyphens/>
      <w:spacing w:before="100" w:after="100"/>
      <w:jc w:val="center"/>
    </w:pPr>
    <w:rPr>
      <w:rFonts w:ascii="Arial" w:eastAsia="Arial Unicode MS" w:hAnsi="Arial" w:cs="Arial"/>
      <w:b/>
      <w:bCs/>
      <w:sz w:val="22"/>
      <w:szCs w:val="22"/>
      <w:lang w:val="es-ES" w:eastAsia="ar-SA"/>
    </w:rPr>
  </w:style>
  <w:style w:type="paragraph" w:customStyle="1" w:styleId="xl69">
    <w:name w:val="xl69"/>
    <w:basedOn w:val="Normal"/>
    <w:rsid w:val="00DC5B63"/>
    <w:pPr>
      <w:pBdr>
        <w:top w:val="single" w:sz="4" w:space="0" w:color="000000"/>
        <w:left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70">
    <w:name w:val="xl70"/>
    <w:basedOn w:val="Normal"/>
    <w:rsid w:val="00DC5B63"/>
    <w:pPr>
      <w:pBdr>
        <w:top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71">
    <w:name w:val="xl71"/>
    <w:basedOn w:val="Normal"/>
    <w:rsid w:val="00DC5B63"/>
    <w:pPr>
      <w:pBdr>
        <w:top w:val="single" w:sz="4" w:space="0" w:color="000000"/>
        <w:bottom w:val="single" w:sz="4" w:space="0" w:color="000000"/>
        <w:right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72">
    <w:name w:val="xl72"/>
    <w:basedOn w:val="Normal"/>
    <w:rsid w:val="00DC5B63"/>
    <w:pPr>
      <w:pBdr>
        <w:top w:val="single" w:sz="4" w:space="0" w:color="000000"/>
        <w:left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73">
    <w:name w:val="xl73"/>
    <w:basedOn w:val="Normal"/>
    <w:rsid w:val="00DC5B63"/>
    <w:pPr>
      <w:pBdr>
        <w:top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74">
    <w:name w:val="xl74"/>
    <w:basedOn w:val="Normal"/>
    <w:rsid w:val="00DC5B63"/>
    <w:pPr>
      <w:pBdr>
        <w:top w:val="single" w:sz="4" w:space="0" w:color="000000"/>
        <w:bottom w:val="single" w:sz="4" w:space="0" w:color="000000"/>
        <w:right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75">
    <w:name w:val="xl75"/>
    <w:basedOn w:val="Normal"/>
    <w:rsid w:val="00DC5B63"/>
    <w:pPr>
      <w:pBdr>
        <w:top w:val="single" w:sz="4" w:space="0" w:color="000000"/>
        <w:lef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76">
    <w:name w:val="xl76"/>
    <w:basedOn w:val="Normal"/>
    <w:rsid w:val="00DC5B63"/>
    <w:pPr>
      <w:pBdr>
        <w:top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77">
    <w:name w:val="xl77"/>
    <w:basedOn w:val="Normal"/>
    <w:rsid w:val="00DC5B63"/>
    <w:pPr>
      <w:pBdr>
        <w:left w:val="single" w:sz="4" w:space="0" w:color="000000"/>
        <w:bottom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78">
    <w:name w:val="xl78"/>
    <w:basedOn w:val="Normal"/>
    <w:rsid w:val="00DC5B63"/>
    <w:pPr>
      <w:pBdr>
        <w:bottom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79">
    <w:name w:val="xl79"/>
    <w:basedOn w:val="Normal"/>
    <w:rsid w:val="00DC5B63"/>
    <w:pPr>
      <w:suppressAutoHyphens/>
      <w:spacing w:before="100" w:after="100"/>
      <w:textAlignment w:val="center"/>
    </w:pPr>
    <w:rPr>
      <w:rFonts w:ascii="Arial" w:eastAsia="Arial Unicode MS" w:hAnsi="Arial" w:cs="Arial"/>
      <w:sz w:val="14"/>
      <w:szCs w:val="14"/>
      <w:lang w:val="es-ES" w:eastAsia="ar-SA"/>
    </w:rPr>
  </w:style>
  <w:style w:type="paragraph" w:customStyle="1" w:styleId="xl80">
    <w:name w:val="xl80"/>
    <w:basedOn w:val="Normal"/>
    <w:rsid w:val="00DC5B63"/>
    <w:pPr>
      <w:pBdr>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81">
    <w:name w:val="xl81"/>
    <w:basedOn w:val="Normal"/>
    <w:rsid w:val="00DC5B63"/>
    <w:pPr>
      <w:pBdr>
        <w:left w:val="single" w:sz="4" w:space="0" w:color="000000"/>
        <w:bottom w:val="single" w:sz="4" w:space="0" w:color="000000"/>
      </w:pBdr>
      <w:suppressAutoHyphens/>
      <w:spacing w:before="100" w:after="100"/>
      <w:jc w:val="both"/>
      <w:textAlignment w:val="center"/>
    </w:pPr>
    <w:rPr>
      <w:rFonts w:ascii="Arial" w:eastAsia="Arial Unicode MS" w:hAnsi="Arial" w:cs="Arial"/>
      <w:sz w:val="14"/>
      <w:szCs w:val="14"/>
      <w:lang w:val="es-ES" w:eastAsia="ar-SA"/>
    </w:rPr>
  </w:style>
  <w:style w:type="paragraph" w:customStyle="1" w:styleId="xl82">
    <w:name w:val="xl82"/>
    <w:basedOn w:val="Normal"/>
    <w:rsid w:val="00DC5B63"/>
    <w:pPr>
      <w:suppressAutoHyphens/>
      <w:spacing w:before="100" w:after="100"/>
      <w:jc w:val="center"/>
    </w:pPr>
    <w:rPr>
      <w:rFonts w:ascii="Arial" w:eastAsia="Arial Unicode MS" w:hAnsi="Arial" w:cs="Arial"/>
      <w:b/>
      <w:bCs/>
      <w:sz w:val="22"/>
      <w:szCs w:val="22"/>
      <w:lang w:val="es-ES" w:eastAsia="ar-SA"/>
    </w:rPr>
  </w:style>
  <w:style w:type="paragraph" w:customStyle="1" w:styleId="xl83">
    <w:name w:val="xl83"/>
    <w:basedOn w:val="Normal"/>
    <w:rsid w:val="00DC5B63"/>
    <w:pPr>
      <w:pBdr>
        <w:bottom w:val="single" w:sz="4" w:space="0" w:color="000000"/>
      </w:pBdr>
      <w:suppressAutoHyphens/>
      <w:spacing w:before="100" w:after="100"/>
      <w:jc w:val="center"/>
    </w:pPr>
    <w:rPr>
      <w:rFonts w:ascii="Arial" w:eastAsia="Arial Unicode MS" w:hAnsi="Arial" w:cs="Arial"/>
      <w:b/>
      <w:bCs/>
      <w:sz w:val="22"/>
      <w:szCs w:val="22"/>
      <w:lang w:val="es-ES" w:eastAsia="ar-SA"/>
    </w:rPr>
  </w:style>
  <w:style w:type="paragraph" w:customStyle="1" w:styleId="xl84">
    <w:name w:val="xl84"/>
    <w:basedOn w:val="Normal"/>
    <w:rsid w:val="00DC5B63"/>
    <w:pPr>
      <w:pBdr>
        <w:top w:val="single" w:sz="4" w:space="0" w:color="000000"/>
        <w:left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85">
    <w:name w:val="xl85"/>
    <w:basedOn w:val="Normal"/>
    <w:rsid w:val="00DC5B63"/>
    <w:pPr>
      <w:pBdr>
        <w:top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86">
    <w:name w:val="xl86"/>
    <w:basedOn w:val="Normal"/>
    <w:rsid w:val="00DC5B63"/>
    <w:pPr>
      <w:pBdr>
        <w:top w:val="single" w:sz="4" w:space="0" w:color="000000"/>
        <w:bottom w:val="single" w:sz="4" w:space="0" w:color="000000"/>
        <w:right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87">
    <w:name w:val="xl87"/>
    <w:basedOn w:val="Normal"/>
    <w:rsid w:val="00DC5B63"/>
    <w:pPr>
      <w:pBdr>
        <w:left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88">
    <w:name w:val="xl88"/>
    <w:basedOn w:val="Normal"/>
    <w:rsid w:val="00DC5B63"/>
    <w:pPr>
      <w:pBdr>
        <w:bottom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89">
    <w:name w:val="xl89"/>
    <w:basedOn w:val="Normal"/>
    <w:rsid w:val="00DC5B63"/>
    <w:pPr>
      <w:pBdr>
        <w:bottom w:val="single" w:sz="4" w:space="0" w:color="000000"/>
        <w:right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CABEZA">
    <w:name w:val="CABEZA"/>
    <w:basedOn w:val="Ttulo1"/>
    <w:rsid w:val="00DC5B63"/>
    <w:pPr>
      <w:keepNext w:val="0"/>
      <w:tabs>
        <w:tab w:val="clear" w:pos="432"/>
      </w:tabs>
      <w:autoSpaceDE w:val="0"/>
      <w:spacing w:before="0" w:after="0" w:line="216" w:lineRule="atLeast"/>
      <w:ind w:left="0" w:firstLine="0"/>
      <w:jc w:val="center"/>
    </w:pPr>
    <w:rPr>
      <w:rFonts w:ascii="CG Palacio (WN)" w:hAnsi="CG Palacio (WN)" w:cs="Times New Roman"/>
      <w:bCs w:val="0"/>
      <w:sz w:val="28"/>
      <w:szCs w:val="20"/>
      <w:lang w:val="es-ES_tradnl"/>
    </w:rPr>
  </w:style>
  <w:style w:type="paragraph" w:customStyle="1" w:styleId="texto">
    <w:name w:val="texto"/>
    <w:basedOn w:val="Normal"/>
    <w:rsid w:val="00DC5B63"/>
    <w:pPr>
      <w:suppressAutoHyphens/>
      <w:spacing w:after="101" w:line="216" w:lineRule="atLeast"/>
      <w:ind w:firstLine="288"/>
      <w:jc w:val="both"/>
    </w:pPr>
    <w:rPr>
      <w:rFonts w:ascii="Arial" w:hAnsi="Arial"/>
      <w:sz w:val="18"/>
      <w:szCs w:val="20"/>
      <w:lang w:val="es-ES_tradnl" w:eastAsia="ar-SA"/>
    </w:rPr>
  </w:style>
  <w:style w:type="paragraph" w:customStyle="1" w:styleId="ANOTACION">
    <w:name w:val="ANOTACION"/>
    <w:basedOn w:val="Normal"/>
    <w:rsid w:val="00DC5B63"/>
    <w:pPr>
      <w:suppressAutoHyphens/>
      <w:autoSpaceDE w:val="0"/>
      <w:spacing w:after="101" w:line="216" w:lineRule="atLeast"/>
      <w:jc w:val="center"/>
    </w:pPr>
    <w:rPr>
      <w:rFonts w:ascii="Arial" w:hAnsi="Arial"/>
      <w:b/>
      <w:sz w:val="18"/>
      <w:szCs w:val="20"/>
      <w:lang w:val="es-ES_tradnl" w:eastAsia="ar-SA"/>
    </w:rPr>
  </w:style>
  <w:style w:type="paragraph" w:customStyle="1" w:styleId="Texto0">
    <w:name w:val="Texto"/>
    <w:basedOn w:val="Normal"/>
    <w:rsid w:val="00DC5B63"/>
    <w:pPr>
      <w:suppressAutoHyphens/>
      <w:spacing w:after="101" w:line="216" w:lineRule="exact"/>
      <w:ind w:firstLine="288"/>
      <w:jc w:val="both"/>
    </w:pPr>
    <w:rPr>
      <w:rFonts w:ascii="Arial" w:hAnsi="Arial"/>
      <w:sz w:val="18"/>
      <w:szCs w:val="20"/>
      <w:lang w:eastAsia="ar-SA"/>
    </w:rPr>
  </w:style>
  <w:style w:type="paragraph" w:customStyle="1" w:styleId="Car">
    <w:name w:val="Car"/>
    <w:basedOn w:val="Normal"/>
    <w:rsid w:val="00DC5B63"/>
    <w:pPr>
      <w:suppressAutoHyphens/>
      <w:spacing w:before="60" w:after="160" w:line="240" w:lineRule="exact"/>
    </w:pPr>
    <w:rPr>
      <w:rFonts w:ascii="Verdana" w:hAnsi="Verdana"/>
      <w:color w:val="FF00FF"/>
      <w:sz w:val="20"/>
      <w:szCs w:val="20"/>
      <w:lang w:val="en-US" w:eastAsia="ar-SA"/>
    </w:rPr>
  </w:style>
  <w:style w:type="paragraph" w:customStyle="1" w:styleId="CarCarCarCar0">
    <w:name w:val="Car Car Car Car"/>
    <w:basedOn w:val="Normal"/>
    <w:rsid w:val="00DC5B63"/>
    <w:pPr>
      <w:suppressAutoHyphens/>
      <w:spacing w:before="60" w:after="160" w:line="240" w:lineRule="exact"/>
    </w:pPr>
    <w:rPr>
      <w:rFonts w:ascii="Verdana" w:hAnsi="Verdana"/>
      <w:color w:val="FF00FF"/>
      <w:sz w:val="20"/>
      <w:szCs w:val="20"/>
      <w:lang w:val="en-US" w:eastAsia="ar-SA"/>
    </w:rPr>
  </w:style>
  <w:style w:type="paragraph" w:customStyle="1" w:styleId="CarCarCarCarCarCar">
    <w:name w:val="Car Car Car Car Car Car"/>
    <w:basedOn w:val="Normal"/>
    <w:rsid w:val="00DC5B63"/>
    <w:pPr>
      <w:suppressAutoHyphens/>
      <w:spacing w:before="60" w:after="160" w:line="240" w:lineRule="exact"/>
    </w:pPr>
    <w:rPr>
      <w:rFonts w:ascii="Verdana" w:hAnsi="Verdana"/>
      <w:color w:val="FF00FF"/>
      <w:sz w:val="20"/>
      <w:szCs w:val="20"/>
      <w:lang w:val="en-US" w:eastAsia="ar-SA"/>
    </w:rPr>
  </w:style>
  <w:style w:type="paragraph" w:customStyle="1" w:styleId="Textocomentario1">
    <w:name w:val="Texto comentario1"/>
    <w:basedOn w:val="Normal"/>
    <w:rsid w:val="00DC5B63"/>
    <w:pPr>
      <w:suppressAutoHyphens/>
    </w:pPr>
    <w:rPr>
      <w:sz w:val="20"/>
      <w:szCs w:val="20"/>
      <w:lang w:val="es-ES" w:eastAsia="ar-SA"/>
    </w:rPr>
  </w:style>
  <w:style w:type="paragraph" w:customStyle="1" w:styleId="CarCarCarCarCarCarCar">
    <w:name w:val="Car Car Car Car Car Car Car"/>
    <w:basedOn w:val="Normal"/>
    <w:rsid w:val="00DC5B63"/>
    <w:pPr>
      <w:suppressAutoHyphens/>
      <w:spacing w:before="60" w:after="160" w:line="240" w:lineRule="exact"/>
    </w:pPr>
    <w:rPr>
      <w:rFonts w:ascii="Verdana" w:hAnsi="Verdana"/>
      <w:color w:val="FF00FF"/>
      <w:sz w:val="20"/>
      <w:szCs w:val="20"/>
      <w:lang w:val="en-US" w:eastAsia="ar-SA"/>
    </w:rPr>
  </w:style>
  <w:style w:type="paragraph" w:customStyle="1" w:styleId="CarCarCarCarCarCar1CarCarCarCarCarCarCarCarCarCarCarCarCar">
    <w:name w:val="Car Car Car Car Car Car1 Car Car Car Car Car Car Car Car Car Car Car Car Car"/>
    <w:basedOn w:val="Normal"/>
    <w:rsid w:val="00DC5B63"/>
    <w:pPr>
      <w:suppressAutoHyphens/>
      <w:spacing w:before="60" w:after="160" w:line="240" w:lineRule="exact"/>
    </w:pPr>
    <w:rPr>
      <w:rFonts w:ascii="Verdana" w:hAnsi="Verdana"/>
      <w:color w:val="FF00FF"/>
      <w:sz w:val="20"/>
      <w:szCs w:val="20"/>
      <w:lang w:val="en-US" w:eastAsia="ar-SA"/>
    </w:rPr>
  </w:style>
  <w:style w:type="paragraph" w:customStyle="1" w:styleId="Textosinformato1">
    <w:name w:val="Texto sin formato1"/>
    <w:basedOn w:val="Normal"/>
    <w:rsid w:val="00DC5B63"/>
    <w:pPr>
      <w:suppressAutoHyphens/>
    </w:pPr>
    <w:rPr>
      <w:rFonts w:ascii="Courier New" w:hAnsi="Courier New" w:cs="Courier New"/>
      <w:sz w:val="20"/>
      <w:szCs w:val="20"/>
      <w:lang w:val="es-ES" w:eastAsia="ar-SA"/>
    </w:rPr>
  </w:style>
  <w:style w:type="paragraph" w:customStyle="1" w:styleId="Contenidodelmarco">
    <w:name w:val="Contenido del marco"/>
    <w:basedOn w:val="Textoindependiente"/>
    <w:rsid w:val="00DC5B63"/>
    <w:pPr>
      <w:suppressAutoHyphens/>
      <w:autoSpaceDE/>
      <w:autoSpaceDN/>
      <w:spacing w:after="120" w:line="240" w:lineRule="auto"/>
      <w:jc w:val="left"/>
    </w:pPr>
    <w:rPr>
      <w:rFonts w:ascii="Times New Roman" w:hAnsi="Times New Roman" w:cs="Times New Roman"/>
      <w:b w:val="0"/>
      <w:bCs w:val="0"/>
      <w:szCs w:val="20"/>
      <w:lang w:val="es-ES" w:eastAsia="ar-SA"/>
    </w:rPr>
  </w:style>
  <w:style w:type="paragraph" w:styleId="Sangra3detindependiente">
    <w:name w:val="Body Text Indent 3"/>
    <w:basedOn w:val="Normal"/>
    <w:link w:val="Sangra3detindependienteCar"/>
    <w:rsid w:val="00DC5B63"/>
    <w:pPr>
      <w:suppressAutoHyphens/>
      <w:spacing w:after="120"/>
      <w:ind w:left="283"/>
    </w:pPr>
    <w:rPr>
      <w:sz w:val="16"/>
      <w:szCs w:val="16"/>
      <w:lang w:val="es-ES" w:eastAsia="ar-SA"/>
    </w:rPr>
  </w:style>
  <w:style w:type="character" w:customStyle="1" w:styleId="Sangra3detindependienteCar">
    <w:name w:val="Sangría 3 de t. independiente Car"/>
    <w:link w:val="Sangra3detindependiente"/>
    <w:rsid w:val="00DC5B63"/>
    <w:rPr>
      <w:sz w:val="16"/>
      <w:szCs w:val="16"/>
      <w:lang w:val="es-ES" w:eastAsia="ar-SA"/>
    </w:rPr>
  </w:style>
  <w:style w:type="paragraph" w:styleId="Lista2">
    <w:name w:val="List 2"/>
    <w:basedOn w:val="Normal"/>
    <w:rsid w:val="00DC5B63"/>
    <w:pPr>
      <w:suppressAutoHyphens/>
      <w:ind w:left="566" w:hanging="283"/>
    </w:pPr>
    <w:rPr>
      <w:szCs w:val="20"/>
      <w:lang w:val="es-ES" w:eastAsia="ar-SA"/>
    </w:rPr>
  </w:style>
  <w:style w:type="paragraph" w:customStyle="1" w:styleId="Textoindependiente22">
    <w:name w:val="Texto independiente 22"/>
    <w:basedOn w:val="Normal"/>
    <w:rsid w:val="00DC5B63"/>
    <w:pPr>
      <w:suppressAutoHyphens/>
      <w:spacing w:after="120" w:line="480" w:lineRule="auto"/>
    </w:pPr>
    <w:rPr>
      <w:szCs w:val="20"/>
      <w:lang w:val="es-ES" w:eastAsia="ar-SA"/>
    </w:rPr>
  </w:style>
  <w:style w:type="paragraph" w:customStyle="1" w:styleId="INCISO">
    <w:name w:val="INCISO"/>
    <w:basedOn w:val="Normal"/>
    <w:rsid w:val="00DC5B63"/>
    <w:pPr>
      <w:tabs>
        <w:tab w:val="left" w:pos="2304"/>
      </w:tabs>
      <w:spacing w:after="101" w:line="216" w:lineRule="atLeast"/>
      <w:ind w:left="1152" w:hanging="432"/>
      <w:jc w:val="both"/>
    </w:pPr>
    <w:rPr>
      <w:rFonts w:ascii="Arial" w:eastAsia="Calibri" w:hAnsi="Arial"/>
      <w:sz w:val="18"/>
      <w:szCs w:val="20"/>
      <w:lang w:val="es-ES_tradnl" w:eastAsia="ar-SA"/>
    </w:rPr>
  </w:style>
  <w:style w:type="character" w:customStyle="1" w:styleId="WW8Num23z0">
    <w:name w:val="WW8Num23z0"/>
    <w:rsid w:val="00DC5B63"/>
    <w:rPr>
      <w:rFonts w:ascii="Wingdings" w:hAnsi="Wingdings"/>
    </w:rPr>
  </w:style>
  <w:style w:type="character" w:customStyle="1" w:styleId="WW8Num26z3">
    <w:name w:val="WW8Num26z3"/>
    <w:rsid w:val="00DC5B63"/>
    <w:rPr>
      <w:rFonts w:ascii="Symbol" w:hAnsi="Symbol"/>
    </w:rPr>
  </w:style>
  <w:style w:type="character" w:customStyle="1" w:styleId="WW8Num29z2">
    <w:name w:val="WW8Num29z2"/>
    <w:rsid w:val="00DC5B63"/>
    <w:rPr>
      <w:b w:val="0"/>
    </w:rPr>
  </w:style>
  <w:style w:type="character" w:customStyle="1" w:styleId="WW8Num31z0">
    <w:name w:val="WW8Num31z0"/>
    <w:rsid w:val="00DC5B63"/>
    <w:rPr>
      <w:rFonts w:ascii="Symbol" w:hAnsi="Symbol"/>
    </w:rPr>
  </w:style>
  <w:style w:type="character" w:customStyle="1" w:styleId="WW8Num31z1">
    <w:name w:val="WW8Num31z1"/>
    <w:rsid w:val="00DC5B63"/>
    <w:rPr>
      <w:rFonts w:ascii="Courier New" w:hAnsi="Courier New" w:cs="Courier New"/>
    </w:rPr>
  </w:style>
  <w:style w:type="character" w:customStyle="1" w:styleId="WW8Num31z2">
    <w:name w:val="WW8Num31z2"/>
    <w:rsid w:val="00DC5B63"/>
    <w:rPr>
      <w:rFonts w:ascii="Wingdings" w:hAnsi="Wingdings"/>
    </w:rPr>
  </w:style>
  <w:style w:type="character" w:customStyle="1" w:styleId="WW8Num32z0">
    <w:name w:val="WW8Num32z0"/>
    <w:rsid w:val="00DC5B63"/>
    <w:rPr>
      <w:rFonts w:ascii="Symbol" w:hAnsi="Symbol"/>
    </w:rPr>
  </w:style>
  <w:style w:type="character" w:customStyle="1" w:styleId="WW8Num32z1">
    <w:name w:val="WW8Num32z1"/>
    <w:rsid w:val="00DC5B63"/>
    <w:rPr>
      <w:rFonts w:ascii="Courier New" w:hAnsi="Courier New" w:cs="Courier New"/>
    </w:rPr>
  </w:style>
  <w:style w:type="character" w:customStyle="1" w:styleId="WW8Num32z2">
    <w:name w:val="WW8Num32z2"/>
    <w:rsid w:val="00DC5B63"/>
    <w:rPr>
      <w:rFonts w:ascii="Wingdings" w:hAnsi="Wingdings"/>
    </w:rPr>
  </w:style>
  <w:style w:type="character" w:customStyle="1" w:styleId="WW8Num33z0">
    <w:name w:val="WW8Num33z0"/>
    <w:rsid w:val="00DC5B63"/>
    <w:rPr>
      <w:rFonts w:cs="Times New Roman"/>
    </w:rPr>
  </w:style>
  <w:style w:type="character" w:customStyle="1" w:styleId="WW8Num34z0">
    <w:name w:val="WW8Num34z0"/>
    <w:rsid w:val="00DC5B63"/>
    <w:rPr>
      <w:rFonts w:ascii="Symbol" w:hAnsi="Symbol"/>
      <w:b/>
    </w:rPr>
  </w:style>
  <w:style w:type="character" w:customStyle="1" w:styleId="WW8Num34z1">
    <w:name w:val="WW8Num34z1"/>
    <w:rsid w:val="00DC5B63"/>
    <w:rPr>
      <w:rFonts w:ascii="Courier New" w:hAnsi="Courier New" w:cs="Courier New"/>
    </w:rPr>
  </w:style>
  <w:style w:type="character" w:customStyle="1" w:styleId="WW8Num34z2">
    <w:name w:val="WW8Num34z2"/>
    <w:rsid w:val="00DC5B63"/>
    <w:rPr>
      <w:rFonts w:ascii="Wingdings" w:hAnsi="Wingdings"/>
    </w:rPr>
  </w:style>
  <w:style w:type="character" w:customStyle="1" w:styleId="WW8Num34z3">
    <w:name w:val="WW8Num34z3"/>
    <w:rsid w:val="00DC5B63"/>
    <w:rPr>
      <w:rFonts w:ascii="Symbol" w:hAnsi="Symbol"/>
    </w:rPr>
  </w:style>
  <w:style w:type="character" w:customStyle="1" w:styleId="WW8Num35z0">
    <w:name w:val="WW8Num35z0"/>
    <w:rsid w:val="00DC5B63"/>
    <w:rPr>
      <w:rFonts w:ascii="Symbol" w:hAnsi="Symbol"/>
    </w:rPr>
  </w:style>
  <w:style w:type="character" w:customStyle="1" w:styleId="WW8Num35z1">
    <w:name w:val="WW8Num35z1"/>
    <w:rsid w:val="00DC5B63"/>
    <w:rPr>
      <w:rFonts w:ascii="Courier New" w:hAnsi="Courier New" w:cs="Courier New"/>
    </w:rPr>
  </w:style>
  <w:style w:type="character" w:customStyle="1" w:styleId="WW8Num35z2">
    <w:name w:val="WW8Num35z2"/>
    <w:rsid w:val="00DC5B63"/>
    <w:rPr>
      <w:rFonts w:ascii="Wingdings" w:hAnsi="Wingdings"/>
    </w:rPr>
  </w:style>
  <w:style w:type="character" w:customStyle="1" w:styleId="WW8Num36z0">
    <w:name w:val="WW8Num36z0"/>
    <w:rsid w:val="00DC5B63"/>
    <w:rPr>
      <w:b/>
    </w:rPr>
  </w:style>
  <w:style w:type="character" w:customStyle="1" w:styleId="WW8Num37z0">
    <w:name w:val="WW8Num37z0"/>
    <w:rsid w:val="00DC5B63"/>
    <w:rPr>
      <w:b/>
      <w:i w:val="0"/>
    </w:rPr>
  </w:style>
  <w:style w:type="character" w:customStyle="1" w:styleId="WW8Num38z0">
    <w:name w:val="WW8Num38z0"/>
    <w:rsid w:val="00DC5B63"/>
    <w:rPr>
      <w:rFonts w:ascii="Symbol" w:hAnsi="Symbol"/>
    </w:rPr>
  </w:style>
  <w:style w:type="character" w:customStyle="1" w:styleId="WW8Num38z1">
    <w:name w:val="WW8Num38z1"/>
    <w:rsid w:val="00DC5B63"/>
    <w:rPr>
      <w:rFonts w:ascii="Courier New" w:hAnsi="Courier New" w:cs="Courier New"/>
    </w:rPr>
  </w:style>
  <w:style w:type="character" w:customStyle="1" w:styleId="WW8Num38z2">
    <w:name w:val="WW8Num38z2"/>
    <w:rsid w:val="00DC5B63"/>
    <w:rPr>
      <w:rFonts w:ascii="Wingdings" w:hAnsi="Wingdings"/>
    </w:rPr>
  </w:style>
  <w:style w:type="character" w:customStyle="1" w:styleId="WW8Num40z0">
    <w:name w:val="WW8Num40z0"/>
    <w:rsid w:val="00DC5B63"/>
    <w:rPr>
      <w:rFonts w:cs="Times New Roman"/>
      <w:b/>
      <w:i w:val="0"/>
    </w:rPr>
  </w:style>
  <w:style w:type="character" w:customStyle="1" w:styleId="WW8Num45z0">
    <w:name w:val="WW8Num45z0"/>
    <w:rsid w:val="00DC5B63"/>
    <w:rPr>
      <w:b w:val="0"/>
    </w:rPr>
  </w:style>
  <w:style w:type="character" w:customStyle="1" w:styleId="WW8Num46z0">
    <w:name w:val="WW8Num46z0"/>
    <w:rsid w:val="00DC5B63"/>
    <w:rPr>
      <w:b w:val="0"/>
    </w:rPr>
  </w:style>
  <w:style w:type="character" w:customStyle="1" w:styleId="WW8Num48z0">
    <w:name w:val="WW8Num48z0"/>
    <w:rsid w:val="00DC5B63"/>
    <w:rPr>
      <w:rFonts w:ascii="Symbol" w:hAnsi="Symbol"/>
      <w:b/>
    </w:rPr>
  </w:style>
  <w:style w:type="character" w:customStyle="1" w:styleId="WW8Num48z1">
    <w:name w:val="WW8Num48z1"/>
    <w:rsid w:val="00DC5B63"/>
    <w:rPr>
      <w:rFonts w:ascii="Courier New" w:hAnsi="Courier New" w:cs="Courier New"/>
    </w:rPr>
  </w:style>
  <w:style w:type="character" w:customStyle="1" w:styleId="WW8Num48z2">
    <w:name w:val="WW8Num48z2"/>
    <w:rsid w:val="00DC5B63"/>
    <w:rPr>
      <w:rFonts w:ascii="Wingdings" w:hAnsi="Wingdings"/>
    </w:rPr>
  </w:style>
  <w:style w:type="character" w:customStyle="1" w:styleId="WW8Num48z3">
    <w:name w:val="WW8Num48z3"/>
    <w:rsid w:val="00DC5B63"/>
    <w:rPr>
      <w:rFonts w:ascii="Symbol" w:hAnsi="Symbol"/>
    </w:rPr>
  </w:style>
  <w:style w:type="character" w:customStyle="1" w:styleId="Fuentedeprrafopredeter2">
    <w:name w:val="Fuente de párrafo predeter.2"/>
    <w:rsid w:val="00DC5B63"/>
  </w:style>
  <w:style w:type="paragraph" w:customStyle="1" w:styleId="Encabezado4">
    <w:name w:val="Encabezado4"/>
    <w:basedOn w:val="Normal"/>
    <w:next w:val="Textoindependiente"/>
    <w:rsid w:val="00DC5B63"/>
    <w:pPr>
      <w:keepNext/>
      <w:suppressAutoHyphens/>
      <w:spacing w:before="240" w:after="120"/>
    </w:pPr>
    <w:rPr>
      <w:rFonts w:ascii="Arial" w:eastAsia="MS Mincho" w:hAnsi="Arial" w:cs="Tahoma"/>
      <w:sz w:val="28"/>
      <w:szCs w:val="28"/>
      <w:lang w:val="es-ES" w:eastAsia="ar-SA"/>
    </w:rPr>
  </w:style>
  <w:style w:type="paragraph" w:customStyle="1" w:styleId="Textosinformato2">
    <w:name w:val="Texto sin formato2"/>
    <w:basedOn w:val="Normal"/>
    <w:rsid w:val="00DC5B63"/>
    <w:rPr>
      <w:rFonts w:ascii="Courier New" w:hAnsi="Courier New" w:cs="Courier New"/>
      <w:sz w:val="20"/>
      <w:szCs w:val="20"/>
      <w:lang w:val="es-ES" w:eastAsia="ar-SA"/>
    </w:rPr>
  </w:style>
  <w:style w:type="paragraph" w:customStyle="1" w:styleId="Encabezado10">
    <w:name w:val="Encabezado 10"/>
    <w:basedOn w:val="Encabezado4"/>
    <w:next w:val="Textoindependiente"/>
    <w:rsid w:val="00DC5B63"/>
    <w:pPr>
      <w:tabs>
        <w:tab w:val="num" w:pos="1584"/>
      </w:tabs>
      <w:ind w:left="1584" w:hanging="1584"/>
      <w:outlineLvl w:val="8"/>
    </w:pPr>
    <w:rPr>
      <w:b/>
      <w:bCs/>
      <w:sz w:val="21"/>
      <w:szCs w:val="21"/>
    </w:rPr>
  </w:style>
  <w:style w:type="paragraph" w:customStyle="1" w:styleId="Textodebloque1">
    <w:name w:val="Texto de bloque1"/>
    <w:basedOn w:val="Normal"/>
    <w:rsid w:val="00DC5B63"/>
    <w:pPr>
      <w:widowControl w:val="0"/>
      <w:tabs>
        <w:tab w:val="left" w:pos="23057"/>
        <w:tab w:val="left" w:pos="26601"/>
        <w:tab w:val="left" w:pos="28019"/>
        <w:tab w:val="left" w:pos="30074"/>
        <w:tab w:val="left" w:pos="30428"/>
      </w:tabs>
      <w:suppressAutoHyphens/>
      <w:ind w:left="4536" w:right="51" w:hanging="4536"/>
    </w:pPr>
    <w:rPr>
      <w:rFonts w:ascii="Arial" w:hAnsi="Arial"/>
      <w:sz w:val="20"/>
      <w:szCs w:val="20"/>
      <w:lang w:val="es-ES" w:eastAsia="ar-SA"/>
    </w:rPr>
  </w:style>
  <w:style w:type="paragraph" w:customStyle="1" w:styleId="xl24">
    <w:name w:val="xl24"/>
    <w:basedOn w:val="Normal"/>
    <w:rsid w:val="00DC5B63"/>
    <w:pPr>
      <w:suppressAutoHyphens/>
      <w:spacing w:before="280" w:after="280"/>
    </w:pPr>
    <w:rPr>
      <w:rFonts w:ascii="Abadi MT Condensed Light" w:eastAsia="Arial Unicode MS" w:hAnsi="Abadi MT Condensed Light" w:cs="Arial Unicode MS"/>
      <w:sz w:val="16"/>
      <w:szCs w:val="16"/>
      <w:lang w:val="es-ES" w:eastAsia="ar-SA"/>
    </w:rPr>
  </w:style>
  <w:style w:type="character" w:customStyle="1" w:styleId="Sangra2detindependienteCar">
    <w:name w:val="Sangría 2 de t. independiente Car"/>
    <w:link w:val="Sangra2detindependiente"/>
    <w:rsid w:val="00DC5B63"/>
    <w:rPr>
      <w:sz w:val="24"/>
      <w:szCs w:val="24"/>
      <w:lang w:eastAsia="es-ES"/>
    </w:rPr>
  </w:style>
  <w:style w:type="paragraph" w:customStyle="1" w:styleId="Default">
    <w:name w:val="Default"/>
    <w:rsid w:val="00DC5B63"/>
    <w:pPr>
      <w:autoSpaceDE w:val="0"/>
      <w:autoSpaceDN w:val="0"/>
      <w:adjustRightInd w:val="0"/>
    </w:pPr>
    <w:rPr>
      <w:rFonts w:ascii="Wingdings" w:hAnsi="Wingdings" w:cs="Wingdings"/>
      <w:color w:val="000000"/>
      <w:sz w:val="24"/>
      <w:szCs w:val="24"/>
    </w:rPr>
  </w:style>
  <w:style w:type="paragraph" w:customStyle="1" w:styleId="Textoindependiente23">
    <w:name w:val="Texto independiente 23"/>
    <w:basedOn w:val="Normal"/>
    <w:rsid w:val="00DC5B63"/>
    <w:pPr>
      <w:widowControl w:val="0"/>
      <w:suppressAutoHyphens/>
      <w:overflowPunct w:val="0"/>
      <w:autoSpaceDE w:val="0"/>
      <w:jc w:val="both"/>
      <w:textAlignment w:val="baseline"/>
    </w:pPr>
    <w:rPr>
      <w:rFonts w:ascii="Arial" w:hAnsi="Arial"/>
      <w:sz w:val="20"/>
      <w:szCs w:val="20"/>
      <w:lang w:val="es-ES" w:eastAsia="ar-SA"/>
    </w:rPr>
  </w:style>
  <w:style w:type="paragraph" w:customStyle="1" w:styleId="Textoindependiente24">
    <w:name w:val="Texto independiente 24"/>
    <w:basedOn w:val="Normal"/>
    <w:rsid w:val="00DC5B63"/>
    <w:pPr>
      <w:widowControl w:val="0"/>
      <w:suppressAutoHyphens/>
      <w:overflowPunct w:val="0"/>
      <w:autoSpaceDE w:val="0"/>
      <w:jc w:val="both"/>
      <w:textAlignment w:val="baseline"/>
    </w:pPr>
    <w:rPr>
      <w:rFonts w:ascii="Arial" w:hAnsi="Arial"/>
      <w:sz w:val="20"/>
      <w:szCs w:val="20"/>
      <w:lang w:val="es-ES" w:eastAsia="ar-SA"/>
    </w:rPr>
  </w:style>
  <w:style w:type="character" w:styleId="Ttulodellibro">
    <w:name w:val="Book Title"/>
    <w:uiPriority w:val="33"/>
    <w:qFormat/>
    <w:rsid w:val="00572F36"/>
    <w:rPr>
      <w:b/>
      <w:bCs/>
      <w:smallCaps/>
      <w:spacing w:val="5"/>
    </w:rPr>
  </w:style>
  <w:style w:type="character" w:customStyle="1" w:styleId="PrrafodelistaCar">
    <w:name w:val="Párrafo de lista Car"/>
    <w:link w:val="Prrafodelista"/>
    <w:uiPriority w:val="34"/>
    <w:rsid w:val="00727C47"/>
    <w:rPr>
      <w:sz w:val="24"/>
      <w:lang w:val="es-E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6BCF"/>
    <w:rPr>
      <w:sz w:val="24"/>
      <w:szCs w:val="24"/>
      <w:lang w:eastAsia="es-ES"/>
    </w:rPr>
  </w:style>
  <w:style w:type="paragraph" w:styleId="Ttulo1">
    <w:name w:val="heading 1"/>
    <w:basedOn w:val="Normal"/>
    <w:next w:val="Normal"/>
    <w:link w:val="Ttulo1Car"/>
    <w:qFormat/>
    <w:rsid w:val="00DC5B63"/>
    <w:pPr>
      <w:keepNext/>
      <w:tabs>
        <w:tab w:val="num" w:pos="432"/>
      </w:tabs>
      <w:suppressAutoHyphens/>
      <w:spacing w:before="240" w:after="60"/>
      <w:ind w:left="432" w:hanging="432"/>
      <w:outlineLvl w:val="0"/>
    </w:pPr>
    <w:rPr>
      <w:rFonts w:ascii="Arial" w:hAnsi="Arial" w:cs="Arial"/>
      <w:b/>
      <w:bCs/>
      <w:kern w:val="1"/>
      <w:sz w:val="32"/>
      <w:szCs w:val="32"/>
      <w:lang w:val="es-ES" w:eastAsia="ar-SA"/>
    </w:rPr>
  </w:style>
  <w:style w:type="paragraph" w:styleId="Ttulo2">
    <w:name w:val="heading 2"/>
    <w:basedOn w:val="Normal"/>
    <w:next w:val="Normal"/>
    <w:qFormat/>
    <w:rsid w:val="002943CA"/>
    <w:pPr>
      <w:keepNext/>
      <w:spacing w:before="240" w:after="60"/>
      <w:outlineLvl w:val="1"/>
    </w:pPr>
    <w:rPr>
      <w:rFonts w:ascii="Arial" w:hAnsi="Arial" w:cs="Arial"/>
      <w:b/>
      <w:bCs/>
      <w:i/>
      <w:iCs/>
      <w:sz w:val="28"/>
      <w:szCs w:val="28"/>
    </w:rPr>
  </w:style>
  <w:style w:type="paragraph" w:styleId="Ttulo3">
    <w:name w:val="heading 3"/>
    <w:basedOn w:val="Normal"/>
    <w:next w:val="Normal"/>
    <w:link w:val="Ttulo3Car"/>
    <w:qFormat/>
    <w:rsid w:val="00DC2CD3"/>
    <w:pPr>
      <w:keepNext/>
      <w:spacing w:before="240" w:after="60"/>
      <w:outlineLvl w:val="2"/>
    </w:pPr>
    <w:rPr>
      <w:rFonts w:ascii="Cambria" w:hAnsi="Cambria"/>
      <w:b/>
      <w:bCs/>
      <w:sz w:val="26"/>
      <w:szCs w:val="26"/>
    </w:rPr>
  </w:style>
  <w:style w:type="paragraph" w:styleId="Ttulo4">
    <w:name w:val="heading 4"/>
    <w:basedOn w:val="Normal"/>
    <w:next w:val="Normal"/>
    <w:qFormat/>
    <w:rsid w:val="002943CA"/>
    <w:pPr>
      <w:keepNext/>
      <w:spacing w:before="240" w:after="60"/>
      <w:outlineLvl w:val="3"/>
    </w:pPr>
    <w:rPr>
      <w:b/>
      <w:bCs/>
      <w:sz w:val="28"/>
      <w:szCs w:val="28"/>
    </w:rPr>
  </w:style>
  <w:style w:type="paragraph" w:styleId="Ttulo5">
    <w:name w:val="heading 5"/>
    <w:basedOn w:val="Normal"/>
    <w:next w:val="Normal"/>
    <w:link w:val="Ttulo5Car"/>
    <w:qFormat/>
    <w:rsid w:val="008B6723"/>
    <w:pPr>
      <w:spacing w:before="240" w:after="60"/>
      <w:outlineLvl w:val="4"/>
    </w:pPr>
    <w:rPr>
      <w:b/>
      <w:bCs/>
      <w:i/>
      <w:iCs/>
      <w:sz w:val="26"/>
      <w:szCs w:val="26"/>
    </w:rPr>
  </w:style>
  <w:style w:type="paragraph" w:styleId="Ttulo6">
    <w:name w:val="heading 6"/>
    <w:basedOn w:val="Normal"/>
    <w:next w:val="Normal"/>
    <w:link w:val="Ttulo6Car"/>
    <w:qFormat/>
    <w:rsid w:val="00DC5B63"/>
    <w:pPr>
      <w:tabs>
        <w:tab w:val="num" w:pos="1152"/>
      </w:tabs>
      <w:suppressAutoHyphens/>
      <w:spacing w:before="240" w:after="60"/>
      <w:ind w:left="1152" w:hanging="1152"/>
      <w:outlineLvl w:val="5"/>
    </w:pPr>
    <w:rPr>
      <w:b/>
      <w:bCs/>
      <w:sz w:val="22"/>
      <w:szCs w:val="22"/>
      <w:lang w:val="es-ES" w:eastAsia="ar-SA"/>
    </w:rPr>
  </w:style>
  <w:style w:type="paragraph" w:styleId="Ttulo7">
    <w:name w:val="heading 7"/>
    <w:basedOn w:val="Normal"/>
    <w:next w:val="Normal"/>
    <w:link w:val="Ttulo7Car"/>
    <w:qFormat/>
    <w:rsid w:val="00DC2CD3"/>
    <w:pPr>
      <w:spacing w:before="240" w:after="60"/>
      <w:outlineLvl w:val="6"/>
    </w:pPr>
    <w:rPr>
      <w:rFonts w:ascii="Calibri" w:hAnsi="Calibri"/>
    </w:rPr>
  </w:style>
  <w:style w:type="paragraph" w:styleId="Ttulo8">
    <w:name w:val="heading 8"/>
    <w:basedOn w:val="Normal"/>
    <w:next w:val="Normal"/>
    <w:link w:val="Ttulo8Car"/>
    <w:qFormat/>
    <w:rsid w:val="00DC2CD3"/>
    <w:pPr>
      <w:spacing w:before="240" w:after="60"/>
      <w:outlineLvl w:val="7"/>
    </w:pPr>
    <w:rPr>
      <w:rFonts w:ascii="Calibri" w:hAnsi="Calibri"/>
      <w:i/>
      <w:iCs/>
    </w:rPr>
  </w:style>
  <w:style w:type="paragraph" w:styleId="Ttulo9">
    <w:name w:val="heading 9"/>
    <w:basedOn w:val="Normal"/>
    <w:next w:val="Normal"/>
    <w:qFormat/>
    <w:rsid w:val="00C16BCF"/>
    <w:pPr>
      <w:overflowPunct w:val="0"/>
      <w:autoSpaceDE w:val="0"/>
      <w:autoSpaceDN w:val="0"/>
      <w:adjustRightInd w:val="0"/>
      <w:spacing w:before="240" w:after="60"/>
      <w:textAlignment w:val="baseline"/>
      <w:outlineLvl w:val="8"/>
    </w:pPr>
    <w:rPr>
      <w:rFonts w:ascii="Arial" w:hAnsi="Arial"/>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nexo1">
    <w:name w:val="Anexo 1"/>
    <w:basedOn w:val="Textosinformato"/>
    <w:rsid w:val="00681F86"/>
    <w:rPr>
      <w:sz w:val="13"/>
    </w:rPr>
  </w:style>
  <w:style w:type="paragraph" w:styleId="Textosinformato">
    <w:name w:val="Plain Text"/>
    <w:basedOn w:val="Normal"/>
    <w:rsid w:val="00681F86"/>
    <w:rPr>
      <w:rFonts w:ascii="Courier New" w:hAnsi="Courier New" w:cs="Courier New"/>
      <w:sz w:val="20"/>
      <w:szCs w:val="20"/>
    </w:rPr>
  </w:style>
  <w:style w:type="paragraph" w:customStyle="1" w:styleId="Anexo2">
    <w:name w:val="Anexo 2"/>
    <w:basedOn w:val="Textosinformato"/>
    <w:rsid w:val="00866551"/>
    <w:rPr>
      <w:sz w:val="15"/>
    </w:rPr>
  </w:style>
  <w:style w:type="paragraph" w:customStyle="1" w:styleId="EstiloAnexo2">
    <w:name w:val="Estilo Anexo 2"/>
    <w:basedOn w:val="Anexo2"/>
    <w:rsid w:val="00866551"/>
  </w:style>
  <w:style w:type="paragraph" w:styleId="Textoindependiente">
    <w:name w:val="Body Text"/>
    <w:basedOn w:val="Normal"/>
    <w:rsid w:val="00C16BCF"/>
    <w:pPr>
      <w:autoSpaceDE w:val="0"/>
      <w:autoSpaceDN w:val="0"/>
      <w:spacing w:line="360" w:lineRule="auto"/>
      <w:jc w:val="center"/>
    </w:pPr>
    <w:rPr>
      <w:rFonts w:ascii="Arial" w:hAnsi="Arial" w:cs="Arial"/>
      <w:b/>
      <w:bCs/>
      <w:lang w:val="es-ES_tradnl"/>
    </w:rPr>
  </w:style>
  <w:style w:type="paragraph" w:customStyle="1" w:styleId="Textoindependiente21">
    <w:name w:val="Texto independiente 21"/>
    <w:aliases w:val="Sangría de t. independiente"/>
    <w:basedOn w:val="Normal"/>
    <w:rsid w:val="00C16BCF"/>
    <w:pPr>
      <w:widowControl w:val="0"/>
      <w:overflowPunct w:val="0"/>
      <w:autoSpaceDE w:val="0"/>
      <w:autoSpaceDN w:val="0"/>
      <w:adjustRightInd w:val="0"/>
      <w:jc w:val="both"/>
      <w:textAlignment w:val="baseline"/>
    </w:pPr>
    <w:rPr>
      <w:rFonts w:ascii="Arial" w:hAnsi="Arial"/>
      <w:sz w:val="20"/>
      <w:szCs w:val="20"/>
    </w:rPr>
  </w:style>
  <w:style w:type="paragraph" w:styleId="Encabezado">
    <w:name w:val="header"/>
    <w:basedOn w:val="Normal"/>
    <w:link w:val="EncabezadoCar"/>
    <w:rsid w:val="00C16BCF"/>
    <w:pPr>
      <w:widowControl w:val="0"/>
      <w:tabs>
        <w:tab w:val="center" w:pos="4419"/>
        <w:tab w:val="right" w:pos="8838"/>
      </w:tabs>
      <w:autoSpaceDE w:val="0"/>
      <w:autoSpaceDN w:val="0"/>
    </w:pPr>
    <w:rPr>
      <w:rFonts w:ascii="Arial" w:hAnsi="Arial" w:cs="Arial"/>
      <w:sz w:val="20"/>
      <w:szCs w:val="20"/>
      <w:lang w:val="es-ES_tradnl"/>
    </w:rPr>
  </w:style>
  <w:style w:type="paragraph" w:styleId="Piedepgina">
    <w:name w:val="footer"/>
    <w:basedOn w:val="Normal"/>
    <w:link w:val="PiedepginaCar"/>
    <w:rsid w:val="00C16BCF"/>
    <w:pPr>
      <w:tabs>
        <w:tab w:val="center" w:pos="4419"/>
        <w:tab w:val="right" w:pos="8838"/>
      </w:tabs>
      <w:overflowPunct w:val="0"/>
      <w:autoSpaceDE w:val="0"/>
      <w:autoSpaceDN w:val="0"/>
      <w:adjustRightInd w:val="0"/>
      <w:textAlignment w:val="baseline"/>
    </w:pPr>
    <w:rPr>
      <w:sz w:val="20"/>
      <w:szCs w:val="20"/>
      <w:lang w:val="es-ES_tradnl"/>
    </w:rPr>
  </w:style>
  <w:style w:type="paragraph" w:customStyle="1" w:styleId="ROMANOS">
    <w:name w:val="ROMANOS"/>
    <w:basedOn w:val="Normal"/>
    <w:rsid w:val="00C16BCF"/>
    <w:pPr>
      <w:tabs>
        <w:tab w:val="left" w:pos="720"/>
      </w:tabs>
      <w:autoSpaceDE w:val="0"/>
      <w:autoSpaceDN w:val="0"/>
      <w:spacing w:after="101" w:line="216" w:lineRule="atLeast"/>
      <w:ind w:left="720" w:hanging="432"/>
      <w:jc w:val="both"/>
    </w:pPr>
    <w:rPr>
      <w:rFonts w:ascii="Arial" w:hAnsi="Arial"/>
      <w:sz w:val="18"/>
      <w:szCs w:val="20"/>
      <w:lang w:val="es-ES_tradnl"/>
    </w:rPr>
  </w:style>
  <w:style w:type="paragraph" w:styleId="Sangra2detindependiente">
    <w:name w:val="Body Text Indent 2"/>
    <w:basedOn w:val="Normal"/>
    <w:link w:val="Sangra2detindependienteCar"/>
    <w:rsid w:val="00C16BCF"/>
    <w:pPr>
      <w:spacing w:after="120" w:line="480" w:lineRule="auto"/>
      <w:ind w:left="283"/>
    </w:pPr>
  </w:style>
  <w:style w:type="character" w:customStyle="1" w:styleId="DeltaViewInsertion">
    <w:name w:val="DeltaView Insertion"/>
    <w:rsid w:val="00C16BCF"/>
    <w:rPr>
      <w:color w:val="0000FF"/>
      <w:spacing w:val="0"/>
      <w:u w:val="double"/>
    </w:rPr>
  </w:style>
  <w:style w:type="paragraph" w:customStyle="1" w:styleId="CarCarCarCarCarCarCarCarCarCarCarCarCarCarCarCarCarCarCarCarCarCarCarCarCarCarCarCarCarCarCarCarCarCarCarCarCarCarCarCar">
    <w:name w:val="Car Car Car Car Car Car Car Car Car Car Car Car Car Car Car Car Car Car Car Car Car Car Car Car Car Car Car Car Car Car Car Car Car Car Car Car Car Car Car Car"/>
    <w:basedOn w:val="Normal"/>
    <w:rsid w:val="00B6363D"/>
    <w:pPr>
      <w:spacing w:after="160" w:line="240" w:lineRule="exact"/>
    </w:pPr>
    <w:rPr>
      <w:rFonts w:ascii="Tahoma" w:hAnsi="Tahoma"/>
      <w:sz w:val="20"/>
      <w:szCs w:val="20"/>
      <w:lang w:val="en-US" w:eastAsia="en-US"/>
    </w:rPr>
  </w:style>
  <w:style w:type="paragraph" w:styleId="Textodeglobo">
    <w:name w:val="Balloon Text"/>
    <w:basedOn w:val="Normal"/>
    <w:rsid w:val="00456303"/>
    <w:rPr>
      <w:rFonts w:ascii="Tahoma" w:hAnsi="Tahoma" w:cs="Tahoma"/>
      <w:sz w:val="16"/>
      <w:szCs w:val="16"/>
    </w:rPr>
  </w:style>
  <w:style w:type="paragraph" w:customStyle="1" w:styleId="Sangra2detindependiente1">
    <w:name w:val="Sangría 2 de t. independiente1"/>
    <w:basedOn w:val="Normal"/>
    <w:rsid w:val="00950100"/>
    <w:pPr>
      <w:overflowPunct w:val="0"/>
      <w:autoSpaceDE w:val="0"/>
      <w:autoSpaceDN w:val="0"/>
      <w:adjustRightInd w:val="0"/>
      <w:spacing w:before="100"/>
      <w:ind w:left="1985"/>
      <w:jc w:val="both"/>
      <w:textAlignment w:val="baseline"/>
    </w:pPr>
    <w:rPr>
      <w:rFonts w:ascii="Arial" w:hAnsi="Arial"/>
      <w:sz w:val="22"/>
      <w:szCs w:val="20"/>
      <w:lang w:val="es-ES" w:eastAsia="es-MX"/>
    </w:rPr>
  </w:style>
  <w:style w:type="paragraph" w:styleId="Textoindependiente3">
    <w:name w:val="Body Text 3"/>
    <w:basedOn w:val="Normal"/>
    <w:rsid w:val="00BC3762"/>
    <w:pPr>
      <w:spacing w:after="120"/>
    </w:pPr>
    <w:rPr>
      <w:sz w:val="16"/>
      <w:szCs w:val="16"/>
    </w:rPr>
  </w:style>
  <w:style w:type="character" w:styleId="Hipervnculo">
    <w:name w:val="Hyperlink"/>
    <w:aliases w:val="Hipervínculo1,Hipervínculo11,Hipervínculo12,Hipervínculo13,Hipervínculo14,Hipervínculo15"/>
    <w:uiPriority w:val="99"/>
    <w:rsid w:val="00E10720"/>
    <w:rPr>
      <w:color w:val="0000FF"/>
      <w:u w:val="single"/>
    </w:rPr>
  </w:style>
  <w:style w:type="paragraph" w:customStyle="1" w:styleId="CharCharCarCarCharCharCarCarCharCharCarCarCharChar">
    <w:name w:val="Char Char Car Car Char Char Car Car Char Char Car Car Char Char"/>
    <w:basedOn w:val="Normal"/>
    <w:rsid w:val="00E10720"/>
    <w:pPr>
      <w:spacing w:before="60" w:after="160" w:line="240" w:lineRule="exact"/>
    </w:pPr>
    <w:rPr>
      <w:rFonts w:ascii="Verdana" w:hAnsi="Verdana"/>
      <w:color w:val="FF00FF"/>
      <w:sz w:val="20"/>
      <w:szCs w:val="20"/>
      <w:lang w:val="en-US" w:eastAsia="en-US"/>
    </w:rPr>
  </w:style>
  <w:style w:type="paragraph" w:customStyle="1" w:styleId="CharCharCarCarCharCharCarCarCharCharCarCarCharChar0">
    <w:name w:val="Char Char Car Car Char Char Car Car Char Char Car Car Char Char"/>
    <w:basedOn w:val="Normal"/>
    <w:rsid w:val="00804871"/>
    <w:pPr>
      <w:spacing w:before="60" w:after="160" w:line="240" w:lineRule="exact"/>
    </w:pPr>
    <w:rPr>
      <w:rFonts w:ascii="Verdana" w:hAnsi="Verdana"/>
      <w:color w:val="FF00FF"/>
      <w:sz w:val="20"/>
      <w:szCs w:val="20"/>
      <w:lang w:val="en-US" w:eastAsia="en-US"/>
    </w:rPr>
  </w:style>
  <w:style w:type="character" w:customStyle="1" w:styleId="Ttulo3Car">
    <w:name w:val="Título 3 Car"/>
    <w:link w:val="Ttulo3"/>
    <w:semiHidden/>
    <w:rsid w:val="00DC2CD3"/>
    <w:rPr>
      <w:rFonts w:ascii="Cambria" w:eastAsia="Times New Roman" w:hAnsi="Cambria" w:cs="Times New Roman"/>
      <w:b/>
      <w:bCs/>
      <w:sz w:val="26"/>
      <w:szCs w:val="26"/>
      <w:lang w:eastAsia="es-ES"/>
    </w:rPr>
  </w:style>
  <w:style w:type="character" w:customStyle="1" w:styleId="Ttulo7Car">
    <w:name w:val="Título 7 Car"/>
    <w:link w:val="Ttulo7"/>
    <w:semiHidden/>
    <w:rsid w:val="00DC2CD3"/>
    <w:rPr>
      <w:rFonts w:ascii="Calibri" w:eastAsia="Times New Roman" w:hAnsi="Calibri" w:cs="Times New Roman"/>
      <w:sz w:val="24"/>
      <w:szCs w:val="24"/>
      <w:lang w:eastAsia="es-ES"/>
    </w:rPr>
  </w:style>
  <w:style w:type="character" w:customStyle="1" w:styleId="Ttulo8Car">
    <w:name w:val="Título 8 Car"/>
    <w:link w:val="Ttulo8"/>
    <w:semiHidden/>
    <w:rsid w:val="00DC2CD3"/>
    <w:rPr>
      <w:rFonts w:ascii="Calibri" w:eastAsia="Times New Roman" w:hAnsi="Calibri" w:cs="Times New Roman"/>
      <w:i/>
      <w:iCs/>
      <w:sz w:val="24"/>
      <w:szCs w:val="24"/>
      <w:lang w:eastAsia="es-ES"/>
    </w:rPr>
  </w:style>
  <w:style w:type="paragraph" w:customStyle="1" w:styleId="Arial">
    <w:name w:val="Arial"/>
    <w:basedOn w:val="Normal"/>
    <w:rsid w:val="00DC2CD3"/>
    <w:pPr>
      <w:jc w:val="center"/>
    </w:pPr>
    <w:rPr>
      <w:rFonts w:ascii="Arial" w:hAnsi="Arial"/>
      <w:snapToGrid w:val="0"/>
      <w:sz w:val="20"/>
      <w:szCs w:val="20"/>
      <w:lang w:val="es-ES_tradnl"/>
    </w:rPr>
  </w:style>
  <w:style w:type="paragraph" w:customStyle="1" w:styleId="CarCarCarCar">
    <w:name w:val="Car Car Car Car"/>
    <w:basedOn w:val="Normal"/>
    <w:rsid w:val="00EA4AA4"/>
    <w:pPr>
      <w:spacing w:after="160" w:line="240" w:lineRule="exact"/>
    </w:pPr>
    <w:rPr>
      <w:rFonts w:ascii="Tahoma" w:hAnsi="Tahoma"/>
      <w:sz w:val="20"/>
      <w:szCs w:val="20"/>
      <w:lang w:val="en-US" w:eastAsia="en-US"/>
    </w:rPr>
  </w:style>
  <w:style w:type="paragraph" w:customStyle="1" w:styleId="CarCarCarCarCarCarCarCarCarCarCarCarCarCarCarCarCarCarCarCarCarCarCarCarCarCarCarCarCarCarCarCarCarCarCarCarCarCarCarCar0">
    <w:name w:val="Car Car Car Car Car Car Car Car Car Car Car Car Car Car Car Car Car Car Car Car Car Car Car Car Car Car Car Car Car Car Car Car Car Car Car Car Car Car Car Car"/>
    <w:basedOn w:val="Normal"/>
    <w:rsid w:val="00F578C7"/>
    <w:pPr>
      <w:spacing w:after="160" w:line="240" w:lineRule="exact"/>
    </w:pPr>
    <w:rPr>
      <w:rFonts w:ascii="Tahoma" w:hAnsi="Tahoma"/>
      <w:sz w:val="20"/>
      <w:szCs w:val="20"/>
      <w:lang w:val="en-US" w:eastAsia="en-US"/>
    </w:rPr>
  </w:style>
  <w:style w:type="character" w:customStyle="1" w:styleId="EncabezadoCar">
    <w:name w:val="Encabezado Car"/>
    <w:link w:val="Encabezado"/>
    <w:rsid w:val="009A27A3"/>
    <w:rPr>
      <w:rFonts w:ascii="Arial" w:hAnsi="Arial" w:cs="Arial"/>
      <w:lang w:val="es-ES_tradnl" w:eastAsia="es-ES"/>
    </w:rPr>
  </w:style>
  <w:style w:type="character" w:customStyle="1" w:styleId="PiedepginaCar">
    <w:name w:val="Pie de página Car"/>
    <w:link w:val="Piedepgina"/>
    <w:rsid w:val="009A27A3"/>
    <w:rPr>
      <w:lang w:val="es-ES_tradnl" w:eastAsia="es-ES"/>
    </w:rPr>
  </w:style>
  <w:style w:type="paragraph" w:customStyle="1" w:styleId="Sangra3detindependiente1">
    <w:name w:val="Sangría 3 de t. independiente1"/>
    <w:basedOn w:val="Normal"/>
    <w:rsid w:val="009A27A3"/>
    <w:pPr>
      <w:suppressAutoHyphens/>
      <w:autoSpaceDE w:val="0"/>
      <w:ind w:left="284" w:hanging="284"/>
      <w:jc w:val="both"/>
    </w:pPr>
    <w:rPr>
      <w:rFonts w:ascii="Arial" w:hAnsi="Arial" w:cs="Arial"/>
      <w:sz w:val="20"/>
      <w:szCs w:val="20"/>
      <w:lang w:val="es-ES_tradnl" w:eastAsia="ar-SA"/>
    </w:rPr>
  </w:style>
  <w:style w:type="paragraph" w:customStyle="1" w:styleId="Sangra2detindependiente10">
    <w:name w:val="Sangría 2 de t. independiente1"/>
    <w:basedOn w:val="Normal"/>
    <w:rsid w:val="009A27A3"/>
    <w:pPr>
      <w:suppressAutoHyphens/>
      <w:spacing w:after="120" w:line="480" w:lineRule="auto"/>
      <w:ind w:left="283"/>
    </w:pPr>
    <w:rPr>
      <w:lang w:val="es-ES" w:eastAsia="ar-SA"/>
    </w:rPr>
  </w:style>
  <w:style w:type="paragraph" w:customStyle="1" w:styleId="Textoindependiente210">
    <w:name w:val="Texto independiente 21"/>
    <w:basedOn w:val="Normal"/>
    <w:rsid w:val="009A27A3"/>
    <w:pPr>
      <w:widowControl w:val="0"/>
      <w:suppressAutoHyphens/>
      <w:overflowPunct w:val="0"/>
      <w:autoSpaceDE w:val="0"/>
      <w:jc w:val="both"/>
    </w:pPr>
    <w:rPr>
      <w:rFonts w:ascii="Arial" w:hAnsi="Arial"/>
      <w:sz w:val="20"/>
      <w:szCs w:val="20"/>
      <w:lang w:val="es-ES" w:eastAsia="ar-SA"/>
    </w:rPr>
  </w:style>
  <w:style w:type="paragraph" w:styleId="NormalWeb">
    <w:name w:val="Normal (Web)"/>
    <w:basedOn w:val="Normal"/>
    <w:uiPriority w:val="99"/>
    <w:unhideWhenUsed/>
    <w:rsid w:val="007C42D5"/>
    <w:pPr>
      <w:spacing w:before="100" w:beforeAutospacing="1" w:after="119"/>
    </w:pPr>
    <w:rPr>
      <w:lang w:val="en-US" w:eastAsia="en-US"/>
    </w:rPr>
  </w:style>
  <w:style w:type="character" w:customStyle="1" w:styleId="Ttulo5Car">
    <w:name w:val="Título 5 Car"/>
    <w:link w:val="Ttulo5"/>
    <w:rsid w:val="008B6723"/>
    <w:rPr>
      <w:b/>
      <w:bCs/>
      <w:i/>
      <w:iCs/>
      <w:sz w:val="26"/>
      <w:szCs w:val="26"/>
      <w:lang w:eastAsia="es-ES"/>
    </w:rPr>
  </w:style>
  <w:style w:type="paragraph" w:customStyle="1" w:styleId="xl38">
    <w:name w:val="xl38"/>
    <w:basedOn w:val="Normal"/>
    <w:rsid w:val="008B672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Unicode MS" w:eastAsia="Arial Unicode MS" w:hAnsi="Arial Unicode MS" w:cs="Arial Unicode MS"/>
      <w:b/>
      <w:bCs/>
      <w:sz w:val="14"/>
      <w:szCs w:val="14"/>
      <w:lang w:val="es-ES" w:eastAsia="ar-SA"/>
    </w:rPr>
  </w:style>
  <w:style w:type="paragraph" w:styleId="Textoindependiente2">
    <w:name w:val="Body Text 2"/>
    <w:basedOn w:val="Normal"/>
    <w:link w:val="Textoindependiente2Car"/>
    <w:rsid w:val="008B6723"/>
    <w:pPr>
      <w:spacing w:after="120" w:line="480" w:lineRule="auto"/>
    </w:pPr>
  </w:style>
  <w:style w:type="character" w:customStyle="1" w:styleId="Textoindependiente2Car">
    <w:name w:val="Texto independiente 2 Car"/>
    <w:link w:val="Textoindependiente2"/>
    <w:rsid w:val="008B6723"/>
    <w:rPr>
      <w:sz w:val="24"/>
      <w:szCs w:val="24"/>
      <w:lang w:eastAsia="es-ES"/>
    </w:rPr>
  </w:style>
  <w:style w:type="paragraph" w:styleId="Prrafodelista">
    <w:name w:val="List Paragraph"/>
    <w:basedOn w:val="Normal"/>
    <w:link w:val="PrrafodelistaCar"/>
    <w:uiPriority w:val="34"/>
    <w:qFormat/>
    <w:rsid w:val="00C41F4D"/>
    <w:pPr>
      <w:suppressAutoHyphens/>
      <w:ind w:left="720"/>
      <w:contextualSpacing/>
    </w:pPr>
    <w:rPr>
      <w:szCs w:val="20"/>
      <w:lang w:val="es-ES" w:eastAsia="ar-SA"/>
    </w:rPr>
  </w:style>
  <w:style w:type="table" w:styleId="Tablaconcuadrcula">
    <w:name w:val="Table Grid"/>
    <w:basedOn w:val="Tablanormal"/>
    <w:uiPriority w:val="59"/>
    <w:rsid w:val="004F23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link w:val="Ttulo1"/>
    <w:rsid w:val="00DC5B63"/>
    <w:rPr>
      <w:rFonts w:ascii="Arial" w:hAnsi="Arial" w:cs="Arial"/>
      <w:b/>
      <w:bCs/>
      <w:kern w:val="1"/>
      <w:sz w:val="32"/>
      <w:szCs w:val="32"/>
      <w:lang w:val="es-ES" w:eastAsia="ar-SA"/>
    </w:rPr>
  </w:style>
  <w:style w:type="character" w:customStyle="1" w:styleId="Ttulo6Car">
    <w:name w:val="Título 6 Car"/>
    <w:link w:val="Ttulo6"/>
    <w:rsid w:val="00DC5B63"/>
    <w:rPr>
      <w:b/>
      <w:bCs/>
      <w:sz w:val="22"/>
      <w:szCs w:val="22"/>
      <w:lang w:val="es-ES" w:eastAsia="ar-SA"/>
    </w:rPr>
  </w:style>
  <w:style w:type="character" w:customStyle="1" w:styleId="WW8Num2z0">
    <w:name w:val="WW8Num2z0"/>
    <w:rsid w:val="00DC5B63"/>
    <w:rPr>
      <w:rFonts w:ascii="Arial" w:hAnsi="Arial"/>
      <w:b/>
      <w:i w:val="0"/>
      <w:sz w:val="24"/>
      <w:szCs w:val="24"/>
    </w:rPr>
  </w:style>
  <w:style w:type="character" w:customStyle="1" w:styleId="WW8Num3z1">
    <w:name w:val="WW8Num3z1"/>
    <w:rsid w:val="00DC5B63"/>
    <w:rPr>
      <w:b w:val="0"/>
    </w:rPr>
  </w:style>
  <w:style w:type="character" w:customStyle="1" w:styleId="WW8Num5z0">
    <w:name w:val="WW8Num5z0"/>
    <w:rsid w:val="00DC5B63"/>
    <w:rPr>
      <w:rFonts w:ascii="Symbol" w:hAnsi="Symbol"/>
    </w:rPr>
  </w:style>
  <w:style w:type="character" w:customStyle="1" w:styleId="WW8Num6z0">
    <w:name w:val="WW8Num6z0"/>
    <w:rsid w:val="00DC5B63"/>
    <w:rPr>
      <w:rFonts w:ascii="Symbol" w:hAnsi="Symbol"/>
    </w:rPr>
  </w:style>
  <w:style w:type="character" w:customStyle="1" w:styleId="WW8Num7z0">
    <w:name w:val="WW8Num7z0"/>
    <w:rsid w:val="00DC5B63"/>
    <w:rPr>
      <w:b/>
    </w:rPr>
  </w:style>
  <w:style w:type="character" w:customStyle="1" w:styleId="WW8Num8z0">
    <w:name w:val="WW8Num8z0"/>
    <w:rsid w:val="00DC5B63"/>
    <w:rPr>
      <w:rFonts w:ascii="Wingdings" w:hAnsi="Wingdings"/>
    </w:rPr>
  </w:style>
  <w:style w:type="character" w:customStyle="1" w:styleId="WW8Num9z0">
    <w:name w:val="WW8Num9z0"/>
    <w:rsid w:val="00DC5B63"/>
    <w:rPr>
      <w:b/>
    </w:rPr>
  </w:style>
  <w:style w:type="character" w:customStyle="1" w:styleId="WW8Num10z0">
    <w:name w:val="WW8Num10z0"/>
    <w:rsid w:val="00DC5B63"/>
    <w:rPr>
      <w:rFonts w:ascii="Symbol" w:hAnsi="Symbol"/>
    </w:rPr>
  </w:style>
  <w:style w:type="character" w:customStyle="1" w:styleId="WW8Num12z0">
    <w:name w:val="WW8Num12z0"/>
    <w:rsid w:val="00DC5B63"/>
    <w:rPr>
      <w:rFonts w:ascii="Symbol" w:hAnsi="Symbol"/>
    </w:rPr>
  </w:style>
  <w:style w:type="character" w:customStyle="1" w:styleId="WW8Num13z0">
    <w:name w:val="WW8Num13z0"/>
    <w:rsid w:val="00DC5B63"/>
    <w:rPr>
      <w:rFonts w:ascii="Symbol" w:hAnsi="Symbol"/>
    </w:rPr>
  </w:style>
  <w:style w:type="character" w:customStyle="1" w:styleId="WW8Num14z0">
    <w:name w:val="WW8Num14z0"/>
    <w:rsid w:val="00DC5B63"/>
    <w:rPr>
      <w:b w:val="0"/>
      <w:i w:val="0"/>
    </w:rPr>
  </w:style>
  <w:style w:type="character" w:customStyle="1" w:styleId="WW8Num15z0">
    <w:name w:val="WW8Num15z0"/>
    <w:rsid w:val="00DC5B63"/>
    <w:rPr>
      <w:rFonts w:ascii="Symbol" w:hAnsi="Symbol"/>
    </w:rPr>
  </w:style>
  <w:style w:type="character" w:customStyle="1" w:styleId="WW8Num16z0">
    <w:name w:val="WW8Num16z0"/>
    <w:rsid w:val="00DC5B63"/>
    <w:rPr>
      <w:b w:val="0"/>
    </w:rPr>
  </w:style>
  <w:style w:type="character" w:customStyle="1" w:styleId="WW8Num17z0">
    <w:name w:val="WW8Num17z0"/>
    <w:rsid w:val="00DC5B63"/>
    <w:rPr>
      <w:rFonts w:ascii="Symbol" w:hAnsi="Symbol"/>
    </w:rPr>
  </w:style>
  <w:style w:type="character" w:customStyle="1" w:styleId="WW8Num18z0">
    <w:name w:val="WW8Num18z0"/>
    <w:rsid w:val="00DC5B63"/>
    <w:rPr>
      <w:rFonts w:ascii="Symbol" w:hAnsi="Symbol"/>
    </w:rPr>
  </w:style>
  <w:style w:type="character" w:customStyle="1" w:styleId="WW8Num20z0">
    <w:name w:val="WW8Num20z0"/>
    <w:rsid w:val="00DC5B63"/>
    <w:rPr>
      <w:rFonts w:ascii="Symbol" w:hAnsi="Symbol"/>
    </w:rPr>
  </w:style>
  <w:style w:type="character" w:customStyle="1" w:styleId="WW8Num21z0">
    <w:name w:val="WW8Num21z0"/>
    <w:rsid w:val="00DC5B63"/>
    <w:rPr>
      <w:rFonts w:ascii="Wingdings" w:hAnsi="Wingdings"/>
    </w:rPr>
  </w:style>
  <w:style w:type="character" w:customStyle="1" w:styleId="WW8Num22z0">
    <w:name w:val="WW8Num22z0"/>
    <w:rsid w:val="00DC5B63"/>
    <w:rPr>
      <w:b/>
    </w:rPr>
  </w:style>
  <w:style w:type="character" w:customStyle="1" w:styleId="WW8Num24z0">
    <w:name w:val="WW8Num24z0"/>
    <w:rsid w:val="00DC5B63"/>
    <w:rPr>
      <w:rFonts w:ascii="Symbol" w:hAnsi="Symbol"/>
    </w:rPr>
  </w:style>
  <w:style w:type="character" w:customStyle="1" w:styleId="WW8Num25z0">
    <w:name w:val="WW8Num25z0"/>
    <w:rsid w:val="00DC5B63"/>
    <w:rPr>
      <w:rFonts w:ascii="Wingdings" w:hAnsi="Wingdings"/>
    </w:rPr>
  </w:style>
  <w:style w:type="character" w:customStyle="1" w:styleId="Absatz-Standardschriftart">
    <w:name w:val="Absatz-Standardschriftart"/>
    <w:rsid w:val="00DC5B63"/>
  </w:style>
  <w:style w:type="character" w:customStyle="1" w:styleId="WW8Num1z0">
    <w:name w:val="WW8Num1z0"/>
    <w:rsid w:val="00DC5B63"/>
    <w:rPr>
      <w:rFonts w:ascii="Arial" w:hAnsi="Arial"/>
      <w:b/>
      <w:i w:val="0"/>
      <w:sz w:val="24"/>
      <w:szCs w:val="24"/>
    </w:rPr>
  </w:style>
  <w:style w:type="character" w:customStyle="1" w:styleId="WW8Num2z1">
    <w:name w:val="WW8Num2z1"/>
    <w:rsid w:val="00DC5B63"/>
    <w:rPr>
      <w:b w:val="0"/>
    </w:rPr>
  </w:style>
  <w:style w:type="character" w:customStyle="1" w:styleId="WW8Num4z0">
    <w:name w:val="WW8Num4z0"/>
    <w:rsid w:val="00DC5B63"/>
    <w:rPr>
      <w:b w:val="0"/>
    </w:rPr>
  </w:style>
  <w:style w:type="character" w:customStyle="1" w:styleId="WW8Num4z1">
    <w:name w:val="WW8Num4z1"/>
    <w:rsid w:val="00DC5B63"/>
    <w:rPr>
      <w:rFonts w:ascii="Courier New" w:hAnsi="Courier New" w:cs="Courier New"/>
    </w:rPr>
  </w:style>
  <w:style w:type="character" w:customStyle="1" w:styleId="WW8Num4z2">
    <w:name w:val="WW8Num4z2"/>
    <w:rsid w:val="00DC5B63"/>
    <w:rPr>
      <w:rFonts w:ascii="Wingdings" w:hAnsi="Wingdings"/>
    </w:rPr>
  </w:style>
  <w:style w:type="character" w:customStyle="1" w:styleId="WW8Num4z3">
    <w:name w:val="WW8Num4z3"/>
    <w:rsid w:val="00DC5B63"/>
    <w:rPr>
      <w:rFonts w:ascii="Symbol" w:hAnsi="Symbol"/>
    </w:rPr>
  </w:style>
  <w:style w:type="character" w:customStyle="1" w:styleId="WW8Num5z1">
    <w:name w:val="WW8Num5z1"/>
    <w:rsid w:val="00DC5B63"/>
    <w:rPr>
      <w:rFonts w:ascii="Courier New" w:hAnsi="Courier New" w:cs="Courier New"/>
    </w:rPr>
  </w:style>
  <w:style w:type="character" w:customStyle="1" w:styleId="WW8Num5z2">
    <w:name w:val="WW8Num5z2"/>
    <w:rsid w:val="00DC5B63"/>
    <w:rPr>
      <w:rFonts w:ascii="Wingdings" w:hAnsi="Wingdings"/>
    </w:rPr>
  </w:style>
  <w:style w:type="character" w:customStyle="1" w:styleId="WW8Num6z1">
    <w:name w:val="WW8Num6z1"/>
    <w:rsid w:val="00DC5B63"/>
    <w:rPr>
      <w:rFonts w:ascii="Courier New" w:hAnsi="Courier New" w:cs="Courier New"/>
    </w:rPr>
  </w:style>
  <w:style w:type="character" w:customStyle="1" w:styleId="WW8Num6z2">
    <w:name w:val="WW8Num6z2"/>
    <w:rsid w:val="00DC5B63"/>
    <w:rPr>
      <w:rFonts w:ascii="Wingdings" w:hAnsi="Wingdings"/>
    </w:rPr>
  </w:style>
  <w:style w:type="character" w:customStyle="1" w:styleId="WW8Num8z1">
    <w:name w:val="WW8Num8z1"/>
    <w:rsid w:val="00DC5B63"/>
    <w:rPr>
      <w:rFonts w:ascii="Courier New" w:hAnsi="Courier New" w:cs="Courier New"/>
    </w:rPr>
  </w:style>
  <w:style w:type="character" w:customStyle="1" w:styleId="WW8Num8z3">
    <w:name w:val="WW8Num8z3"/>
    <w:rsid w:val="00DC5B63"/>
    <w:rPr>
      <w:rFonts w:ascii="Symbol" w:hAnsi="Symbol"/>
    </w:rPr>
  </w:style>
  <w:style w:type="character" w:customStyle="1" w:styleId="WW8Num10z1">
    <w:name w:val="WW8Num10z1"/>
    <w:rsid w:val="00DC5B63"/>
    <w:rPr>
      <w:rFonts w:ascii="Courier New" w:hAnsi="Courier New" w:cs="Courier New"/>
    </w:rPr>
  </w:style>
  <w:style w:type="character" w:customStyle="1" w:styleId="WW8Num10z2">
    <w:name w:val="WW8Num10z2"/>
    <w:rsid w:val="00DC5B63"/>
    <w:rPr>
      <w:rFonts w:ascii="Wingdings" w:hAnsi="Wingdings"/>
    </w:rPr>
  </w:style>
  <w:style w:type="character" w:customStyle="1" w:styleId="WW8Num11z0">
    <w:name w:val="WW8Num11z0"/>
    <w:rsid w:val="00DC5B63"/>
    <w:rPr>
      <w:b/>
    </w:rPr>
  </w:style>
  <w:style w:type="character" w:customStyle="1" w:styleId="WW8Num12z1">
    <w:name w:val="WW8Num12z1"/>
    <w:rsid w:val="00DC5B63"/>
    <w:rPr>
      <w:rFonts w:ascii="Courier New" w:hAnsi="Courier New" w:cs="Courier New"/>
    </w:rPr>
  </w:style>
  <w:style w:type="character" w:customStyle="1" w:styleId="WW8Num12z2">
    <w:name w:val="WW8Num12z2"/>
    <w:rsid w:val="00DC5B63"/>
    <w:rPr>
      <w:rFonts w:ascii="Wingdings" w:hAnsi="Wingdings"/>
    </w:rPr>
  </w:style>
  <w:style w:type="character" w:customStyle="1" w:styleId="WW8Num15z1">
    <w:name w:val="WW8Num15z1"/>
    <w:rsid w:val="00DC5B63"/>
    <w:rPr>
      <w:rFonts w:ascii="Courier New" w:hAnsi="Courier New" w:cs="Courier New"/>
    </w:rPr>
  </w:style>
  <w:style w:type="character" w:customStyle="1" w:styleId="WW8Num15z2">
    <w:name w:val="WW8Num15z2"/>
    <w:rsid w:val="00DC5B63"/>
    <w:rPr>
      <w:rFonts w:ascii="Wingdings" w:hAnsi="Wingdings"/>
    </w:rPr>
  </w:style>
  <w:style w:type="character" w:customStyle="1" w:styleId="WW8Num17z1">
    <w:name w:val="WW8Num17z1"/>
    <w:rsid w:val="00DC5B63"/>
    <w:rPr>
      <w:rFonts w:ascii="Courier New" w:hAnsi="Courier New" w:cs="Courier New"/>
    </w:rPr>
  </w:style>
  <w:style w:type="character" w:customStyle="1" w:styleId="WW8Num17z2">
    <w:name w:val="WW8Num17z2"/>
    <w:rsid w:val="00DC5B63"/>
    <w:rPr>
      <w:rFonts w:ascii="Wingdings" w:hAnsi="Wingdings"/>
    </w:rPr>
  </w:style>
  <w:style w:type="character" w:customStyle="1" w:styleId="WW8Num18z1">
    <w:name w:val="WW8Num18z1"/>
    <w:rsid w:val="00DC5B63"/>
    <w:rPr>
      <w:rFonts w:ascii="Courier New" w:hAnsi="Courier New" w:cs="Courier New"/>
    </w:rPr>
  </w:style>
  <w:style w:type="character" w:customStyle="1" w:styleId="WW8Num18z2">
    <w:name w:val="WW8Num18z2"/>
    <w:rsid w:val="00DC5B63"/>
    <w:rPr>
      <w:rFonts w:ascii="Wingdings" w:hAnsi="Wingdings"/>
    </w:rPr>
  </w:style>
  <w:style w:type="character" w:customStyle="1" w:styleId="WW8Num19z0">
    <w:name w:val="WW8Num19z0"/>
    <w:rsid w:val="00DC5B63"/>
    <w:rPr>
      <w:rFonts w:ascii="Symbol" w:hAnsi="Symbol"/>
    </w:rPr>
  </w:style>
  <w:style w:type="character" w:customStyle="1" w:styleId="WW8Num19z1">
    <w:name w:val="WW8Num19z1"/>
    <w:rsid w:val="00DC5B63"/>
    <w:rPr>
      <w:rFonts w:ascii="Courier New" w:hAnsi="Courier New" w:cs="Courier New"/>
    </w:rPr>
  </w:style>
  <w:style w:type="character" w:customStyle="1" w:styleId="WW8Num19z2">
    <w:name w:val="WW8Num19z2"/>
    <w:rsid w:val="00DC5B63"/>
    <w:rPr>
      <w:rFonts w:ascii="Wingdings" w:hAnsi="Wingdings"/>
    </w:rPr>
  </w:style>
  <w:style w:type="character" w:customStyle="1" w:styleId="WW8Num20z1">
    <w:name w:val="WW8Num20z1"/>
    <w:rsid w:val="00DC5B63"/>
    <w:rPr>
      <w:rFonts w:ascii="Courier New" w:hAnsi="Courier New" w:cs="Courier New"/>
    </w:rPr>
  </w:style>
  <w:style w:type="character" w:customStyle="1" w:styleId="WW8Num20z2">
    <w:name w:val="WW8Num20z2"/>
    <w:rsid w:val="00DC5B63"/>
    <w:rPr>
      <w:rFonts w:ascii="Wingdings" w:hAnsi="Wingdings"/>
    </w:rPr>
  </w:style>
  <w:style w:type="character" w:customStyle="1" w:styleId="WW8Num23z1">
    <w:name w:val="WW8Num23z1"/>
    <w:rsid w:val="00DC5B63"/>
    <w:rPr>
      <w:b/>
    </w:rPr>
  </w:style>
  <w:style w:type="character" w:customStyle="1" w:styleId="WW8Num24z1">
    <w:name w:val="WW8Num24z1"/>
    <w:rsid w:val="00DC5B63"/>
    <w:rPr>
      <w:rFonts w:ascii="Courier New" w:hAnsi="Courier New" w:cs="Courier New"/>
    </w:rPr>
  </w:style>
  <w:style w:type="character" w:customStyle="1" w:styleId="WW8Num24z2">
    <w:name w:val="WW8Num24z2"/>
    <w:rsid w:val="00DC5B63"/>
    <w:rPr>
      <w:rFonts w:ascii="Wingdings" w:hAnsi="Wingdings"/>
    </w:rPr>
  </w:style>
  <w:style w:type="character" w:customStyle="1" w:styleId="WW8Num25z1">
    <w:name w:val="WW8Num25z1"/>
    <w:rsid w:val="00DC5B63"/>
    <w:rPr>
      <w:rFonts w:ascii="Courier New" w:hAnsi="Courier New" w:cs="Courier New"/>
    </w:rPr>
  </w:style>
  <w:style w:type="character" w:customStyle="1" w:styleId="WW8Num25z3">
    <w:name w:val="WW8Num25z3"/>
    <w:rsid w:val="00DC5B63"/>
    <w:rPr>
      <w:rFonts w:ascii="Symbol" w:hAnsi="Symbol"/>
    </w:rPr>
  </w:style>
  <w:style w:type="character" w:customStyle="1" w:styleId="WW8Num26z0">
    <w:name w:val="WW8Num26z0"/>
    <w:rsid w:val="00DC5B63"/>
    <w:rPr>
      <w:rFonts w:ascii="Symbol" w:hAnsi="Symbol"/>
    </w:rPr>
  </w:style>
  <w:style w:type="character" w:customStyle="1" w:styleId="WW8Num26z1">
    <w:name w:val="WW8Num26z1"/>
    <w:rsid w:val="00DC5B63"/>
    <w:rPr>
      <w:rFonts w:ascii="Courier New" w:hAnsi="Courier New" w:cs="Courier New"/>
    </w:rPr>
  </w:style>
  <w:style w:type="character" w:customStyle="1" w:styleId="WW8Num26z2">
    <w:name w:val="WW8Num26z2"/>
    <w:rsid w:val="00DC5B63"/>
    <w:rPr>
      <w:rFonts w:ascii="Wingdings" w:hAnsi="Wingdings"/>
    </w:rPr>
  </w:style>
  <w:style w:type="character" w:customStyle="1" w:styleId="WW8Num28z0">
    <w:name w:val="WW8Num28z0"/>
    <w:rsid w:val="00DC5B63"/>
    <w:rPr>
      <w:b/>
    </w:rPr>
  </w:style>
  <w:style w:type="character" w:customStyle="1" w:styleId="WW8Num29z0">
    <w:name w:val="WW8Num29z0"/>
    <w:rsid w:val="00DC5B63"/>
    <w:rPr>
      <w:b/>
    </w:rPr>
  </w:style>
  <w:style w:type="character" w:customStyle="1" w:styleId="Fuentedeprrafopredeter1">
    <w:name w:val="Fuente de párrafo predeter.1"/>
    <w:rsid w:val="00DC5B63"/>
  </w:style>
  <w:style w:type="character" w:styleId="Nmerodepgina">
    <w:name w:val="page number"/>
    <w:rsid w:val="00DC5B63"/>
  </w:style>
  <w:style w:type="character" w:styleId="Textoennegrita">
    <w:name w:val="Strong"/>
    <w:qFormat/>
    <w:rsid w:val="00DC5B63"/>
    <w:rPr>
      <w:b/>
      <w:bCs/>
    </w:rPr>
  </w:style>
  <w:style w:type="character" w:customStyle="1" w:styleId="Carcterdenumeracin">
    <w:name w:val="Carácter de numeración"/>
    <w:rsid w:val="00DC5B63"/>
  </w:style>
  <w:style w:type="paragraph" w:customStyle="1" w:styleId="Encabezado3">
    <w:name w:val="Encabezado3"/>
    <w:basedOn w:val="Normal"/>
    <w:next w:val="Textoindependiente"/>
    <w:rsid w:val="00DC5B63"/>
    <w:pPr>
      <w:keepNext/>
      <w:suppressAutoHyphens/>
      <w:spacing w:before="240" w:after="120"/>
    </w:pPr>
    <w:rPr>
      <w:rFonts w:ascii="Arial" w:eastAsia="MS Mincho" w:hAnsi="Arial" w:cs="Tahoma"/>
      <w:sz w:val="28"/>
      <w:szCs w:val="28"/>
      <w:lang w:val="es-ES" w:eastAsia="ar-SA"/>
    </w:rPr>
  </w:style>
  <w:style w:type="paragraph" w:styleId="Lista">
    <w:name w:val="List"/>
    <w:basedOn w:val="Textoindependiente"/>
    <w:rsid w:val="00DC5B63"/>
    <w:pPr>
      <w:suppressAutoHyphens/>
      <w:autoSpaceDE/>
      <w:autoSpaceDN/>
      <w:spacing w:after="120" w:line="240" w:lineRule="auto"/>
      <w:jc w:val="left"/>
    </w:pPr>
    <w:rPr>
      <w:rFonts w:ascii="Times New Roman" w:hAnsi="Times New Roman" w:cs="Tahoma"/>
      <w:b w:val="0"/>
      <w:bCs w:val="0"/>
      <w:szCs w:val="20"/>
      <w:lang w:val="es-ES" w:eastAsia="ar-SA"/>
    </w:rPr>
  </w:style>
  <w:style w:type="paragraph" w:customStyle="1" w:styleId="Etiqueta">
    <w:name w:val="Etiqueta"/>
    <w:basedOn w:val="Normal"/>
    <w:rsid w:val="00DC5B63"/>
    <w:pPr>
      <w:suppressLineNumbers/>
      <w:suppressAutoHyphens/>
      <w:spacing w:before="120" w:after="120"/>
    </w:pPr>
    <w:rPr>
      <w:i/>
      <w:szCs w:val="20"/>
      <w:lang w:val="es-ES" w:eastAsia="ar-SA"/>
    </w:rPr>
  </w:style>
  <w:style w:type="paragraph" w:customStyle="1" w:styleId="ndice">
    <w:name w:val="Índice"/>
    <w:basedOn w:val="Normal"/>
    <w:rsid w:val="00DC5B63"/>
    <w:pPr>
      <w:suppressLineNumbers/>
      <w:suppressAutoHyphens/>
    </w:pPr>
    <w:rPr>
      <w:szCs w:val="20"/>
      <w:lang w:val="es-ES" w:eastAsia="ar-SA"/>
    </w:rPr>
  </w:style>
  <w:style w:type="paragraph" w:customStyle="1" w:styleId="Encabezado2">
    <w:name w:val="Encabezado2"/>
    <w:basedOn w:val="Normal"/>
    <w:next w:val="Textonormal"/>
    <w:rsid w:val="00DC5B63"/>
    <w:pPr>
      <w:keepNext/>
      <w:suppressAutoHyphens/>
      <w:spacing w:before="240" w:after="120"/>
    </w:pPr>
    <w:rPr>
      <w:rFonts w:ascii="Arial" w:hAnsi="Arial" w:cs="Arial"/>
      <w:sz w:val="28"/>
      <w:szCs w:val="20"/>
      <w:lang w:val="es-ES" w:eastAsia="ar-SA"/>
    </w:rPr>
  </w:style>
  <w:style w:type="paragraph" w:customStyle="1" w:styleId="Textonormal">
    <w:name w:val="Texto normal"/>
    <w:basedOn w:val="Normal"/>
    <w:rsid w:val="00DC5B63"/>
    <w:pPr>
      <w:suppressAutoHyphens/>
      <w:spacing w:after="120"/>
    </w:pPr>
    <w:rPr>
      <w:szCs w:val="20"/>
      <w:lang w:val="es-ES" w:eastAsia="ar-SA"/>
    </w:rPr>
  </w:style>
  <w:style w:type="paragraph" w:customStyle="1" w:styleId="Lista21">
    <w:name w:val="Lista 21"/>
    <w:basedOn w:val="Textonormal"/>
    <w:rsid w:val="00DC5B63"/>
  </w:style>
  <w:style w:type="paragraph" w:customStyle="1" w:styleId="Encabezado1">
    <w:name w:val="Encabezado1"/>
    <w:basedOn w:val="Normal"/>
    <w:next w:val="Textonormal"/>
    <w:rsid w:val="00DC5B63"/>
    <w:pPr>
      <w:keepNext/>
      <w:suppressAutoHyphens/>
      <w:spacing w:before="240" w:after="120"/>
    </w:pPr>
    <w:rPr>
      <w:rFonts w:ascii="Arial" w:hAnsi="Arial" w:cs="Arial"/>
      <w:sz w:val="28"/>
      <w:szCs w:val="20"/>
      <w:lang w:val="es-ES" w:eastAsia="ar-SA"/>
    </w:rPr>
  </w:style>
  <w:style w:type="paragraph" w:styleId="Ttulo">
    <w:name w:val="Title"/>
    <w:basedOn w:val="Normal"/>
    <w:next w:val="Subttulo"/>
    <w:link w:val="TtuloCar"/>
    <w:qFormat/>
    <w:rsid w:val="00DC5B63"/>
    <w:pPr>
      <w:suppressAutoHyphens/>
      <w:jc w:val="center"/>
    </w:pPr>
    <w:rPr>
      <w:b/>
      <w:sz w:val="28"/>
      <w:szCs w:val="20"/>
      <w:lang w:val="es-ES" w:eastAsia="ar-SA"/>
    </w:rPr>
  </w:style>
  <w:style w:type="character" w:customStyle="1" w:styleId="TtuloCar">
    <w:name w:val="Título Car"/>
    <w:link w:val="Ttulo"/>
    <w:rsid w:val="00DC5B63"/>
    <w:rPr>
      <w:b/>
      <w:sz w:val="28"/>
      <w:lang w:val="es-ES" w:eastAsia="ar-SA"/>
    </w:rPr>
  </w:style>
  <w:style w:type="paragraph" w:styleId="Subttulo">
    <w:name w:val="Subtitle"/>
    <w:basedOn w:val="Encabezado1"/>
    <w:next w:val="Textonormal"/>
    <w:link w:val="SubttuloCar"/>
    <w:qFormat/>
    <w:rsid w:val="00DC5B63"/>
    <w:pPr>
      <w:jc w:val="center"/>
    </w:pPr>
    <w:rPr>
      <w:i/>
    </w:rPr>
  </w:style>
  <w:style w:type="character" w:customStyle="1" w:styleId="SubttuloCar">
    <w:name w:val="Subtítulo Car"/>
    <w:link w:val="Subttulo"/>
    <w:rsid w:val="00DC5B63"/>
    <w:rPr>
      <w:rFonts w:ascii="Arial" w:hAnsi="Arial" w:cs="Arial"/>
      <w:i/>
      <w:sz w:val="28"/>
      <w:lang w:val="es-ES" w:eastAsia="ar-SA"/>
    </w:rPr>
  </w:style>
  <w:style w:type="paragraph" w:customStyle="1" w:styleId="Textodeglobo1">
    <w:name w:val="Texto de globo1"/>
    <w:basedOn w:val="Normal"/>
    <w:rsid w:val="00DC5B63"/>
    <w:pPr>
      <w:suppressAutoHyphens/>
    </w:pPr>
    <w:rPr>
      <w:rFonts w:ascii="Tahoma" w:hAnsi="Tahoma" w:cs="Tahoma"/>
      <w:sz w:val="16"/>
      <w:szCs w:val="20"/>
      <w:lang w:val="es-ES" w:eastAsia="ar-SA"/>
    </w:rPr>
  </w:style>
  <w:style w:type="paragraph" w:customStyle="1" w:styleId="Contenidodelatabla">
    <w:name w:val="Contenido de la tabla"/>
    <w:basedOn w:val="Normal"/>
    <w:rsid w:val="00DC5B63"/>
    <w:pPr>
      <w:suppressLineNumbers/>
      <w:suppressAutoHyphens/>
    </w:pPr>
    <w:rPr>
      <w:szCs w:val="20"/>
      <w:lang w:val="es-ES" w:eastAsia="ar-SA"/>
    </w:rPr>
  </w:style>
  <w:style w:type="paragraph" w:customStyle="1" w:styleId="Encabezadodelatabla">
    <w:name w:val="Encabezado de la tabla"/>
    <w:basedOn w:val="Contenidodelatabla"/>
    <w:rsid w:val="00DC5B63"/>
    <w:pPr>
      <w:jc w:val="center"/>
    </w:pPr>
    <w:rPr>
      <w:b/>
    </w:rPr>
  </w:style>
  <w:style w:type="paragraph" w:styleId="Sangradetextonormal">
    <w:name w:val="Body Text Indent"/>
    <w:basedOn w:val="Normal"/>
    <w:link w:val="SangradetextonormalCar"/>
    <w:rsid w:val="00DC5B63"/>
    <w:pPr>
      <w:suppressAutoHyphens/>
      <w:spacing w:after="120"/>
      <w:ind w:left="283"/>
    </w:pPr>
    <w:rPr>
      <w:szCs w:val="20"/>
      <w:lang w:val="es-ES" w:eastAsia="ar-SA"/>
    </w:rPr>
  </w:style>
  <w:style w:type="character" w:customStyle="1" w:styleId="SangradetextonormalCar">
    <w:name w:val="Sangría de texto normal Car"/>
    <w:link w:val="Sangradetextonormal"/>
    <w:rsid w:val="00DC5B63"/>
    <w:rPr>
      <w:sz w:val="24"/>
      <w:lang w:val="es-ES" w:eastAsia="ar-SA"/>
    </w:rPr>
  </w:style>
  <w:style w:type="paragraph" w:customStyle="1" w:styleId="TextoCar">
    <w:name w:val="Texto Car"/>
    <w:basedOn w:val="Normal"/>
    <w:rsid w:val="00DC5B63"/>
    <w:pPr>
      <w:suppressAutoHyphens/>
      <w:spacing w:after="101" w:line="216" w:lineRule="exact"/>
      <w:ind w:firstLine="288"/>
      <w:jc w:val="both"/>
    </w:pPr>
    <w:rPr>
      <w:rFonts w:ascii="Arial" w:hAnsi="Arial"/>
      <w:sz w:val="18"/>
      <w:szCs w:val="20"/>
      <w:lang w:eastAsia="ar-SA"/>
    </w:rPr>
  </w:style>
  <w:style w:type="paragraph" w:customStyle="1" w:styleId="Textoindependiente31">
    <w:name w:val="Texto independiente 31"/>
    <w:basedOn w:val="Normal"/>
    <w:rsid w:val="00DC5B63"/>
    <w:pPr>
      <w:suppressAutoHyphens/>
      <w:autoSpaceDE w:val="0"/>
      <w:jc w:val="both"/>
    </w:pPr>
    <w:rPr>
      <w:rFonts w:ascii="Arial" w:hAnsi="Arial" w:cs="Arial"/>
      <w:sz w:val="20"/>
      <w:szCs w:val="20"/>
      <w:lang w:val="es-ES_tradnl" w:eastAsia="ar-SA"/>
    </w:rPr>
  </w:style>
  <w:style w:type="paragraph" w:customStyle="1" w:styleId="ACUERDO">
    <w:name w:val="ACUERDO"/>
    <w:basedOn w:val="Normal"/>
    <w:rsid w:val="00DC5B63"/>
    <w:pPr>
      <w:widowControl w:val="0"/>
      <w:suppressAutoHyphens/>
      <w:jc w:val="both"/>
    </w:pPr>
    <w:rPr>
      <w:rFonts w:ascii="Arial" w:hAnsi="Arial"/>
      <w:b/>
      <w:sz w:val="28"/>
      <w:szCs w:val="20"/>
      <w:lang w:val="en-US" w:eastAsia="ar-SA"/>
    </w:rPr>
  </w:style>
  <w:style w:type="paragraph" w:customStyle="1" w:styleId="Textoindependiente32">
    <w:name w:val="Texto independiente 32"/>
    <w:basedOn w:val="Normal"/>
    <w:rsid w:val="00DC5B63"/>
    <w:pPr>
      <w:suppressAutoHyphens/>
      <w:overflowPunct w:val="0"/>
      <w:autoSpaceDE w:val="0"/>
      <w:jc w:val="both"/>
      <w:textAlignment w:val="baseline"/>
    </w:pPr>
    <w:rPr>
      <w:szCs w:val="20"/>
      <w:lang w:val="es-ES" w:eastAsia="ar-SA"/>
    </w:rPr>
  </w:style>
  <w:style w:type="paragraph" w:customStyle="1" w:styleId="xl25">
    <w:name w:val="xl25"/>
    <w:basedOn w:val="Normal"/>
    <w:rsid w:val="00DC5B63"/>
    <w:pPr>
      <w:pBdr>
        <w:left w:val="single" w:sz="4" w:space="0" w:color="000000"/>
        <w:bottom w:val="single" w:sz="4" w:space="0" w:color="000000"/>
        <w:right w:val="single" w:sz="4" w:space="0" w:color="000000"/>
      </w:pBd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26">
    <w:name w:val="xl26"/>
    <w:basedOn w:val="Normal"/>
    <w:rsid w:val="00DC5B63"/>
    <w:pPr>
      <w:pBdr>
        <w:left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27">
    <w:name w:val="xl27"/>
    <w:basedOn w:val="Normal"/>
    <w:rsid w:val="00DC5B63"/>
    <w:pPr>
      <w:pBdr>
        <w:top w:val="single" w:sz="4" w:space="0" w:color="000000"/>
        <w:left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28">
    <w:name w:val="xl28"/>
    <w:basedOn w:val="Normal"/>
    <w:rsid w:val="00DC5B63"/>
    <w:pPr>
      <w:pBdr>
        <w:left w:val="single" w:sz="4" w:space="0" w:color="000000"/>
        <w:right w:val="single" w:sz="4" w:space="0" w:color="000000"/>
      </w:pBd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29">
    <w:name w:val="xl29"/>
    <w:basedOn w:val="Normal"/>
    <w:rsid w:val="00DC5B63"/>
    <w:pPr>
      <w:pBdr>
        <w:top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30">
    <w:name w:val="xl30"/>
    <w:basedOn w:val="Normal"/>
    <w:rsid w:val="00DC5B63"/>
    <w:pPr>
      <w:pBdr>
        <w:top w:val="single" w:sz="4" w:space="0" w:color="000000"/>
        <w:left w:val="single" w:sz="4" w:space="0" w:color="000000"/>
        <w:bottom w:val="single" w:sz="4" w:space="0" w:color="000000"/>
        <w:right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31">
    <w:name w:val="xl31"/>
    <w:basedOn w:val="Normal"/>
    <w:rsid w:val="00DC5B63"/>
    <w:pPr>
      <w:pBdr>
        <w:top w:val="single" w:sz="4" w:space="0" w:color="000000"/>
        <w:left w:val="single" w:sz="4" w:space="0" w:color="000000"/>
        <w:bottom w:val="single" w:sz="4" w:space="0" w:color="000000"/>
      </w:pBdr>
      <w:shd w:val="clear" w:color="auto" w:fill="FFFF00"/>
      <w:suppressAutoHyphens/>
      <w:spacing w:before="100" w:after="100"/>
      <w:textAlignment w:val="center"/>
    </w:pPr>
    <w:rPr>
      <w:rFonts w:ascii="Arial" w:eastAsia="Arial Unicode MS" w:hAnsi="Arial" w:cs="Arial"/>
      <w:b/>
      <w:bCs/>
      <w:sz w:val="14"/>
      <w:szCs w:val="14"/>
      <w:lang w:val="es-ES" w:eastAsia="ar-SA"/>
    </w:rPr>
  </w:style>
  <w:style w:type="paragraph" w:customStyle="1" w:styleId="xl32">
    <w:name w:val="xl32"/>
    <w:basedOn w:val="Normal"/>
    <w:rsid w:val="00DC5B63"/>
    <w:pPr>
      <w:pBdr>
        <w:top w:val="single" w:sz="4" w:space="0" w:color="000000"/>
        <w:bottom w:val="single" w:sz="4" w:space="0" w:color="000000"/>
        <w:right w:val="single" w:sz="4" w:space="0" w:color="000000"/>
      </w:pBdr>
      <w:shd w:val="clear" w:color="auto" w:fill="FFFF00"/>
      <w:suppressAutoHyphens/>
      <w:spacing w:before="100" w:after="100"/>
      <w:textAlignment w:val="center"/>
    </w:pPr>
    <w:rPr>
      <w:rFonts w:ascii="Arial" w:eastAsia="Arial Unicode MS" w:hAnsi="Arial" w:cs="Arial"/>
      <w:sz w:val="14"/>
      <w:szCs w:val="14"/>
      <w:lang w:val="es-ES" w:eastAsia="ar-SA"/>
    </w:rPr>
  </w:style>
  <w:style w:type="paragraph" w:customStyle="1" w:styleId="xl33">
    <w:name w:val="xl33"/>
    <w:basedOn w:val="Normal"/>
    <w:rsid w:val="00DC5B63"/>
    <w:pPr>
      <w:pBdr>
        <w:top w:val="single" w:sz="4" w:space="0" w:color="000000"/>
        <w:lef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34">
    <w:name w:val="xl34"/>
    <w:basedOn w:val="Normal"/>
    <w:rsid w:val="00DC5B63"/>
    <w:pPr>
      <w:pBdr>
        <w:top w:val="single" w:sz="4" w:space="0" w:color="000000"/>
        <w:left w:val="single" w:sz="4" w:space="0" w:color="000000"/>
        <w:bottom w:val="single" w:sz="4" w:space="0" w:color="000000"/>
        <w:right w:val="single" w:sz="4" w:space="0" w:color="000000"/>
      </w:pBdr>
      <w:shd w:val="clear" w:color="auto" w:fill="808080"/>
      <w:suppressAutoHyphens/>
      <w:spacing w:before="100" w:after="100"/>
      <w:textAlignment w:val="center"/>
    </w:pPr>
    <w:rPr>
      <w:rFonts w:ascii="Arial" w:eastAsia="Arial Unicode MS" w:hAnsi="Arial" w:cs="Arial"/>
      <w:b/>
      <w:bCs/>
      <w:sz w:val="14"/>
      <w:szCs w:val="14"/>
      <w:lang w:val="es-ES" w:eastAsia="ar-SA"/>
    </w:rPr>
  </w:style>
  <w:style w:type="paragraph" w:customStyle="1" w:styleId="xl35">
    <w:name w:val="xl35"/>
    <w:basedOn w:val="Normal"/>
    <w:rsid w:val="00DC5B63"/>
    <w:pPr>
      <w:pBdr>
        <w:top w:val="single" w:sz="4" w:space="0" w:color="000000"/>
        <w:left w:val="single" w:sz="4" w:space="0" w:color="000000"/>
        <w:bottom w:val="single" w:sz="4" w:space="0" w:color="000000"/>
        <w:right w:val="single" w:sz="4" w:space="0" w:color="000000"/>
      </w:pBdr>
      <w:shd w:val="clear" w:color="auto" w:fill="808080"/>
      <w:suppressAutoHyphens/>
      <w:spacing w:before="100" w:after="100"/>
      <w:textAlignment w:val="center"/>
    </w:pPr>
    <w:rPr>
      <w:rFonts w:ascii="Arial" w:eastAsia="Arial Unicode MS" w:hAnsi="Arial" w:cs="Arial"/>
      <w:b/>
      <w:bCs/>
      <w:sz w:val="14"/>
      <w:szCs w:val="14"/>
      <w:lang w:val="es-ES" w:eastAsia="ar-SA"/>
    </w:rPr>
  </w:style>
  <w:style w:type="paragraph" w:customStyle="1" w:styleId="xl36">
    <w:name w:val="xl36"/>
    <w:basedOn w:val="Normal"/>
    <w:rsid w:val="00DC5B63"/>
    <w:pPr>
      <w:pBdr>
        <w:lef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37">
    <w:name w:val="xl37"/>
    <w:basedOn w:val="Normal"/>
    <w:rsid w:val="00DC5B63"/>
    <w:pPr>
      <w:pBdr>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39">
    <w:name w:val="xl39"/>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Unicode MS" w:eastAsia="Arial Unicode MS" w:hAnsi="Arial Unicode MS" w:cs="Arial Unicode MS"/>
      <w:b/>
      <w:bCs/>
      <w:sz w:val="14"/>
      <w:szCs w:val="14"/>
      <w:lang w:val="es-ES" w:eastAsia="ar-SA"/>
    </w:rPr>
  </w:style>
  <w:style w:type="paragraph" w:customStyle="1" w:styleId="xl40">
    <w:name w:val="xl40"/>
    <w:basedOn w:val="Normal"/>
    <w:rsid w:val="00DC5B63"/>
    <w:pPr>
      <w:pBdr>
        <w:top w:val="single" w:sz="4" w:space="0" w:color="000000"/>
        <w:left w:val="single" w:sz="4" w:space="0" w:color="000000"/>
        <w:bottom w:val="single" w:sz="4" w:space="0" w:color="000000"/>
        <w:right w:val="single" w:sz="4" w:space="0" w:color="000000"/>
      </w:pBdr>
      <w:shd w:val="clear" w:color="auto" w:fill="808080"/>
      <w:suppressAutoHyphens/>
      <w:spacing w:before="100" w:after="100"/>
      <w:textAlignment w:val="center"/>
    </w:pPr>
    <w:rPr>
      <w:rFonts w:ascii="Arial" w:eastAsia="Arial Unicode MS" w:hAnsi="Arial" w:cs="Arial"/>
      <w:b/>
      <w:bCs/>
      <w:sz w:val="14"/>
      <w:szCs w:val="14"/>
      <w:lang w:val="es-ES" w:eastAsia="ar-SA"/>
    </w:rPr>
  </w:style>
  <w:style w:type="paragraph" w:customStyle="1" w:styleId="xl41">
    <w:name w:val="xl41"/>
    <w:basedOn w:val="Normal"/>
    <w:rsid w:val="00DC5B63"/>
    <w:pPr>
      <w:pBdr>
        <w:top w:val="single" w:sz="4" w:space="0" w:color="000000"/>
        <w:left w:val="single" w:sz="4" w:space="0" w:color="000000"/>
        <w:bottom w:val="single" w:sz="4" w:space="0" w:color="000000"/>
        <w:right w:val="single" w:sz="4" w:space="0" w:color="000000"/>
      </w:pBdr>
      <w:shd w:val="clear" w:color="auto" w:fill="808080"/>
      <w:suppressAutoHyphens/>
      <w:spacing w:before="100" w:after="100"/>
      <w:textAlignment w:val="center"/>
    </w:pPr>
    <w:rPr>
      <w:rFonts w:ascii="Arial" w:eastAsia="Arial Unicode MS" w:hAnsi="Arial" w:cs="Arial"/>
      <w:b/>
      <w:bCs/>
      <w:sz w:val="14"/>
      <w:szCs w:val="14"/>
      <w:lang w:val="es-ES" w:eastAsia="ar-SA"/>
    </w:rPr>
  </w:style>
  <w:style w:type="paragraph" w:customStyle="1" w:styleId="xl42">
    <w:name w:val="xl42"/>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w:eastAsia="Arial Unicode MS" w:hAnsi="Arial" w:cs="Arial"/>
      <w:b/>
      <w:bCs/>
      <w:sz w:val="14"/>
      <w:szCs w:val="14"/>
      <w:lang w:val="es-ES" w:eastAsia="ar-SA"/>
    </w:rPr>
  </w:style>
  <w:style w:type="paragraph" w:customStyle="1" w:styleId="xl43">
    <w:name w:val="xl43"/>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w:eastAsia="Arial Unicode MS" w:hAnsi="Arial" w:cs="Arial"/>
      <w:b/>
      <w:bCs/>
      <w:sz w:val="14"/>
      <w:szCs w:val="14"/>
      <w:lang w:val="es-ES" w:eastAsia="ar-SA"/>
    </w:rPr>
  </w:style>
  <w:style w:type="paragraph" w:customStyle="1" w:styleId="xl44">
    <w:name w:val="xl44"/>
    <w:basedOn w:val="Normal"/>
    <w:rsid w:val="00DC5B63"/>
    <w:pPr>
      <w:pBdr>
        <w:left w:val="single" w:sz="4" w:space="0" w:color="000000"/>
        <w:bottom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45">
    <w:name w:val="xl45"/>
    <w:basedOn w:val="Normal"/>
    <w:rsid w:val="00DC5B63"/>
    <w:pPr>
      <w:pBdr>
        <w:bottom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46">
    <w:name w:val="xl46"/>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47">
    <w:name w:val="xl47"/>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48">
    <w:name w:val="xl48"/>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w:eastAsia="Arial Unicode MS" w:hAnsi="Arial" w:cs="Arial"/>
      <w:b/>
      <w:bCs/>
      <w:sz w:val="14"/>
      <w:szCs w:val="14"/>
      <w:lang w:val="es-ES" w:eastAsia="ar-SA"/>
    </w:rPr>
  </w:style>
  <w:style w:type="paragraph" w:customStyle="1" w:styleId="xl49">
    <w:name w:val="xl49"/>
    <w:basedOn w:val="Normal"/>
    <w:rsid w:val="00DC5B63"/>
    <w:pPr>
      <w:pBdr>
        <w:top w:val="single" w:sz="4" w:space="0" w:color="000000"/>
        <w:left w:val="single" w:sz="4" w:space="0" w:color="000000"/>
        <w:bottom w:val="single" w:sz="4" w:space="0" w:color="000000"/>
        <w:right w:val="single" w:sz="4" w:space="0" w:color="000000"/>
      </w:pBdr>
      <w:shd w:val="clear" w:color="auto" w:fill="808080"/>
      <w:suppressAutoHyphens/>
      <w:spacing w:before="100" w:after="100"/>
      <w:textAlignment w:val="center"/>
    </w:pPr>
    <w:rPr>
      <w:rFonts w:ascii="Arial" w:eastAsia="Arial Unicode MS" w:hAnsi="Arial" w:cs="Arial"/>
      <w:b/>
      <w:bCs/>
      <w:sz w:val="14"/>
      <w:szCs w:val="14"/>
      <w:lang w:val="es-ES" w:eastAsia="ar-SA"/>
    </w:rPr>
  </w:style>
  <w:style w:type="paragraph" w:customStyle="1" w:styleId="xl50">
    <w:name w:val="xl50"/>
    <w:basedOn w:val="Normal"/>
    <w:rsid w:val="00DC5B63"/>
    <w:pPr>
      <w:pBdr>
        <w:top w:val="single" w:sz="4" w:space="0" w:color="000000"/>
        <w:left w:val="single" w:sz="4" w:space="0" w:color="000000"/>
        <w:bottom w:val="single" w:sz="4" w:space="0" w:color="000000"/>
        <w:right w:val="single" w:sz="4" w:space="0" w:color="000000"/>
      </w:pBdr>
      <w:suppressAutoHyphens/>
      <w:spacing w:before="100" w:after="100"/>
      <w:textAlignment w:val="center"/>
    </w:pPr>
    <w:rPr>
      <w:rFonts w:ascii="Arial" w:eastAsia="Arial Unicode MS" w:hAnsi="Arial" w:cs="Arial"/>
      <w:b/>
      <w:bCs/>
      <w:sz w:val="14"/>
      <w:szCs w:val="14"/>
      <w:lang w:val="es-ES" w:eastAsia="ar-SA"/>
    </w:rPr>
  </w:style>
  <w:style w:type="paragraph" w:customStyle="1" w:styleId="xl51">
    <w:name w:val="xl51"/>
    <w:basedOn w:val="Normal"/>
    <w:rsid w:val="00DC5B63"/>
    <w:pPr>
      <w:pBdr>
        <w:top w:val="single" w:sz="4" w:space="0" w:color="000000"/>
        <w:left w:val="single" w:sz="4" w:space="0" w:color="000000"/>
      </w:pBdr>
      <w:suppressAutoHyphens/>
      <w:spacing w:before="100" w:after="100"/>
      <w:jc w:val="both"/>
      <w:textAlignment w:val="center"/>
    </w:pPr>
    <w:rPr>
      <w:rFonts w:ascii="Arial" w:eastAsia="Arial Unicode MS" w:hAnsi="Arial" w:cs="Arial"/>
      <w:sz w:val="14"/>
      <w:szCs w:val="14"/>
      <w:lang w:val="es-ES" w:eastAsia="ar-SA"/>
    </w:rPr>
  </w:style>
  <w:style w:type="paragraph" w:customStyle="1" w:styleId="xl52">
    <w:name w:val="xl52"/>
    <w:basedOn w:val="Normal"/>
    <w:rsid w:val="00DC5B63"/>
    <w:pPr>
      <w:pBdr>
        <w:top w:val="single" w:sz="4" w:space="0" w:color="000000"/>
      </w:pBdr>
      <w:suppressAutoHyphens/>
      <w:spacing w:before="100" w:after="100"/>
      <w:jc w:val="both"/>
      <w:textAlignment w:val="center"/>
    </w:pPr>
    <w:rPr>
      <w:rFonts w:ascii="Arial" w:eastAsia="Arial Unicode MS" w:hAnsi="Arial" w:cs="Arial"/>
      <w:sz w:val="14"/>
      <w:szCs w:val="14"/>
      <w:lang w:val="es-ES" w:eastAsia="ar-SA"/>
    </w:rPr>
  </w:style>
  <w:style w:type="paragraph" w:customStyle="1" w:styleId="xl53">
    <w:name w:val="xl53"/>
    <w:basedOn w:val="Normal"/>
    <w:rsid w:val="00DC5B63"/>
    <w:pPr>
      <w:pBdr>
        <w:top w:val="single" w:sz="4" w:space="0" w:color="000000"/>
      </w:pBd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54">
    <w:name w:val="xl54"/>
    <w:basedOn w:val="Normal"/>
    <w:rsid w:val="00DC5B63"/>
    <w:pPr>
      <w:pBdr>
        <w:top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55">
    <w:name w:val="xl55"/>
    <w:basedOn w:val="Normal"/>
    <w:rsid w:val="00DC5B63"/>
    <w:pPr>
      <w:pBdr>
        <w:top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56">
    <w:name w:val="xl56"/>
    <w:basedOn w:val="Normal"/>
    <w:rsid w:val="00DC5B63"/>
    <w:pPr>
      <w:suppressAutoHyphens/>
      <w:spacing w:before="100" w:after="100"/>
      <w:textAlignment w:val="center"/>
    </w:pPr>
    <w:rPr>
      <w:rFonts w:ascii="Arial" w:eastAsia="Arial Unicode MS" w:hAnsi="Arial" w:cs="Arial"/>
      <w:sz w:val="14"/>
      <w:szCs w:val="14"/>
      <w:lang w:val="es-ES" w:eastAsia="ar-SA"/>
    </w:rPr>
  </w:style>
  <w:style w:type="paragraph" w:customStyle="1" w:styleId="xl57">
    <w:name w:val="xl57"/>
    <w:basedOn w:val="Normal"/>
    <w:rsid w:val="00DC5B63"/>
    <w:pPr>
      <w:pBdr>
        <w:left w:val="single" w:sz="4" w:space="0" w:color="000000"/>
      </w:pBdr>
      <w:shd w:val="clear" w:color="auto" w:fill="808080"/>
      <w:suppressAutoHyphens/>
      <w:spacing w:before="100" w:after="100"/>
      <w:jc w:val="both"/>
      <w:textAlignment w:val="center"/>
    </w:pPr>
    <w:rPr>
      <w:rFonts w:ascii="Arial" w:eastAsia="Arial Unicode MS" w:hAnsi="Arial" w:cs="Arial"/>
      <w:sz w:val="14"/>
      <w:szCs w:val="14"/>
      <w:lang w:val="es-ES" w:eastAsia="ar-SA"/>
    </w:rPr>
  </w:style>
  <w:style w:type="paragraph" w:customStyle="1" w:styleId="xl58">
    <w:name w:val="xl58"/>
    <w:basedOn w:val="Normal"/>
    <w:rsid w:val="00DC5B63"/>
    <w:pPr>
      <w:suppressAutoHyphens/>
      <w:spacing w:before="100" w:after="100"/>
      <w:jc w:val="both"/>
      <w:textAlignment w:val="center"/>
    </w:pPr>
    <w:rPr>
      <w:rFonts w:ascii="Arial" w:eastAsia="Arial Unicode MS" w:hAnsi="Arial" w:cs="Arial"/>
      <w:sz w:val="14"/>
      <w:szCs w:val="14"/>
      <w:lang w:val="es-ES" w:eastAsia="ar-SA"/>
    </w:rPr>
  </w:style>
  <w:style w:type="paragraph" w:customStyle="1" w:styleId="xl59">
    <w:name w:val="xl59"/>
    <w:basedOn w:val="Normal"/>
    <w:rsid w:val="00DC5B63"/>
    <w:pP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60">
    <w:name w:val="xl60"/>
    <w:basedOn w:val="Normal"/>
    <w:rsid w:val="00DC5B63"/>
    <w:pPr>
      <w:pBdr>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61">
    <w:name w:val="xl61"/>
    <w:basedOn w:val="Normal"/>
    <w:rsid w:val="00DC5B63"/>
    <w:pPr>
      <w:pBdr>
        <w:left w:val="single" w:sz="4" w:space="0" w:color="000000"/>
      </w:pBdr>
      <w:shd w:val="clear" w:color="auto" w:fill="C0C0C0"/>
      <w:suppressAutoHyphens/>
      <w:spacing w:before="100" w:after="100"/>
      <w:jc w:val="both"/>
      <w:textAlignment w:val="center"/>
    </w:pPr>
    <w:rPr>
      <w:rFonts w:ascii="Arial" w:eastAsia="Arial Unicode MS" w:hAnsi="Arial" w:cs="Arial"/>
      <w:sz w:val="14"/>
      <w:szCs w:val="14"/>
      <w:lang w:val="es-ES" w:eastAsia="ar-SA"/>
    </w:rPr>
  </w:style>
  <w:style w:type="paragraph" w:customStyle="1" w:styleId="xl62">
    <w:name w:val="xl62"/>
    <w:basedOn w:val="Normal"/>
    <w:rsid w:val="00DC5B63"/>
    <w:pPr>
      <w:pBdr>
        <w:left w:val="single" w:sz="4" w:space="0" w:color="000000"/>
        <w:bottom w:val="single" w:sz="4" w:space="0" w:color="000000"/>
      </w:pBdr>
      <w:shd w:val="clear" w:color="auto" w:fill="FF0000"/>
      <w:suppressAutoHyphens/>
      <w:spacing w:before="100" w:after="100"/>
      <w:jc w:val="both"/>
      <w:textAlignment w:val="center"/>
    </w:pPr>
    <w:rPr>
      <w:rFonts w:ascii="Arial" w:eastAsia="Arial Unicode MS" w:hAnsi="Arial" w:cs="Arial"/>
      <w:sz w:val="14"/>
      <w:szCs w:val="14"/>
      <w:lang w:val="es-ES" w:eastAsia="ar-SA"/>
    </w:rPr>
  </w:style>
  <w:style w:type="paragraph" w:customStyle="1" w:styleId="xl63">
    <w:name w:val="xl63"/>
    <w:basedOn w:val="Normal"/>
    <w:rsid w:val="00DC5B63"/>
    <w:pPr>
      <w:pBdr>
        <w:bottom w:val="single" w:sz="4" w:space="0" w:color="000000"/>
      </w:pBdr>
      <w:suppressAutoHyphens/>
      <w:spacing w:before="100" w:after="100"/>
      <w:jc w:val="both"/>
      <w:textAlignment w:val="center"/>
    </w:pPr>
    <w:rPr>
      <w:rFonts w:ascii="Arial" w:eastAsia="Arial Unicode MS" w:hAnsi="Arial" w:cs="Arial"/>
      <w:sz w:val="14"/>
      <w:szCs w:val="14"/>
      <w:lang w:val="es-ES" w:eastAsia="ar-SA"/>
    </w:rPr>
  </w:style>
  <w:style w:type="paragraph" w:customStyle="1" w:styleId="xl64">
    <w:name w:val="xl64"/>
    <w:basedOn w:val="Normal"/>
    <w:rsid w:val="00DC5B63"/>
    <w:pPr>
      <w:pBdr>
        <w:bottom w:val="single" w:sz="4" w:space="0" w:color="000000"/>
      </w:pBdr>
      <w:suppressAutoHyphens/>
      <w:spacing w:before="100" w:after="100"/>
      <w:jc w:val="center"/>
      <w:textAlignment w:val="center"/>
    </w:pPr>
    <w:rPr>
      <w:rFonts w:ascii="Arial" w:eastAsia="Arial Unicode MS" w:hAnsi="Arial" w:cs="Arial"/>
      <w:sz w:val="14"/>
      <w:szCs w:val="14"/>
      <w:lang w:val="es-ES" w:eastAsia="ar-SA"/>
    </w:rPr>
  </w:style>
  <w:style w:type="paragraph" w:customStyle="1" w:styleId="xl65">
    <w:name w:val="xl65"/>
    <w:basedOn w:val="Normal"/>
    <w:rsid w:val="00DC5B63"/>
    <w:pPr>
      <w:pBdr>
        <w:bottom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66">
    <w:name w:val="xl66"/>
    <w:basedOn w:val="Normal"/>
    <w:rsid w:val="00DC5B63"/>
    <w:pPr>
      <w:pBdr>
        <w:bottom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67">
    <w:name w:val="xl67"/>
    <w:basedOn w:val="Normal"/>
    <w:rsid w:val="00DC5B63"/>
    <w:pPr>
      <w:suppressAutoHyphens/>
      <w:spacing w:before="100" w:after="100"/>
      <w:jc w:val="center"/>
    </w:pPr>
    <w:rPr>
      <w:rFonts w:ascii="Arial" w:eastAsia="Arial Unicode MS" w:hAnsi="Arial" w:cs="Arial"/>
      <w:b/>
      <w:bCs/>
      <w:sz w:val="22"/>
      <w:szCs w:val="22"/>
      <w:lang w:val="es-ES" w:eastAsia="ar-SA"/>
    </w:rPr>
  </w:style>
  <w:style w:type="paragraph" w:customStyle="1" w:styleId="xl68">
    <w:name w:val="xl68"/>
    <w:basedOn w:val="Normal"/>
    <w:rsid w:val="00DC5B63"/>
    <w:pPr>
      <w:pBdr>
        <w:bottom w:val="single" w:sz="4" w:space="0" w:color="000000"/>
      </w:pBdr>
      <w:suppressAutoHyphens/>
      <w:spacing w:before="100" w:after="100"/>
      <w:jc w:val="center"/>
    </w:pPr>
    <w:rPr>
      <w:rFonts w:ascii="Arial" w:eastAsia="Arial Unicode MS" w:hAnsi="Arial" w:cs="Arial"/>
      <w:b/>
      <w:bCs/>
      <w:sz w:val="22"/>
      <w:szCs w:val="22"/>
      <w:lang w:val="es-ES" w:eastAsia="ar-SA"/>
    </w:rPr>
  </w:style>
  <w:style w:type="paragraph" w:customStyle="1" w:styleId="xl69">
    <w:name w:val="xl69"/>
    <w:basedOn w:val="Normal"/>
    <w:rsid w:val="00DC5B63"/>
    <w:pPr>
      <w:pBdr>
        <w:top w:val="single" w:sz="4" w:space="0" w:color="000000"/>
        <w:left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70">
    <w:name w:val="xl70"/>
    <w:basedOn w:val="Normal"/>
    <w:rsid w:val="00DC5B63"/>
    <w:pPr>
      <w:pBdr>
        <w:top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71">
    <w:name w:val="xl71"/>
    <w:basedOn w:val="Normal"/>
    <w:rsid w:val="00DC5B63"/>
    <w:pPr>
      <w:pBdr>
        <w:top w:val="single" w:sz="4" w:space="0" w:color="000000"/>
        <w:bottom w:val="single" w:sz="4" w:space="0" w:color="000000"/>
        <w:right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72">
    <w:name w:val="xl72"/>
    <w:basedOn w:val="Normal"/>
    <w:rsid w:val="00DC5B63"/>
    <w:pPr>
      <w:pBdr>
        <w:top w:val="single" w:sz="4" w:space="0" w:color="000000"/>
        <w:left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73">
    <w:name w:val="xl73"/>
    <w:basedOn w:val="Normal"/>
    <w:rsid w:val="00DC5B63"/>
    <w:pPr>
      <w:pBdr>
        <w:top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74">
    <w:name w:val="xl74"/>
    <w:basedOn w:val="Normal"/>
    <w:rsid w:val="00DC5B63"/>
    <w:pPr>
      <w:pBdr>
        <w:top w:val="single" w:sz="4" w:space="0" w:color="000000"/>
        <w:bottom w:val="single" w:sz="4" w:space="0" w:color="000000"/>
        <w:right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75">
    <w:name w:val="xl75"/>
    <w:basedOn w:val="Normal"/>
    <w:rsid w:val="00DC5B63"/>
    <w:pPr>
      <w:pBdr>
        <w:top w:val="single" w:sz="4" w:space="0" w:color="000000"/>
        <w:lef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76">
    <w:name w:val="xl76"/>
    <w:basedOn w:val="Normal"/>
    <w:rsid w:val="00DC5B63"/>
    <w:pPr>
      <w:pBdr>
        <w:top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77">
    <w:name w:val="xl77"/>
    <w:basedOn w:val="Normal"/>
    <w:rsid w:val="00DC5B63"/>
    <w:pPr>
      <w:pBdr>
        <w:left w:val="single" w:sz="4" w:space="0" w:color="000000"/>
        <w:bottom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78">
    <w:name w:val="xl78"/>
    <w:basedOn w:val="Normal"/>
    <w:rsid w:val="00DC5B63"/>
    <w:pPr>
      <w:pBdr>
        <w:bottom w:val="single" w:sz="4" w:space="0" w:color="000000"/>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79">
    <w:name w:val="xl79"/>
    <w:basedOn w:val="Normal"/>
    <w:rsid w:val="00DC5B63"/>
    <w:pPr>
      <w:suppressAutoHyphens/>
      <w:spacing w:before="100" w:after="100"/>
      <w:textAlignment w:val="center"/>
    </w:pPr>
    <w:rPr>
      <w:rFonts w:ascii="Arial" w:eastAsia="Arial Unicode MS" w:hAnsi="Arial" w:cs="Arial"/>
      <w:sz w:val="14"/>
      <w:szCs w:val="14"/>
      <w:lang w:val="es-ES" w:eastAsia="ar-SA"/>
    </w:rPr>
  </w:style>
  <w:style w:type="paragraph" w:customStyle="1" w:styleId="xl80">
    <w:name w:val="xl80"/>
    <w:basedOn w:val="Normal"/>
    <w:rsid w:val="00DC5B63"/>
    <w:pPr>
      <w:pBdr>
        <w:right w:val="single" w:sz="4" w:space="0" w:color="000000"/>
      </w:pBdr>
      <w:suppressAutoHyphens/>
      <w:spacing w:before="100" w:after="100"/>
      <w:textAlignment w:val="center"/>
    </w:pPr>
    <w:rPr>
      <w:rFonts w:ascii="Arial" w:eastAsia="Arial Unicode MS" w:hAnsi="Arial" w:cs="Arial"/>
      <w:sz w:val="14"/>
      <w:szCs w:val="14"/>
      <w:lang w:val="es-ES" w:eastAsia="ar-SA"/>
    </w:rPr>
  </w:style>
  <w:style w:type="paragraph" w:customStyle="1" w:styleId="xl81">
    <w:name w:val="xl81"/>
    <w:basedOn w:val="Normal"/>
    <w:rsid w:val="00DC5B63"/>
    <w:pPr>
      <w:pBdr>
        <w:left w:val="single" w:sz="4" w:space="0" w:color="000000"/>
        <w:bottom w:val="single" w:sz="4" w:space="0" w:color="000000"/>
      </w:pBdr>
      <w:suppressAutoHyphens/>
      <w:spacing w:before="100" w:after="100"/>
      <w:jc w:val="both"/>
      <w:textAlignment w:val="center"/>
    </w:pPr>
    <w:rPr>
      <w:rFonts w:ascii="Arial" w:eastAsia="Arial Unicode MS" w:hAnsi="Arial" w:cs="Arial"/>
      <w:sz w:val="14"/>
      <w:szCs w:val="14"/>
      <w:lang w:val="es-ES" w:eastAsia="ar-SA"/>
    </w:rPr>
  </w:style>
  <w:style w:type="paragraph" w:customStyle="1" w:styleId="xl82">
    <w:name w:val="xl82"/>
    <w:basedOn w:val="Normal"/>
    <w:rsid w:val="00DC5B63"/>
    <w:pPr>
      <w:suppressAutoHyphens/>
      <w:spacing w:before="100" w:after="100"/>
      <w:jc w:val="center"/>
    </w:pPr>
    <w:rPr>
      <w:rFonts w:ascii="Arial" w:eastAsia="Arial Unicode MS" w:hAnsi="Arial" w:cs="Arial"/>
      <w:b/>
      <w:bCs/>
      <w:sz w:val="22"/>
      <w:szCs w:val="22"/>
      <w:lang w:val="es-ES" w:eastAsia="ar-SA"/>
    </w:rPr>
  </w:style>
  <w:style w:type="paragraph" w:customStyle="1" w:styleId="xl83">
    <w:name w:val="xl83"/>
    <w:basedOn w:val="Normal"/>
    <w:rsid w:val="00DC5B63"/>
    <w:pPr>
      <w:pBdr>
        <w:bottom w:val="single" w:sz="4" w:space="0" w:color="000000"/>
      </w:pBdr>
      <w:suppressAutoHyphens/>
      <w:spacing w:before="100" w:after="100"/>
      <w:jc w:val="center"/>
    </w:pPr>
    <w:rPr>
      <w:rFonts w:ascii="Arial" w:eastAsia="Arial Unicode MS" w:hAnsi="Arial" w:cs="Arial"/>
      <w:b/>
      <w:bCs/>
      <w:sz w:val="22"/>
      <w:szCs w:val="22"/>
      <w:lang w:val="es-ES" w:eastAsia="ar-SA"/>
    </w:rPr>
  </w:style>
  <w:style w:type="paragraph" w:customStyle="1" w:styleId="xl84">
    <w:name w:val="xl84"/>
    <w:basedOn w:val="Normal"/>
    <w:rsid w:val="00DC5B63"/>
    <w:pPr>
      <w:pBdr>
        <w:top w:val="single" w:sz="4" w:space="0" w:color="000000"/>
        <w:left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85">
    <w:name w:val="xl85"/>
    <w:basedOn w:val="Normal"/>
    <w:rsid w:val="00DC5B63"/>
    <w:pPr>
      <w:pBdr>
        <w:top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86">
    <w:name w:val="xl86"/>
    <w:basedOn w:val="Normal"/>
    <w:rsid w:val="00DC5B63"/>
    <w:pPr>
      <w:pBdr>
        <w:top w:val="single" w:sz="4" w:space="0" w:color="000000"/>
        <w:bottom w:val="single" w:sz="4" w:space="0" w:color="000000"/>
        <w:right w:val="single" w:sz="4" w:space="0" w:color="000000"/>
      </w:pBdr>
      <w:shd w:val="clear" w:color="auto" w:fill="FFFF00"/>
      <w:suppressAutoHyphens/>
      <w:spacing w:before="100" w:after="100"/>
      <w:jc w:val="center"/>
      <w:textAlignment w:val="center"/>
    </w:pPr>
    <w:rPr>
      <w:rFonts w:ascii="Arial" w:eastAsia="Arial Unicode MS" w:hAnsi="Arial" w:cs="Arial"/>
      <w:b/>
      <w:bCs/>
      <w:sz w:val="16"/>
      <w:szCs w:val="16"/>
      <w:lang w:val="es-ES" w:eastAsia="ar-SA"/>
    </w:rPr>
  </w:style>
  <w:style w:type="paragraph" w:customStyle="1" w:styleId="xl87">
    <w:name w:val="xl87"/>
    <w:basedOn w:val="Normal"/>
    <w:rsid w:val="00DC5B63"/>
    <w:pPr>
      <w:pBdr>
        <w:left w:val="single" w:sz="4" w:space="0" w:color="000000"/>
        <w:bottom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88">
    <w:name w:val="xl88"/>
    <w:basedOn w:val="Normal"/>
    <w:rsid w:val="00DC5B63"/>
    <w:pPr>
      <w:pBdr>
        <w:bottom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xl89">
    <w:name w:val="xl89"/>
    <w:basedOn w:val="Normal"/>
    <w:rsid w:val="00DC5B63"/>
    <w:pPr>
      <w:pBdr>
        <w:bottom w:val="single" w:sz="4" w:space="0" w:color="000000"/>
        <w:right w:val="single" w:sz="4" w:space="0" w:color="000000"/>
      </w:pBdr>
      <w:shd w:val="clear" w:color="auto" w:fill="FFFF00"/>
      <w:suppressAutoHyphens/>
      <w:spacing w:before="100" w:after="100"/>
      <w:jc w:val="center"/>
      <w:textAlignment w:val="center"/>
    </w:pPr>
    <w:rPr>
      <w:rFonts w:ascii="Arial" w:eastAsia="Arial Unicode MS" w:hAnsi="Arial" w:cs="Arial"/>
      <w:b/>
      <w:bCs/>
      <w:sz w:val="14"/>
      <w:szCs w:val="14"/>
      <w:lang w:val="es-ES" w:eastAsia="ar-SA"/>
    </w:rPr>
  </w:style>
  <w:style w:type="paragraph" w:customStyle="1" w:styleId="CABEZA">
    <w:name w:val="CABEZA"/>
    <w:basedOn w:val="Ttulo1"/>
    <w:rsid w:val="00DC5B63"/>
    <w:pPr>
      <w:keepNext w:val="0"/>
      <w:tabs>
        <w:tab w:val="clear" w:pos="432"/>
      </w:tabs>
      <w:autoSpaceDE w:val="0"/>
      <w:spacing w:before="0" w:after="0" w:line="216" w:lineRule="atLeast"/>
      <w:ind w:left="0" w:firstLine="0"/>
      <w:jc w:val="center"/>
    </w:pPr>
    <w:rPr>
      <w:rFonts w:ascii="CG Palacio (WN)" w:hAnsi="CG Palacio (WN)" w:cs="Times New Roman"/>
      <w:bCs w:val="0"/>
      <w:sz w:val="28"/>
      <w:szCs w:val="20"/>
      <w:lang w:val="es-ES_tradnl"/>
    </w:rPr>
  </w:style>
  <w:style w:type="paragraph" w:customStyle="1" w:styleId="texto">
    <w:name w:val="texto"/>
    <w:basedOn w:val="Normal"/>
    <w:rsid w:val="00DC5B63"/>
    <w:pPr>
      <w:suppressAutoHyphens/>
      <w:spacing w:after="101" w:line="216" w:lineRule="atLeast"/>
      <w:ind w:firstLine="288"/>
      <w:jc w:val="both"/>
    </w:pPr>
    <w:rPr>
      <w:rFonts w:ascii="Arial" w:hAnsi="Arial"/>
      <w:sz w:val="18"/>
      <w:szCs w:val="20"/>
      <w:lang w:val="es-ES_tradnl" w:eastAsia="ar-SA"/>
    </w:rPr>
  </w:style>
  <w:style w:type="paragraph" w:customStyle="1" w:styleId="ANOTACION">
    <w:name w:val="ANOTACION"/>
    <w:basedOn w:val="Normal"/>
    <w:rsid w:val="00DC5B63"/>
    <w:pPr>
      <w:suppressAutoHyphens/>
      <w:autoSpaceDE w:val="0"/>
      <w:spacing w:after="101" w:line="216" w:lineRule="atLeast"/>
      <w:jc w:val="center"/>
    </w:pPr>
    <w:rPr>
      <w:rFonts w:ascii="Arial" w:hAnsi="Arial"/>
      <w:b/>
      <w:sz w:val="18"/>
      <w:szCs w:val="20"/>
      <w:lang w:val="es-ES_tradnl" w:eastAsia="ar-SA"/>
    </w:rPr>
  </w:style>
  <w:style w:type="paragraph" w:customStyle="1" w:styleId="Texto0">
    <w:name w:val="Texto"/>
    <w:basedOn w:val="Normal"/>
    <w:rsid w:val="00DC5B63"/>
    <w:pPr>
      <w:suppressAutoHyphens/>
      <w:spacing w:after="101" w:line="216" w:lineRule="exact"/>
      <w:ind w:firstLine="288"/>
      <w:jc w:val="both"/>
    </w:pPr>
    <w:rPr>
      <w:rFonts w:ascii="Arial" w:hAnsi="Arial"/>
      <w:sz w:val="18"/>
      <w:szCs w:val="20"/>
      <w:lang w:eastAsia="ar-SA"/>
    </w:rPr>
  </w:style>
  <w:style w:type="paragraph" w:customStyle="1" w:styleId="Car">
    <w:name w:val="Car"/>
    <w:basedOn w:val="Normal"/>
    <w:rsid w:val="00DC5B63"/>
    <w:pPr>
      <w:suppressAutoHyphens/>
      <w:spacing w:before="60" w:after="160" w:line="240" w:lineRule="exact"/>
    </w:pPr>
    <w:rPr>
      <w:rFonts w:ascii="Verdana" w:hAnsi="Verdana"/>
      <w:color w:val="FF00FF"/>
      <w:sz w:val="20"/>
      <w:szCs w:val="20"/>
      <w:lang w:val="en-US" w:eastAsia="ar-SA"/>
    </w:rPr>
  </w:style>
  <w:style w:type="paragraph" w:customStyle="1" w:styleId="CarCarCarCar0">
    <w:name w:val="Car Car Car Car"/>
    <w:basedOn w:val="Normal"/>
    <w:rsid w:val="00DC5B63"/>
    <w:pPr>
      <w:suppressAutoHyphens/>
      <w:spacing w:before="60" w:after="160" w:line="240" w:lineRule="exact"/>
    </w:pPr>
    <w:rPr>
      <w:rFonts w:ascii="Verdana" w:hAnsi="Verdana"/>
      <w:color w:val="FF00FF"/>
      <w:sz w:val="20"/>
      <w:szCs w:val="20"/>
      <w:lang w:val="en-US" w:eastAsia="ar-SA"/>
    </w:rPr>
  </w:style>
  <w:style w:type="paragraph" w:customStyle="1" w:styleId="CarCarCarCarCarCar">
    <w:name w:val="Car Car Car Car Car Car"/>
    <w:basedOn w:val="Normal"/>
    <w:rsid w:val="00DC5B63"/>
    <w:pPr>
      <w:suppressAutoHyphens/>
      <w:spacing w:before="60" w:after="160" w:line="240" w:lineRule="exact"/>
    </w:pPr>
    <w:rPr>
      <w:rFonts w:ascii="Verdana" w:hAnsi="Verdana"/>
      <w:color w:val="FF00FF"/>
      <w:sz w:val="20"/>
      <w:szCs w:val="20"/>
      <w:lang w:val="en-US" w:eastAsia="ar-SA"/>
    </w:rPr>
  </w:style>
  <w:style w:type="paragraph" w:customStyle="1" w:styleId="Textocomentario1">
    <w:name w:val="Texto comentario1"/>
    <w:basedOn w:val="Normal"/>
    <w:rsid w:val="00DC5B63"/>
    <w:pPr>
      <w:suppressAutoHyphens/>
    </w:pPr>
    <w:rPr>
      <w:sz w:val="20"/>
      <w:szCs w:val="20"/>
      <w:lang w:val="es-ES" w:eastAsia="ar-SA"/>
    </w:rPr>
  </w:style>
  <w:style w:type="paragraph" w:customStyle="1" w:styleId="CarCarCarCarCarCarCar">
    <w:name w:val="Car Car Car Car Car Car Car"/>
    <w:basedOn w:val="Normal"/>
    <w:rsid w:val="00DC5B63"/>
    <w:pPr>
      <w:suppressAutoHyphens/>
      <w:spacing w:before="60" w:after="160" w:line="240" w:lineRule="exact"/>
    </w:pPr>
    <w:rPr>
      <w:rFonts w:ascii="Verdana" w:hAnsi="Verdana"/>
      <w:color w:val="FF00FF"/>
      <w:sz w:val="20"/>
      <w:szCs w:val="20"/>
      <w:lang w:val="en-US" w:eastAsia="ar-SA"/>
    </w:rPr>
  </w:style>
  <w:style w:type="paragraph" w:customStyle="1" w:styleId="CarCarCarCarCarCar1CarCarCarCarCarCarCarCarCarCarCarCarCar">
    <w:name w:val="Car Car Car Car Car Car1 Car Car Car Car Car Car Car Car Car Car Car Car Car"/>
    <w:basedOn w:val="Normal"/>
    <w:rsid w:val="00DC5B63"/>
    <w:pPr>
      <w:suppressAutoHyphens/>
      <w:spacing w:before="60" w:after="160" w:line="240" w:lineRule="exact"/>
    </w:pPr>
    <w:rPr>
      <w:rFonts w:ascii="Verdana" w:hAnsi="Verdana"/>
      <w:color w:val="FF00FF"/>
      <w:sz w:val="20"/>
      <w:szCs w:val="20"/>
      <w:lang w:val="en-US" w:eastAsia="ar-SA"/>
    </w:rPr>
  </w:style>
  <w:style w:type="paragraph" w:customStyle="1" w:styleId="Textosinformato1">
    <w:name w:val="Texto sin formato1"/>
    <w:basedOn w:val="Normal"/>
    <w:rsid w:val="00DC5B63"/>
    <w:pPr>
      <w:suppressAutoHyphens/>
    </w:pPr>
    <w:rPr>
      <w:rFonts w:ascii="Courier New" w:hAnsi="Courier New" w:cs="Courier New"/>
      <w:sz w:val="20"/>
      <w:szCs w:val="20"/>
      <w:lang w:val="es-ES" w:eastAsia="ar-SA"/>
    </w:rPr>
  </w:style>
  <w:style w:type="paragraph" w:customStyle="1" w:styleId="Contenidodelmarco">
    <w:name w:val="Contenido del marco"/>
    <w:basedOn w:val="Textoindependiente"/>
    <w:rsid w:val="00DC5B63"/>
    <w:pPr>
      <w:suppressAutoHyphens/>
      <w:autoSpaceDE/>
      <w:autoSpaceDN/>
      <w:spacing w:after="120" w:line="240" w:lineRule="auto"/>
      <w:jc w:val="left"/>
    </w:pPr>
    <w:rPr>
      <w:rFonts w:ascii="Times New Roman" w:hAnsi="Times New Roman" w:cs="Times New Roman"/>
      <w:b w:val="0"/>
      <w:bCs w:val="0"/>
      <w:szCs w:val="20"/>
      <w:lang w:val="es-ES" w:eastAsia="ar-SA"/>
    </w:rPr>
  </w:style>
  <w:style w:type="paragraph" w:styleId="Sangra3detindependiente">
    <w:name w:val="Body Text Indent 3"/>
    <w:basedOn w:val="Normal"/>
    <w:link w:val="Sangra3detindependienteCar"/>
    <w:rsid w:val="00DC5B63"/>
    <w:pPr>
      <w:suppressAutoHyphens/>
      <w:spacing w:after="120"/>
      <w:ind w:left="283"/>
    </w:pPr>
    <w:rPr>
      <w:sz w:val="16"/>
      <w:szCs w:val="16"/>
      <w:lang w:val="es-ES" w:eastAsia="ar-SA"/>
    </w:rPr>
  </w:style>
  <w:style w:type="character" w:customStyle="1" w:styleId="Sangra3detindependienteCar">
    <w:name w:val="Sangría 3 de t. independiente Car"/>
    <w:link w:val="Sangra3detindependiente"/>
    <w:rsid w:val="00DC5B63"/>
    <w:rPr>
      <w:sz w:val="16"/>
      <w:szCs w:val="16"/>
      <w:lang w:val="es-ES" w:eastAsia="ar-SA"/>
    </w:rPr>
  </w:style>
  <w:style w:type="paragraph" w:styleId="Lista2">
    <w:name w:val="List 2"/>
    <w:basedOn w:val="Normal"/>
    <w:rsid w:val="00DC5B63"/>
    <w:pPr>
      <w:suppressAutoHyphens/>
      <w:ind w:left="566" w:hanging="283"/>
    </w:pPr>
    <w:rPr>
      <w:szCs w:val="20"/>
      <w:lang w:val="es-ES" w:eastAsia="ar-SA"/>
    </w:rPr>
  </w:style>
  <w:style w:type="paragraph" w:customStyle="1" w:styleId="Textoindependiente22">
    <w:name w:val="Texto independiente 22"/>
    <w:basedOn w:val="Normal"/>
    <w:rsid w:val="00DC5B63"/>
    <w:pPr>
      <w:suppressAutoHyphens/>
      <w:spacing w:after="120" w:line="480" w:lineRule="auto"/>
    </w:pPr>
    <w:rPr>
      <w:szCs w:val="20"/>
      <w:lang w:val="es-ES" w:eastAsia="ar-SA"/>
    </w:rPr>
  </w:style>
  <w:style w:type="paragraph" w:customStyle="1" w:styleId="INCISO">
    <w:name w:val="INCISO"/>
    <w:basedOn w:val="Normal"/>
    <w:rsid w:val="00DC5B63"/>
    <w:pPr>
      <w:tabs>
        <w:tab w:val="left" w:pos="2304"/>
      </w:tabs>
      <w:spacing w:after="101" w:line="216" w:lineRule="atLeast"/>
      <w:ind w:left="1152" w:hanging="432"/>
      <w:jc w:val="both"/>
    </w:pPr>
    <w:rPr>
      <w:rFonts w:ascii="Arial" w:eastAsia="Calibri" w:hAnsi="Arial"/>
      <w:sz w:val="18"/>
      <w:szCs w:val="20"/>
      <w:lang w:val="es-ES_tradnl" w:eastAsia="ar-SA"/>
    </w:rPr>
  </w:style>
  <w:style w:type="character" w:customStyle="1" w:styleId="WW8Num23z0">
    <w:name w:val="WW8Num23z0"/>
    <w:rsid w:val="00DC5B63"/>
    <w:rPr>
      <w:rFonts w:ascii="Wingdings" w:hAnsi="Wingdings"/>
    </w:rPr>
  </w:style>
  <w:style w:type="character" w:customStyle="1" w:styleId="WW8Num26z3">
    <w:name w:val="WW8Num26z3"/>
    <w:rsid w:val="00DC5B63"/>
    <w:rPr>
      <w:rFonts w:ascii="Symbol" w:hAnsi="Symbol"/>
    </w:rPr>
  </w:style>
  <w:style w:type="character" w:customStyle="1" w:styleId="WW8Num29z2">
    <w:name w:val="WW8Num29z2"/>
    <w:rsid w:val="00DC5B63"/>
    <w:rPr>
      <w:b w:val="0"/>
    </w:rPr>
  </w:style>
  <w:style w:type="character" w:customStyle="1" w:styleId="WW8Num31z0">
    <w:name w:val="WW8Num31z0"/>
    <w:rsid w:val="00DC5B63"/>
    <w:rPr>
      <w:rFonts w:ascii="Symbol" w:hAnsi="Symbol"/>
    </w:rPr>
  </w:style>
  <w:style w:type="character" w:customStyle="1" w:styleId="WW8Num31z1">
    <w:name w:val="WW8Num31z1"/>
    <w:rsid w:val="00DC5B63"/>
    <w:rPr>
      <w:rFonts w:ascii="Courier New" w:hAnsi="Courier New" w:cs="Courier New"/>
    </w:rPr>
  </w:style>
  <w:style w:type="character" w:customStyle="1" w:styleId="WW8Num31z2">
    <w:name w:val="WW8Num31z2"/>
    <w:rsid w:val="00DC5B63"/>
    <w:rPr>
      <w:rFonts w:ascii="Wingdings" w:hAnsi="Wingdings"/>
    </w:rPr>
  </w:style>
  <w:style w:type="character" w:customStyle="1" w:styleId="WW8Num32z0">
    <w:name w:val="WW8Num32z0"/>
    <w:rsid w:val="00DC5B63"/>
    <w:rPr>
      <w:rFonts w:ascii="Symbol" w:hAnsi="Symbol"/>
    </w:rPr>
  </w:style>
  <w:style w:type="character" w:customStyle="1" w:styleId="WW8Num32z1">
    <w:name w:val="WW8Num32z1"/>
    <w:rsid w:val="00DC5B63"/>
    <w:rPr>
      <w:rFonts w:ascii="Courier New" w:hAnsi="Courier New" w:cs="Courier New"/>
    </w:rPr>
  </w:style>
  <w:style w:type="character" w:customStyle="1" w:styleId="WW8Num32z2">
    <w:name w:val="WW8Num32z2"/>
    <w:rsid w:val="00DC5B63"/>
    <w:rPr>
      <w:rFonts w:ascii="Wingdings" w:hAnsi="Wingdings"/>
    </w:rPr>
  </w:style>
  <w:style w:type="character" w:customStyle="1" w:styleId="WW8Num33z0">
    <w:name w:val="WW8Num33z0"/>
    <w:rsid w:val="00DC5B63"/>
    <w:rPr>
      <w:rFonts w:cs="Times New Roman"/>
    </w:rPr>
  </w:style>
  <w:style w:type="character" w:customStyle="1" w:styleId="WW8Num34z0">
    <w:name w:val="WW8Num34z0"/>
    <w:rsid w:val="00DC5B63"/>
    <w:rPr>
      <w:rFonts w:ascii="Symbol" w:hAnsi="Symbol"/>
      <w:b/>
    </w:rPr>
  </w:style>
  <w:style w:type="character" w:customStyle="1" w:styleId="WW8Num34z1">
    <w:name w:val="WW8Num34z1"/>
    <w:rsid w:val="00DC5B63"/>
    <w:rPr>
      <w:rFonts w:ascii="Courier New" w:hAnsi="Courier New" w:cs="Courier New"/>
    </w:rPr>
  </w:style>
  <w:style w:type="character" w:customStyle="1" w:styleId="WW8Num34z2">
    <w:name w:val="WW8Num34z2"/>
    <w:rsid w:val="00DC5B63"/>
    <w:rPr>
      <w:rFonts w:ascii="Wingdings" w:hAnsi="Wingdings"/>
    </w:rPr>
  </w:style>
  <w:style w:type="character" w:customStyle="1" w:styleId="WW8Num34z3">
    <w:name w:val="WW8Num34z3"/>
    <w:rsid w:val="00DC5B63"/>
    <w:rPr>
      <w:rFonts w:ascii="Symbol" w:hAnsi="Symbol"/>
    </w:rPr>
  </w:style>
  <w:style w:type="character" w:customStyle="1" w:styleId="WW8Num35z0">
    <w:name w:val="WW8Num35z0"/>
    <w:rsid w:val="00DC5B63"/>
    <w:rPr>
      <w:rFonts w:ascii="Symbol" w:hAnsi="Symbol"/>
    </w:rPr>
  </w:style>
  <w:style w:type="character" w:customStyle="1" w:styleId="WW8Num35z1">
    <w:name w:val="WW8Num35z1"/>
    <w:rsid w:val="00DC5B63"/>
    <w:rPr>
      <w:rFonts w:ascii="Courier New" w:hAnsi="Courier New" w:cs="Courier New"/>
    </w:rPr>
  </w:style>
  <w:style w:type="character" w:customStyle="1" w:styleId="WW8Num35z2">
    <w:name w:val="WW8Num35z2"/>
    <w:rsid w:val="00DC5B63"/>
    <w:rPr>
      <w:rFonts w:ascii="Wingdings" w:hAnsi="Wingdings"/>
    </w:rPr>
  </w:style>
  <w:style w:type="character" w:customStyle="1" w:styleId="WW8Num36z0">
    <w:name w:val="WW8Num36z0"/>
    <w:rsid w:val="00DC5B63"/>
    <w:rPr>
      <w:b/>
    </w:rPr>
  </w:style>
  <w:style w:type="character" w:customStyle="1" w:styleId="WW8Num37z0">
    <w:name w:val="WW8Num37z0"/>
    <w:rsid w:val="00DC5B63"/>
    <w:rPr>
      <w:b/>
      <w:i w:val="0"/>
    </w:rPr>
  </w:style>
  <w:style w:type="character" w:customStyle="1" w:styleId="WW8Num38z0">
    <w:name w:val="WW8Num38z0"/>
    <w:rsid w:val="00DC5B63"/>
    <w:rPr>
      <w:rFonts w:ascii="Symbol" w:hAnsi="Symbol"/>
    </w:rPr>
  </w:style>
  <w:style w:type="character" w:customStyle="1" w:styleId="WW8Num38z1">
    <w:name w:val="WW8Num38z1"/>
    <w:rsid w:val="00DC5B63"/>
    <w:rPr>
      <w:rFonts w:ascii="Courier New" w:hAnsi="Courier New" w:cs="Courier New"/>
    </w:rPr>
  </w:style>
  <w:style w:type="character" w:customStyle="1" w:styleId="WW8Num38z2">
    <w:name w:val="WW8Num38z2"/>
    <w:rsid w:val="00DC5B63"/>
    <w:rPr>
      <w:rFonts w:ascii="Wingdings" w:hAnsi="Wingdings"/>
    </w:rPr>
  </w:style>
  <w:style w:type="character" w:customStyle="1" w:styleId="WW8Num40z0">
    <w:name w:val="WW8Num40z0"/>
    <w:rsid w:val="00DC5B63"/>
    <w:rPr>
      <w:rFonts w:cs="Times New Roman"/>
      <w:b/>
      <w:i w:val="0"/>
    </w:rPr>
  </w:style>
  <w:style w:type="character" w:customStyle="1" w:styleId="WW8Num45z0">
    <w:name w:val="WW8Num45z0"/>
    <w:rsid w:val="00DC5B63"/>
    <w:rPr>
      <w:b w:val="0"/>
    </w:rPr>
  </w:style>
  <w:style w:type="character" w:customStyle="1" w:styleId="WW8Num46z0">
    <w:name w:val="WW8Num46z0"/>
    <w:rsid w:val="00DC5B63"/>
    <w:rPr>
      <w:b w:val="0"/>
    </w:rPr>
  </w:style>
  <w:style w:type="character" w:customStyle="1" w:styleId="WW8Num48z0">
    <w:name w:val="WW8Num48z0"/>
    <w:rsid w:val="00DC5B63"/>
    <w:rPr>
      <w:rFonts w:ascii="Symbol" w:hAnsi="Symbol"/>
      <w:b/>
    </w:rPr>
  </w:style>
  <w:style w:type="character" w:customStyle="1" w:styleId="WW8Num48z1">
    <w:name w:val="WW8Num48z1"/>
    <w:rsid w:val="00DC5B63"/>
    <w:rPr>
      <w:rFonts w:ascii="Courier New" w:hAnsi="Courier New" w:cs="Courier New"/>
    </w:rPr>
  </w:style>
  <w:style w:type="character" w:customStyle="1" w:styleId="WW8Num48z2">
    <w:name w:val="WW8Num48z2"/>
    <w:rsid w:val="00DC5B63"/>
    <w:rPr>
      <w:rFonts w:ascii="Wingdings" w:hAnsi="Wingdings"/>
    </w:rPr>
  </w:style>
  <w:style w:type="character" w:customStyle="1" w:styleId="WW8Num48z3">
    <w:name w:val="WW8Num48z3"/>
    <w:rsid w:val="00DC5B63"/>
    <w:rPr>
      <w:rFonts w:ascii="Symbol" w:hAnsi="Symbol"/>
    </w:rPr>
  </w:style>
  <w:style w:type="character" w:customStyle="1" w:styleId="Fuentedeprrafopredeter2">
    <w:name w:val="Fuente de párrafo predeter.2"/>
    <w:rsid w:val="00DC5B63"/>
  </w:style>
  <w:style w:type="paragraph" w:customStyle="1" w:styleId="Encabezado4">
    <w:name w:val="Encabezado4"/>
    <w:basedOn w:val="Normal"/>
    <w:next w:val="Textoindependiente"/>
    <w:rsid w:val="00DC5B63"/>
    <w:pPr>
      <w:keepNext/>
      <w:suppressAutoHyphens/>
      <w:spacing w:before="240" w:after="120"/>
    </w:pPr>
    <w:rPr>
      <w:rFonts w:ascii="Arial" w:eastAsia="MS Mincho" w:hAnsi="Arial" w:cs="Tahoma"/>
      <w:sz w:val="28"/>
      <w:szCs w:val="28"/>
      <w:lang w:val="es-ES" w:eastAsia="ar-SA"/>
    </w:rPr>
  </w:style>
  <w:style w:type="paragraph" w:customStyle="1" w:styleId="Textosinformato2">
    <w:name w:val="Texto sin formato2"/>
    <w:basedOn w:val="Normal"/>
    <w:rsid w:val="00DC5B63"/>
    <w:rPr>
      <w:rFonts w:ascii="Courier New" w:hAnsi="Courier New" w:cs="Courier New"/>
      <w:sz w:val="20"/>
      <w:szCs w:val="20"/>
      <w:lang w:val="es-ES" w:eastAsia="ar-SA"/>
    </w:rPr>
  </w:style>
  <w:style w:type="paragraph" w:customStyle="1" w:styleId="Encabezado10">
    <w:name w:val="Encabezado 10"/>
    <w:basedOn w:val="Encabezado4"/>
    <w:next w:val="Textoindependiente"/>
    <w:rsid w:val="00DC5B63"/>
    <w:pPr>
      <w:tabs>
        <w:tab w:val="num" w:pos="1584"/>
      </w:tabs>
      <w:ind w:left="1584" w:hanging="1584"/>
      <w:outlineLvl w:val="8"/>
    </w:pPr>
    <w:rPr>
      <w:b/>
      <w:bCs/>
      <w:sz w:val="21"/>
      <w:szCs w:val="21"/>
    </w:rPr>
  </w:style>
  <w:style w:type="paragraph" w:customStyle="1" w:styleId="Textodebloque1">
    <w:name w:val="Texto de bloque1"/>
    <w:basedOn w:val="Normal"/>
    <w:rsid w:val="00DC5B63"/>
    <w:pPr>
      <w:widowControl w:val="0"/>
      <w:tabs>
        <w:tab w:val="left" w:pos="23057"/>
        <w:tab w:val="left" w:pos="26601"/>
        <w:tab w:val="left" w:pos="28019"/>
        <w:tab w:val="left" w:pos="30074"/>
        <w:tab w:val="left" w:pos="30428"/>
      </w:tabs>
      <w:suppressAutoHyphens/>
      <w:ind w:left="4536" w:right="51" w:hanging="4536"/>
    </w:pPr>
    <w:rPr>
      <w:rFonts w:ascii="Arial" w:hAnsi="Arial"/>
      <w:sz w:val="20"/>
      <w:szCs w:val="20"/>
      <w:lang w:val="es-ES" w:eastAsia="ar-SA"/>
    </w:rPr>
  </w:style>
  <w:style w:type="paragraph" w:customStyle="1" w:styleId="xl24">
    <w:name w:val="xl24"/>
    <w:basedOn w:val="Normal"/>
    <w:rsid w:val="00DC5B63"/>
    <w:pPr>
      <w:suppressAutoHyphens/>
      <w:spacing w:before="280" w:after="280"/>
    </w:pPr>
    <w:rPr>
      <w:rFonts w:ascii="Abadi MT Condensed Light" w:eastAsia="Arial Unicode MS" w:hAnsi="Abadi MT Condensed Light" w:cs="Arial Unicode MS"/>
      <w:sz w:val="16"/>
      <w:szCs w:val="16"/>
      <w:lang w:val="es-ES" w:eastAsia="ar-SA"/>
    </w:rPr>
  </w:style>
  <w:style w:type="character" w:customStyle="1" w:styleId="Sangra2detindependienteCar">
    <w:name w:val="Sangría 2 de t. independiente Car"/>
    <w:link w:val="Sangra2detindependiente"/>
    <w:rsid w:val="00DC5B63"/>
    <w:rPr>
      <w:sz w:val="24"/>
      <w:szCs w:val="24"/>
      <w:lang w:eastAsia="es-ES"/>
    </w:rPr>
  </w:style>
  <w:style w:type="paragraph" w:customStyle="1" w:styleId="Default">
    <w:name w:val="Default"/>
    <w:rsid w:val="00DC5B63"/>
    <w:pPr>
      <w:autoSpaceDE w:val="0"/>
      <w:autoSpaceDN w:val="0"/>
      <w:adjustRightInd w:val="0"/>
    </w:pPr>
    <w:rPr>
      <w:rFonts w:ascii="Wingdings" w:hAnsi="Wingdings" w:cs="Wingdings"/>
      <w:color w:val="000000"/>
      <w:sz w:val="24"/>
      <w:szCs w:val="24"/>
    </w:rPr>
  </w:style>
  <w:style w:type="paragraph" w:customStyle="1" w:styleId="Textoindependiente23">
    <w:name w:val="Texto independiente 23"/>
    <w:basedOn w:val="Normal"/>
    <w:rsid w:val="00DC5B63"/>
    <w:pPr>
      <w:widowControl w:val="0"/>
      <w:suppressAutoHyphens/>
      <w:overflowPunct w:val="0"/>
      <w:autoSpaceDE w:val="0"/>
      <w:jc w:val="both"/>
      <w:textAlignment w:val="baseline"/>
    </w:pPr>
    <w:rPr>
      <w:rFonts w:ascii="Arial" w:hAnsi="Arial"/>
      <w:sz w:val="20"/>
      <w:szCs w:val="20"/>
      <w:lang w:val="es-ES" w:eastAsia="ar-SA"/>
    </w:rPr>
  </w:style>
  <w:style w:type="paragraph" w:customStyle="1" w:styleId="Textoindependiente24">
    <w:name w:val="Texto independiente 24"/>
    <w:basedOn w:val="Normal"/>
    <w:rsid w:val="00DC5B63"/>
    <w:pPr>
      <w:widowControl w:val="0"/>
      <w:suppressAutoHyphens/>
      <w:overflowPunct w:val="0"/>
      <w:autoSpaceDE w:val="0"/>
      <w:jc w:val="both"/>
      <w:textAlignment w:val="baseline"/>
    </w:pPr>
    <w:rPr>
      <w:rFonts w:ascii="Arial" w:hAnsi="Arial"/>
      <w:sz w:val="20"/>
      <w:szCs w:val="20"/>
      <w:lang w:val="es-ES" w:eastAsia="ar-SA"/>
    </w:rPr>
  </w:style>
  <w:style w:type="character" w:styleId="Ttulodellibro">
    <w:name w:val="Book Title"/>
    <w:uiPriority w:val="33"/>
    <w:qFormat/>
    <w:rsid w:val="00572F36"/>
    <w:rPr>
      <w:b/>
      <w:bCs/>
      <w:smallCaps/>
      <w:spacing w:val="5"/>
    </w:rPr>
  </w:style>
  <w:style w:type="character" w:customStyle="1" w:styleId="PrrafodelistaCar">
    <w:name w:val="Párrafo de lista Car"/>
    <w:link w:val="Prrafodelista"/>
    <w:uiPriority w:val="34"/>
    <w:rsid w:val="00727C47"/>
    <w:rPr>
      <w:sz w:val="24"/>
      <w:lang w:val="es-E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9090567">
      <w:bodyDiv w:val="1"/>
      <w:marLeft w:val="0"/>
      <w:marRight w:val="0"/>
      <w:marTop w:val="0"/>
      <w:marBottom w:val="0"/>
      <w:divBdr>
        <w:top w:val="none" w:sz="0" w:space="0" w:color="auto"/>
        <w:left w:val="none" w:sz="0" w:space="0" w:color="auto"/>
        <w:bottom w:val="none" w:sz="0" w:space="0" w:color="auto"/>
        <w:right w:val="none" w:sz="0" w:space="0" w:color="auto"/>
      </w:divBdr>
    </w:div>
    <w:div w:id="1158575986">
      <w:bodyDiv w:val="1"/>
      <w:marLeft w:val="0"/>
      <w:marRight w:val="0"/>
      <w:marTop w:val="0"/>
      <w:marBottom w:val="0"/>
      <w:divBdr>
        <w:top w:val="none" w:sz="0" w:space="0" w:color="auto"/>
        <w:left w:val="none" w:sz="0" w:space="0" w:color="auto"/>
        <w:bottom w:val="none" w:sz="0" w:space="0" w:color="auto"/>
        <w:right w:val="none" w:sz="0" w:space="0" w:color="auto"/>
      </w:divBdr>
    </w:div>
    <w:div w:id="132050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7729</Words>
  <Characters>42511</Characters>
  <Application>Microsoft Office Word</Application>
  <DocSecurity>0</DocSecurity>
  <Lines>354</Lines>
  <Paragraphs>100</Paragraphs>
  <ScaleCrop>false</ScaleCrop>
  <HeadingPairs>
    <vt:vector size="2" baseType="variant">
      <vt:variant>
        <vt:lpstr>Título</vt:lpstr>
      </vt:variant>
      <vt:variant>
        <vt:i4>1</vt:i4>
      </vt:variant>
    </vt:vector>
  </HeadingPairs>
  <TitlesOfParts>
    <vt:vector size="1" baseType="lpstr">
      <vt:lpstr/>
    </vt:vector>
  </TitlesOfParts>
  <Company>Instituto Mexicano del Seguro Social</Company>
  <LinksUpToDate>false</LinksUpToDate>
  <CharactersWithSpaces>50140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IMSS</dc:creator>
  <cp:lastModifiedBy>Ayerhim Rivero Sabido</cp:lastModifiedBy>
  <cp:revision>8</cp:revision>
  <cp:lastPrinted>2015-03-03T14:02:00Z</cp:lastPrinted>
  <dcterms:created xsi:type="dcterms:W3CDTF">2015-03-02T16:47:00Z</dcterms:created>
  <dcterms:modified xsi:type="dcterms:W3CDTF">2015-03-03T14:09:00Z</dcterms:modified>
</cp:coreProperties>
</file>